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21CB1" w14:textId="77777777" w:rsidR="00FF1B8D" w:rsidRPr="007D2F3E" w:rsidRDefault="00FF1B8D" w:rsidP="003865AD">
      <w:pPr>
        <w:ind w:left="3251" w:right="3225"/>
        <w:contextualSpacing/>
        <w:jc w:val="center"/>
        <w:rPr>
          <w:rFonts w:eastAsia="Calibri Light"/>
          <w:spacing w:val="-6"/>
          <w:position w:val="1"/>
          <w:sz w:val="24"/>
          <w:szCs w:val="24"/>
        </w:rPr>
      </w:pPr>
    </w:p>
    <w:p w14:paraId="043455FB" w14:textId="131D47A4" w:rsidR="007A00C3" w:rsidRPr="007D2F3E" w:rsidRDefault="00624223" w:rsidP="003865AD">
      <w:pPr>
        <w:ind w:left="3251" w:right="3225"/>
        <w:contextualSpacing/>
        <w:jc w:val="center"/>
        <w:rPr>
          <w:rFonts w:eastAsia="Calibri Light"/>
          <w:b/>
          <w:bCs/>
          <w:sz w:val="24"/>
          <w:szCs w:val="24"/>
        </w:rPr>
      </w:pPr>
      <w:r w:rsidRPr="007D2F3E">
        <w:rPr>
          <w:rFonts w:eastAsia="Calibri Light"/>
          <w:b/>
          <w:bCs/>
          <w:spacing w:val="-6"/>
          <w:position w:val="1"/>
          <w:sz w:val="24"/>
          <w:szCs w:val="24"/>
        </w:rPr>
        <w:t>M</w:t>
      </w:r>
      <w:r w:rsidRPr="007D2F3E">
        <w:rPr>
          <w:rFonts w:eastAsia="Calibri Light"/>
          <w:b/>
          <w:bCs/>
          <w:spacing w:val="-4"/>
          <w:position w:val="1"/>
          <w:sz w:val="24"/>
          <w:szCs w:val="24"/>
        </w:rPr>
        <w:t>ON</w:t>
      </w:r>
      <w:r w:rsidRPr="007D2F3E">
        <w:rPr>
          <w:rFonts w:eastAsia="Calibri Light"/>
          <w:b/>
          <w:bCs/>
          <w:spacing w:val="-2"/>
          <w:position w:val="1"/>
          <w:sz w:val="24"/>
          <w:szCs w:val="24"/>
        </w:rPr>
        <w:t>I</w:t>
      </w:r>
      <w:r w:rsidRPr="007D2F3E">
        <w:rPr>
          <w:rFonts w:eastAsia="Calibri Light"/>
          <w:b/>
          <w:bCs/>
          <w:spacing w:val="-4"/>
          <w:position w:val="1"/>
          <w:sz w:val="24"/>
          <w:szCs w:val="24"/>
        </w:rPr>
        <w:t>TO</w:t>
      </w:r>
      <w:r w:rsidRPr="007D2F3E">
        <w:rPr>
          <w:rFonts w:eastAsia="Calibri Light"/>
          <w:b/>
          <w:bCs/>
          <w:spacing w:val="-3"/>
          <w:position w:val="1"/>
          <w:sz w:val="24"/>
          <w:szCs w:val="24"/>
        </w:rPr>
        <w:t>R</w:t>
      </w:r>
      <w:r w:rsidRPr="007D2F3E">
        <w:rPr>
          <w:rFonts w:eastAsia="Calibri Light"/>
          <w:b/>
          <w:bCs/>
          <w:spacing w:val="-2"/>
          <w:position w:val="1"/>
          <w:sz w:val="24"/>
          <w:szCs w:val="24"/>
        </w:rPr>
        <w:t>I</w:t>
      </w:r>
      <w:r w:rsidRPr="007D2F3E">
        <w:rPr>
          <w:rFonts w:eastAsia="Calibri Light"/>
          <w:b/>
          <w:bCs/>
          <w:spacing w:val="-4"/>
          <w:position w:val="1"/>
          <w:sz w:val="24"/>
          <w:szCs w:val="24"/>
        </w:rPr>
        <w:t>N</w:t>
      </w:r>
      <w:r w:rsidRPr="007D2F3E">
        <w:rPr>
          <w:rFonts w:eastAsia="Calibri Light"/>
          <w:b/>
          <w:bCs/>
          <w:position w:val="1"/>
          <w:sz w:val="24"/>
          <w:szCs w:val="24"/>
        </w:rPr>
        <w:t>G</w:t>
      </w:r>
      <w:r w:rsidRPr="007D2F3E">
        <w:rPr>
          <w:rFonts w:eastAsia="Calibri Light"/>
          <w:b/>
          <w:bCs/>
          <w:spacing w:val="-31"/>
          <w:position w:val="1"/>
          <w:sz w:val="24"/>
          <w:szCs w:val="24"/>
        </w:rPr>
        <w:t xml:space="preserve"> </w:t>
      </w:r>
      <w:r w:rsidRPr="007D2F3E">
        <w:rPr>
          <w:rFonts w:eastAsia="Calibri Light"/>
          <w:b/>
          <w:bCs/>
          <w:spacing w:val="-3"/>
          <w:w w:val="99"/>
          <w:position w:val="1"/>
          <w:sz w:val="24"/>
          <w:szCs w:val="24"/>
        </w:rPr>
        <w:t>P</w:t>
      </w:r>
      <w:r w:rsidRPr="007D2F3E">
        <w:rPr>
          <w:rFonts w:eastAsia="Calibri Light"/>
          <w:b/>
          <w:bCs/>
          <w:spacing w:val="-4"/>
          <w:position w:val="1"/>
          <w:sz w:val="24"/>
          <w:szCs w:val="24"/>
        </w:rPr>
        <w:t>L</w:t>
      </w:r>
      <w:r w:rsidRPr="007D2F3E">
        <w:rPr>
          <w:rFonts w:eastAsia="Calibri Light"/>
          <w:b/>
          <w:bCs/>
          <w:spacing w:val="-5"/>
          <w:w w:val="99"/>
          <w:position w:val="1"/>
          <w:sz w:val="24"/>
          <w:szCs w:val="24"/>
        </w:rPr>
        <w:t>A</w:t>
      </w:r>
      <w:r w:rsidRPr="007D2F3E">
        <w:rPr>
          <w:rFonts w:eastAsia="Calibri Light"/>
          <w:b/>
          <w:bCs/>
          <w:w w:val="99"/>
          <w:position w:val="1"/>
          <w:sz w:val="24"/>
          <w:szCs w:val="24"/>
        </w:rPr>
        <w:t>N</w:t>
      </w:r>
    </w:p>
    <w:p w14:paraId="34517AAB" w14:textId="28B75209" w:rsidR="007A00C3" w:rsidRPr="007D2F3E" w:rsidRDefault="00624223" w:rsidP="003865AD">
      <w:pPr>
        <w:ind w:left="1657" w:right="1632"/>
        <w:contextualSpacing/>
        <w:jc w:val="center"/>
        <w:rPr>
          <w:rFonts w:eastAsia="Calibri Light"/>
          <w:sz w:val="24"/>
          <w:szCs w:val="24"/>
        </w:rPr>
      </w:pPr>
      <w:r w:rsidRPr="007D2F3E">
        <w:rPr>
          <w:rFonts w:eastAsia="Calibri Light"/>
          <w:spacing w:val="-1"/>
          <w:sz w:val="24"/>
          <w:szCs w:val="24"/>
        </w:rPr>
        <w:t>T</w:t>
      </w:r>
      <w:r w:rsidRPr="007D2F3E">
        <w:rPr>
          <w:rFonts w:eastAsia="Calibri Light"/>
          <w:spacing w:val="-4"/>
          <w:sz w:val="24"/>
          <w:szCs w:val="24"/>
        </w:rPr>
        <w:t>h</w:t>
      </w:r>
      <w:r w:rsidRPr="007D2F3E">
        <w:rPr>
          <w:rFonts w:eastAsia="Calibri Light"/>
          <w:sz w:val="24"/>
          <w:szCs w:val="24"/>
        </w:rPr>
        <w:t>e</w:t>
      </w:r>
      <w:r w:rsidRPr="007D2F3E">
        <w:rPr>
          <w:rFonts w:eastAsia="Calibri Light"/>
          <w:spacing w:val="-3"/>
          <w:sz w:val="24"/>
          <w:szCs w:val="24"/>
        </w:rPr>
        <w:t xml:space="preserve"> G</w:t>
      </w:r>
      <w:r w:rsidRPr="007D2F3E">
        <w:rPr>
          <w:rFonts w:eastAsia="Calibri Light"/>
          <w:spacing w:val="-4"/>
          <w:sz w:val="24"/>
          <w:szCs w:val="24"/>
        </w:rPr>
        <w:t>e</w:t>
      </w:r>
      <w:r w:rsidRPr="007D2F3E">
        <w:rPr>
          <w:rFonts w:eastAsia="Calibri Light"/>
          <w:spacing w:val="-2"/>
          <w:sz w:val="24"/>
          <w:szCs w:val="24"/>
        </w:rPr>
        <w:t>o</w:t>
      </w:r>
      <w:r w:rsidRPr="007D2F3E">
        <w:rPr>
          <w:rFonts w:eastAsia="Calibri Light"/>
          <w:spacing w:val="-1"/>
          <w:sz w:val="24"/>
          <w:szCs w:val="24"/>
        </w:rPr>
        <w:t>r</w:t>
      </w:r>
      <w:r w:rsidRPr="007D2F3E">
        <w:rPr>
          <w:rFonts w:eastAsia="Calibri Light"/>
          <w:spacing w:val="-4"/>
          <w:sz w:val="24"/>
          <w:szCs w:val="24"/>
        </w:rPr>
        <w:t>g</w:t>
      </w:r>
      <w:r w:rsidRPr="007D2F3E">
        <w:rPr>
          <w:rFonts w:eastAsia="Calibri Light"/>
          <w:sz w:val="24"/>
          <w:szCs w:val="24"/>
        </w:rPr>
        <w:t>e</w:t>
      </w:r>
      <w:r w:rsidRPr="007D2F3E">
        <w:rPr>
          <w:rFonts w:eastAsia="Calibri Light"/>
          <w:spacing w:val="-3"/>
          <w:sz w:val="24"/>
          <w:szCs w:val="24"/>
        </w:rPr>
        <w:t xml:space="preserve"> </w:t>
      </w:r>
      <w:r w:rsidRPr="007D2F3E">
        <w:rPr>
          <w:rFonts w:eastAsia="Calibri Light"/>
          <w:spacing w:val="-1"/>
          <w:sz w:val="24"/>
          <w:szCs w:val="24"/>
        </w:rPr>
        <w:t>I</w:t>
      </w:r>
      <w:r w:rsidRPr="007D2F3E">
        <w:rPr>
          <w:rFonts w:eastAsia="Calibri Light"/>
          <w:spacing w:val="-2"/>
          <w:sz w:val="24"/>
          <w:szCs w:val="24"/>
        </w:rPr>
        <w:t>n</w:t>
      </w:r>
      <w:r w:rsidRPr="007D2F3E">
        <w:rPr>
          <w:rFonts w:eastAsia="Calibri Light"/>
          <w:spacing w:val="-3"/>
          <w:sz w:val="24"/>
          <w:szCs w:val="24"/>
        </w:rPr>
        <w:t>s</w:t>
      </w:r>
      <w:r w:rsidRPr="007D2F3E">
        <w:rPr>
          <w:rFonts w:eastAsia="Calibri Light"/>
          <w:spacing w:val="-1"/>
          <w:sz w:val="24"/>
          <w:szCs w:val="24"/>
        </w:rPr>
        <w:t>t</w:t>
      </w:r>
      <w:r w:rsidRPr="007D2F3E">
        <w:rPr>
          <w:rFonts w:eastAsia="Calibri Light"/>
          <w:spacing w:val="-4"/>
          <w:sz w:val="24"/>
          <w:szCs w:val="24"/>
        </w:rPr>
        <w:t>i</w:t>
      </w:r>
      <w:r w:rsidRPr="007D2F3E">
        <w:rPr>
          <w:rFonts w:eastAsia="Calibri Light"/>
          <w:spacing w:val="-1"/>
          <w:sz w:val="24"/>
          <w:szCs w:val="24"/>
        </w:rPr>
        <w:t>t</w:t>
      </w:r>
      <w:r w:rsidRPr="007D2F3E">
        <w:rPr>
          <w:rFonts w:eastAsia="Calibri Light"/>
          <w:spacing w:val="-2"/>
          <w:sz w:val="24"/>
          <w:szCs w:val="24"/>
        </w:rPr>
        <w:t>u</w:t>
      </w:r>
      <w:r w:rsidRPr="007D2F3E">
        <w:rPr>
          <w:rFonts w:eastAsia="Calibri Light"/>
          <w:spacing w:val="-4"/>
          <w:sz w:val="24"/>
          <w:szCs w:val="24"/>
        </w:rPr>
        <w:t>t</w:t>
      </w:r>
      <w:r w:rsidRPr="007D2F3E">
        <w:rPr>
          <w:rFonts w:eastAsia="Calibri Light"/>
          <w:sz w:val="24"/>
          <w:szCs w:val="24"/>
        </w:rPr>
        <w:t>e</w:t>
      </w:r>
      <w:r w:rsidRPr="007D2F3E">
        <w:rPr>
          <w:rFonts w:eastAsia="Calibri Light"/>
          <w:spacing w:val="-3"/>
          <w:sz w:val="24"/>
          <w:szCs w:val="24"/>
        </w:rPr>
        <w:t xml:space="preserve"> </w:t>
      </w:r>
      <w:r w:rsidRPr="007D2F3E">
        <w:rPr>
          <w:rFonts w:eastAsia="Calibri Light"/>
          <w:spacing w:val="-5"/>
          <w:sz w:val="24"/>
          <w:szCs w:val="24"/>
        </w:rPr>
        <w:t>f</w:t>
      </w:r>
      <w:r w:rsidRPr="007D2F3E">
        <w:rPr>
          <w:rFonts w:eastAsia="Calibri Light"/>
          <w:spacing w:val="-2"/>
          <w:sz w:val="24"/>
          <w:szCs w:val="24"/>
        </w:rPr>
        <w:t>o</w:t>
      </w:r>
      <w:r w:rsidRPr="007D2F3E">
        <w:rPr>
          <w:rFonts w:eastAsia="Calibri Light"/>
          <w:sz w:val="24"/>
          <w:szCs w:val="24"/>
        </w:rPr>
        <w:t>r</w:t>
      </w:r>
      <w:r w:rsidRPr="007D2F3E">
        <w:rPr>
          <w:rFonts w:eastAsia="Calibri Light"/>
          <w:spacing w:val="-2"/>
          <w:sz w:val="24"/>
          <w:szCs w:val="24"/>
        </w:rPr>
        <w:t xml:space="preserve"> </w:t>
      </w:r>
      <w:r w:rsidRPr="007D2F3E">
        <w:rPr>
          <w:rFonts w:eastAsia="Calibri Light"/>
          <w:spacing w:val="-3"/>
          <w:sz w:val="24"/>
          <w:szCs w:val="24"/>
        </w:rPr>
        <w:t>G</w:t>
      </w:r>
      <w:r w:rsidRPr="007D2F3E">
        <w:rPr>
          <w:rFonts w:eastAsia="Calibri Light"/>
          <w:spacing w:val="-2"/>
          <w:sz w:val="24"/>
          <w:szCs w:val="24"/>
        </w:rPr>
        <w:t>l</w:t>
      </w:r>
      <w:r w:rsidRPr="007D2F3E">
        <w:rPr>
          <w:rFonts w:eastAsia="Calibri Light"/>
          <w:spacing w:val="-5"/>
          <w:sz w:val="24"/>
          <w:szCs w:val="24"/>
        </w:rPr>
        <w:t>o</w:t>
      </w:r>
      <w:r w:rsidRPr="007D2F3E">
        <w:rPr>
          <w:rFonts w:eastAsia="Calibri Light"/>
          <w:spacing w:val="-2"/>
          <w:sz w:val="24"/>
          <w:szCs w:val="24"/>
        </w:rPr>
        <w:t>ba</w:t>
      </w:r>
      <w:r w:rsidRPr="007D2F3E">
        <w:rPr>
          <w:rFonts w:eastAsia="Calibri Light"/>
          <w:sz w:val="24"/>
          <w:szCs w:val="24"/>
        </w:rPr>
        <w:t>l</w:t>
      </w:r>
      <w:r w:rsidRPr="007D2F3E">
        <w:rPr>
          <w:rFonts w:eastAsia="Calibri Light"/>
          <w:spacing w:val="-3"/>
          <w:sz w:val="24"/>
          <w:szCs w:val="24"/>
        </w:rPr>
        <w:t xml:space="preserve"> H</w:t>
      </w:r>
      <w:r w:rsidRPr="007D2F3E">
        <w:rPr>
          <w:rFonts w:eastAsia="Calibri Light"/>
          <w:spacing w:val="-2"/>
          <w:sz w:val="24"/>
          <w:szCs w:val="24"/>
        </w:rPr>
        <w:t>eal</w:t>
      </w:r>
      <w:r w:rsidRPr="007D2F3E">
        <w:rPr>
          <w:rFonts w:eastAsia="Calibri Light"/>
          <w:spacing w:val="-4"/>
          <w:sz w:val="24"/>
          <w:szCs w:val="24"/>
        </w:rPr>
        <w:t>t</w:t>
      </w:r>
      <w:r w:rsidRPr="007D2F3E">
        <w:rPr>
          <w:rFonts w:eastAsia="Calibri Light"/>
          <w:sz w:val="24"/>
          <w:szCs w:val="24"/>
        </w:rPr>
        <w:t>h</w:t>
      </w:r>
    </w:p>
    <w:p w14:paraId="3C1E9985" w14:textId="6900C8EE" w:rsidR="007A00C3" w:rsidRPr="007D2F3E" w:rsidRDefault="003865AD" w:rsidP="003865AD">
      <w:pPr>
        <w:ind w:right="3450"/>
        <w:contextualSpacing/>
        <w:jc w:val="center"/>
        <w:rPr>
          <w:rFonts w:eastAsia="Calibri Light"/>
          <w:sz w:val="24"/>
          <w:szCs w:val="24"/>
        </w:rPr>
      </w:pPr>
      <w:r w:rsidRPr="007D2F3E">
        <w:rPr>
          <w:rFonts w:eastAsia="Calibri Light"/>
          <w:spacing w:val="-2"/>
          <w:sz w:val="24"/>
          <w:szCs w:val="24"/>
        </w:rPr>
        <w:t xml:space="preserve">                                                    </w:t>
      </w:r>
      <w:r w:rsidR="00624223" w:rsidRPr="007D2F3E">
        <w:rPr>
          <w:rFonts w:eastAsia="Calibri Light"/>
          <w:spacing w:val="-2"/>
          <w:sz w:val="24"/>
          <w:szCs w:val="24"/>
        </w:rPr>
        <w:t>Ve</w:t>
      </w:r>
      <w:r w:rsidR="00624223" w:rsidRPr="007D2F3E">
        <w:rPr>
          <w:rFonts w:eastAsia="Calibri Light"/>
          <w:spacing w:val="-1"/>
          <w:sz w:val="24"/>
          <w:szCs w:val="24"/>
        </w:rPr>
        <w:t>r</w:t>
      </w:r>
      <w:r w:rsidR="00624223" w:rsidRPr="007D2F3E">
        <w:rPr>
          <w:rFonts w:eastAsia="Calibri Light"/>
          <w:spacing w:val="-3"/>
          <w:sz w:val="24"/>
          <w:szCs w:val="24"/>
        </w:rPr>
        <w:t>s</w:t>
      </w:r>
      <w:r w:rsidR="00624223" w:rsidRPr="007D2F3E">
        <w:rPr>
          <w:rFonts w:eastAsia="Calibri Light"/>
          <w:spacing w:val="-2"/>
          <w:sz w:val="24"/>
          <w:szCs w:val="24"/>
        </w:rPr>
        <w:t>i</w:t>
      </w:r>
      <w:r w:rsidR="00624223" w:rsidRPr="007D2F3E">
        <w:rPr>
          <w:rFonts w:eastAsia="Calibri Light"/>
          <w:spacing w:val="-5"/>
          <w:sz w:val="24"/>
          <w:szCs w:val="24"/>
        </w:rPr>
        <w:t>o</w:t>
      </w:r>
      <w:r w:rsidR="00624223" w:rsidRPr="007D2F3E">
        <w:rPr>
          <w:rFonts w:eastAsia="Calibri Light"/>
          <w:sz w:val="24"/>
          <w:szCs w:val="24"/>
        </w:rPr>
        <w:t>n</w:t>
      </w:r>
      <w:r w:rsidR="00624223" w:rsidRPr="007D2F3E">
        <w:rPr>
          <w:rFonts w:eastAsia="Calibri Light"/>
          <w:spacing w:val="-3"/>
          <w:sz w:val="24"/>
          <w:szCs w:val="24"/>
        </w:rPr>
        <w:t xml:space="preserve"> </w:t>
      </w:r>
      <w:r w:rsidRPr="007D2F3E">
        <w:rPr>
          <w:rFonts w:eastAsia="Calibri Light"/>
          <w:spacing w:val="-3"/>
          <w:sz w:val="24"/>
          <w:szCs w:val="24"/>
        </w:rPr>
        <w:t>0.</w:t>
      </w:r>
      <w:r w:rsidR="00624223" w:rsidRPr="007D2F3E">
        <w:rPr>
          <w:rFonts w:eastAsia="Calibri Light"/>
          <w:spacing w:val="-3"/>
          <w:sz w:val="24"/>
          <w:szCs w:val="24"/>
        </w:rPr>
        <w:t>1</w:t>
      </w:r>
      <w:r w:rsidR="00624223" w:rsidRPr="007D2F3E">
        <w:rPr>
          <w:rFonts w:eastAsia="Calibri Light"/>
          <w:spacing w:val="-2"/>
          <w:sz w:val="24"/>
          <w:szCs w:val="24"/>
        </w:rPr>
        <w:t xml:space="preserve">. </w:t>
      </w:r>
      <w:r w:rsidR="00321CB4">
        <w:rPr>
          <w:rFonts w:eastAsia="Calibri Light"/>
          <w:spacing w:val="-3"/>
          <w:sz w:val="24"/>
          <w:szCs w:val="24"/>
        </w:rPr>
        <w:t>30</w:t>
      </w:r>
      <w:r w:rsidR="00321CB4">
        <w:rPr>
          <w:rFonts w:eastAsia="Calibri Light"/>
          <w:spacing w:val="-3"/>
          <w:sz w:val="24"/>
          <w:szCs w:val="24"/>
          <w:vertAlign w:val="superscript"/>
        </w:rPr>
        <w:t>th</w:t>
      </w:r>
      <w:r w:rsidR="00624223" w:rsidRPr="007D2F3E">
        <w:rPr>
          <w:rFonts w:eastAsia="Calibri Light"/>
          <w:spacing w:val="20"/>
          <w:position w:val="10"/>
          <w:sz w:val="24"/>
          <w:szCs w:val="24"/>
        </w:rPr>
        <w:t xml:space="preserve"> </w:t>
      </w:r>
      <w:r w:rsidR="00624223" w:rsidRPr="007D2F3E">
        <w:rPr>
          <w:rFonts w:eastAsia="Calibri Light"/>
          <w:spacing w:val="-2"/>
          <w:sz w:val="24"/>
          <w:szCs w:val="24"/>
        </w:rPr>
        <w:t>A</w:t>
      </w:r>
      <w:r w:rsidRPr="007D2F3E">
        <w:rPr>
          <w:rFonts w:eastAsia="Calibri Light"/>
          <w:spacing w:val="-2"/>
          <w:sz w:val="24"/>
          <w:szCs w:val="24"/>
        </w:rPr>
        <w:t>ugust</w:t>
      </w:r>
      <w:r w:rsidRPr="007D2F3E">
        <w:rPr>
          <w:rFonts w:eastAsia="Calibri Light"/>
          <w:spacing w:val="-3"/>
          <w:sz w:val="24"/>
          <w:szCs w:val="24"/>
        </w:rPr>
        <w:t xml:space="preserve"> </w:t>
      </w:r>
      <w:r w:rsidR="00624223" w:rsidRPr="007D2F3E">
        <w:rPr>
          <w:rFonts w:eastAsia="Calibri Light"/>
          <w:spacing w:val="-3"/>
          <w:sz w:val="24"/>
          <w:szCs w:val="24"/>
        </w:rPr>
        <w:t>202</w:t>
      </w:r>
      <w:r w:rsidRPr="007D2F3E">
        <w:rPr>
          <w:rFonts w:eastAsia="Calibri Light"/>
          <w:spacing w:val="-3"/>
          <w:sz w:val="24"/>
          <w:szCs w:val="24"/>
        </w:rPr>
        <w:t>4</w:t>
      </w:r>
    </w:p>
    <w:p w14:paraId="7CF45403" w14:textId="77777777" w:rsidR="007A00C3" w:rsidRPr="007D2F3E" w:rsidRDefault="007A00C3">
      <w:pPr>
        <w:spacing w:before="1" w:line="120" w:lineRule="exact"/>
        <w:rPr>
          <w:sz w:val="24"/>
          <w:szCs w:val="24"/>
        </w:rPr>
      </w:pPr>
    </w:p>
    <w:p w14:paraId="4447E8FB" w14:textId="77777777" w:rsidR="007A00C3" w:rsidRPr="007D2F3E" w:rsidRDefault="007A00C3">
      <w:pPr>
        <w:spacing w:line="200" w:lineRule="exact"/>
        <w:rPr>
          <w:sz w:val="24"/>
          <w:szCs w:val="24"/>
        </w:rPr>
      </w:pPr>
    </w:p>
    <w:p w14:paraId="15C1C29F" w14:textId="77777777" w:rsidR="007A00C3" w:rsidRPr="007D2F3E" w:rsidRDefault="007A00C3">
      <w:pPr>
        <w:spacing w:line="200" w:lineRule="exact"/>
        <w:rPr>
          <w:sz w:val="24"/>
          <w:szCs w:val="24"/>
        </w:rPr>
      </w:pPr>
    </w:p>
    <w:p w14:paraId="50F8771E" w14:textId="77777777" w:rsidR="007A00C3" w:rsidRPr="007D2F3E" w:rsidRDefault="007A00C3">
      <w:pPr>
        <w:spacing w:line="200" w:lineRule="exact"/>
        <w:rPr>
          <w:sz w:val="24"/>
          <w:szCs w:val="24"/>
        </w:rPr>
      </w:pPr>
    </w:p>
    <w:p w14:paraId="66FE8918" w14:textId="77777777" w:rsidR="007A00C3" w:rsidRPr="007D2F3E" w:rsidRDefault="007A00C3">
      <w:pPr>
        <w:spacing w:line="200" w:lineRule="exact"/>
        <w:rPr>
          <w:sz w:val="24"/>
          <w:szCs w:val="24"/>
        </w:rPr>
      </w:pPr>
    </w:p>
    <w:tbl>
      <w:tblPr>
        <w:tblStyle w:val="TableGrid"/>
        <w:tblW w:w="0" w:type="auto"/>
        <w:tblLook w:val="04A0" w:firstRow="1" w:lastRow="0" w:firstColumn="1" w:lastColumn="0" w:noHBand="0" w:noVBand="1"/>
      </w:tblPr>
      <w:tblGrid>
        <w:gridCol w:w="2254"/>
        <w:gridCol w:w="2254"/>
        <w:gridCol w:w="2254"/>
        <w:gridCol w:w="3156"/>
      </w:tblGrid>
      <w:tr w:rsidR="00995863" w:rsidRPr="007D2F3E" w14:paraId="02E2EC7B" w14:textId="77777777" w:rsidTr="00995863">
        <w:trPr>
          <w:trHeight w:val="413"/>
        </w:trPr>
        <w:tc>
          <w:tcPr>
            <w:tcW w:w="9918" w:type="dxa"/>
            <w:gridSpan w:val="4"/>
            <w:shd w:val="clear" w:color="auto" w:fill="D9D9D9" w:themeFill="background1" w:themeFillShade="D9"/>
          </w:tcPr>
          <w:p w14:paraId="39DA32FD" w14:textId="77777777" w:rsidR="00995863" w:rsidRPr="007D2F3E" w:rsidRDefault="00995863" w:rsidP="00EE1C86">
            <w:pPr>
              <w:pStyle w:val="SOPtext"/>
              <w:rPr>
                <w:rFonts w:ascii="Times New Roman" w:hAnsi="Times New Roman" w:cs="Times New Roman"/>
                <w:b/>
                <w:bCs/>
                <w:sz w:val="24"/>
                <w:szCs w:val="24"/>
              </w:rPr>
            </w:pPr>
            <w:r w:rsidRPr="007D2F3E">
              <w:rPr>
                <w:rFonts w:ascii="Times New Roman" w:hAnsi="Times New Roman" w:cs="Times New Roman"/>
                <w:b/>
                <w:bCs/>
                <w:sz w:val="24"/>
                <w:szCs w:val="24"/>
              </w:rPr>
              <w:t>Completed by:</w:t>
            </w:r>
          </w:p>
        </w:tc>
      </w:tr>
      <w:tr w:rsidR="00995863" w:rsidRPr="007D2F3E" w14:paraId="29A5A2FD" w14:textId="77777777" w:rsidTr="00995863">
        <w:tc>
          <w:tcPr>
            <w:tcW w:w="2254" w:type="dxa"/>
          </w:tcPr>
          <w:p w14:paraId="5696D29F" w14:textId="77777777" w:rsidR="00995863" w:rsidRPr="007D2F3E" w:rsidRDefault="00995863" w:rsidP="00EE1C86">
            <w:pPr>
              <w:pStyle w:val="SOPtext"/>
              <w:rPr>
                <w:rFonts w:ascii="Times New Roman" w:hAnsi="Times New Roman" w:cs="Times New Roman"/>
                <w:i/>
                <w:iCs/>
                <w:sz w:val="24"/>
                <w:szCs w:val="24"/>
              </w:rPr>
            </w:pPr>
            <w:r w:rsidRPr="007D2F3E">
              <w:rPr>
                <w:rFonts w:ascii="Times New Roman" w:hAnsi="Times New Roman" w:cs="Times New Roman"/>
                <w:i/>
                <w:iCs/>
                <w:sz w:val="24"/>
                <w:szCs w:val="24"/>
              </w:rPr>
              <w:t>Author</w:t>
            </w:r>
          </w:p>
          <w:p w14:paraId="731AF07B" w14:textId="77777777" w:rsidR="00995863" w:rsidRPr="007D2F3E" w:rsidRDefault="00995863" w:rsidP="00EE1C86">
            <w:pPr>
              <w:pStyle w:val="SOPtext"/>
              <w:rPr>
                <w:rFonts w:ascii="Times New Roman" w:hAnsi="Times New Roman" w:cs="Times New Roman"/>
                <w:i/>
                <w:iCs/>
                <w:sz w:val="24"/>
                <w:szCs w:val="24"/>
              </w:rPr>
            </w:pPr>
          </w:p>
        </w:tc>
        <w:tc>
          <w:tcPr>
            <w:tcW w:w="2254" w:type="dxa"/>
          </w:tcPr>
          <w:p w14:paraId="6B88A3E7" w14:textId="77777777" w:rsidR="00995863" w:rsidRPr="007D2F3E" w:rsidRDefault="00995863" w:rsidP="00EE1C86">
            <w:pPr>
              <w:pStyle w:val="SOPtext"/>
              <w:rPr>
                <w:rFonts w:ascii="Times New Roman" w:hAnsi="Times New Roman" w:cs="Times New Roman"/>
                <w:i/>
                <w:iCs/>
                <w:sz w:val="24"/>
                <w:szCs w:val="24"/>
              </w:rPr>
            </w:pPr>
            <w:r w:rsidRPr="007D2F3E">
              <w:rPr>
                <w:rFonts w:ascii="Times New Roman" w:hAnsi="Times New Roman" w:cs="Times New Roman"/>
                <w:i/>
                <w:iCs/>
                <w:sz w:val="24"/>
                <w:szCs w:val="24"/>
              </w:rPr>
              <w:t xml:space="preserve">Name </w:t>
            </w:r>
          </w:p>
          <w:p w14:paraId="7404D39E" w14:textId="77777777" w:rsidR="00995863" w:rsidRPr="007D2F3E" w:rsidRDefault="00995863" w:rsidP="00EE1C86">
            <w:pPr>
              <w:pStyle w:val="SOPtext"/>
              <w:rPr>
                <w:rFonts w:ascii="Times New Roman" w:hAnsi="Times New Roman" w:cs="Times New Roman"/>
                <w:sz w:val="24"/>
                <w:szCs w:val="24"/>
              </w:rPr>
            </w:pPr>
            <w:r w:rsidRPr="007D2F3E">
              <w:rPr>
                <w:rFonts w:ascii="Times New Roman" w:hAnsi="Times New Roman" w:cs="Times New Roman"/>
                <w:sz w:val="24"/>
                <w:szCs w:val="24"/>
              </w:rPr>
              <w:t>Dr. Samriddhi Ranjan</w:t>
            </w:r>
          </w:p>
        </w:tc>
        <w:tc>
          <w:tcPr>
            <w:tcW w:w="2254" w:type="dxa"/>
          </w:tcPr>
          <w:p w14:paraId="78375A98" w14:textId="77777777" w:rsidR="00995863" w:rsidRPr="007D2F3E" w:rsidRDefault="00995863" w:rsidP="00EE1C86">
            <w:pPr>
              <w:pStyle w:val="SOPtext"/>
              <w:rPr>
                <w:rFonts w:ascii="Times New Roman" w:hAnsi="Times New Roman" w:cs="Times New Roman"/>
                <w:i/>
                <w:iCs/>
                <w:sz w:val="24"/>
                <w:szCs w:val="24"/>
              </w:rPr>
            </w:pPr>
            <w:r w:rsidRPr="007D2F3E">
              <w:rPr>
                <w:rFonts w:ascii="Times New Roman" w:hAnsi="Times New Roman" w:cs="Times New Roman"/>
                <w:i/>
                <w:iCs/>
                <w:sz w:val="24"/>
                <w:szCs w:val="24"/>
              </w:rPr>
              <w:t>Signature</w:t>
            </w:r>
          </w:p>
        </w:tc>
        <w:tc>
          <w:tcPr>
            <w:tcW w:w="3156" w:type="dxa"/>
          </w:tcPr>
          <w:p w14:paraId="7E9B5F58" w14:textId="77777777" w:rsidR="00995863" w:rsidRPr="007D2F3E" w:rsidRDefault="00995863" w:rsidP="00EE1C86">
            <w:pPr>
              <w:pStyle w:val="SOPtext"/>
              <w:rPr>
                <w:rFonts w:ascii="Times New Roman" w:hAnsi="Times New Roman" w:cs="Times New Roman"/>
                <w:i/>
                <w:iCs/>
                <w:sz w:val="24"/>
                <w:szCs w:val="24"/>
              </w:rPr>
            </w:pPr>
            <w:r w:rsidRPr="007D2F3E">
              <w:rPr>
                <w:rFonts w:ascii="Times New Roman" w:hAnsi="Times New Roman" w:cs="Times New Roman"/>
                <w:i/>
                <w:iCs/>
                <w:sz w:val="24"/>
                <w:szCs w:val="24"/>
              </w:rPr>
              <w:t>Date</w:t>
            </w:r>
          </w:p>
        </w:tc>
      </w:tr>
      <w:tr w:rsidR="00995863" w:rsidRPr="007D2F3E" w14:paraId="5CA33DE8" w14:textId="77777777" w:rsidTr="00995863">
        <w:tc>
          <w:tcPr>
            <w:tcW w:w="9918" w:type="dxa"/>
            <w:gridSpan w:val="4"/>
            <w:shd w:val="clear" w:color="auto" w:fill="D9D9D9" w:themeFill="background1" w:themeFillShade="D9"/>
          </w:tcPr>
          <w:p w14:paraId="526A8CAA" w14:textId="313442A8" w:rsidR="00995863" w:rsidRPr="007D2F3E" w:rsidRDefault="001A5B1C" w:rsidP="00EE1C86">
            <w:pPr>
              <w:pStyle w:val="SOPtext"/>
              <w:rPr>
                <w:rFonts w:ascii="Times New Roman" w:hAnsi="Times New Roman" w:cs="Times New Roman"/>
                <w:b/>
                <w:bCs/>
                <w:sz w:val="24"/>
                <w:szCs w:val="24"/>
              </w:rPr>
            </w:pPr>
            <w:r w:rsidRPr="007D2F3E">
              <w:rPr>
                <w:rFonts w:ascii="Times New Roman" w:hAnsi="Times New Roman" w:cs="Times New Roman"/>
                <w:b/>
                <w:bCs/>
                <w:sz w:val="24"/>
                <w:szCs w:val="24"/>
              </w:rPr>
              <w:t xml:space="preserve">Reviewed </w:t>
            </w:r>
            <w:r w:rsidR="00995863" w:rsidRPr="007D2F3E">
              <w:rPr>
                <w:rFonts w:ascii="Times New Roman" w:hAnsi="Times New Roman" w:cs="Times New Roman"/>
                <w:b/>
                <w:bCs/>
                <w:sz w:val="24"/>
                <w:szCs w:val="24"/>
              </w:rPr>
              <w:t>by:</w:t>
            </w:r>
          </w:p>
        </w:tc>
      </w:tr>
      <w:tr w:rsidR="00995863" w:rsidRPr="007D2F3E" w14:paraId="496D1B81" w14:textId="77777777" w:rsidTr="00995863">
        <w:tc>
          <w:tcPr>
            <w:tcW w:w="2254" w:type="dxa"/>
          </w:tcPr>
          <w:p w14:paraId="7D8AD98D" w14:textId="4B5F265D" w:rsidR="00995863" w:rsidRPr="007D2F3E" w:rsidRDefault="000A1562" w:rsidP="00EE1C86">
            <w:pPr>
              <w:pStyle w:val="SOPtext"/>
              <w:rPr>
                <w:rFonts w:ascii="Times New Roman" w:hAnsi="Times New Roman" w:cs="Times New Roman"/>
                <w:sz w:val="24"/>
                <w:szCs w:val="24"/>
              </w:rPr>
            </w:pPr>
            <w:r w:rsidRPr="007D2F3E">
              <w:rPr>
                <w:rFonts w:ascii="Times New Roman" w:hAnsi="Times New Roman" w:cs="Times New Roman"/>
                <w:sz w:val="24"/>
                <w:szCs w:val="24"/>
              </w:rPr>
              <w:t>Co-</w:t>
            </w:r>
            <w:r w:rsidR="00995863" w:rsidRPr="007D2F3E">
              <w:rPr>
                <w:rFonts w:ascii="Times New Roman" w:hAnsi="Times New Roman" w:cs="Times New Roman"/>
                <w:sz w:val="24"/>
                <w:szCs w:val="24"/>
              </w:rPr>
              <w:t xml:space="preserve"> Investigator</w:t>
            </w:r>
          </w:p>
        </w:tc>
        <w:tc>
          <w:tcPr>
            <w:tcW w:w="2254" w:type="dxa"/>
          </w:tcPr>
          <w:p w14:paraId="52C8E21E" w14:textId="77777777" w:rsidR="00995863" w:rsidRPr="007D2F3E" w:rsidRDefault="00995863" w:rsidP="00EE1C86">
            <w:pPr>
              <w:pStyle w:val="SOPtext"/>
              <w:rPr>
                <w:rFonts w:ascii="Times New Roman" w:hAnsi="Times New Roman" w:cs="Times New Roman"/>
                <w:i/>
                <w:iCs/>
                <w:sz w:val="24"/>
                <w:szCs w:val="24"/>
              </w:rPr>
            </w:pPr>
            <w:r w:rsidRPr="007D2F3E">
              <w:rPr>
                <w:rFonts w:ascii="Times New Roman" w:hAnsi="Times New Roman" w:cs="Times New Roman"/>
                <w:i/>
                <w:iCs/>
                <w:sz w:val="24"/>
                <w:szCs w:val="24"/>
              </w:rPr>
              <w:t>Name</w:t>
            </w:r>
          </w:p>
          <w:p w14:paraId="7F978850" w14:textId="4ED39559" w:rsidR="00995863" w:rsidRPr="007D2F3E" w:rsidRDefault="00995863" w:rsidP="00EE1C86">
            <w:pPr>
              <w:pStyle w:val="SOPtext"/>
              <w:rPr>
                <w:rFonts w:ascii="Times New Roman" w:hAnsi="Times New Roman" w:cs="Times New Roman"/>
                <w:iCs/>
                <w:sz w:val="24"/>
                <w:szCs w:val="24"/>
              </w:rPr>
            </w:pPr>
            <w:r w:rsidRPr="007D2F3E">
              <w:rPr>
                <w:rFonts w:ascii="Times New Roman" w:hAnsi="Times New Roman" w:cs="Times New Roman"/>
                <w:iCs/>
                <w:sz w:val="24"/>
                <w:szCs w:val="24"/>
              </w:rPr>
              <w:t>Dr</w:t>
            </w:r>
            <w:r w:rsidR="00CB5051" w:rsidRPr="007D2F3E">
              <w:rPr>
                <w:rFonts w:ascii="Times New Roman" w:hAnsi="Times New Roman" w:cs="Times New Roman"/>
                <w:iCs/>
                <w:sz w:val="24"/>
                <w:szCs w:val="24"/>
              </w:rPr>
              <w:t>.</w:t>
            </w:r>
            <w:r w:rsidRPr="007D2F3E">
              <w:rPr>
                <w:rFonts w:ascii="Times New Roman" w:hAnsi="Times New Roman" w:cs="Times New Roman"/>
                <w:iCs/>
                <w:sz w:val="24"/>
                <w:szCs w:val="24"/>
              </w:rPr>
              <w:t xml:space="preserve"> Abhinav Bassi</w:t>
            </w:r>
          </w:p>
        </w:tc>
        <w:tc>
          <w:tcPr>
            <w:tcW w:w="2254" w:type="dxa"/>
          </w:tcPr>
          <w:p w14:paraId="73556915" w14:textId="77777777" w:rsidR="00995863" w:rsidRPr="007D2F3E" w:rsidRDefault="00995863" w:rsidP="00EE1C86">
            <w:pPr>
              <w:pStyle w:val="SOPtext"/>
              <w:rPr>
                <w:rFonts w:ascii="Times New Roman" w:hAnsi="Times New Roman" w:cs="Times New Roman"/>
                <w:sz w:val="24"/>
                <w:szCs w:val="24"/>
              </w:rPr>
            </w:pPr>
            <w:r w:rsidRPr="007D2F3E">
              <w:rPr>
                <w:rFonts w:ascii="Times New Roman" w:hAnsi="Times New Roman" w:cs="Times New Roman"/>
                <w:i/>
                <w:iCs/>
                <w:sz w:val="24"/>
                <w:szCs w:val="24"/>
              </w:rPr>
              <w:t>Signature</w:t>
            </w:r>
          </w:p>
        </w:tc>
        <w:tc>
          <w:tcPr>
            <w:tcW w:w="3156" w:type="dxa"/>
          </w:tcPr>
          <w:p w14:paraId="2EAD4CEE" w14:textId="77777777" w:rsidR="00995863" w:rsidRPr="007D2F3E" w:rsidRDefault="00995863" w:rsidP="00EE1C86">
            <w:pPr>
              <w:pStyle w:val="SOPtext"/>
              <w:rPr>
                <w:rFonts w:ascii="Times New Roman" w:hAnsi="Times New Roman" w:cs="Times New Roman"/>
                <w:sz w:val="24"/>
                <w:szCs w:val="24"/>
              </w:rPr>
            </w:pPr>
            <w:r w:rsidRPr="007D2F3E">
              <w:rPr>
                <w:rFonts w:ascii="Times New Roman" w:hAnsi="Times New Roman" w:cs="Times New Roman"/>
                <w:i/>
                <w:iCs/>
                <w:sz w:val="24"/>
                <w:szCs w:val="24"/>
              </w:rPr>
              <w:t>Date</w:t>
            </w:r>
          </w:p>
        </w:tc>
      </w:tr>
      <w:tr w:rsidR="00995863" w:rsidRPr="007D2F3E" w14:paraId="16344955" w14:textId="77777777" w:rsidTr="00995863">
        <w:tc>
          <w:tcPr>
            <w:tcW w:w="9918" w:type="dxa"/>
            <w:gridSpan w:val="4"/>
            <w:shd w:val="clear" w:color="auto" w:fill="D9D9D9" w:themeFill="background1" w:themeFillShade="D9"/>
          </w:tcPr>
          <w:p w14:paraId="79C503EB" w14:textId="77777777" w:rsidR="00995863" w:rsidRPr="007D2F3E" w:rsidRDefault="00995863" w:rsidP="00EE1C86">
            <w:pPr>
              <w:pStyle w:val="SOPtext"/>
              <w:rPr>
                <w:rFonts w:ascii="Times New Roman" w:hAnsi="Times New Roman" w:cs="Times New Roman"/>
                <w:sz w:val="24"/>
                <w:szCs w:val="24"/>
              </w:rPr>
            </w:pPr>
            <w:r w:rsidRPr="007D2F3E">
              <w:rPr>
                <w:rFonts w:ascii="Times New Roman" w:hAnsi="Times New Roman" w:cs="Times New Roman"/>
                <w:b/>
                <w:bCs/>
                <w:sz w:val="24"/>
                <w:szCs w:val="24"/>
              </w:rPr>
              <w:t>Approved by:</w:t>
            </w:r>
          </w:p>
        </w:tc>
      </w:tr>
      <w:tr w:rsidR="00995863" w:rsidRPr="007D2F3E" w14:paraId="6DDEDCB1" w14:textId="77777777" w:rsidTr="00995863">
        <w:tc>
          <w:tcPr>
            <w:tcW w:w="2254" w:type="dxa"/>
          </w:tcPr>
          <w:p w14:paraId="6EEDF833" w14:textId="693B3AA1" w:rsidR="00995863" w:rsidRPr="007D2F3E" w:rsidRDefault="000A1562" w:rsidP="00EE1C86">
            <w:pPr>
              <w:pStyle w:val="SOPtext"/>
              <w:rPr>
                <w:rFonts w:ascii="Times New Roman" w:hAnsi="Times New Roman" w:cs="Times New Roman"/>
                <w:sz w:val="24"/>
                <w:szCs w:val="24"/>
              </w:rPr>
            </w:pPr>
            <w:r w:rsidRPr="007D2F3E">
              <w:rPr>
                <w:rFonts w:ascii="Times New Roman" w:hAnsi="Times New Roman" w:cs="Times New Roman"/>
                <w:sz w:val="24"/>
                <w:szCs w:val="24"/>
              </w:rPr>
              <w:t>Lead Principal Investigator</w:t>
            </w:r>
          </w:p>
        </w:tc>
        <w:tc>
          <w:tcPr>
            <w:tcW w:w="2254" w:type="dxa"/>
          </w:tcPr>
          <w:p w14:paraId="3A57B0D1" w14:textId="77777777" w:rsidR="00995863" w:rsidRPr="007D2F3E" w:rsidRDefault="00995863" w:rsidP="00EE1C86">
            <w:pPr>
              <w:pStyle w:val="SOPtext"/>
              <w:rPr>
                <w:rFonts w:ascii="Times New Roman" w:hAnsi="Times New Roman" w:cs="Times New Roman"/>
                <w:i/>
                <w:iCs/>
                <w:sz w:val="24"/>
                <w:szCs w:val="24"/>
              </w:rPr>
            </w:pPr>
            <w:r w:rsidRPr="007D2F3E">
              <w:rPr>
                <w:rFonts w:ascii="Times New Roman" w:hAnsi="Times New Roman" w:cs="Times New Roman"/>
                <w:i/>
                <w:iCs/>
                <w:sz w:val="24"/>
                <w:szCs w:val="24"/>
              </w:rPr>
              <w:t>Name</w:t>
            </w:r>
          </w:p>
          <w:p w14:paraId="5127182B" w14:textId="77777777" w:rsidR="00995863" w:rsidRPr="007D2F3E" w:rsidRDefault="00995863" w:rsidP="00EE1C86">
            <w:pPr>
              <w:pStyle w:val="SOPtext"/>
              <w:jc w:val="left"/>
              <w:rPr>
                <w:rFonts w:ascii="Times New Roman" w:hAnsi="Times New Roman" w:cs="Times New Roman"/>
                <w:sz w:val="24"/>
                <w:szCs w:val="24"/>
              </w:rPr>
            </w:pPr>
            <w:r w:rsidRPr="007D2F3E">
              <w:rPr>
                <w:rFonts w:ascii="Times New Roman" w:hAnsi="Times New Roman" w:cs="Times New Roman"/>
                <w:sz w:val="24"/>
                <w:szCs w:val="24"/>
              </w:rPr>
              <w:t>Dr Martin Gerdin Wärnberg</w:t>
            </w:r>
          </w:p>
        </w:tc>
        <w:tc>
          <w:tcPr>
            <w:tcW w:w="2254" w:type="dxa"/>
          </w:tcPr>
          <w:p w14:paraId="63D70615" w14:textId="77777777" w:rsidR="00995863" w:rsidRPr="007D2F3E" w:rsidRDefault="00995863" w:rsidP="00EE1C86">
            <w:pPr>
              <w:pStyle w:val="SOPtext"/>
              <w:rPr>
                <w:rFonts w:ascii="Times New Roman" w:hAnsi="Times New Roman" w:cs="Times New Roman"/>
                <w:sz w:val="24"/>
                <w:szCs w:val="24"/>
              </w:rPr>
            </w:pPr>
            <w:r w:rsidRPr="007D2F3E">
              <w:rPr>
                <w:rFonts w:ascii="Times New Roman" w:hAnsi="Times New Roman" w:cs="Times New Roman"/>
                <w:i/>
                <w:iCs/>
                <w:sz w:val="24"/>
                <w:szCs w:val="24"/>
              </w:rPr>
              <w:t>Signature</w:t>
            </w:r>
          </w:p>
        </w:tc>
        <w:tc>
          <w:tcPr>
            <w:tcW w:w="3156" w:type="dxa"/>
          </w:tcPr>
          <w:p w14:paraId="4B113303" w14:textId="77777777" w:rsidR="00995863" w:rsidRPr="007D2F3E" w:rsidRDefault="00995863" w:rsidP="00EE1C86">
            <w:pPr>
              <w:pStyle w:val="SOPtext"/>
              <w:rPr>
                <w:rFonts w:ascii="Times New Roman" w:hAnsi="Times New Roman" w:cs="Times New Roman"/>
                <w:sz w:val="24"/>
                <w:szCs w:val="24"/>
              </w:rPr>
            </w:pPr>
            <w:r w:rsidRPr="007D2F3E">
              <w:rPr>
                <w:rFonts w:ascii="Times New Roman" w:hAnsi="Times New Roman" w:cs="Times New Roman"/>
                <w:i/>
                <w:iCs/>
                <w:sz w:val="24"/>
                <w:szCs w:val="24"/>
              </w:rPr>
              <w:t>Date</w:t>
            </w:r>
          </w:p>
        </w:tc>
      </w:tr>
    </w:tbl>
    <w:p w14:paraId="2BE6D44F" w14:textId="77777777" w:rsidR="007A00C3" w:rsidRPr="007D2F3E" w:rsidRDefault="007A00C3">
      <w:pPr>
        <w:spacing w:line="200" w:lineRule="exact"/>
        <w:rPr>
          <w:sz w:val="24"/>
          <w:szCs w:val="24"/>
        </w:rPr>
      </w:pPr>
    </w:p>
    <w:p w14:paraId="516BAE65" w14:textId="77777777" w:rsidR="007A00C3" w:rsidRPr="007D2F3E" w:rsidRDefault="007A00C3">
      <w:pPr>
        <w:spacing w:line="200" w:lineRule="exact"/>
        <w:rPr>
          <w:sz w:val="24"/>
          <w:szCs w:val="24"/>
        </w:rPr>
      </w:pPr>
    </w:p>
    <w:p w14:paraId="2B0E2E69" w14:textId="77777777" w:rsidR="007A00C3" w:rsidRPr="007D2F3E" w:rsidRDefault="007A00C3">
      <w:pPr>
        <w:spacing w:line="200" w:lineRule="exact"/>
        <w:rPr>
          <w:sz w:val="24"/>
          <w:szCs w:val="24"/>
        </w:rPr>
      </w:pPr>
    </w:p>
    <w:p w14:paraId="5A174431" w14:textId="77777777" w:rsidR="007A00C3" w:rsidRPr="007D2F3E" w:rsidRDefault="007A00C3">
      <w:pPr>
        <w:spacing w:before="16" w:line="240" w:lineRule="exact"/>
        <w:rPr>
          <w:sz w:val="24"/>
          <w:szCs w:val="24"/>
        </w:rPr>
      </w:pPr>
    </w:p>
    <w:p w14:paraId="499FE1AB" w14:textId="77777777" w:rsidR="007A00C3" w:rsidRPr="007D2F3E" w:rsidRDefault="00624223">
      <w:pPr>
        <w:spacing w:line="360" w:lineRule="exact"/>
        <w:ind w:left="140"/>
        <w:rPr>
          <w:rFonts w:eastAsia="Calibri Light"/>
          <w:sz w:val="24"/>
          <w:szCs w:val="24"/>
        </w:rPr>
      </w:pPr>
      <w:r w:rsidRPr="007D2F3E">
        <w:rPr>
          <w:rFonts w:eastAsia="Calibri Light"/>
          <w:spacing w:val="-2"/>
          <w:sz w:val="24"/>
          <w:szCs w:val="24"/>
        </w:rPr>
        <w:t>Ver</w:t>
      </w:r>
      <w:r w:rsidRPr="007D2F3E">
        <w:rPr>
          <w:rFonts w:eastAsia="Calibri Light"/>
          <w:spacing w:val="-1"/>
          <w:sz w:val="24"/>
          <w:szCs w:val="24"/>
        </w:rPr>
        <w:t>s</w:t>
      </w:r>
      <w:r w:rsidRPr="007D2F3E">
        <w:rPr>
          <w:rFonts w:eastAsia="Calibri Light"/>
          <w:sz w:val="24"/>
          <w:szCs w:val="24"/>
        </w:rPr>
        <w:t>i</w:t>
      </w:r>
      <w:r w:rsidRPr="007D2F3E">
        <w:rPr>
          <w:rFonts w:eastAsia="Calibri Light"/>
          <w:spacing w:val="-4"/>
          <w:sz w:val="24"/>
          <w:szCs w:val="24"/>
        </w:rPr>
        <w:t>o</w:t>
      </w:r>
      <w:r w:rsidRPr="007D2F3E">
        <w:rPr>
          <w:rFonts w:eastAsia="Calibri Light"/>
          <w:sz w:val="24"/>
          <w:szCs w:val="24"/>
        </w:rPr>
        <w:t>n</w:t>
      </w:r>
      <w:r w:rsidRPr="007D2F3E">
        <w:rPr>
          <w:rFonts w:eastAsia="Calibri Light"/>
          <w:spacing w:val="-13"/>
          <w:sz w:val="24"/>
          <w:szCs w:val="24"/>
        </w:rPr>
        <w:t xml:space="preserve"> </w:t>
      </w:r>
      <w:r w:rsidRPr="007D2F3E">
        <w:rPr>
          <w:rFonts w:eastAsia="Calibri Light"/>
          <w:spacing w:val="-3"/>
          <w:sz w:val="24"/>
          <w:szCs w:val="24"/>
        </w:rPr>
        <w:t>Con</w:t>
      </w:r>
      <w:r w:rsidRPr="007D2F3E">
        <w:rPr>
          <w:rFonts w:eastAsia="Calibri Light"/>
          <w:spacing w:val="-2"/>
          <w:sz w:val="24"/>
          <w:szCs w:val="24"/>
        </w:rPr>
        <w:t>tr</w:t>
      </w:r>
      <w:r w:rsidRPr="007D2F3E">
        <w:rPr>
          <w:rFonts w:eastAsia="Calibri Light"/>
          <w:spacing w:val="-3"/>
          <w:sz w:val="24"/>
          <w:szCs w:val="24"/>
        </w:rPr>
        <w:t>o</w:t>
      </w:r>
      <w:r w:rsidRPr="007D2F3E">
        <w:rPr>
          <w:rFonts w:eastAsia="Calibri Light"/>
          <w:sz w:val="24"/>
          <w:szCs w:val="24"/>
        </w:rPr>
        <w:t>l</w:t>
      </w:r>
    </w:p>
    <w:p w14:paraId="15A13D1B" w14:textId="77777777" w:rsidR="007A00C3" w:rsidRPr="007D2F3E" w:rsidRDefault="007A00C3">
      <w:pPr>
        <w:spacing w:before="8" w:line="40" w:lineRule="exact"/>
        <w:rPr>
          <w:sz w:val="24"/>
          <w:szCs w:val="24"/>
        </w:rPr>
      </w:pPr>
    </w:p>
    <w:tbl>
      <w:tblPr>
        <w:tblW w:w="0" w:type="auto"/>
        <w:tblInd w:w="138" w:type="dxa"/>
        <w:tblLayout w:type="fixed"/>
        <w:tblCellMar>
          <w:left w:w="0" w:type="dxa"/>
          <w:right w:w="0" w:type="dxa"/>
        </w:tblCellMar>
        <w:tblLook w:val="01E0" w:firstRow="1" w:lastRow="1" w:firstColumn="1" w:lastColumn="1" w:noHBand="0" w:noVBand="0"/>
      </w:tblPr>
      <w:tblGrid>
        <w:gridCol w:w="989"/>
        <w:gridCol w:w="1416"/>
        <w:gridCol w:w="1561"/>
        <w:gridCol w:w="2127"/>
        <w:gridCol w:w="3646"/>
      </w:tblGrid>
      <w:tr w:rsidR="007A00C3" w:rsidRPr="007D2F3E" w14:paraId="2439A6B8" w14:textId="77777777" w:rsidTr="00995863">
        <w:trPr>
          <w:trHeight w:hRule="exact" w:val="338"/>
        </w:trPr>
        <w:tc>
          <w:tcPr>
            <w:tcW w:w="98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B2026F" w14:textId="77777777" w:rsidR="007A00C3" w:rsidRPr="007D2F3E" w:rsidRDefault="00624223">
            <w:pPr>
              <w:spacing w:before="4"/>
              <w:ind w:left="160"/>
              <w:rPr>
                <w:rFonts w:eastAsia="Calibri Light"/>
                <w:sz w:val="24"/>
                <w:szCs w:val="24"/>
              </w:rPr>
            </w:pPr>
            <w:r w:rsidRPr="007D2F3E">
              <w:rPr>
                <w:rFonts w:eastAsia="Calibri Light"/>
                <w:spacing w:val="-2"/>
                <w:sz w:val="24"/>
                <w:szCs w:val="24"/>
              </w:rPr>
              <w:t>V</w:t>
            </w:r>
            <w:r w:rsidRPr="007D2F3E">
              <w:rPr>
                <w:rFonts w:eastAsia="Calibri Light"/>
                <w:spacing w:val="-1"/>
                <w:sz w:val="24"/>
                <w:szCs w:val="24"/>
              </w:rPr>
              <w:t>e</w:t>
            </w:r>
            <w:r w:rsidRPr="007D2F3E">
              <w:rPr>
                <w:rFonts w:eastAsia="Calibri Light"/>
                <w:spacing w:val="-2"/>
                <w:sz w:val="24"/>
                <w:szCs w:val="24"/>
              </w:rPr>
              <w:t>r</w:t>
            </w:r>
            <w:r w:rsidRPr="007D2F3E">
              <w:rPr>
                <w:rFonts w:eastAsia="Calibri Light"/>
                <w:spacing w:val="-1"/>
                <w:sz w:val="24"/>
                <w:szCs w:val="24"/>
              </w:rPr>
              <w:t>si</w:t>
            </w:r>
            <w:r w:rsidRPr="007D2F3E">
              <w:rPr>
                <w:rFonts w:eastAsia="Calibri Light"/>
                <w:spacing w:val="-2"/>
                <w:sz w:val="24"/>
                <w:szCs w:val="24"/>
              </w:rPr>
              <w:t>o</w:t>
            </w:r>
            <w:r w:rsidRPr="007D2F3E">
              <w:rPr>
                <w:rFonts w:eastAsia="Calibri Light"/>
                <w:sz w:val="24"/>
                <w:szCs w:val="24"/>
              </w:rPr>
              <w:t>n</w:t>
            </w:r>
          </w:p>
        </w:tc>
        <w:tc>
          <w:tcPr>
            <w:tcW w:w="141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143D0E" w14:textId="77777777" w:rsidR="007A00C3" w:rsidRPr="007D2F3E" w:rsidRDefault="00624223">
            <w:pPr>
              <w:spacing w:before="4"/>
              <w:ind w:left="459" w:right="458"/>
              <w:jc w:val="center"/>
              <w:rPr>
                <w:rFonts w:eastAsia="Calibri Light"/>
                <w:sz w:val="24"/>
                <w:szCs w:val="24"/>
              </w:rPr>
            </w:pPr>
            <w:r w:rsidRPr="007D2F3E">
              <w:rPr>
                <w:rFonts w:eastAsia="Calibri Light"/>
                <w:spacing w:val="-2"/>
                <w:sz w:val="24"/>
                <w:szCs w:val="24"/>
              </w:rPr>
              <w:t>D</w:t>
            </w:r>
            <w:r w:rsidRPr="007D2F3E">
              <w:rPr>
                <w:rFonts w:eastAsia="Calibri Light"/>
                <w:spacing w:val="-1"/>
                <w:sz w:val="24"/>
                <w:szCs w:val="24"/>
              </w:rPr>
              <w:t>a</w:t>
            </w:r>
            <w:r w:rsidRPr="007D2F3E">
              <w:rPr>
                <w:rFonts w:eastAsia="Calibri Light"/>
                <w:spacing w:val="-3"/>
                <w:sz w:val="24"/>
                <w:szCs w:val="24"/>
              </w:rPr>
              <w:t>t</w:t>
            </w:r>
            <w:r w:rsidRPr="007D2F3E">
              <w:rPr>
                <w:rFonts w:eastAsia="Calibri Light"/>
                <w:sz w:val="24"/>
                <w:szCs w:val="24"/>
              </w:rPr>
              <w:t>e</w:t>
            </w:r>
          </w:p>
        </w:tc>
        <w:tc>
          <w:tcPr>
            <w:tcW w:w="156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8772F09" w14:textId="77777777" w:rsidR="007A00C3" w:rsidRPr="007D2F3E" w:rsidRDefault="00624223">
            <w:pPr>
              <w:spacing w:before="4"/>
              <w:ind w:left="102"/>
              <w:rPr>
                <w:rFonts w:eastAsia="Calibri Light"/>
                <w:sz w:val="24"/>
                <w:szCs w:val="24"/>
              </w:rPr>
            </w:pPr>
            <w:r w:rsidRPr="007D2F3E">
              <w:rPr>
                <w:rFonts w:eastAsia="Calibri Light"/>
                <w:spacing w:val="-2"/>
                <w:sz w:val="24"/>
                <w:szCs w:val="24"/>
              </w:rPr>
              <w:t>Appro</w:t>
            </w:r>
            <w:r w:rsidRPr="007D2F3E">
              <w:rPr>
                <w:rFonts w:eastAsia="Calibri Light"/>
                <w:spacing w:val="-4"/>
                <w:sz w:val="24"/>
                <w:szCs w:val="24"/>
              </w:rPr>
              <w:t>v</w:t>
            </w:r>
            <w:r w:rsidRPr="007D2F3E">
              <w:rPr>
                <w:rFonts w:eastAsia="Calibri Light"/>
                <w:spacing w:val="-1"/>
                <w:sz w:val="24"/>
                <w:szCs w:val="24"/>
              </w:rPr>
              <w:t>e</w:t>
            </w:r>
            <w:r w:rsidRPr="007D2F3E">
              <w:rPr>
                <w:rFonts w:eastAsia="Calibri Light"/>
                <w:sz w:val="24"/>
                <w:szCs w:val="24"/>
              </w:rPr>
              <w:t>d</w:t>
            </w:r>
            <w:r w:rsidRPr="007D2F3E">
              <w:rPr>
                <w:rFonts w:eastAsia="Calibri Light"/>
                <w:spacing w:val="-6"/>
                <w:sz w:val="24"/>
                <w:szCs w:val="24"/>
              </w:rPr>
              <w:t xml:space="preserve"> </w:t>
            </w:r>
            <w:r w:rsidRPr="007D2F3E">
              <w:rPr>
                <w:rFonts w:eastAsia="Calibri Light"/>
                <w:sz w:val="24"/>
                <w:szCs w:val="24"/>
              </w:rPr>
              <w:t>By</w:t>
            </w:r>
          </w:p>
        </w:tc>
        <w:tc>
          <w:tcPr>
            <w:tcW w:w="2127"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F5423F1" w14:textId="77777777" w:rsidR="007A00C3" w:rsidRPr="007D2F3E" w:rsidRDefault="00624223">
            <w:pPr>
              <w:spacing w:before="4"/>
              <w:ind w:left="102"/>
              <w:rPr>
                <w:rFonts w:eastAsia="Calibri Light"/>
                <w:sz w:val="24"/>
                <w:szCs w:val="24"/>
              </w:rPr>
            </w:pPr>
            <w:r w:rsidRPr="007D2F3E">
              <w:rPr>
                <w:rFonts w:eastAsia="Calibri Light"/>
                <w:spacing w:val="-1"/>
                <w:sz w:val="24"/>
                <w:szCs w:val="24"/>
              </w:rPr>
              <w:t>Si</w:t>
            </w:r>
            <w:r w:rsidRPr="007D2F3E">
              <w:rPr>
                <w:rFonts w:eastAsia="Calibri Light"/>
                <w:sz w:val="24"/>
                <w:szCs w:val="24"/>
              </w:rPr>
              <w:t>g</w:t>
            </w:r>
            <w:r w:rsidRPr="007D2F3E">
              <w:rPr>
                <w:rFonts w:eastAsia="Calibri Light"/>
                <w:spacing w:val="-5"/>
                <w:sz w:val="24"/>
                <w:szCs w:val="24"/>
              </w:rPr>
              <w:t>n</w:t>
            </w:r>
            <w:r w:rsidRPr="007D2F3E">
              <w:rPr>
                <w:rFonts w:eastAsia="Calibri Light"/>
                <w:spacing w:val="-3"/>
                <w:sz w:val="24"/>
                <w:szCs w:val="24"/>
              </w:rPr>
              <w:t>a</w:t>
            </w:r>
            <w:r w:rsidRPr="007D2F3E">
              <w:rPr>
                <w:rFonts w:eastAsia="Calibri Light"/>
                <w:sz w:val="24"/>
                <w:szCs w:val="24"/>
              </w:rPr>
              <w:t>t</w:t>
            </w:r>
            <w:r w:rsidRPr="007D2F3E">
              <w:rPr>
                <w:rFonts w:eastAsia="Calibri Light"/>
                <w:spacing w:val="-2"/>
                <w:sz w:val="24"/>
                <w:szCs w:val="24"/>
              </w:rPr>
              <w:t>ur</w:t>
            </w:r>
            <w:r w:rsidRPr="007D2F3E">
              <w:rPr>
                <w:rFonts w:eastAsia="Calibri Light"/>
                <w:sz w:val="24"/>
                <w:szCs w:val="24"/>
              </w:rPr>
              <w:t>e</w:t>
            </w:r>
          </w:p>
        </w:tc>
        <w:tc>
          <w:tcPr>
            <w:tcW w:w="364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9F3ACD1" w14:textId="77777777" w:rsidR="007A00C3" w:rsidRPr="007D2F3E" w:rsidRDefault="00624223">
            <w:pPr>
              <w:spacing w:before="4"/>
              <w:ind w:left="102"/>
              <w:rPr>
                <w:rFonts w:eastAsia="Calibri Light"/>
                <w:sz w:val="24"/>
                <w:szCs w:val="24"/>
              </w:rPr>
            </w:pPr>
            <w:r w:rsidRPr="007D2F3E">
              <w:rPr>
                <w:rFonts w:eastAsia="Calibri Light"/>
                <w:spacing w:val="-1"/>
                <w:sz w:val="24"/>
                <w:szCs w:val="24"/>
              </w:rPr>
              <w:t>S</w:t>
            </w:r>
            <w:r w:rsidRPr="007D2F3E">
              <w:rPr>
                <w:rFonts w:eastAsia="Calibri Light"/>
                <w:spacing w:val="-2"/>
                <w:sz w:val="24"/>
                <w:szCs w:val="24"/>
              </w:rPr>
              <w:t>u</w:t>
            </w:r>
            <w:r w:rsidRPr="007D2F3E">
              <w:rPr>
                <w:rFonts w:eastAsia="Calibri Light"/>
                <w:spacing w:val="-4"/>
                <w:sz w:val="24"/>
                <w:szCs w:val="24"/>
              </w:rPr>
              <w:t>mm</w:t>
            </w:r>
            <w:r w:rsidRPr="007D2F3E">
              <w:rPr>
                <w:rFonts w:eastAsia="Calibri Light"/>
                <w:spacing w:val="-1"/>
                <w:sz w:val="24"/>
                <w:szCs w:val="24"/>
              </w:rPr>
              <w:t>a</w:t>
            </w:r>
            <w:r w:rsidRPr="007D2F3E">
              <w:rPr>
                <w:rFonts w:eastAsia="Calibri Light"/>
                <w:spacing w:val="-2"/>
                <w:sz w:val="24"/>
                <w:szCs w:val="24"/>
              </w:rPr>
              <w:t>r</w:t>
            </w:r>
            <w:r w:rsidRPr="007D2F3E">
              <w:rPr>
                <w:rFonts w:eastAsia="Calibri Light"/>
                <w:sz w:val="24"/>
                <w:szCs w:val="24"/>
              </w:rPr>
              <w:t>y</w:t>
            </w:r>
            <w:r w:rsidRPr="007D2F3E">
              <w:rPr>
                <w:rFonts w:eastAsia="Calibri Light"/>
                <w:spacing w:val="-4"/>
                <w:sz w:val="24"/>
                <w:szCs w:val="24"/>
              </w:rPr>
              <w:t xml:space="preserve"> </w:t>
            </w:r>
            <w:r w:rsidRPr="007D2F3E">
              <w:rPr>
                <w:rFonts w:eastAsia="Calibri Light"/>
                <w:spacing w:val="-2"/>
                <w:sz w:val="24"/>
                <w:szCs w:val="24"/>
              </w:rPr>
              <w:t>o</w:t>
            </w:r>
            <w:r w:rsidRPr="007D2F3E">
              <w:rPr>
                <w:rFonts w:eastAsia="Calibri Light"/>
                <w:sz w:val="24"/>
                <w:szCs w:val="24"/>
              </w:rPr>
              <w:t>f</w:t>
            </w:r>
            <w:r w:rsidRPr="007D2F3E">
              <w:rPr>
                <w:rFonts w:eastAsia="Calibri Light"/>
                <w:spacing w:val="-5"/>
                <w:sz w:val="24"/>
                <w:szCs w:val="24"/>
              </w:rPr>
              <w:t xml:space="preserve"> </w:t>
            </w:r>
            <w:r w:rsidRPr="007D2F3E">
              <w:rPr>
                <w:rFonts w:eastAsia="Calibri Light"/>
                <w:sz w:val="24"/>
                <w:szCs w:val="24"/>
              </w:rPr>
              <w:t>C</w:t>
            </w:r>
            <w:r w:rsidRPr="007D2F3E">
              <w:rPr>
                <w:rFonts w:eastAsia="Calibri Light"/>
                <w:spacing w:val="-3"/>
                <w:sz w:val="24"/>
                <w:szCs w:val="24"/>
              </w:rPr>
              <w:t>ha</w:t>
            </w:r>
            <w:r w:rsidRPr="007D2F3E">
              <w:rPr>
                <w:rFonts w:eastAsia="Calibri Light"/>
                <w:spacing w:val="-4"/>
                <w:sz w:val="24"/>
                <w:szCs w:val="24"/>
              </w:rPr>
              <w:t>n</w:t>
            </w:r>
            <w:r w:rsidRPr="007D2F3E">
              <w:rPr>
                <w:rFonts w:eastAsia="Calibri Light"/>
                <w:sz w:val="24"/>
                <w:szCs w:val="24"/>
              </w:rPr>
              <w:t>g</w:t>
            </w:r>
            <w:r w:rsidRPr="007D2F3E">
              <w:rPr>
                <w:rFonts w:eastAsia="Calibri Light"/>
                <w:spacing w:val="-1"/>
                <w:sz w:val="24"/>
                <w:szCs w:val="24"/>
              </w:rPr>
              <w:t>e</w:t>
            </w:r>
            <w:r w:rsidRPr="007D2F3E">
              <w:rPr>
                <w:rFonts w:eastAsia="Calibri Light"/>
                <w:sz w:val="24"/>
                <w:szCs w:val="24"/>
              </w:rPr>
              <w:t>s</w:t>
            </w:r>
          </w:p>
        </w:tc>
      </w:tr>
      <w:tr w:rsidR="007A00C3" w:rsidRPr="007D2F3E" w14:paraId="06194825" w14:textId="77777777">
        <w:trPr>
          <w:trHeight w:hRule="exact" w:val="583"/>
        </w:trPr>
        <w:tc>
          <w:tcPr>
            <w:tcW w:w="989" w:type="dxa"/>
            <w:tcBorders>
              <w:top w:val="single" w:sz="5" w:space="0" w:color="000000"/>
              <w:left w:val="single" w:sz="5" w:space="0" w:color="000000"/>
              <w:bottom w:val="single" w:sz="5" w:space="0" w:color="000000"/>
              <w:right w:val="single" w:sz="5" w:space="0" w:color="000000"/>
            </w:tcBorders>
          </w:tcPr>
          <w:p w14:paraId="4F572F4B" w14:textId="68BCFE08" w:rsidR="007A00C3" w:rsidRPr="007D2F3E" w:rsidRDefault="007A00C3">
            <w:pPr>
              <w:ind w:left="327" w:right="328"/>
              <w:jc w:val="center"/>
              <w:rPr>
                <w:rFonts w:eastAsia="Calibri"/>
                <w:sz w:val="24"/>
                <w:szCs w:val="24"/>
              </w:rPr>
            </w:pPr>
          </w:p>
        </w:tc>
        <w:tc>
          <w:tcPr>
            <w:tcW w:w="1416" w:type="dxa"/>
            <w:tcBorders>
              <w:top w:val="single" w:sz="5" w:space="0" w:color="000000"/>
              <w:left w:val="single" w:sz="5" w:space="0" w:color="000000"/>
              <w:bottom w:val="single" w:sz="5" w:space="0" w:color="000000"/>
              <w:right w:val="single" w:sz="5" w:space="0" w:color="000000"/>
            </w:tcBorders>
          </w:tcPr>
          <w:p w14:paraId="439A5A8C" w14:textId="4349292A" w:rsidR="007A00C3" w:rsidRPr="007D2F3E" w:rsidRDefault="007A00C3">
            <w:pPr>
              <w:ind w:left="102"/>
              <w:rPr>
                <w:rFonts w:eastAsia="Calibri"/>
                <w:sz w:val="24"/>
                <w:szCs w:val="24"/>
              </w:rPr>
            </w:pPr>
          </w:p>
        </w:tc>
        <w:tc>
          <w:tcPr>
            <w:tcW w:w="1561" w:type="dxa"/>
            <w:tcBorders>
              <w:top w:val="single" w:sz="5" w:space="0" w:color="000000"/>
              <w:left w:val="single" w:sz="5" w:space="0" w:color="000000"/>
              <w:bottom w:val="single" w:sz="5" w:space="0" w:color="000000"/>
              <w:right w:val="single" w:sz="5" w:space="0" w:color="000000"/>
            </w:tcBorders>
          </w:tcPr>
          <w:p w14:paraId="2B75283A" w14:textId="0EA0A0E5" w:rsidR="007A00C3" w:rsidRPr="007D2F3E" w:rsidRDefault="007A00C3">
            <w:pPr>
              <w:spacing w:before="36"/>
              <w:ind w:left="102"/>
              <w:rPr>
                <w:rFonts w:eastAsia="Calibri"/>
                <w:sz w:val="24"/>
                <w:szCs w:val="24"/>
              </w:rPr>
            </w:pPr>
          </w:p>
        </w:tc>
        <w:tc>
          <w:tcPr>
            <w:tcW w:w="2127" w:type="dxa"/>
            <w:tcBorders>
              <w:top w:val="single" w:sz="5" w:space="0" w:color="000000"/>
              <w:left w:val="single" w:sz="5" w:space="0" w:color="000000"/>
              <w:bottom w:val="single" w:sz="5" w:space="0" w:color="000000"/>
              <w:right w:val="single" w:sz="5" w:space="0" w:color="000000"/>
            </w:tcBorders>
          </w:tcPr>
          <w:p w14:paraId="4894F78F" w14:textId="77777777" w:rsidR="007A00C3" w:rsidRPr="007D2F3E" w:rsidRDefault="007A00C3">
            <w:pPr>
              <w:rPr>
                <w:sz w:val="24"/>
                <w:szCs w:val="24"/>
              </w:rPr>
            </w:pPr>
          </w:p>
        </w:tc>
        <w:tc>
          <w:tcPr>
            <w:tcW w:w="3646" w:type="dxa"/>
            <w:tcBorders>
              <w:top w:val="single" w:sz="5" w:space="0" w:color="000000"/>
              <w:left w:val="single" w:sz="5" w:space="0" w:color="000000"/>
              <w:bottom w:val="single" w:sz="5" w:space="0" w:color="000000"/>
              <w:right w:val="single" w:sz="5" w:space="0" w:color="000000"/>
            </w:tcBorders>
          </w:tcPr>
          <w:p w14:paraId="504870B9" w14:textId="0B50511B" w:rsidR="007A00C3" w:rsidRPr="007D2F3E" w:rsidRDefault="009501B3">
            <w:pPr>
              <w:ind w:left="102"/>
              <w:rPr>
                <w:rFonts w:eastAsia="Calibri"/>
                <w:sz w:val="24"/>
                <w:szCs w:val="24"/>
              </w:rPr>
            </w:pPr>
            <w:r w:rsidRPr="007D2F3E">
              <w:rPr>
                <w:rFonts w:eastAsia="Calibri"/>
                <w:sz w:val="24"/>
                <w:szCs w:val="24"/>
              </w:rPr>
              <w:t>Original</w:t>
            </w:r>
          </w:p>
        </w:tc>
      </w:tr>
    </w:tbl>
    <w:p w14:paraId="12F16C3D" w14:textId="77777777" w:rsidR="007A00C3" w:rsidRPr="007D2F3E" w:rsidRDefault="007A00C3">
      <w:pPr>
        <w:rPr>
          <w:sz w:val="24"/>
          <w:szCs w:val="24"/>
        </w:rPr>
        <w:sectPr w:rsidR="007A00C3" w:rsidRPr="007D2F3E">
          <w:headerReference w:type="default" r:id="rId8"/>
          <w:footerReference w:type="default" r:id="rId9"/>
          <w:type w:val="continuous"/>
          <w:pgSz w:w="11920" w:h="16840"/>
          <w:pgMar w:top="1440" w:right="960" w:bottom="280" w:left="940" w:header="427" w:footer="603" w:gutter="0"/>
          <w:pgNumType w:start="1"/>
          <w:cols w:space="720"/>
        </w:sectPr>
      </w:pPr>
    </w:p>
    <w:p w14:paraId="52D22DDC" w14:textId="77777777" w:rsidR="007A00C3" w:rsidRPr="007D2F3E" w:rsidRDefault="007A00C3">
      <w:pPr>
        <w:spacing w:before="1" w:line="180" w:lineRule="exact"/>
        <w:rPr>
          <w:sz w:val="24"/>
          <w:szCs w:val="24"/>
        </w:rPr>
      </w:pPr>
    </w:p>
    <w:sdt>
      <w:sdtPr>
        <w:rPr>
          <w:sz w:val="26"/>
          <w:szCs w:val="26"/>
        </w:rPr>
        <w:id w:val="1127807957"/>
        <w:docPartObj>
          <w:docPartGallery w:val="Table of Contents"/>
          <w:docPartUnique/>
        </w:docPartObj>
      </w:sdtPr>
      <w:sdtEndPr>
        <w:rPr>
          <w:b/>
          <w:bCs/>
          <w:noProof/>
          <w:sz w:val="24"/>
          <w:szCs w:val="24"/>
        </w:rPr>
      </w:sdtEndPr>
      <w:sdtContent>
        <w:p w14:paraId="2844E086" w14:textId="77777777" w:rsidR="00F3312C" w:rsidRPr="00F3312C" w:rsidRDefault="007D2F3E" w:rsidP="00895AED">
          <w:pPr>
            <w:rPr>
              <w:noProof/>
              <w:sz w:val="24"/>
              <w:szCs w:val="24"/>
            </w:rPr>
          </w:pPr>
          <w:r w:rsidRPr="007D2F3E">
            <w:rPr>
              <w:b/>
              <w:bCs/>
              <w:sz w:val="26"/>
              <w:szCs w:val="26"/>
            </w:rPr>
            <w:t>Contents</w:t>
          </w:r>
          <w:r w:rsidRPr="00F3312C">
            <w:rPr>
              <w:sz w:val="24"/>
              <w:szCs w:val="24"/>
            </w:rPr>
            <w:fldChar w:fldCharType="begin"/>
          </w:r>
          <w:r w:rsidRPr="00F3312C">
            <w:rPr>
              <w:sz w:val="24"/>
              <w:szCs w:val="24"/>
            </w:rPr>
            <w:instrText xml:space="preserve"> TOC \o "1-3" \h \z \u </w:instrText>
          </w:r>
          <w:r w:rsidRPr="00F3312C">
            <w:rPr>
              <w:sz w:val="24"/>
              <w:szCs w:val="24"/>
            </w:rPr>
            <w:fldChar w:fldCharType="separate"/>
          </w:r>
        </w:p>
        <w:p w14:paraId="7566326B" w14:textId="25B0DD5A"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4" w:history="1">
            <w:r w:rsidR="00F3312C" w:rsidRPr="00F3312C">
              <w:rPr>
                <w:rStyle w:val="Hyperlink"/>
                <w:noProof/>
                <w:sz w:val="24"/>
                <w:szCs w:val="24"/>
              </w:rPr>
              <w:t>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A</w:t>
            </w:r>
            <w:r w:rsidR="00F3312C" w:rsidRPr="00F3312C">
              <w:rPr>
                <w:rStyle w:val="Hyperlink"/>
                <w:noProof/>
                <w:spacing w:val="-3"/>
                <w:sz w:val="24"/>
                <w:szCs w:val="24"/>
              </w:rPr>
              <w:t>bb</w:t>
            </w:r>
            <w:r w:rsidR="00F3312C" w:rsidRPr="00F3312C">
              <w:rPr>
                <w:rStyle w:val="Hyperlink"/>
                <w:noProof/>
                <w:sz w:val="24"/>
                <w:szCs w:val="24"/>
              </w:rPr>
              <w:t>re</w:t>
            </w:r>
            <w:r w:rsidR="00F3312C" w:rsidRPr="00F3312C">
              <w:rPr>
                <w:rStyle w:val="Hyperlink"/>
                <w:noProof/>
                <w:spacing w:val="-1"/>
                <w:sz w:val="24"/>
                <w:szCs w:val="24"/>
              </w:rPr>
              <w:t>v</w:t>
            </w:r>
            <w:r w:rsidR="00F3312C" w:rsidRPr="00F3312C">
              <w:rPr>
                <w:rStyle w:val="Hyperlink"/>
                <w:noProof/>
                <w:spacing w:val="-3"/>
                <w:sz w:val="24"/>
                <w:szCs w:val="24"/>
              </w:rPr>
              <w:t>i</w:t>
            </w:r>
            <w:r w:rsidR="00F3312C" w:rsidRPr="00F3312C">
              <w:rPr>
                <w:rStyle w:val="Hyperlink"/>
                <w:noProof/>
                <w:sz w:val="24"/>
                <w:szCs w:val="24"/>
              </w:rPr>
              <w:t>ati</w:t>
            </w:r>
            <w:r w:rsidR="00F3312C" w:rsidRPr="00F3312C">
              <w:rPr>
                <w:rStyle w:val="Hyperlink"/>
                <w:noProof/>
                <w:spacing w:val="-4"/>
                <w:sz w:val="24"/>
                <w:szCs w:val="24"/>
              </w:rPr>
              <w:t>o</w:t>
            </w:r>
            <w:r w:rsidR="00F3312C" w:rsidRPr="00F3312C">
              <w:rPr>
                <w:rStyle w:val="Hyperlink"/>
                <w:noProof/>
                <w:spacing w:val="-3"/>
                <w:sz w:val="24"/>
                <w:szCs w:val="24"/>
              </w:rPr>
              <w:t>n</w:t>
            </w:r>
            <w:r w:rsidR="00F3312C" w:rsidRPr="00F3312C">
              <w:rPr>
                <w:rStyle w:val="Hyperlink"/>
                <w:noProof/>
                <w:sz w:val="24"/>
                <w:szCs w:val="24"/>
              </w:rPr>
              <w: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_Toc178604204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4</w:t>
            </w:r>
            <w:r w:rsidR="00F3312C" w:rsidRPr="00F3312C">
              <w:rPr>
                <w:noProof/>
                <w:webHidden/>
                <w:sz w:val="24"/>
                <w:szCs w:val="24"/>
              </w:rPr>
              <w:fldChar w:fldCharType="end"/>
            </w:r>
          </w:hyperlink>
        </w:p>
        <w:p w14:paraId="6CA9267C" w14:textId="68BDDE5B"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5" w:history="1">
            <w:r w:rsidR="00F3312C" w:rsidRPr="00F3312C">
              <w:rPr>
                <w:rStyle w:val="Hyperlink"/>
                <w:noProof/>
                <w:sz w:val="24"/>
                <w:szCs w:val="24"/>
              </w:rPr>
              <w:t>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Definition of Patient Status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_Toc178604205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4</w:t>
            </w:r>
            <w:r w:rsidR="00F3312C" w:rsidRPr="00F3312C">
              <w:rPr>
                <w:noProof/>
                <w:webHidden/>
                <w:sz w:val="24"/>
                <w:szCs w:val="24"/>
              </w:rPr>
              <w:fldChar w:fldCharType="end"/>
            </w:r>
          </w:hyperlink>
        </w:p>
        <w:p w14:paraId="30364761" w14:textId="45B3C609"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6" w:history="1">
            <w:r w:rsidR="00F3312C" w:rsidRPr="00F3312C">
              <w:rPr>
                <w:rStyle w:val="Hyperlink"/>
                <w:noProof/>
                <w:sz w:val="24"/>
                <w:szCs w:val="24"/>
              </w:rPr>
              <w:t>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D</w:t>
            </w:r>
            <w:r w:rsidR="00F3312C" w:rsidRPr="00F3312C">
              <w:rPr>
                <w:rStyle w:val="Hyperlink"/>
                <w:noProof/>
                <w:spacing w:val="-3"/>
                <w:sz w:val="24"/>
                <w:szCs w:val="24"/>
              </w:rPr>
              <w:t>o</w:t>
            </w:r>
            <w:r w:rsidR="00F3312C" w:rsidRPr="00F3312C">
              <w:rPr>
                <w:rStyle w:val="Hyperlink"/>
                <w:noProof/>
                <w:spacing w:val="-1"/>
                <w:sz w:val="24"/>
                <w:szCs w:val="24"/>
              </w:rPr>
              <w:t>c</w:t>
            </w:r>
            <w:r w:rsidR="00F3312C" w:rsidRPr="00F3312C">
              <w:rPr>
                <w:rStyle w:val="Hyperlink"/>
                <w:noProof/>
                <w:spacing w:val="-3"/>
                <w:sz w:val="24"/>
                <w:szCs w:val="24"/>
              </w:rPr>
              <w:t>u</w:t>
            </w:r>
            <w:r w:rsidR="00F3312C" w:rsidRPr="00F3312C">
              <w:rPr>
                <w:rStyle w:val="Hyperlink"/>
                <w:noProof/>
                <w:spacing w:val="-5"/>
                <w:sz w:val="24"/>
                <w:szCs w:val="24"/>
              </w:rPr>
              <w:t>m</w:t>
            </w:r>
            <w:r w:rsidR="00F3312C" w:rsidRPr="00F3312C">
              <w:rPr>
                <w:rStyle w:val="Hyperlink"/>
                <w:noProof/>
                <w:sz w:val="24"/>
                <w:szCs w:val="24"/>
              </w:rPr>
              <w:t>e</w:t>
            </w:r>
            <w:r w:rsidR="00F3312C" w:rsidRPr="00F3312C">
              <w:rPr>
                <w:rStyle w:val="Hyperlink"/>
                <w:noProof/>
                <w:spacing w:val="-3"/>
                <w:sz w:val="24"/>
                <w:szCs w:val="24"/>
              </w:rPr>
              <w:t>n</w:t>
            </w:r>
            <w:r w:rsidR="00F3312C" w:rsidRPr="00F3312C">
              <w:rPr>
                <w:rStyle w:val="Hyperlink"/>
                <w:noProof/>
                <w:sz w:val="24"/>
                <w:szCs w:val="24"/>
              </w:rPr>
              <w:t>t</w:t>
            </w:r>
            <w:r w:rsidR="00F3312C" w:rsidRPr="00F3312C">
              <w:rPr>
                <w:rStyle w:val="Hyperlink"/>
                <w:noProof/>
                <w:spacing w:val="-15"/>
                <w:sz w:val="24"/>
                <w:szCs w:val="24"/>
              </w:rPr>
              <w:t xml:space="preserve"> </w:t>
            </w:r>
            <w:r w:rsidR="00F3312C" w:rsidRPr="00F3312C">
              <w:rPr>
                <w:rStyle w:val="Hyperlink"/>
                <w:noProof/>
                <w:sz w:val="24"/>
                <w:szCs w:val="24"/>
              </w:rPr>
              <w:t>L</w:t>
            </w:r>
            <w:r w:rsidR="00F3312C" w:rsidRPr="00F3312C">
              <w:rPr>
                <w:rStyle w:val="Hyperlink"/>
                <w:noProof/>
                <w:spacing w:val="-3"/>
                <w:sz w:val="24"/>
                <w:szCs w:val="24"/>
              </w:rPr>
              <w:t>o</w:t>
            </w:r>
            <w:r w:rsidR="00F3312C" w:rsidRPr="00F3312C">
              <w:rPr>
                <w:rStyle w:val="Hyperlink"/>
                <w:noProof/>
                <w:spacing w:val="-4"/>
                <w:sz w:val="24"/>
                <w:szCs w:val="24"/>
              </w:rPr>
              <w:t>c</w:t>
            </w:r>
            <w:r w:rsidR="00F3312C" w:rsidRPr="00F3312C">
              <w:rPr>
                <w:rStyle w:val="Hyperlink"/>
                <w:noProof/>
                <w:sz w:val="24"/>
                <w:szCs w:val="24"/>
              </w:rPr>
              <w:t>ati</w:t>
            </w:r>
            <w:r w:rsidR="00F3312C" w:rsidRPr="00F3312C">
              <w:rPr>
                <w:rStyle w:val="Hyperlink"/>
                <w:noProof/>
                <w:spacing w:val="-4"/>
                <w:sz w:val="24"/>
                <w:szCs w:val="24"/>
              </w:rPr>
              <w:t>o</w:t>
            </w:r>
            <w:r w:rsidR="00F3312C" w:rsidRPr="00F3312C">
              <w:rPr>
                <w:rStyle w:val="Hyperlink"/>
                <w:noProof/>
                <w:spacing w:val="-3"/>
                <w:sz w:val="24"/>
                <w:szCs w:val="24"/>
              </w:rPr>
              <w:t>n</w:t>
            </w:r>
            <w:r w:rsidR="00F3312C" w:rsidRPr="00F3312C">
              <w:rPr>
                <w:rStyle w:val="Hyperlink"/>
                <w:noProof/>
                <w:sz w:val="24"/>
                <w:szCs w:val="24"/>
              </w:rPr>
              <w:t>s</w:t>
            </w:r>
            <w:r w:rsidR="00F3312C" w:rsidRPr="00F3312C">
              <w:rPr>
                <w:rStyle w:val="Hyperlink"/>
                <w:noProof/>
                <w:spacing w:val="-12"/>
                <w:sz w:val="24"/>
                <w:szCs w:val="24"/>
              </w:rPr>
              <w:t xml:space="preserve"> </w:t>
            </w:r>
            <w:r w:rsidR="00F3312C" w:rsidRPr="00F3312C">
              <w:rPr>
                <w:rStyle w:val="Hyperlink"/>
                <w:noProof/>
                <w:sz w:val="24"/>
                <w:szCs w:val="24"/>
              </w:rPr>
              <w:t>in</w:t>
            </w:r>
            <w:r w:rsidR="00F3312C" w:rsidRPr="00F3312C">
              <w:rPr>
                <w:rStyle w:val="Hyperlink"/>
                <w:noProof/>
                <w:spacing w:val="-6"/>
                <w:sz w:val="24"/>
                <w:szCs w:val="24"/>
              </w:rPr>
              <w:t xml:space="preserve"> </w:t>
            </w:r>
            <w:r w:rsidR="00F3312C" w:rsidRPr="00F3312C">
              <w:rPr>
                <w:rStyle w:val="Hyperlink"/>
                <w:noProof/>
                <w:spacing w:val="-3"/>
                <w:sz w:val="24"/>
                <w:szCs w:val="24"/>
              </w:rPr>
              <w:t>T</w:t>
            </w:r>
            <w:r w:rsidR="00F3312C" w:rsidRPr="00F3312C">
              <w:rPr>
                <w:rStyle w:val="Hyperlink"/>
                <w:noProof/>
                <w:sz w:val="24"/>
                <w:szCs w:val="24"/>
              </w:rPr>
              <w:t>rial</w:t>
            </w:r>
            <w:r w:rsidR="00F3312C" w:rsidRPr="00F3312C">
              <w:rPr>
                <w:rStyle w:val="Hyperlink"/>
                <w:noProof/>
                <w:spacing w:val="-8"/>
                <w:sz w:val="24"/>
                <w:szCs w:val="24"/>
              </w:rPr>
              <w:t xml:space="preserve"> </w:t>
            </w:r>
            <w:r w:rsidR="00F3312C" w:rsidRPr="00F3312C">
              <w:rPr>
                <w:rStyle w:val="Hyperlink"/>
                <w:noProof/>
                <w:spacing w:val="-6"/>
                <w:sz w:val="24"/>
                <w:szCs w:val="24"/>
              </w:rPr>
              <w:t>M</w:t>
            </w:r>
            <w:r w:rsidR="00F3312C" w:rsidRPr="00F3312C">
              <w:rPr>
                <w:rStyle w:val="Hyperlink"/>
                <w:noProof/>
                <w:sz w:val="24"/>
                <w:szCs w:val="24"/>
              </w:rPr>
              <w:t>a</w:t>
            </w:r>
            <w:r w:rsidR="00F3312C" w:rsidRPr="00F3312C">
              <w:rPr>
                <w:rStyle w:val="Hyperlink"/>
                <w:noProof/>
                <w:spacing w:val="-1"/>
                <w:sz w:val="24"/>
                <w:szCs w:val="24"/>
              </w:rPr>
              <w:t>s</w:t>
            </w:r>
            <w:r w:rsidR="00F3312C" w:rsidRPr="00F3312C">
              <w:rPr>
                <w:rStyle w:val="Hyperlink"/>
                <w:noProof/>
                <w:sz w:val="24"/>
                <w:szCs w:val="24"/>
              </w:rPr>
              <w:t>ter</w:t>
            </w:r>
            <w:r w:rsidR="00F3312C" w:rsidRPr="00F3312C">
              <w:rPr>
                <w:rStyle w:val="Hyperlink"/>
                <w:noProof/>
                <w:spacing w:val="-14"/>
                <w:sz w:val="24"/>
                <w:szCs w:val="24"/>
              </w:rPr>
              <w:t xml:space="preserve"> </w:t>
            </w:r>
            <w:r w:rsidR="00F3312C" w:rsidRPr="00F3312C">
              <w:rPr>
                <w:rStyle w:val="Hyperlink"/>
                <w:noProof/>
                <w:spacing w:val="-3"/>
                <w:sz w:val="24"/>
                <w:szCs w:val="24"/>
              </w:rPr>
              <w:t>F</w:t>
            </w:r>
            <w:r w:rsidR="00F3312C" w:rsidRPr="00F3312C">
              <w:rPr>
                <w:rStyle w:val="Hyperlink"/>
                <w:noProof/>
                <w:sz w:val="24"/>
                <w:szCs w:val="24"/>
              </w:rPr>
              <w:t>ile</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_Toc178604206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5</w:t>
            </w:r>
            <w:r w:rsidR="00F3312C" w:rsidRPr="00F3312C">
              <w:rPr>
                <w:noProof/>
                <w:webHidden/>
                <w:sz w:val="24"/>
                <w:szCs w:val="24"/>
              </w:rPr>
              <w:fldChar w:fldCharType="end"/>
            </w:r>
          </w:hyperlink>
        </w:p>
        <w:p w14:paraId="2D5D101C" w14:textId="178C4384"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7" w:history="1">
            <w:r w:rsidR="00F3312C" w:rsidRPr="00F3312C">
              <w:rPr>
                <w:rStyle w:val="Hyperlink"/>
                <w:noProof/>
                <w:sz w:val="24"/>
                <w:szCs w:val="24"/>
              </w:rPr>
              <w:t>4.</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I</w:t>
            </w:r>
            <w:r w:rsidR="00F3312C" w:rsidRPr="00F3312C">
              <w:rPr>
                <w:rStyle w:val="Hyperlink"/>
                <w:noProof/>
                <w:spacing w:val="-3"/>
                <w:sz w:val="24"/>
                <w:szCs w:val="24"/>
              </w:rPr>
              <w:t>n</w:t>
            </w:r>
            <w:r w:rsidR="00F3312C" w:rsidRPr="00F3312C">
              <w:rPr>
                <w:rStyle w:val="Hyperlink"/>
                <w:noProof/>
                <w:sz w:val="24"/>
                <w:szCs w:val="24"/>
              </w:rPr>
              <w:t>tro</w:t>
            </w:r>
            <w:r w:rsidR="00F3312C" w:rsidRPr="00F3312C">
              <w:rPr>
                <w:rStyle w:val="Hyperlink"/>
                <w:noProof/>
                <w:spacing w:val="-3"/>
                <w:sz w:val="24"/>
                <w:szCs w:val="24"/>
              </w:rPr>
              <w:t>du</w:t>
            </w:r>
            <w:r w:rsidR="00F3312C" w:rsidRPr="00F3312C">
              <w:rPr>
                <w:rStyle w:val="Hyperlink"/>
                <w:noProof/>
                <w:sz w:val="24"/>
                <w:szCs w:val="24"/>
              </w:rPr>
              <w:t>cti</w:t>
            </w:r>
            <w:r w:rsidR="00F3312C" w:rsidRPr="00F3312C">
              <w:rPr>
                <w:rStyle w:val="Hyperlink"/>
                <w:noProof/>
                <w:spacing w:val="-3"/>
                <w:sz w:val="24"/>
                <w:szCs w:val="24"/>
              </w:rPr>
              <w:t>o</w:t>
            </w:r>
            <w:r w:rsidR="00F3312C" w:rsidRPr="00F3312C">
              <w:rPr>
                <w:rStyle w:val="Hyperlink"/>
                <w:noProof/>
                <w:sz w:val="24"/>
                <w:szCs w:val="24"/>
              </w:rPr>
              <w:t>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_Toc178604207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5</w:t>
            </w:r>
            <w:r w:rsidR="00F3312C" w:rsidRPr="00F3312C">
              <w:rPr>
                <w:noProof/>
                <w:webHidden/>
                <w:sz w:val="24"/>
                <w:szCs w:val="24"/>
              </w:rPr>
              <w:fldChar w:fldCharType="end"/>
            </w:r>
          </w:hyperlink>
        </w:p>
        <w:p w14:paraId="663FBAAA" w14:textId="2189E08E"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8" w:history="1">
            <w:r w:rsidR="00F3312C" w:rsidRPr="00F3312C">
              <w:rPr>
                <w:rStyle w:val="Hyperlink"/>
                <w:noProof/>
                <w:sz w:val="24"/>
                <w:szCs w:val="24"/>
              </w:rPr>
              <w:t>5.</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Data Collection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_Toc178604208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5</w:t>
            </w:r>
            <w:r w:rsidR="00F3312C" w:rsidRPr="00F3312C">
              <w:rPr>
                <w:noProof/>
                <w:webHidden/>
                <w:sz w:val="24"/>
                <w:szCs w:val="24"/>
              </w:rPr>
              <w:fldChar w:fldCharType="end"/>
            </w:r>
          </w:hyperlink>
        </w:p>
        <w:p w14:paraId="35E90A50" w14:textId="3811B164"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09" w:history="1">
            <w:r w:rsidR="00F3312C" w:rsidRPr="00F3312C">
              <w:rPr>
                <w:rStyle w:val="Hyperlink"/>
                <w:noProof/>
                <w:sz w:val="24"/>
                <w:szCs w:val="24"/>
              </w:rPr>
              <w:t>6.</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Site Staff Training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_Toc178604209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5</w:t>
            </w:r>
            <w:r w:rsidR="00F3312C" w:rsidRPr="00F3312C">
              <w:rPr>
                <w:noProof/>
                <w:webHidden/>
                <w:sz w:val="24"/>
                <w:szCs w:val="24"/>
              </w:rPr>
              <w:fldChar w:fldCharType="end"/>
            </w:r>
          </w:hyperlink>
        </w:p>
        <w:p w14:paraId="483D70E2" w14:textId="2EBEF458"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10" w:history="1">
            <w:r w:rsidR="00F3312C" w:rsidRPr="00F3312C">
              <w:rPr>
                <w:rStyle w:val="Hyperlink"/>
                <w:noProof/>
                <w:sz w:val="24"/>
                <w:szCs w:val="24"/>
              </w:rPr>
              <w:t>7.</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w:t>
            </w:r>
            <w:r w:rsidR="00F3312C" w:rsidRPr="00F3312C">
              <w:rPr>
                <w:rStyle w:val="Hyperlink"/>
                <w:noProof/>
                <w:spacing w:val="-3"/>
                <w:sz w:val="24"/>
                <w:szCs w:val="24"/>
              </w:rPr>
              <w:t>e</w:t>
            </w:r>
            <w:r w:rsidR="00F3312C" w:rsidRPr="00F3312C">
              <w:rPr>
                <w:rStyle w:val="Hyperlink"/>
                <w:noProof/>
                <w:sz w:val="24"/>
                <w:szCs w:val="24"/>
              </w:rPr>
              <w:t>sp</w:t>
            </w:r>
            <w:r w:rsidR="00F3312C" w:rsidRPr="00F3312C">
              <w:rPr>
                <w:rStyle w:val="Hyperlink"/>
                <w:noProof/>
                <w:spacing w:val="-3"/>
                <w:sz w:val="24"/>
                <w:szCs w:val="24"/>
              </w:rPr>
              <w:t>on</w:t>
            </w:r>
            <w:r w:rsidR="00F3312C" w:rsidRPr="00F3312C">
              <w:rPr>
                <w:rStyle w:val="Hyperlink"/>
                <w:noProof/>
                <w:spacing w:val="1"/>
                <w:sz w:val="24"/>
                <w:szCs w:val="24"/>
              </w:rPr>
              <w:t>s</w:t>
            </w:r>
            <w:r w:rsidR="00F3312C" w:rsidRPr="00F3312C">
              <w:rPr>
                <w:rStyle w:val="Hyperlink"/>
                <w:noProof/>
                <w:sz w:val="24"/>
                <w:szCs w:val="24"/>
              </w:rPr>
              <w:t>ibiliti</w:t>
            </w:r>
            <w:r w:rsidR="00F3312C" w:rsidRPr="00F3312C">
              <w:rPr>
                <w:rStyle w:val="Hyperlink"/>
                <w:noProof/>
                <w:spacing w:val="-3"/>
                <w:sz w:val="24"/>
                <w:szCs w:val="24"/>
              </w:rPr>
              <w:t>e</w:t>
            </w:r>
            <w:r w:rsidR="00F3312C" w:rsidRPr="00F3312C">
              <w:rPr>
                <w:rStyle w:val="Hyperlink"/>
                <w:noProof/>
                <w:sz w:val="24"/>
                <w:szCs w:val="24"/>
              </w:rPr>
              <w:t>s</w:t>
            </w:r>
            <w:r w:rsidR="00F3312C" w:rsidRPr="00F3312C">
              <w:rPr>
                <w:rStyle w:val="Hyperlink"/>
                <w:noProof/>
                <w:spacing w:val="-17"/>
                <w:sz w:val="24"/>
                <w:szCs w:val="24"/>
              </w:rPr>
              <w:t xml:space="preserve"> </w:t>
            </w:r>
            <w:r w:rsidR="00F3312C" w:rsidRPr="00F3312C">
              <w:rPr>
                <w:rStyle w:val="Hyperlink"/>
                <w:noProof/>
                <w:spacing w:val="-3"/>
                <w:sz w:val="24"/>
                <w:szCs w:val="24"/>
              </w:rPr>
              <w:t>o</w:t>
            </w:r>
            <w:r w:rsidR="00F3312C" w:rsidRPr="00F3312C">
              <w:rPr>
                <w:rStyle w:val="Hyperlink"/>
                <w:noProof/>
                <w:sz w:val="24"/>
                <w:szCs w:val="24"/>
              </w:rPr>
              <w:t>f</w:t>
            </w:r>
            <w:r w:rsidR="00F3312C" w:rsidRPr="00F3312C">
              <w:rPr>
                <w:rStyle w:val="Hyperlink"/>
                <w:noProof/>
                <w:spacing w:val="-4"/>
                <w:sz w:val="24"/>
                <w:szCs w:val="24"/>
              </w:rPr>
              <w:t xml:space="preserve"> </w:t>
            </w:r>
            <w:r w:rsidR="00F3312C" w:rsidRPr="00F3312C">
              <w:rPr>
                <w:rStyle w:val="Hyperlink"/>
                <w:noProof/>
                <w:spacing w:val="-3"/>
                <w:sz w:val="24"/>
                <w:szCs w:val="24"/>
              </w:rPr>
              <w:t>T</w:t>
            </w:r>
            <w:r w:rsidR="00F3312C" w:rsidRPr="00F3312C">
              <w:rPr>
                <w:rStyle w:val="Hyperlink"/>
                <w:noProof/>
                <w:sz w:val="24"/>
                <w:szCs w:val="24"/>
              </w:rPr>
              <w:t>GI</w:t>
            </w:r>
            <w:r w:rsidR="00F3312C" w:rsidRPr="00F3312C">
              <w:rPr>
                <w:rStyle w:val="Hyperlink"/>
                <w:noProof/>
                <w:spacing w:val="-6"/>
                <w:sz w:val="24"/>
                <w:szCs w:val="24"/>
              </w:rPr>
              <w:t xml:space="preserve"> </w:t>
            </w:r>
            <w:r w:rsidR="00F3312C" w:rsidRPr="00F3312C">
              <w:rPr>
                <w:rStyle w:val="Hyperlink"/>
                <w:noProof/>
                <w:sz w:val="24"/>
                <w:szCs w:val="24"/>
              </w:rPr>
              <w:t>Proj</w:t>
            </w:r>
            <w:r w:rsidR="00F3312C" w:rsidRPr="00F3312C">
              <w:rPr>
                <w:rStyle w:val="Hyperlink"/>
                <w:noProof/>
                <w:spacing w:val="-3"/>
                <w:sz w:val="24"/>
                <w:szCs w:val="24"/>
              </w:rPr>
              <w:t>e</w:t>
            </w:r>
            <w:r w:rsidR="00F3312C" w:rsidRPr="00F3312C">
              <w:rPr>
                <w:rStyle w:val="Hyperlink"/>
                <w:noProof/>
                <w:sz w:val="24"/>
                <w:szCs w:val="24"/>
              </w:rPr>
              <w:t>ct</w:t>
            </w:r>
            <w:r w:rsidR="00F3312C" w:rsidRPr="00F3312C">
              <w:rPr>
                <w:rStyle w:val="Hyperlink"/>
                <w:noProof/>
                <w:spacing w:val="-7"/>
                <w:sz w:val="24"/>
                <w:szCs w:val="24"/>
              </w:rPr>
              <w:t xml:space="preserve"> </w:t>
            </w:r>
            <w:r w:rsidR="00F3312C" w:rsidRPr="00F3312C">
              <w:rPr>
                <w:rStyle w:val="Hyperlink"/>
                <w:noProof/>
                <w:spacing w:val="-3"/>
                <w:sz w:val="24"/>
                <w:szCs w:val="24"/>
              </w:rPr>
              <w:t>Te</w:t>
            </w:r>
            <w:r w:rsidR="00F3312C" w:rsidRPr="00F3312C">
              <w:rPr>
                <w:rStyle w:val="Hyperlink"/>
                <w:noProof/>
                <w:sz w:val="24"/>
                <w:szCs w:val="24"/>
              </w:rPr>
              <w:t>am</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_Toc178604210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5</w:t>
            </w:r>
            <w:r w:rsidR="00F3312C" w:rsidRPr="00F3312C">
              <w:rPr>
                <w:noProof/>
                <w:webHidden/>
                <w:sz w:val="24"/>
                <w:szCs w:val="24"/>
              </w:rPr>
              <w:fldChar w:fldCharType="end"/>
            </w:r>
          </w:hyperlink>
        </w:p>
        <w:p w14:paraId="7820756D" w14:textId="2E554D06"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11" w:history="1">
            <w:r w:rsidR="00F3312C" w:rsidRPr="00F3312C">
              <w:rPr>
                <w:rStyle w:val="Hyperlink"/>
                <w:noProof/>
                <w:sz w:val="24"/>
                <w:szCs w:val="24"/>
              </w:rPr>
              <w:t>8.</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Monitori</w:t>
            </w:r>
            <w:r w:rsidR="00F3312C" w:rsidRPr="00F3312C">
              <w:rPr>
                <w:rStyle w:val="Hyperlink"/>
                <w:noProof/>
                <w:spacing w:val="-4"/>
                <w:sz w:val="24"/>
                <w:szCs w:val="24"/>
              </w:rPr>
              <w:t>n</w:t>
            </w:r>
            <w:r w:rsidR="00F3312C" w:rsidRPr="00F3312C">
              <w:rPr>
                <w:rStyle w:val="Hyperlink"/>
                <w:noProof/>
                <w:sz w:val="24"/>
                <w:szCs w:val="24"/>
              </w:rPr>
              <w:t>g</w:t>
            </w:r>
            <w:r w:rsidR="00F3312C" w:rsidRPr="00F3312C">
              <w:rPr>
                <w:rStyle w:val="Hyperlink"/>
                <w:noProof/>
                <w:spacing w:val="-17"/>
                <w:sz w:val="24"/>
                <w:szCs w:val="24"/>
              </w:rPr>
              <w:t xml:space="preserve"> </w:t>
            </w:r>
            <w:r w:rsidR="00F3312C" w:rsidRPr="00F3312C">
              <w:rPr>
                <w:rStyle w:val="Hyperlink"/>
                <w:noProof/>
                <w:sz w:val="24"/>
                <w:szCs w:val="24"/>
              </w:rPr>
              <w:t>O</w:t>
            </w:r>
            <w:r w:rsidR="00F3312C" w:rsidRPr="00F3312C">
              <w:rPr>
                <w:rStyle w:val="Hyperlink"/>
                <w:noProof/>
                <w:spacing w:val="-1"/>
                <w:sz w:val="24"/>
                <w:szCs w:val="24"/>
              </w:rPr>
              <w:t>v</w:t>
            </w:r>
            <w:r w:rsidR="00F3312C" w:rsidRPr="00F3312C">
              <w:rPr>
                <w:rStyle w:val="Hyperlink"/>
                <w:noProof/>
                <w:sz w:val="24"/>
                <w:szCs w:val="24"/>
              </w:rPr>
              <w:t>e</w:t>
            </w:r>
            <w:r w:rsidR="00F3312C" w:rsidRPr="00F3312C">
              <w:rPr>
                <w:rStyle w:val="Hyperlink"/>
                <w:noProof/>
                <w:spacing w:val="-4"/>
                <w:sz w:val="24"/>
                <w:szCs w:val="24"/>
              </w:rPr>
              <w:t>r</w:t>
            </w:r>
            <w:r w:rsidR="00F3312C" w:rsidRPr="00F3312C">
              <w:rPr>
                <w:rStyle w:val="Hyperlink"/>
                <w:noProof/>
                <w:spacing w:val="-1"/>
                <w:sz w:val="24"/>
                <w:szCs w:val="24"/>
              </w:rPr>
              <w:t>v</w:t>
            </w:r>
            <w:r w:rsidR="00F3312C" w:rsidRPr="00F3312C">
              <w:rPr>
                <w:rStyle w:val="Hyperlink"/>
                <w:noProof/>
                <w:sz w:val="24"/>
                <w:szCs w:val="24"/>
              </w:rPr>
              <w:t>iew</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_Toc178604211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6</w:t>
            </w:r>
            <w:r w:rsidR="00F3312C" w:rsidRPr="00F3312C">
              <w:rPr>
                <w:noProof/>
                <w:webHidden/>
                <w:sz w:val="24"/>
                <w:szCs w:val="24"/>
              </w:rPr>
              <w:fldChar w:fldCharType="end"/>
            </w:r>
          </w:hyperlink>
        </w:p>
        <w:p w14:paraId="1045C2F2" w14:textId="47FF294D"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2" w:history="1">
            <w:r w:rsidR="00F3312C" w:rsidRPr="00F3312C">
              <w:rPr>
                <w:rStyle w:val="Hyperlink"/>
                <w:noProof/>
                <w:sz w:val="24"/>
                <w:szCs w:val="24"/>
              </w:rPr>
              <w:t>a.</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Critical Finding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_Toc178604212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6</w:t>
            </w:r>
            <w:r w:rsidR="00F3312C" w:rsidRPr="00F3312C">
              <w:rPr>
                <w:noProof/>
                <w:webHidden/>
                <w:sz w:val="24"/>
                <w:szCs w:val="24"/>
              </w:rPr>
              <w:fldChar w:fldCharType="end"/>
            </w:r>
          </w:hyperlink>
        </w:p>
        <w:p w14:paraId="5F548A90" w14:textId="05D08BB7"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3" w:history="1">
            <w:r w:rsidR="00F3312C" w:rsidRPr="00F3312C">
              <w:rPr>
                <w:rStyle w:val="Hyperlink"/>
                <w:noProof/>
                <w:sz w:val="24"/>
                <w:szCs w:val="24"/>
              </w:rPr>
              <w:t>b.</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Major Finding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_Toc178604213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6</w:t>
            </w:r>
            <w:r w:rsidR="00F3312C" w:rsidRPr="00F3312C">
              <w:rPr>
                <w:noProof/>
                <w:webHidden/>
                <w:sz w:val="24"/>
                <w:szCs w:val="24"/>
              </w:rPr>
              <w:fldChar w:fldCharType="end"/>
            </w:r>
          </w:hyperlink>
        </w:p>
        <w:p w14:paraId="4954AF8C" w14:textId="011F00DB"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4" w:history="1">
            <w:r w:rsidR="00F3312C" w:rsidRPr="00F3312C">
              <w:rPr>
                <w:rStyle w:val="Hyperlink"/>
                <w:noProof/>
                <w:sz w:val="24"/>
                <w:szCs w:val="24"/>
              </w:rPr>
              <w:t>c.</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Other Finding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_Toc178604214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7</w:t>
            </w:r>
            <w:r w:rsidR="00F3312C" w:rsidRPr="00F3312C">
              <w:rPr>
                <w:noProof/>
                <w:webHidden/>
                <w:sz w:val="24"/>
                <w:szCs w:val="24"/>
              </w:rPr>
              <w:fldChar w:fldCharType="end"/>
            </w:r>
          </w:hyperlink>
        </w:p>
        <w:p w14:paraId="50DF63A7" w14:textId="1750A373"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5" w:history="1">
            <w:r w:rsidR="00F3312C" w:rsidRPr="00F3312C">
              <w:rPr>
                <w:rStyle w:val="Hyperlink"/>
                <w:noProof/>
                <w:sz w:val="24"/>
                <w:szCs w:val="24"/>
              </w:rPr>
              <w:t>d.</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Corrective and Preventative Action (CAPA)</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_Toc178604215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7</w:t>
            </w:r>
            <w:r w:rsidR="00F3312C" w:rsidRPr="00F3312C">
              <w:rPr>
                <w:noProof/>
                <w:webHidden/>
                <w:sz w:val="24"/>
                <w:szCs w:val="24"/>
              </w:rPr>
              <w:fldChar w:fldCharType="end"/>
            </w:r>
          </w:hyperlink>
        </w:p>
        <w:p w14:paraId="24FED6AF" w14:textId="662DBDC8"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6" w:history="1">
            <w:r w:rsidR="00F3312C" w:rsidRPr="00F3312C">
              <w:rPr>
                <w:rStyle w:val="Hyperlink"/>
                <w:noProof/>
                <w:sz w:val="24"/>
                <w:szCs w:val="24"/>
                <w:lang w:val="en-AU"/>
              </w:rPr>
              <w:t>e.</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lang w:val="en-AU"/>
              </w:rPr>
              <w:t>Filenames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_Toc178604216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7</w:t>
            </w:r>
            <w:r w:rsidR="00F3312C" w:rsidRPr="00F3312C">
              <w:rPr>
                <w:noProof/>
                <w:webHidden/>
                <w:sz w:val="24"/>
                <w:szCs w:val="24"/>
              </w:rPr>
              <w:fldChar w:fldCharType="end"/>
            </w:r>
          </w:hyperlink>
        </w:p>
        <w:p w14:paraId="5F7EC952" w14:textId="5E98A024"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7" w:history="1">
            <w:r w:rsidR="00F3312C" w:rsidRPr="00F3312C">
              <w:rPr>
                <w:rStyle w:val="Hyperlink"/>
                <w:noProof/>
                <w:sz w:val="24"/>
                <w:szCs w:val="24"/>
                <w:lang w:val="en-AU"/>
              </w:rPr>
              <w:t>f.</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lang w:val="en-AU"/>
              </w:rPr>
              <w:t>Trial Master File (TMF)</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_Toc178604217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7</w:t>
            </w:r>
            <w:r w:rsidR="00F3312C" w:rsidRPr="00F3312C">
              <w:rPr>
                <w:noProof/>
                <w:webHidden/>
                <w:sz w:val="24"/>
                <w:szCs w:val="24"/>
              </w:rPr>
              <w:fldChar w:fldCharType="end"/>
            </w:r>
          </w:hyperlink>
        </w:p>
        <w:p w14:paraId="1DFE2F26" w14:textId="7FA26D14" w:rsidR="00F3312C" w:rsidRPr="00F3312C" w:rsidRDefault="00321CB4">
          <w:pPr>
            <w:pStyle w:val="TOC3"/>
            <w:tabs>
              <w:tab w:val="left" w:pos="960"/>
              <w:tab w:val="right" w:leader="dot" w:pos="10010"/>
            </w:tabs>
            <w:rPr>
              <w:rFonts w:eastAsiaTheme="minorEastAsia"/>
              <w:noProof/>
              <w:kern w:val="2"/>
              <w:sz w:val="24"/>
              <w:szCs w:val="24"/>
              <w:lang w:val="en-AU" w:eastAsia="zh-CN"/>
              <w14:ligatures w14:val="standardContextual"/>
            </w:rPr>
          </w:pPr>
          <w:hyperlink w:anchor="_Toc178604218" w:history="1">
            <w:r w:rsidR="00F3312C" w:rsidRPr="00F3312C">
              <w:rPr>
                <w:rStyle w:val="Hyperlink"/>
                <w:noProof/>
                <w:sz w:val="24"/>
                <w:szCs w:val="24"/>
              </w:rPr>
              <w:t>g.</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Investigator Site File (ISF)</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_Toc178604218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7</w:t>
            </w:r>
            <w:r w:rsidR="00F3312C" w:rsidRPr="00F3312C">
              <w:rPr>
                <w:noProof/>
                <w:webHidden/>
                <w:sz w:val="24"/>
                <w:szCs w:val="24"/>
              </w:rPr>
              <w:fldChar w:fldCharType="end"/>
            </w:r>
          </w:hyperlink>
        </w:p>
        <w:p w14:paraId="3B638EE9" w14:textId="5A6DBD40" w:rsidR="00F3312C" w:rsidRPr="00F3312C" w:rsidRDefault="00321CB4">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19" w:history="1">
            <w:r w:rsidR="00F3312C" w:rsidRPr="00F3312C">
              <w:rPr>
                <w:rStyle w:val="Hyperlink"/>
                <w:noProof/>
                <w:sz w:val="24"/>
                <w:szCs w:val="24"/>
              </w:rPr>
              <w:t>8.1.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Site Initiation Visit and Activation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_Toc178604219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7</w:t>
            </w:r>
            <w:r w:rsidR="00F3312C" w:rsidRPr="00F3312C">
              <w:rPr>
                <w:noProof/>
                <w:webHidden/>
                <w:sz w:val="24"/>
                <w:szCs w:val="24"/>
              </w:rPr>
              <w:fldChar w:fldCharType="end"/>
            </w:r>
          </w:hyperlink>
        </w:p>
        <w:p w14:paraId="756E4CC5" w14:textId="2E1B6A50"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0" w:history="1">
            <w:r w:rsidR="00F3312C" w:rsidRPr="00F3312C">
              <w:rPr>
                <w:rStyle w:val="Hyperlink"/>
                <w:noProof/>
                <w:sz w:val="24"/>
                <w:szCs w:val="24"/>
              </w:rPr>
              <w:t>8.1.1.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Conducting a SIV</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_Toc178604220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8</w:t>
            </w:r>
            <w:r w:rsidR="00F3312C" w:rsidRPr="00F3312C">
              <w:rPr>
                <w:noProof/>
                <w:webHidden/>
                <w:sz w:val="24"/>
                <w:szCs w:val="24"/>
              </w:rPr>
              <w:fldChar w:fldCharType="end"/>
            </w:r>
          </w:hyperlink>
        </w:p>
        <w:p w14:paraId="23841063" w14:textId="33400024"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1" w:history="1">
            <w:r w:rsidR="00F3312C" w:rsidRPr="00F3312C">
              <w:rPr>
                <w:rStyle w:val="Hyperlink"/>
                <w:noProof/>
                <w:sz w:val="24"/>
                <w:szCs w:val="24"/>
              </w:rPr>
              <w:t>8.1.2.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Report Requirements for SIV</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_Toc178604221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8</w:t>
            </w:r>
            <w:r w:rsidR="00F3312C" w:rsidRPr="00F3312C">
              <w:rPr>
                <w:noProof/>
                <w:webHidden/>
                <w:sz w:val="24"/>
                <w:szCs w:val="24"/>
              </w:rPr>
              <w:fldChar w:fldCharType="end"/>
            </w:r>
          </w:hyperlink>
        </w:p>
        <w:p w14:paraId="1C757252" w14:textId="129AE34E"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2" w:history="1">
            <w:r w:rsidR="00F3312C" w:rsidRPr="00F3312C">
              <w:rPr>
                <w:rStyle w:val="Hyperlink"/>
                <w:noProof/>
                <w:sz w:val="24"/>
                <w:szCs w:val="24"/>
              </w:rPr>
              <w:t>8.1.3.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Confirming Site Activation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_Toc178604222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8</w:t>
            </w:r>
            <w:r w:rsidR="00F3312C" w:rsidRPr="00F3312C">
              <w:rPr>
                <w:noProof/>
                <w:webHidden/>
                <w:sz w:val="24"/>
                <w:szCs w:val="24"/>
              </w:rPr>
              <w:fldChar w:fldCharType="end"/>
            </w:r>
          </w:hyperlink>
        </w:p>
        <w:p w14:paraId="60AF6AC9" w14:textId="565391BF" w:rsidR="00F3312C" w:rsidRPr="00F3312C" w:rsidRDefault="00321CB4">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23" w:history="1">
            <w:r w:rsidR="00F3312C" w:rsidRPr="00F3312C">
              <w:rPr>
                <w:rStyle w:val="Hyperlink"/>
                <w:noProof/>
                <w:sz w:val="24"/>
                <w:szCs w:val="24"/>
              </w:rPr>
              <w:t>8.2.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Remote</w:t>
            </w:r>
            <w:r w:rsidR="00F3312C" w:rsidRPr="00F3312C">
              <w:rPr>
                <w:rStyle w:val="Hyperlink"/>
                <w:noProof/>
                <w:spacing w:val="-14"/>
                <w:sz w:val="24"/>
                <w:szCs w:val="24"/>
              </w:rPr>
              <w:t xml:space="preserve"> </w:t>
            </w:r>
            <w:r w:rsidR="00F3312C" w:rsidRPr="00F3312C">
              <w:rPr>
                <w:rStyle w:val="Hyperlink"/>
                <w:noProof/>
                <w:sz w:val="24"/>
                <w:szCs w:val="24"/>
              </w:rPr>
              <w:t>Monitori</w:t>
            </w:r>
            <w:r w:rsidR="00F3312C" w:rsidRPr="00F3312C">
              <w:rPr>
                <w:rStyle w:val="Hyperlink"/>
                <w:noProof/>
                <w:spacing w:val="-6"/>
                <w:sz w:val="24"/>
                <w:szCs w:val="24"/>
              </w:rPr>
              <w:t>n</w:t>
            </w:r>
            <w:r w:rsidR="00F3312C" w:rsidRPr="00F3312C">
              <w:rPr>
                <w:rStyle w:val="Hyperlink"/>
                <w:noProof/>
                <w:sz w:val="24"/>
                <w:szCs w:val="24"/>
              </w:rPr>
              <w:t>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_Toc178604223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8</w:t>
            </w:r>
            <w:r w:rsidR="00F3312C" w:rsidRPr="00F3312C">
              <w:rPr>
                <w:noProof/>
                <w:webHidden/>
                <w:sz w:val="24"/>
                <w:szCs w:val="24"/>
              </w:rPr>
              <w:fldChar w:fldCharType="end"/>
            </w:r>
          </w:hyperlink>
        </w:p>
        <w:p w14:paraId="44A0874C" w14:textId="3DC65331"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4" w:history="1">
            <w:r w:rsidR="00F3312C" w:rsidRPr="00F3312C">
              <w:rPr>
                <w:rStyle w:val="Hyperlink"/>
                <w:noProof/>
                <w:sz w:val="24"/>
                <w:szCs w:val="24"/>
              </w:rPr>
              <w:t>8.2.1.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Fr</w:t>
            </w:r>
            <w:r w:rsidR="00F3312C" w:rsidRPr="00F3312C">
              <w:rPr>
                <w:rStyle w:val="Hyperlink"/>
                <w:noProof/>
                <w:spacing w:val="-4"/>
                <w:sz w:val="24"/>
                <w:szCs w:val="24"/>
              </w:rPr>
              <w:t>e</w:t>
            </w:r>
            <w:r w:rsidR="00F3312C" w:rsidRPr="00F3312C">
              <w:rPr>
                <w:rStyle w:val="Hyperlink"/>
                <w:noProof/>
                <w:sz w:val="24"/>
                <w:szCs w:val="24"/>
              </w:rPr>
              <w:t>q</w:t>
            </w:r>
            <w:r w:rsidR="00F3312C" w:rsidRPr="00F3312C">
              <w:rPr>
                <w:rStyle w:val="Hyperlink"/>
                <w:noProof/>
                <w:spacing w:val="-3"/>
                <w:sz w:val="24"/>
                <w:szCs w:val="24"/>
              </w:rPr>
              <w:t>ue</w:t>
            </w:r>
            <w:r w:rsidR="00F3312C" w:rsidRPr="00F3312C">
              <w:rPr>
                <w:rStyle w:val="Hyperlink"/>
                <w:noProof/>
                <w:sz w:val="24"/>
                <w:szCs w:val="24"/>
              </w:rPr>
              <w:t>n</w:t>
            </w:r>
            <w:r w:rsidR="00F3312C" w:rsidRPr="00F3312C">
              <w:rPr>
                <w:rStyle w:val="Hyperlink"/>
                <w:noProof/>
                <w:spacing w:val="-3"/>
                <w:sz w:val="24"/>
                <w:szCs w:val="24"/>
              </w:rPr>
              <w:t>c</w:t>
            </w:r>
            <w:r w:rsidR="00F3312C" w:rsidRPr="00F3312C">
              <w:rPr>
                <w:rStyle w:val="Hyperlink"/>
                <w:noProof/>
                <w:sz w:val="24"/>
                <w:szCs w:val="24"/>
              </w:rPr>
              <w:t>y</w:t>
            </w:r>
            <w:r w:rsidR="00F3312C" w:rsidRPr="00F3312C">
              <w:rPr>
                <w:rStyle w:val="Hyperlink"/>
                <w:noProof/>
                <w:spacing w:val="-14"/>
                <w:sz w:val="24"/>
                <w:szCs w:val="24"/>
              </w:rPr>
              <w:t xml:space="preserve"> </w:t>
            </w:r>
            <w:r w:rsidR="00F3312C" w:rsidRPr="00F3312C">
              <w:rPr>
                <w:rStyle w:val="Hyperlink"/>
                <w:noProof/>
                <w:spacing w:val="-3"/>
                <w:sz w:val="24"/>
                <w:szCs w:val="24"/>
              </w:rPr>
              <w:t>o</w:t>
            </w:r>
            <w:r w:rsidR="00F3312C" w:rsidRPr="00F3312C">
              <w:rPr>
                <w:rStyle w:val="Hyperlink"/>
                <w:noProof/>
                <w:sz w:val="24"/>
                <w:szCs w:val="24"/>
              </w:rPr>
              <w:t>f</w:t>
            </w:r>
            <w:r w:rsidR="00F3312C" w:rsidRPr="00F3312C">
              <w:rPr>
                <w:rStyle w:val="Hyperlink"/>
                <w:noProof/>
                <w:spacing w:val="-4"/>
                <w:sz w:val="24"/>
                <w:szCs w:val="24"/>
              </w:rPr>
              <w:t xml:space="preserve"> </w:t>
            </w:r>
            <w:r w:rsidR="00F3312C" w:rsidRPr="00F3312C">
              <w:rPr>
                <w:rStyle w:val="Hyperlink"/>
                <w:noProof/>
                <w:spacing w:val="-3"/>
                <w:sz w:val="24"/>
                <w:szCs w:val="24"/>
              </w:rPr>
              <w:t>Mo</w:t>
            </w:r>
            <w:r w:rsidR="00F3312C" w:rsidRPr="00F3312C">
              <w:rPr>
                <w:rStyle w:val="Hyperlink"/>
                <w:noProof/>
                <w:sz w:val="24"/>
                <w:szCs w:val="24"/>
              </w:rPr>
              <w:t>nit</w:t>
            </w:r>
            <w:r w:rsidR="00F3312C" w:rsidRPr="00F3312C">
              <w:rPr>
                <w:rStyle w:val="Hyperlink"/>
                <w:noProof/>
                <w:spacing w:val="-3"/>
                <w:sz w:val="24"/>
                <w:szCs w:val="24"/>
              </w:rPr>
              <w:t>o</w:t>
            </w:r>
            <w:r w:rsidR="00F3312C" w:rsidRPr="00F3312C">
              <w:rPr>
                <w:rStyle w:val="Hyperlink"/>
                <w:noProof/>
                <w:sz w:val="24"/>
                <w:szCs w:val="24"/>
              </w:rPr>
              <w:t>ri</w:t>
            </w:r>
            <w:r w:rsidR="00F3312C" w:rsidRPr="00F3312C">
              <w:rPr>
                <w:rStyle w:val="Hyperlink"/>
                <w:noProof/>
                <w:spacing w:val="-3"/>
                <w:sz w:val="24"/>
                <w:szCs w:val="24"/>
              </w:rPr>
              <w:t>n</w:t>
            </w:r>
            <w:r w:rsidR="00F3312C" w:rsidRPr="00F3312C">
              <w:rPr>
                <w:rStyle w:val="Hyperlink"/>
                <w:noProof/>
                <w:sz w:val="24"/>
                <w:szCs w:val="24"/>
              </w:rPr>
              <w:t>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_Toc178604224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8</w:t>
            </w:r>
            <w:r w:rsidR="00F3312C" w:rsidRPr="00F3312C">
              <w:rPr>
                <w:noProof/>
                <w:webHidden/>
                <w:sz w:val="24"/>
                <w:szCs w:val="24"/>
              </w:rPr>
              <w:fldChar w:fldCharType="end"/>
            </w:r>
          </w:hyperlink>
        </w:p>
        <w:p w14:paraId="5D734620" w14:textId="5EC5786D"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5" w:history="1">
            <w:r w:rsidR="00F3312C" w:rsidRPr="00F3312C">
              <w:rPr>
                <w:rStyle w:val="Hyperlink"/>
                <w:noProof/>
                <w:sz w:val="24"/>
                <w:szCs w:val="24"/>
              </w:rPr>
              <w:t>8.2.2.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pacing w:val="-3"/>
                <w:sz w:val="24"/>
                <w:szCs w:val="24"/>
              </w:rPr>
              <w:t>Mo</w:t>
            </w:r>
            <w:r w:rsidR="00F3312C" w:rsidRPr="00F3312C">
              <w:rPr>
                <w:rStyle w:val="Hyperlink"/>
                <w:noProof/>
                <w:sz w:val="24"/>
                <w:szCs w:val="24"/>
              </w:rPr>
              <w:t>nit</w:t>
            </w:r>
            <w:r w:rsidR="00F3312C" w:rsidRPr="00F3312C">
              <w:rPr>
                <w:rStyle w:val="Hyperlink"/>
                <w:noProof/>
                <w:spacing w:val="-3"/>
                <w:sz w:val="24"/>
                <w:szCs w:val="24"/>
              </w:rPr>
              <w:t>o</w:t>
            </w:r>
            <w:r w:rsidR="00F3312C" w:rsidRPr="00F3312C">
              <w:rPr>
                <w:rStyle w:val="Hyperlink"/>
                <w:noProof/>
                <w:sz w:val="24"/>
                <w:szCs w:val="24"/>
              </w:rPr>
              <w:t>ri</w:t>
            </w:r>
            <w:r w:rsidR="00F3312C" w:rsidRPr="00F3312C">
              <w:rPr>
                <w:rStyle w:val="Hyperlink"/>
                <w:noProof/>
                <w:spacing w:val="-3"/>
                <w:sz w:val="24"/>
                <w:szCs w:val="24"/>
              </w:rPr>
              <w:t>n</w:t>
            </w:r>
            <w:r w:rsidR="00F3312C" w:rsidRPr="00F3312C">
              <w:rPr>
                <w:rStyle w:val="Hyperlink"/>
                <w:noProof/>
                <w:sz w:val="24"/>
                <w:szCs w:val="24"/>
              </w:rPr>
              <w:t>g</w:t>
            </w:r>
            <w:r w:rsidR="00F3312C" w:rsidRPr="00F3312C">
              <w:rPr>
                <w:rStyle w:val="Hyperlink"/>
                <w:noProof/>
                <w:spacing w:val="-15"/>
                <w:sz w:val="24"/>
                <w:szCs w:val="24"/>
              </w:rPr>
              <w:t xml:space="preserve"> </w:t>
            </w:r>
            <w:r w:rsidR="00F3312C" w:rsidRPr="00F3312C">
              <w:rPr>
                <w:rStyle w:val="Hyperlink"/>
                <w:noProof/>
                <w:sz w:val="24"/>
                <w:szCs w:val="24"/>
              </w:rPr>
              <w:t>Visit</w:t>
            </w:r>
            <w:r w:rsidR="00F3312C" w:rsidRPr="00F3312C">
              <w:rPr>
                <w:rStyle w:val="Hyperlink"/>
                <w:noProof/>
                <w:spacing w:val="-6"/>
                <w:sz w:val="24"/>
                <w:szCs w:val="24"/>
              </w:rPr>
              <w:t xml:space="preserve"> </w:t>
            </w:r>
            <w:r w:rsidR="00F3312C" w:rsidRPr="00F3312C">
              <w:rPr>
                <w:rStyle w:val="Hyperlink"/>
                <w:noProof/>
                <w:sz w:val="24"/>
                <w:szCs w:val="24"/>
              </w:rPr>
              <w:t>Pr</w:t>
            </w:r>
            <w:r w:rsidR="00F3312C" w:rsidRPr="00F3312C">
              <w:rPr>
                <w:rStyle w:val="Hyperlink"/>
                <w:noProof/>
                <w:spacing w:val="-4"/>
                <w:sz w:val="24"/>
                <w:szCs w:val="24"/>
              </w:rPr>
              <w:t>o</w:t>
            </w:r>
            <w:r w:rsidR="00F3312C" w:rsidRPr="00F3312C">
              <w:rPr>
                <w:rStyle w:val="Hyperlink"/>
                <w:noProof/>
                <w:sz w:val="24"/>
                <w:szCs w:val="24"/>
              </w:rPr>
              <w:t>c</w:t>
            </w:r>
            <w:r w:rsidR="00F3312C" w:rsidRPr="00F3312C">
              <w:rPr>
                <w:rStyle w:val="Hyperlink"/>
                <w:noProof/>
                <w:spacing w:val="-3"/>
                <w:sz w:val="24"/>
                <w:szCs w:val="24"/>
              </w:rPr>
              <w:t>edu</w:t>
            </w:r>
            <w:r w:rsidR="00F3312C" w:rsidRPr="00F3312C">
              <w:rPr>
                <w:rStyle w:val="Hyperlink"/>
                <w:noProof/>
                <w:sz w:val="24"/>
                <w:szCs w:val="24"/>
              </w:rPr>
              <w:t>re</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_Toc178604225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8</w:t>
            </w:r>
            <w:r w:rsidR="00F3312C" w:rsidRPr="00F3312C">
              <w:rPr>
                <w:noProof/>
                <w:webHidden/>
                <w:sz w:val="24"/>
                <w:szCs w:val="24"/>
              </w:rPr>
              <w:fldChar w:fldCharType="end"/>
            </w:r>
          </w:hyperlink>
        </w:p>
        <w:p w14:paraId="2A561976" w14:textId="4D4728AF"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6" w:history="1">
            <w:r w:rsidR="00F3312C" w:rsidRPr="00F3312C">
              <w:rPr>
                <w:rStyle w:val="Hyperlink"/>
                <w:noProof/>
                <w:sz w:val="24"/>
                <w:szCs w:val="24"/>
              </w:rPr>
              <w:t>8.2.3.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Report Requirements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_Toc178604226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9</w:t>
            </w:r>
            <w:r w:rsidR="00F3312C" w:rsidRPr="00F3312C">
              <w:rPr>
                <w:noProof/>
                <w:webHidden/>
                <w:sz w:val="24"/>
                <w:szCs w:val="24"/>
              </w:rPr>
              <w:fldChar w:fldCharType="end"/>
            </w:r>
          </w:hyperlink>
        </w:p>
        <w:p w14:paraId="441B838E" w14:textId="50290858"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7" w:history="1">
            <w:r w:rsidR="00F3312C" w:rsidRPr="00F3312C">
              <w:rPr>
                <w:rStyle w:val="Hyperlink"/>
                <w:noProof/>
                <w:sz w:val="24"/>
                <w:szCs w:val="24"/>
              </w:rPr>
              <w:t>8.2.4.</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Outstanding Action Items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_Toc178604227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10</w:t>
            </w:r>
            <w:r w:rsidR="00F3312C" w:rsidRPr="00F3312C">
              <w:rPr>
                <w:noProof/>
                <w:webHidden/>
                <w:sz w:val="24"/>
                <w:szCs w:val="24"/>
              </w:rPr>
              <w:fldChar w:fldCharType="end"/>
            </w:r>
          </w:hyperlink>
        </w:p>
        <w:p w14:paraId="6E92C78F" w14:textId="2CFBAE9B" w:rsidR="00F3312C" w:rsidRPr="00F3312C" w:rsidRDefault="00321CB4">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28" w:history="1">
            <w:r w:rsidR="00F3312C" w:rsidRPr="00F3312C">
              <w:rPr>
                <w:rStyle w:val="Hyperlink"/>
                <w:noProof/>
                <w:sz w:val="24"/>
                <w:szCs w:val="24"/>
              </w:rPr>
              <w:t>8.3.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 xml:space="preserve">On-site </w:t>
            </w:r>
            <w:r w:rsidR="00F3312C" w:rsidRPr="00F3312C">
              <w:rPr>
                <w:rStyle w:val="Hyperlink"/>
                <w:noProof/>
                <w:spacing w:val="-1"/>
                <w:sz w:val="24"/>
                <w:szCs w:val="24"/>
              </w:rPr>
              <w:t>m</w:t>
            </w:r>
            <w:r w:rsidR="00F3312C" w:rsidRPr="00F3312C">
              <w:rPr>
                <w:rStyle w:val="Hyperlink"/>
                <w:noProof/>
                <w:spacing w:val="1"/>
                <w:sz w:val="24"/>
                <w:szCs w:val="24"/>
              </w:rPr>
              <w:t>o</w:t>
            </w:r>
            <w:r w:rsidR="00F3312C" w:rsidRPr="00F3312C">
              <w:rPr>
                <w:rStyle w:val="Hyperlink"/>
                <w:noProof/>
                <w:spacing w:val="-1"/>
                <w:sz w:val="24"/>
                <w:szCs w:val="24"/>
              </w:rPr>
              <w:t>n</w:t>
            </w:r>
            <w:r w:rsidR="00F3312C" w:rsidRPr="00F3312C">
              <w:rPr>
                <w:rStyle w:val="Hyperlink"/>
                <w:noProof/>
                <w:sz w:val="24"/>
                <w:szCs w:val="24"/>
              </w:rPr>
              <w:t>it</w:t>
            </w:r>
            <w:r w:rsidR="00F3312C" w:rsidRPr="00F3312C">
              <w:rPr>
                <w:rStyle w:val="Hyperlink"/>
                <w:noProof/>
                <w:spacing w:val="1"/>
                <w:sz w:val="24"/>
                <w:szCs w:val="24"/>
              </w:rPr>
              <w:t>o</w:t>
            </w:r>
            <w:r w:rsidR="00F3312C" w:rsidRPr="00F3312C">
              <w:rPr>
                <w:rStyle w:val="Hyperlink"/>
                <w:noProof/>
                <w:sz w:val="24"/>
                <w:szCs w:val="24"/>
              </w:rPr>
              <w:t>ri</w:t>
            </w:r>
            <w:r w:rsidR="00F3312C" w:rsidRPr="00F3312C">
              <w:rPr>
                <w:rStyle w:val="Hyperlink"/>
                <w:noProof/>
                <w:spacing w:val="-1"/>
                <w:sz w:val="24"/>
                <w:szCs w:val="24"/>
              </w:rPr>
              <w:t>n</w:t>
            </w:r>
            <w:r w:rsidR="00F3312C" w:rsidRPr="00F3312C">
              <w:rPr>
                <w:rStyle w:val="Hyperlink"/>
                <w:noProof/>
                <w:sz w:val="24"/>
                <w:szCs w:val="24"/>
              </w:rPr>
              <w:t>g</w:t>
            </w:r>
            <w:r w:rsidR="00F3312C" w:rsidRPr="00F3312C">
              <w:rPr>
                <w:rStyle w:val="Hyperlink"/>
                <w:noProof/>
                <w:spacing w:val="-3"/>
                <w:sz w:val="24"/>
                <w:szCs w:val="24"/>
              </w:rPr>
              <w:t xml:space="preserve"> </w:t>
            </w:r>
            <w:r w:rsidR="00F3312C" w:rsidRPr="00F3312C">
              <w:rPr>
                <w:rStyle w:val="Hyperlink"/>
                <w:noProof/>
                <w:spacing w:val="1"/>
                <w:sz w:val="24"/>
                <w:szCs w:val="24"/>
              </w:rPr>
              <w:t>v</w:t>
            </w:r>
            <w:r w:rsidR="00F3312C" w:rsidRPr="00F3312C">
              <w:rPr>
                <w:rStyle w:val="Hyperlink"/>
                <w:noProof/>
                <w:sz w:val="24"/>
                <w:szCs w:val="24"/>
              </w:rPr>
              <w:t>isit</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_Toc178604228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10</w:t>
            </w:r>
            <w:r w:rsidR="00F3312C" w:rsidRPr="00F3312C">
              <w:rPr>
                <w:noProof/>
                <w:webHidden/>
                <w:sz w:val="24"/>
                <w:szCs w:val="24"/>
              </w:rPr>
              <w:fldChar w:fldCharType="end"/>
            </w:r>
          </w:hyperlink>
        </w:p>
        <w:p w14:paraId="0FFEA526" w14:textId="0379F5AD"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29" w:history="1">
            <w:r w:rsidR="00F3312C" w:rsidRPr="00F3312C">
              <w:rPr>
                <w:rStyle w:val="Hyperlink"/>
                <w:noProof/>
                <w:sz w:val="24"/>
                <w:szCs w:val="24"/>
              </w:rPr>
              <w:t>8.3.1.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Sc</w:t>
            </w:r>
            <w:r w:rsidR="00F3312C" w:rsidRPr="00F3312C">
              <w:rPr>
                <w:rStyle w:val="Hyperlink"/>
                <w:noProof/>
                <w:spacing w:val="-3"/>
                <w:sz w:val="24"/>
                <w:szCs w:val="24"/>
              </w:rPr>
              <w:t>he</w:t>
            </w:r>
            <w:r w:rsidR="00F3312C" w:rsidRPr="00F3312C">
              <w:rPr>
                <w:rStyle w:val="Hyperlink"/>
                <w:noProof/>
                <w:sz w:val="24"/>
                <w:szCs w:val="24"/>
              </w:rPr>
              <w:t>d</w:t>
            </w:r>
            <w:r w:rsidR="00F3312C" w:rsidRPr="00F3312C">
              <w:rPr>
                <w:rStyle w:val="Hyperlink"/>
                <w:noProof/>
                <w:spacing w:val="-3"/>
                <w:sz w:val="24"/>
                <w:szCs w:val="24"/>
              </w:rPr>
              <w:t>u</w:t>
            </w:r>
            <w:r w:rsidR="00F3312C" w:rsidRPr="00F3312C">
              <w:rPr>
                <w:rStyle w:val="Hyperlink"/>
                <w:noProof/>
                <w:sz w:val="24"/>
                <w:szCs w:val="24"/>
              </w:rPr>
              <w:t>li</w:t>
            </w:r>
            <w:r w:rsidR="00F3312C" w:rsidRPr="00F3312C">
              <w:rPr>
                <w:rStyle w:val="Hyperlink"/>
                <w:noProof/>
                <w:spacing w:val="-3"/>
                <w:sz w:val="24"/>
                <w:szCs w:val="24"/>
              </w:rPr>
              <w:t>n</w:t>
            </w:r>
            <w:r w:rsidR="00F3312C" w:rsidRPr="00F3312C">
              <w:rPr>
                <w:rStyle w:val="Hyperlink"/>
                <w:noProof/>
                <w:sz w:val="24"/>
                <w:szCs w:val="24"/>
              </w:rPr>
              <w:t>g</w:t>
            </w:r>
            <w:r w:rsidR="00F3312C" w:rsidRPr="00F3312C">
              <w:rPr>
                <w:rStyle w:val="Hyperlink"/>
                <w:noProof/>
                <w:spacing w:val="-13"/>
                <w:sz w:val="24"/>
                <w:szCs w:val="24"/>
              </w:rPr>
              <w:t xml:space="preserve"> </w:t>
            </w:r>
            <w:r w:rsidR="00F3312C" w:rsidRPr="00F3312C">
              <w:rPr>
                <w:rStyle w:val="Hyperlink"/>
                <w:noProof/>
                <w:sz w:val="24"/>
                <w:szCs w:val="24"/>
              </w:rPr>
              <w:t>&amp;</w:t>
            </w:r>
            <w:r w:rsidR="00F3312C" w:rsidRPr="00F3312C">
              <w:rPr>
                <w:rStyle w:val="Hyperlink"/>
                <w:noProof/>
                <w:spacing w:val="-6"/>
                <w:sz w:val="24"/>
                <w:szCs w:val="24"/>
              </w:rPr>
              <w:t xml:space="preserve"> </w:t>
            </w:r>
            <w:r w:rsidR="00F3312C" w:rsidRPr="00F3312C">
              <w:rPr>
                <w:rStyle w:val="Hyperlink"/>
                <w:noProof/>
                <w:sz w:val="24"/>
                <w:szCs w:val="24"/>
              </w:rPr>
              <w:t>Pr</w:t>
            </w:r>
            <w:r w:rsidR="00F3312C" w:rsidRPr="00F3312C">
              <w:rPr>
                <w:rStyle w:val="Hyperlink"/>
                <w:noProof/>
                <w:spacing w:val="-4"/>
                <w:sz w:val="24"/>
                <w:szCs w:val="24"/>
              </w:rPr>
              <w:t>e</w:t>
            </w:r>
            <w:r w:rsidR="00F3312C" w:rsidRPr="00F3312C">
              <w:rPr>
                <w:rStyle w:val="Hyperlink"/>
                <w:noProof/>
                <w:spacing w:val="-3"/>
                <w:sz w:val="24"/>
                <w:szCs w:val="24"/>
              </w:rPr>
              <w:t>p</w:t>
            </w:r>
            <w:r w:rsidR="00F3312C" w:rsidRPr="00F3312C">
              <w:rPr>
                <w:rStyle w:val="Hyperlink"/>
                <w:noProof/>
                <w:sz w:val="24"/>
                <w:szCs w:val="24"/>
              </w:rPr>
              <w:t>ara</w:t>
            </w:r>
            <w:r w:rsidR="00F3312C" w:rsidRPr="00F3312C">
              <w:rPr>
                <w:rStyle w:val="Hyperlink"/>
                <w:noProof/>
                <w:spacing w:val="1"/>
                <w:sz w:val="24"/>
                <w:szCs w:val="24"/>
              </w:rPr>
              <w:t>t</w:t>
            </w:r>
            <w:r w:rsidR="00F3312C" w:rsidRPr="00F3312C">
              <w:rPr>
                <w:rStyle w:val="Hyperlink"/>
                <w:noProof/>
                <w:sz w:val="24"/>
                <w:szCs w:val="24"/>
              </w:rPr>
              <w:t>ion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_Toc178604229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10</w:t>
            </w:r>
            <w:r w:rsidR="00F3312C" w:rsidRPr="00F3312C">
              <w:rPr>
                <w:noProof/>
                <w:webHidden/>
                <w:sz w:val="24"/>
                <w:szCs w:val="24"/>
              </w:rPr>
              <w:fldChar w:fldCharType="end"/>
            </w:r>
          </w:hyperlink>
        </w:p>
        <w:p w14:paraId="3712615F" w14:textId="38739FE8"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0" w:history="1">
            <w:r w:rsidR="00F3312C" w:rsidRPr="00F3312C">
              <w:rPr>
                <w:rStyle w:val="Hyperlink"/>
                <w:noProof/>
                <w:sz w:val="24"/>
                <w:szCs w:val="24"/>
              </w:rPr>
              <w:t>8.3.2.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pacing w:val="-3"/>
                <w:sz w:val="24"/>
                <w:szCs w:val="24"/>
              </w:rPr>
              <w:t>Mo</w:t>
            </w:r>
            <w:r w:rsidR="00F3312C" w:rsidRPr="00F3312C">
              <w:rPr>
                <w:rStyle w:val="Hyperlink"/>
                <w:noProof/>
                <w:sz w:val="24"/>
                <w:szCs w:val="24"/>
              </w:rPr>
              <w:t>nit</w:t>
            </w:r>
            <w:r w:rsidR="00F3312C" w:rsidRPr="00F3312C">
              <w:rPr>
                <w:rStyle w:val="Hyperlink"/>
                <w:noProof/>
                <w:spacing w:val="-3"/>
                <w:sz w:val="24"/>
                <w:szCs w:val="24"/>
              </w:rPr>
              <w:t>o</w:t>
            </w:r>
            <w:r w:rsidR="00F3312C" w:rsidRPr="00F3312C">
              <w:rPr>
                <w:rStyle w:val="Hyperlink"/>
                <w:noProof/>
                <w:sz w:val="24"/>
                <w:szCs w:val="24"/>
              </w:rPr>
              <w:t>ri</w:t>
            </w:r>
            <w:r w:rsidR="00F3312C" w:rsidRPr="00F3312C">
              <w:rPr>
                <w:rStyle w:val="Hyperlink"/>
                <w:noProof/>
                <w:spacing w:val="-3"/>
                <w:sz w:val="24"/>
                <w:szCs w:val="24"/>
              </w:rPr>
              <w:t>n</w:t>
            </w:r>
            <w:r w:rsidR="00F3312C" w:rsidRPr="00F3312C">
              <w:rPr>
                <w:rStyle w:val="Hyperlink"/>
                <w:noProof/>
                <w:sz w:val="24"/>
                <w:szCs w:val="24"/>
              </w:rPr>
              <w:t>g</w:t>
            </w:r>
            <w:r w:rsidR="00F3312C" w:rsidRPr="00F3312C">
              <w:rPr>
                <w:rStyle w:val="Hyperlink"/>
                <w:noProof/>
                <w:spacing w:val="-15"/>
                <w:sz w:val="24"/>
                <w:szCs w:val="24"/>
              </w:rPr>
              <w:t xml:space="preserve"> </w:t>
            </w:r>
            <w:r w:rsidR="00F3312C" w:rsidRPr="00F3312C">
              <w:rPr>
                <w:rStyle w:val="Hyperlink"/>
                <w:noProof/>
                <w:sz w:val="24"/>
                <w:szCs w:val="24"/>
              </w:rPr>
              <w:t>Visit</w:t>
            </w:r>
            <w:r w:rsidR="00F3312C" w:rsidRPr="00F3312C">
              <w:rPr>
                <w:rStyle w:val="Hyperlink"/>
                <w:noProof/>
                <w:spacing w:val="-6"/>
                <w:sz w:val="24"/>
                <w:szCs w:val="24"/>
              </w:rPr>
              <w:t xml:space="preserve"> </w:t>
            </w:r>
            <w:r w:rsidR="00F3312C" w:rsidRPr="00F3312C">
              <w:rPr>
                <w:rStyle w:val="Hyperlink"/>
                <w:noProof/>
                <w:spacing w:val="-4"/>
                <w:sz w:val="24"/>
                <w:szCs w:val="24"/>
              </w:rPr>
              <w:t>D</w:t>
            </w:r>
            <w:r w:rsidR="00F3312C" w:rsidRPr="00F3312C">
              <w:rPr>
                <w:rStyle w:val="Hyperlink"/>
                <w:noProof/>
                <w:spacing w:val="-3"/>
                <w:sz w:val="24"/>
                <w:szCs w:val="24"/>
              </w:rPr>
              <w:t>u</w:t>
            </w:r>
            <w:r w:rsidR="00F3312C" w:rsidRPr="00F3312C">
              <w:rPr>
                <w:rStyle w:val="Hyperlink"/>
                <w:noProof/>
                <w:sz w:val="24"/>
                <w:szCs w:val="24"/>
              </w:rPr>
              <w:t>ra</w:t>
            </w:r>
            <w:r w:rsidR="00F3312C" w:rsidRPr="00F3312C">
              <w:rPr>
                <w:rStyle w:val="Hyperlink"/>
                <w:noProof/>
                <w:spacing w:val="1"/>
                <w:sz w:val="24"/>
                <w:szCs w:val="24"/>
              </w:rPr>
              <w:t>t</w:t>
            </w:r>
            <w:r w:rsidR="00F3312C" w:rsidRPr="00F3312C">
              <w:rPr>
                <w:rStyle w:val="Hyperlink"/>
                <w:noProof/>
                <w:sz w:val="24"/>
                <w:szCs w:val="24"/>
              </w:rPr>
              <w:t>ion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_Toc178604230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10</w:t>
            </w:r>
            <w:r w:rsidR="00F3312C" w:rsidRPr="00F3312C">
              <w:rPr>
                <w:noProof/>
                <w:webHidden/>
                <w:sz w:val="24"/>
                <w:szCs w:val="24"/>
              </w:rPr>
              <w:fldChar w:fldCharType="end"/>
            </w:r>
          </w:hyperlink>
        </w:p>
        <w:p w14:paraId="572E46B0" w14:textId="733D44FB"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1" w:history="1">
            <w:r w:rsidR="00F3312C" w:rsidRPr="00F3312C">
              <w:rPr>
                <w:rStyle w:val="Hyperlink"/>
                <w:noProof/>
                <w:sz w:val="24"/>
                <w:szCs w:val="24"/>
              </w:rPr>
              <w:t>8.3.3.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Process Monitoring</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_Toc178604231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11</w:t>
            </w:r>
            <w:r w:rsidR="00F3312C" w:rsidRPr="00F3312C">
              <w:rPr>
                <w:noProof/>
                <w:webHidden/>
                <w:sz w:val="24"/>
                <w:szCs w:val="24"/>
              </w:rPr>
              <w:fldChar w:fldCharType="end"/>
            </w:r>
          </w:hyperlink>
        </w:p>
        <w:p w14:paraId="255AAB3A" w14:textId="06E4683F"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2" w:history="1">
            <w:r w:rsidR="00F3312C" w:rsidRPr="00F3312C">
              <w:rPr>
                <w:rStyle w:val="Hyperlink"/>
                <w:noProof/>
                <w:sz w:val="24"/>
                <w:szCs w:val="24"/>
              </w:rPr>
              <w:t>8.3.4.</w:t>
            </w:r>
            <w:r w:rsidR="00F3312C" w:rsidRPr="00F3312C">
              <w:rPr>
                <w:rFonts w:eastAsiaTheme="minorEastAsia"/>
                <w:noProof/>
                <w:kern w:val="2"/>
                <w:sz w:val="24"/>
                <w:szCs w:val="24"/>
                <w:lang w:val="en-AU" w:eastAsia="zh-CN"/>
                <w14:ligatures w14:val="standardContextual"/>
              </w:rPr>
              <w:tab/>
            </w:r>
            <w:r w:rsidR="00F3312C" w:rsidRPr="00F3312C">
              <w:rPr>
                <w:rStyle w:val="Hyperlink"/>
                <w:rFonts w:eastAsia="Calibri"/>
                <w:noProof/>
                <w:spacing w:val="1"/>
                <w:sz w:val="24"/>
                <w:szCs w:val="24"/>
              </w:rPr>
              <w:t>D</w:t>
            </w:r>
            <w:r w:rsidR="00F3312C" w:rsidRPr="00F3312C">
              <w:rPr>
                <w:rStyle w:val="Hyperlink"/>
                <w:rFonts w:eastAsia="Calibri"/>
                <w:noProof/>
                <w:sz w:val="24"/>
                <w:szCs w:val="24"/>
              </w:rPr>
              <w:t>isc</w:t>
            </w:r>
            <w:r w:rsidR="00F3312C" w:rsidRPr="00F3312C">
              <w:rPr>
                <w:rStyle w:val="Hyperlink"/>
                <w:rFonts w:eastAsia="Calibri"/>
                <w:noProof/>
                <w:spacing w:val="-1"/>
                <w:sz w:val="24"/>
                <w:szCs w:val="24"/>
              </w:rPr>
              <w:t>u</w:t>
            </w:r>
            <w:r w:rsidR="00F3312C" w:rsidRPr="00F3312C">
              <w:rPr>
                <w:rStyle w:val="Hyperlink"/>
                <w:rFonts w:eastAsia="Calibri"/>
                <w:noProof/>
                <w:sz w:val="24"/>
                <w:szCs w:val="24"/>
              </w:rPr>
              <w:t>ss</w:t>
            </w:r>
            <w:r w:rsidR="00F3312C" w:rsidRPr="00F3312C">
              <w:rPr>
                <w:rStyle w:val="Hyperlink"/>
                <w:rFonts w:eastAsia="Calibri"/>
                <w:noProof/>
                <w:spacing w:val="-3"/>
                <w:sz w:val="24"/>
                <w:szCs w:val="24"/>
              </w:rPr>
              <w:t>i</w:t>
            </w:r>
            <w:r w:rsidR="00F3312C" w:rsidRPr="00F3312C">
              <w:rPr>
                <w:rStyle w:val="Hyperlink"/>
                <w:rFonts w:eastAsia="Calibri"/>
                <w:noProof/>
                <w:spacing w:val="1"/>
                <w:sz w:val="24"/>
                <w:szCs w:val="24"/>
              </w:rPr>
              <w:t>o</w:t>
            </w:r>
            <w:r w:rsidR="00F3312C" w:rsidRPr="00F3312C">
              <w:rPr>
                <w:rStyle w:val="Hyperlink"/>
                <w:rFonts w:eastAsia="Calibri"/>
                <w:noProof/>
                <w:sz w:val="24"/>
                <w:szCs w:val="24"/>
              </w:rPr>
              <w:t>n</w:t>
            </w:r>
            <w:r w:rsidR="00F3312C" w:rsidRPr="00F3312C">
              <w:rPr>
                <w:rStyle w:val="Hyperlink"/>
                <w:rFonts w:eastAsia="Calibri"/>
                <w:noProof/>
                <w:spacing w:val="-1"/>
                <w:sz w:val="24"/>
                <w:szCs w:val="24"/>
              </w:rPr>
              <w:t xml:space="preserve"> </w:t>
            </w:r>
            <w:r w:rsidR="00F3312C" w:rsidRPr="00F3312C">
              <w:rPr>
                <w:rStyle w:val="Hyperlink"/>
                <w:rFonts w:eastAsia="Calibri"/>
                <w:noProof/>
                <w:spacing w:val="1"/>
                <w:sz w:val="24"/>
                <w:szCs w:val="24"/>
              </w:rPr>
              <w:t>w</w:t>
            </w:r>
            <w:r w:rsidR="00F3312C" w:rsidRPr="00F3312C">
              <w:rPr>
                <w:rStyle w:val="Hyperlink"/>
                <w:rFonts w:eastAsia="Calibri"/>
                <w:noProof/>
                <w:spacing w:val="-3"/>
                <w:sz w:val="24"/>
                <w:szCs w:val="24"/>
              </w:rPr>
              <w:t>i</w:t>
            </w:r>
            <w:r w:rsidR="00F3312C" w:rsidRPr="00F3312C">
              <w:rPr>
                <w:rStyle w:val="Hyperlink"/>
                <w:rFonts w:eastAsia="Calibri"/>
                <w:noProof/>
                <w:sz w:val="24"/>
                <w:szCs w:val="24"/>
              </w:rPr>
              <w:t xml:space="preserve">th </w:t>
            </w:r>
            <w:r w:rsidR="00F3312C" w:rsidRPr="00F3312C">
              <w:rPr>
                <w:rStyle w:val="Hyperlink"/>
                <w:rFonts w:eastAsia="Calibri"/>
                <w:noProof/>
                <w:spacing w:val="1"/>
                <w:sz w:val="24"/>
                <w:szCs w:val="24"/>
              </w:rPr>
              <w:t>P</w:t>
            </w:r>
            <w:r w:rsidR="00F3312C" w:rsidRPr="00F3312C">
              <w:rPr>
                <w:rStyle w:val="Hyperlink"/>
                <w:rFonts w:eastAsia="Calibri"/>
                <w:noProof/>
                <w:sz w:val="24"/>
                <w:szCs w:val="24"/>
              </w:rPr>
              <w:t>I</w:t>
            </w:r>
            <w:r w:rsidR="00F3312C" w:rsidRPr="00F3312C">
              <w:rPr>
                <w:rStyle w:val="Hyperlink"/>
                <w:rFonts w:eastAsia="Calibri"/>
                <w:noProof/>
                <w:spacing w:val="-2"/>
                <w:sz w:val="24"/>
                <w:szCs w:val="24"/>
              </w:rPr>
              <w:t xml:space="preserve"> </w:t>
            </w:r>
            <w:r w:rsidR="00F3312C" w:rsidRPr="00F3312C">
              <w:rPr>
                <w:rStyle w:val="Hyperlink"/>
                <w:rFonts w:eastAsia="Calibri"/>
                <w:noProof/>
                <w:sz w:val="24"/>
                <w:szCs w:val="24"/>
              </w:rPr>
              <w:t>a</w:t>
            </w:r>
            <w:r w:rsidR="00F3312C" w:rsidRPr="00F3312C">
              <w:rPr>
                <w:rStyle w:val="Hyperlink"/>
                <w:rFonts w:eastAsia="Calibri"/>
                <w:noProof/>
                <w:spacing w:val="-1"/>
                <w:sz w:val="24"/>
                <w:szCs w:val="24"/>
              </w:rPr>
              <w:t>n</w:t>
            </w:r>
            <w:r w:rsidR="00F3312C" w:rsidRPr="00F3312C">
              <w:rPr>
                <w:rStyle w:val="Hyperlink"/>
                <w:rFonts w:eastAsia="Calibri"/>
                <w:noProof/>
                <w:sz w:val="24"/>
                <w:szCs w:val="24"/>
              </w:rPr>
              <w:t>d</w:t>
            </w:r>
            <w:r w:rsidR="00F3312C" w:rsidRPr="00F3312C">
              <w:rPr>
                <w:rStyle w:val="Hyperlink"/>
                <w:rFonts w:eastAsia="Calibri"/>
                <w:noProof/>
                <w:spacing w:val="-1"/>
                <w:sz w:val="24"/>
                <w:szCs w:val="24"/>
              </w:rPr>
              <w:t xml:space="preserve"> </w:t>
            </w:r>
            <w:r w:rsidR="00F3312C" w:rsidRPr="00F3312C">
              <w:rPr>
                <w:rStyle w:val="Hyperlink"/>
                <w:rFonts w:eastAsia="Calibri"/>
                <w:noProof/>
                <w:sz w:val="24"/>
                <w:szCs w:val="24"/>
              </w:rPr>
              <w:t>site</w:t>
            </w:r>
            <w:r w:rsidR="00F3312C" w:rsidRPr="00F3312C">
              <w:rPr>
                <w:rStyle w:val="Hyperlink"/>
                <w:rFonts w:eastAsia="Calibri"/>
                <w:noProof/>
                <w:spacing w:val="-3"/>
                <w:sz w:val="24"/>
                <w:szCs w:val="24"/>
              </w:rPr>
              <w:t xml:space="preserve"> </w:t>
            </w:r>
            <w:r w:rsidR="00F3312C" w:rsidRPr="00F3312C">
              <w:rPr>
                <w:rStyle w:val="Hyperlink"/>
                <w:rFonts w:eastAsia="Calibri"/>
                <w:noProof/>
                <w:sz w:val="24"/>
                <w:szCs w:val="24"/>
              </w:rPr>
              <w:t>staff</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_Toc178604232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11</w:t>
            </w:r>
            <w:r w:rsidR="00F3312C" w:rsidRPr="00F3312C">
              <w:rPr>
                <w:noProof/>
                <w:webHidden/>
                <w:sz w:val="24"/>
                <w:szCs w:val="24"/>
              </w:rPr>
              <w:fldChar w:fldCharType="end"/>
            </w:r>
          </w:hyperlink>
        </w:p>
        <w:p w14:paraId="22678905" w14:textId="2D5B02C4"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3" w:history="1">
            <w:r w:rsidR="00F3312C" w:rsidRPr="00F3312C">
              <w:rPr>
                <w:rStyle w:val="Hyperlink"/>
                <w:noProof/>
                <w:sz w:val="24"/>
                <w:szCs w:val="24"/>
              </w:rPr>
              <w:t>8.3.5.</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w:t>
            </w:r>
            <w:r w:rsidR="00F3312C" w:rsidRPr="00F3312C">
              <w:rPr>
                <w:rStyle w:val="Hyperlink"/>
                <w:noProof/>
                <w:spacing w:val="-3"/>
                <w:sz w:val="24"/>
                <w:szCs w:val="24"/>
              </w:rPr>
              <w:t>e</w:t>
            </w:r>
            <w:r w:rsidR="00F3312C" w:rsidRPr="00F3312C">
              <w:rPr>
                <w:rStyle w:val="Hyperlink"/>
                <w:noProof/>
                <w:sz w:val="24"/>
                <w:szCs w:val="24"/>
              </w:rPr>
              <w:t>p</w:t>
            </w:r>
            <w:r w:rsidR="00F3312C" w:rsidRPr="00F3312C">
              <w:rPr>
                <w:rStyle w:val="Hyperlink"/>
                <w:noProof/>
                <w:spacing w:val="-3"/>
                <w:sz w:val="24"/>
                <w:szCs w:val="24"/>
              </w:rPr>
              <w:t>o</w:t>
            </w:r>
            <w:r w:rsidR="00F3312C" w:rsidRPr="00F3312C">
              <w:rPr>
                <w:rStyle w:val="Hyperlink"/>
                <w:noProof/>
                <w:sz w:val="24"/>
                <w:szCs w:val="24"/>
              </w:rPr>
              <w:t>rt</w:t>
            </w:r>
            <w:r w:rsidR="00F3312C" w:rsidRPr="00F3312C">
              <w:rPr>
                <w:rStyle w:val="Hyperlink"/>
                <w:noProof/>
                <w:spacing w:val="-10"/>
                <w:sz w:val="24"/>
                <w:szCs w:val="24"/>
              </w:rPr>
              <w:t xml:space="preserve"> </w:t>
            </w:r>
            <w:r w:rsidR="00F3312C" w:rsidRPr="00F3312C">
              <w:rPr>
                <w:rStyle w:val="Hyperlink"/>
                <w:noProof/>
                <w:sz w:val="24"/>
                <w:szCs w:val="24"/>
              </w:rPr>
              <w:t>R</w:t>
            </w:r>
            <w:r w:rsidR="00F3312C" w:rsidRPr="00F3312C">
              <w:rPr>
                <w:rStyle w:val="Hyperlink"/>
                <w:noProof/>
                <w:spacing w:val="-3"/>
                <w:sz w:val="24"/>
                <w:szCs w:val="24"/>
              </w:rPr>
              <w:t>eq</w:t>
            </w:r>
            <w:r w:rsidR="00F3312C" w:rsidRPr="00F3312C">
              <w:rPr>
                <w:rStyle w:val="Hyperlink"/>
                <w:noProof/>
                <w:sz w:val="24"/>
                <w:szCs w:val="24"/>
              </w:rPr>
              <w:t>uir</w:t>
            </w:r>
            <w:r w:rsidR="00F3312C" w:rsidRPr="00F3312C">
              <w:rPr>
                <w:rStyle w:val="Hyperlink"/>
                <w:noProof/>
                <w:spacing w:val="-4"/>
                <w:sz w:val="24"/>
                <w:szCs w:val="24"/>
              </w:rPr>
              <w:t>e</w:t>
            </w:r>
            <w:r w:rsidR="00F3312C" w:rsidRPr="00F3312C">
              <w:rPr>
                <w:rStyle w:val="Hyperlink"/>
                <w:noProof/>
                <w:spacing w:val="-3"/>
                <w:sz w:val="24"/>
                <w:szCs w:val="24"/>
              </w:rPr>
              <w:t>m</w:t>
            </w:r>
            <w:r w:rsidR="00F3312C" w:rsidRPr="00F3312C">
              <w:rPr>
                <w:rStyle w:val="Hyperlink"/>
                <w:noProof/>
                <w:sz w:val="24"/>
                <w:szCs w:val="24"/>
              </w:rPr>
              <w:t>e</w:t>
            </w:r>
            <w:r w:rsidR="00F3312C" w:rsidRPr="00F3312C">
              <w:rPr>
                <w:rStyle w:val="Hyperlink"/>
                <w:noProof/>
                <w:spacing w:val="-3"/>
                <w:sz w:val="24"/>
                <w:szCs w:val="24"/>
              </w:rPr>
              <w:t>n</w:t>
            </w:r>
            <w:r w:rsidR="00F3312C" w:rsidRPr="00F3312C">
              <w:rPr>
                <w:rStyle w:val="Hyperlink"/>
                <w:noProof/>
                <w:sz w:val="24"/>
                <w:szCs w:val="24"/>
              </w:rPr>
              <w:t>ts</w:t>
            </w:r>
            <w:r w:rsidR="00F3312C" w:rsidRPr="00F3312C">
              <w:rPr>
                <w:rStyle w:val="Hyperlink"/>
                <w:noProof/>
                <w:spacing w:val="-17"/>
                <w:sz w:val="24"/>
                <w:szCs w:val="24"/>
              </w:rPr>
              <w:t xml:space="preserve"> </w:t>
            </w:r>
            <w:r w:rsidR="00F3312C" w:rsidRPr="00F3312C">
              <w:rPr>
                <w:rStyle w:val="Hyperlink"/>
                <w:noProof/>
                <w:sz w:val="24"/>
                <w:szCs w:val="24"/>
              </w:rPr>
              <w:t>&amp;</w:t>
            </w:r>
            <w:r w:rsidR="00F3312C" w:rsidRPr="00F3312C">
              <w:rPr>
                <w:rStyle w:val="Hyperlink"/>
                <w:noProof/>
                <w:spacing w:val="-7"/>
                <w:sz w:val="24"/>
                <w:szCs w:val="24"/>
              </w:rPr>
              <w:t xml:space="preserve"> </w:t>
            </w:r>
            <w:r w:rsidR="00F3312C" w:rsidRPr="00F3312C">
              <w:rPr>
                <w:rStyle w:val="Hyperlink"/>
                <w:noProof/>
                <w:sz w:val="24"/>
                <w:szCs w:val="24"/>
              </w:rPr>
              <w:t>Fo</w:t>
            </w:r>
            <w:r w:rsidR="00F3312C" w:rsidRPr="00F3312C">
              <w:rPr>
                <w:rStyle w:val="Hyperlink"/>
                <w:noProof/>
                <w:spacing w:val="-3"/>
                <w:sz w:val="24"/>
                <w:szCs w:val="24"/>
              </w:rPr>
              <w:t>l</w:t>
            </w:r>
            <w:r w:rsidR="00F3312C" w:rsidRPr="00F3312C">
              <w:rPr>
                <w:rStyle w:val="Hyperlink"/>
                <w:noProof/>
                <w:sz w:val="24"/>
                <w:szCs w:val="24"/>
              </w:rPr>
              <w:t>l</w:t>
            </w:r>
            <w:r w:rsidR="00F3312C" w:rsidRPr="00F3312C">
              <w:rPr>
                <w:rStyle w:val="Hyperlink"/>
                <w:noProof/>
                <w:spacing w:val="-3"/>
                <w:sz w:val="24"/>
                <w:szCs w:val="24"/>
              </w:rPr>
              <w:t>o</w:t>
            </w:r>
            <w:r w:rsidR="00F3312C" w:rsidRPr="00F3312C">
              <w:rPr>
                <w:rStyle w:val="Hyperlink"/>
                <w:noProof/>
                <w:sz w:val="24"/>
                <w:szCs w:val="24"/>
              </w:rPr>
              <w:t>w</w:t>
            </w:r>
            <w:r w:rsidR="00F3312C" w:rsidRPr="00F3312C">
              <w:rPr>
                <w:rStyle w:val="Hyperlink"/>
                <w:noProof/>
                <w:spacing w:val="-3"/>
                <w:sz w:val="24"/>
                <w:szCs w:val="24"/>
              </w:rPr>
              <w:t>-u</w:t>
            </w:r>
            <w:r w:rsidR="00F3312C" w:rsidRPr="00F3312C">
              <w:rPr>
                <w:rStyle w:val="Hyperlink"/>
                <w:noProof/>
                <w:sz w:val="24"/>
                <w:szCs w:val="24"/>
              </w:rPr>
              <w:t>p</w:t>
            </w:r>
            <w:r w:rsidR="00F3312C" w:rsidRPr="00F3312C">
              <w:rPr>
                <w:rStyle w:val="Hyperlink"/>
                <w:noProof/>
                <w:spacing w:val="-14"/>
                <w:sz w:val="24"/>
                <w:szCs w:val="24"/>
              </w:rPr>
              <w:t xml:space="preserve"> </w:t>
            </w:r>
            <w:r w:rsidR="00F3312C" w:rsidRPr="00F3312C">
              <w:rPr>
                <w:rStyle w:val="Hyperlink"/>
                <w:noProof/>
                <w:sz w:val="24"/>
                <w:szCs w:val="24"/>
              </w:rPr>
              <w:t>Ac</w:t>
            </w:r>
            <w:r w:rsidR="00F3312C" w:rsidRPr="00F3312C">
              <w:rPr>
                <w:rStyle w:val="Hyperlink"/>
                <w:noProof/>
                <w:spacing w:val="1"/>
                <w:sz w:val="24"/>
                <w:szCs w:val="24"/>
              </w:rPr>
              <w:t>t</w:t>
            </w:r>
            <w:r w:rsidR="00F3312C" w:rsidRPr="00F3312C">
              <w:rPr>
                <w:rStyle w:val="Hyperlink"/>
                <w:noProof/>
                <w:sz w:val="24"/>
                <w:szCs w:val="24"/>
              </w:rPr>
              <w:t>ivi</w:t>
            </w:r>
            <w:r w:rsidR="00F3312C" w:rsidRPr="00F3312C">
              <w:rPr>
                <w:rStyle w:val="Hyperlink"/>
                <w:noProof/>
                <w:spacing w:val="1"/>
                <w:sz w:val="24"/>
                <w:szCs w:val="24"/>
              </w:rPr>
              <w:t>t</w:t>
            </w:r>
            <w:r w:rsidR="00F3312C" w:rsidRPr="00F3312C">
              <w:rPr>
                <w:rStyle w:val="Hyperlink"/>
                <w:noProof/>
                <w:sz w:val="24"/>
                <w:szCs w:val="24"/>
              </w:rPr>
              <w:t>i</w:t>
            </w:r>
            <w:r w:rsidR="00F3312C" w:rsidRPr="00F3312C">
              <w:rPr>
                <w:rStyle w:val="Hyperlink"/>
                <w:noProof/>
                <w:spacing w:val="-3"/>
                <w:sz w:val="24"/>
                <w:szCs w:val="24"/>
              </w:rPr>
              <w:t>e</w:t>
            </w:r>
            <w:r w:rsidR="00F3312C" w:rsidRPr="00F3312C">
              <w:rPr>
                <w:rStyle w:val="Hyperlink"/>
                <w:noProof/>
                <w:sz w:val="24"/>
                <w:szCs w:val="24"/>
              </w:rPr>
              <w: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_Toc178604233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11</w:t>
            </w:r>
            <w:r w:rsidR="00F3312C" w:rsidRPr="00F3312C">
              <w:rPr>
                <w:noProof/>
                <w:webHidden/>
                <w:sz w:val="24"/>
                <w:szCs w:val="24"/>
              </w:rPr>
              <w:fldChar w:fldCharType="end"/>
            </w:r>
          </w:hyperlink>
        </w:p>
        <w:p w14:paraId="79003A16" w14:textId="73D141D6"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4" w:history="1">
            <w:r w:rsidR="00F3312C" w:rsidRPr="00F3312C">
              <w:rPr>
                <w:rStyle w:val="Hyperlink"/>
                <w:noProof/>
                <w:sz w:val="24"/>
                <w:szCs w:val="24"/>
              </w:rPr>
              <w:t>8.3.6.</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Outstanding Action Items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_Toc178604234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12</w:t>
            </w:r>
            <w:r w:rsidR="00F3312C" w:rsidRPr="00F3312C">
              <w:rPr>
                <w:noProof/>
                <w:webHidden/>
                <w:sz w:val="24"/>
                <w:szCs w:val="24"/>
              </w:rPr>
              <w:fldChar w:fldCharType="end"/>
            </w:r>
          </w:hyperlink>
        </w:p>
        <w:p w14:paraId="18C163D1" w14:textId="26242157" w:rsidR="00F3312C" w:rsidRPr="00F3312C" w:rsidRDefault="00321CB4">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35" w:history="1">
            <w:r w:rsidR="00F3312C" w:rsidRPr="00F3312C">
              <w:rPr>
                <w:rStyle w:val="Hyperlink"/>
                <w:noProof/>
                <w:sz w:val="24"/>
                <w:szCs w:val="24"/>
              </w:rPr>
              <w:t>8.4.</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pacing w:val="-3"/>
                <w:sz w:val="24"/>
                <w:szCs w:val="24"/>
              </w:rPr>
              <w:t>Mo</w:t>
            </w:r>
            <w:r w:rsidR="00F3312C" w:rsidRPr="00F3312C">
              <w:rPr>
                <w:rStyle w:val="Hyperlink"/>
                <w:noProof/>
                <w:sz w:val="24"/>
                <w:szCs w:val="24"/>
              </w:rPr>
              <w:t>nit</w:t>
            </w:r>
            <w:r w:rsidR="00F3312C" w:rsidRPr="00F3312C">
              <w:rPr>
                <w:rStyle w:val="Hyperlink"/>
                <w:noProof/>
                <w:spacing w:val="-3"/>
                <w:sz w:val="24"/>
                <w:szCs w:val="24"/>
              </w:rPr>
              <w:t>o</w:t>
            </w:r>
            <w:r w:rsidR="00F3312C" w:rsidRPr="00F3312C">
              <w:rPr>
                <w:rStyle w:val="Hyperlink"/>
                <w:noProof/>
                <w:sz w:val="24"/>
                <w:szCs w:val="24"/>
              </w:rPr>
              <w:t>ri</w:t>
            </w:r>
            <w:r w:rsidR="00F3312C" w:rsidRPr="00F3312C">
              <w:rPr>
                <w:rStyle w:val="Hyperlink"/>
                <w:noProof/>
                <w:spacing w:val="-3"/>
                <w:sz w:val="24"/>
                <w:szCs w:val="24"/>
              </w:rPr>
              <w:t>n</w:t>
            </w:r>
            <w:r w:rsidR="00F3312C" w:rsidRPr="00F3312C">
              <w:rPr>
                <w:rStyle w:val="Hyperlink"/>
                <w:noProof/>
                <w:sz w:val="24"/>
                <w:szCs w:val="24"/>
              </w:rPr>
              <w:t>g</w:t>
            </w:r>
            <w:r w:rsidR="00F3312C" w:rsidRPr="00F3312C">
              <w:rPr>
                <w:rStyle w:val="Hyperlink"/>
                <w:noProof/>
                <w:spacing w:val="-15"/>
                <w:sz w:val="24"/>
                <w:szCs w:val="24"/>
              </w:rPr>
              <w:t xml:space="preserve"> </w:t>
            </w:r>
            <w:r w:rsidR="00F3312C" w:rsidRPr="00F3312C">
              <w:rPr>
                <w:rStyle w:val="Hyperlink"/>
                <w:noProof/>
                <w:sz w:val="24"/>
                <w:szCs w:val="24"/>
              </w:rPr>
              <w:t>Visit</w:t>
            </w:r>
            <w:r w:rsidR="00F3312C" w:rsidRPr="00F3312C">
              <w:rPr>
                <w:rStyle w:val="Hyperlink"/>
                <w:noProof/>
                <w:spacing w:val="-6"/>
                <w:sz w:val="24"/>
                <w:szCs w:val="24"/>
              </w:rPr>
              <w:t xml:space="preserve"> </w:t>
            </w:r>
            <w:r w:rsidR="00F3312C" w:rsidRPr="00F3312C">
              <w:rPr>
                <w:rStyle w:val="Hyperlink"/>
                <w:noProof/>
                <w:sz w:val="24"/>
                <w:szCs w:val="24"/>
              </w:rPr>
              <w:t>Pr</w:t>
            </w:r>
            <w:r w:rsidR="00F3312C" w:rsidRPr="00F3312C">
              <w:rPr>
                <w:rStyle w:val="Hyperlink"/>
                <w:noProof/>
                <w:spacing w:val="-4"/>
                <w:sz w:val="24"/>
                <w:szCs w:val="24"/>
              </w:rPr>
              <w:t>o</w:t>
            </w:r>
            <w:r w:rsidR="00F3312C" w:rsidRPr="00F3312C">
              <w:rPr>
                <w:rStyle w:val="Hyperlink"/>
                <w:noProof/>
                <w:sz w:val="24"/>
                <w:szCs w:val="24"/>
              </w:rPr>
              <w:t>c</w:t>
            </w:r>
            <w:r w:rsidR="00F3312C" w:rsidRPr="00F3312C">
              <w:rPr>
                <w:rStyle w:val="Hyperlink"/>
                <w:noProof/>
                <w:spacing w:val="-3"/>
                <w:sz w:val="24"/>
                <w:szCs w:val="24"/>
              </w:rPr>
              <w:t>edu</w:t>
            </w:r>
            <w:r w:rsidR="00F3312C" w:rsidRPr="00F3312C">
              <w:rPr>
                <w:rStyle w:val="Hyperlink"/>
                <w:noProof/>
                <w:sz w:val="24"/>
                <w:szCs w:val="24"/>
              </w:rPr>
              <w:t>re</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_Toc178604235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12</w:t>
            </w:r>
            <w:r w:rsidR="00F3312C" w:rsidRPr="00F3312C">
              <w:rPr>
                <w:noProof/>
                <w:webHidden/>
                <w:sz w:val="24"/>
                <w:szCs w:val="24"/>
              </w:rPr>
              <w:fldChar w:fldCharType="end"/>
            </w:r>
          </w:hyperlink>
        </w:p>
        <w:p w14:paraId="4E1F0C49" w14:textId="4FB70C51"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6" w:history="1">
            <w:r w:rsidR="00F3312C" w:rsidRPr="00F3312C">
              <w:rPr>
                <w:rStyle w:val="Hyperlink"/>
                <w:noProof/>
                <w:sz w:val="24"/>
                <w:szCs w:val="24"/>
              </w:rPr>
              <w:t>8.4.1.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SDV</w:t>
            </w:r>
            <w:r w:rsidR="00F3312C" w:rsidRPr="00F3312C">
              <w:rPr>
                <w:rStyle w:val="Hyperlink"/>
                <w:noProof/>
                <w:spacing w:val="-4"/>
                <w:sz w:val="24"/>
                <w:szCs w:val="24"/>
              </w:rPr>
              <w:t xml:space="preserve"> </w:t>
            </w:r>
            <w:r w:rsidR="00F3312C" w:rsidRPr="00F3312C">
              <w:rPr>
                <w:rStyle w:val="Hyperlink"/>
                <w:noProof/>
                <w:sz w:val="24"/>
                <w:szCs w:val="24"/>
              </w:rPr>
              <w:t>Re</w:t>
            </w:r>
            <w:r w:rsidR="00F3312C" w:rsidRPr="00F3312C">
              <w:rPr>
                <w:rStyle w:val="Hyperlink"/>
                <w:noProof/>
                <w:spacing w:val="-4"/>
                <w:sz w:val="24"/>
                <w:szCs w:val="24"/>
              </w:rPr>
              <w:t>q</w:t>
            </w:r>
            <w:r w:rsidR="00F3312C" w:rsidRPr="00F3312C">
              <w:rPr>
                <w:rStyle w:val="Hyperlink"/>
                <w:noProof/>
                <w:sz w:val="24"/>
                <w:szCs w:val="24"/>
              </w:rPr>
              <w:t>uir</w:t>
            </w:r>
            <w:r w:rsidR="00F3312C" w:rsidRPr="00F3312C">
              <w:rPr>
                <w:rStyle w:val="Hyperlink"/>
                <w:noProof/>
                <w:spacing w:val="-4"/>
                <w:sz w:val="24"/>
                <w:szCs w:val="24"/>
              </w:rPr>
              <w:t>em</w:t>
            </w:r>
            <w:r w:rsidR="00F3312C" w:rsidRPr="00F3312C">
              <w:rPr>
                <w:rStyle w:val="Hyperlink"/>
                <w:noProof/>
                <w:sz w:val="24"/>
                <w:szCs w:val="24"/>
              </w:rPr>
              <w:t>en</w:t>
            </w:r>
            <w:r w:rsidR="00F3312C" w:rsidRPr="00F3312C">
              <w:rPr>
                <w:rStyle w:val="Hyperlink"/>
                <w:noProof/>
                <w:spacing w:val="-3"/>
                <w:sz w:val="24"/>
                <w:szCs w:val="24"/>
              </w:rPr>
              <w:t>t</w:t>
            </w:r>
            <w:r w:rsidR="00F3312C" w:rsidRPr="00F3312C">
              <w:rPr>
                <w:rStyle w:val="Hyperlink"/>
                <w:noProof/>
                <w:sz w:val="24"/>
                <w:szCs w:val="24"/>
              </w:rPr>
              <w: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_Toc178604236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12</w:t>
            </w:r>
            <w:r w:rsidR="00F3312C" w:rsidRPr="00F3312C">
              <w:rPr>
                <w:noProof/>
                <w:webHidden/>
                <w:sz w:val="24"/>
                <w:szCs w:val="24"/>
              </w:rPr>
              <w:fldChar w:fldCharType="end"/>
            </w:r>
          </w:hyperlink>
        </w:p>
        <w:p w14:paraId="182731AD" w14:textId="0BCD0DEA"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7" w:history="1">
            <w:r w:rsidR="00F3312C" w:rsidRPr="00F3312C">
              <w:rPr>
                <w:rStyle w:val="Hyperlink"/>
                <w:noProof/>
                <w:sz w:val="24"/>
                <w:szCs w:val="24"/>
              </w:rPr>
              <w:t>8.4.2.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Participant Screening and Enrolment Rates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_Toc178604237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13</w:t>
            </w:r>
            <w:r w:rsidR="00F3312C" w:rsidRPr="00F3312C">
              <w:rPr>
                <w:noProof/>
                <w:webHidden/>
                <w:sz w:val="24"/>
                <w:szCs w:val="24"/>
              </w:rPr>
              <w:fldChar w:fldCharType="end"/>
            </w:r>
          </w:hyperlink>
        </w:p>
        <w:p w14:paraId="32A97591" w14:textId="0308CB67"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8" w:history="1">
            <w:r w:rsidR="00F3312C" w:rsidRPr="00F3312C">
              <w:rPr>
                <w:rStyle w:val="Hyperlink"/>
                <w:noProof/>
                <w:sz w:val="24"/>
                <w:szCs w:val="24"/>
              </w:rPr>
              <w:t>8.4.3.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Review of informed consent forms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_Toc178604238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13</w:t>
            </w:r>
            <w:r w:rsidR="00F3312C" w:rsidRPr="00F3312C">
              <w:rPr>
                <w:noProof/>
                <w:webHidden/>
                <w:sz w:val="24"/>
                <w:szCs w:val="24"/>
              </w:rPr>
              <w:fldChar w:fldCharType="end"/>
            </w:r>
          </w:hyperlink>
        </w:p>
        <w:p w14:paraId="2A100C9A" w14:textId="3D19AB4A"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39" w:history="1">
            <w:r w:rsidR="00F3312C" w:rsidRPr="00F3312C">
              <w:rPr>
                <w:rStyle w:val="Hyperlink"/>
                <w:noProof/>
                <w:sz w:val="24"/>
                <w:szCs w:val="24"/>
              </w:rPr>
              <w:t>8.4.4.</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Monitoring of eCRF data</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_Toc178604239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13</w:t>
            </w:r>
            <w:r w:rsidR="00F3312C" w:rsidRPr="00F3312C">
              <w:rPr>
                <w:noProof/>
                <w:webHidden/>
                <w:sz w:val="24"/>
                <w:szCs w:val="24"/>
              </w:rPr>
              <w:fldChar w:fldCharType="end"/>
            </w:r>
          </w:hyperlink>
        </w:p>
        <w:p w14:paraId="44C02A04" w14:textId="58A05289"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0" w:history="1">
            <w:r w:rsidR="00F3312C" w:rsidRPr="00F3312C">
              <w:rPr>
                <w:rStyle w:val="Hyperlink"/>
                <w:noProof/>
                <w:sz w:val="24"/>
                <w:szCs w:val="24"/>
              </w:rPr>
              <w:t>8.4.5.</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w:t>
            </w:r>
            <w:r w:rsidR="00F3312C" w:rsidRPr="00F3312C">
              <w:rPr>
                <w:rStyle w:val="Hyperlink"/>
                <w:noProof/>
                <w:spacing w:val="2"/>
                <w:sz w:val="24"/>
                <w:szCs w:val="24"/>
              </w:rPr>
              <w:t>v</w:t>
            </w:r>
            <w:r w:rsidR="00F3312C" w:rsidRPr="00F3312C">
              <w:rPr>
                <w:rStyle w:val="Hyperlink"/>
                <w:noProof/>
                <w:spacing w:val="-3"/>
                <w:sz w:val="24"/>
                <w:szCs w:val="24"/>
              </w:rPr>
              <w:t>i</w:t>
            </w:r>
            <w:r w:rsidR="00F3312C" w:rsidRPr="00F3312C">
              <w:rPr>
                <w:rStyle w:val="Hyperlink"/>
                <w:noProof/>
                <w:sz w:val="24"/>
                <w:szCs w:val="24"/>
              </w:rPr>
              <w:t>ew</w:t>
            </w:r>
            <w:r w:rsidR="00F3312C" w:rsidRPr="00F3312C">
              <w:rPr>
                <w:rStyle w:val="Hyperlink"/>
                <w:noProof/>
                <w:spacing w:val="-1"/>
                <w:sz w:val="24"/>
                <w:szCs w:val="24"/>
              </w:rPr>
              <w:t xml:space="preserve"> </w:t>
            </w:r>
            <w:r w:rsidR="00F3312C" w:rsidRPr="00F3312C">
              <w:rPr>
                <w:rStyle w:val="Hyperlink"/>
                <w:noProof/>
                <w:spacing w:val="1"/>
                <w:sz w:val="24"/>
                <w:szCs w:val="24"/>
              </w:rPr>
              <w:t>o</w:t>
            </w:r>
            <w:r w:rsidR="00F3312C" w:rsidRPr="00F3312C">
              <w:rPr>
                <w:rStyle w:val="Hyperlink"/>
                <w:noProof/>
                <w:sz w:val="24"/>
                <w:szCs w:val="24"/>
              </w:rPr>
              <w:t>f</w:t>
            </w:r>
            <w:r w:rsidR="00F3312C" w:rsidRPr="00F3312C">
              <w:rPr>
                <w:rStyle w:val="Hyperlink"/>
                <w:noProof/>
                <w:spacing w:val="-1"/>
                <w:sz w:val="24"/>
                <w:szCs w:val="24"/>
              </w:rPr>
              <w:t xml:space="preserve"> </w:t>
            </w:r>
            <w:r w:rsidR="00F3312C" w:rsidRPr="00F3312C">
              <w:rPr>
                <w:rStyle w:val="Hyperlink"/>
                <w:noProof/>
                <w:spacing w:val="1"/>
                <w:sz w:val="24"/>
                <w:szCs w:val="24"/>
              </w:rPr>
              <w:t>P</w:t>
            </w:r>
            <w:r w:rsidR="00F3312C" w:rsidRPr="00F3312C">
              <w:rPr>
                <w:rStyle w:val="Hyperlink"/>
                <w:noProof/>
                <w:sz w:val="24"/>
                <w:szCs w:val="24"/>
              </w:rPr>
              <w:t>art</w:t>
            </w:r>
            <w:r w:rsidR="00F3312C" w:rsidRPr="00F3312C">
              <w:rPr>
                <w:rStyle w:val="Hyperlink"/>
                <w:noProof/>
                <w:spacing w:val="-3"/>
                <w:sz w:val="24"/>
                <w:szCs w:val="24"/>
              </w:rPr>
              <w:t>i</w:t>
            </w:r>
            <w:r w:rsidR="00F3312C" w:rsidRPr="00F3312C">
              <w:rPr>
                <w:rStyle w:val="Hyperlink"/>
                <w:noProof/>
                <w:sz w:val="24"/>
                <w:szCs w:val="24"/>
              </w:rPr>
              <w:t>ci</w:t>
            </w:r>
            <w:r w:rsidR="00F3312C" w:rsidRPr="00F3312C">
              <w:rPr>
                <w:rStyle w:val="Hyperlink"/>
                <w:noProof/>
                <w:spacing w:val="-1"/>
                <w:sz w:val="24"/>
                <w:szCs w:val="24"/>
              </w:rPr>
              <w:t>p</w:t>
            </w:r>
            <w:r w:rsidR="00F3312C" w:rsidRPr="00F3312C">
              <w:rPr>
                <w:rStyle w:val="Hyperlink"/>
                <w:noProof/>
                <w:sz w:val="24"/>
                <w:szCs w:val="24"/>
              </w:rPr>
              <w:t>a</w:t>
            </w:r>
            <w:r w:rsidR="00F3312C" w:rsidRPr="00F3312C">
              <w:rPr>
                <w:rStyle w:val="Hyperlink"/>
                <w:noProof/>
                <w:spacing w:val="-1"/>
                <w:sz w:val="24"/>
                <w:szCs w:val="24"/>
              </w:rPr>
              <w:t>n</w:t>
            </w:r>
            <w:r w:rsidR="00F3312C" w:rsidRPr="00F3312C">
              <w:rPr>
                <w:rStyle w:val="Hyperlink"/>
                <w:noProof/>
                <w:sz w:val="24"/>
                <w:szCs w:val="24"/>
              </w:rPr>
              <w:t>t</w:t>
            </w:r>
            <w:r w:rsidR="00F3312C" w:rsidRPr="00F3312C">
              <w:rPr>
                <w:rStyle w:val="Hyperlink"/>
                <w:noProof/>
                <w:spacing w:val="1"/>
                <w:sz w:val="24"/>
                <w:szCs w:val="24"/>
              </w:rPr>
              <w:t xml:space="preserve"> </w:t>
            </w:r>
            <w:r w:rsidR="00F3312C" w:rsidRPr="00F3312C">
              <w:rPr>
                <w:rStyle w:val="Hyperlink"/>
                <w:noProof/>
                <w:sz w:val="24"/>
                <w:szCs w:val="24"/>
              </w:rPr>
              <w:t>F</w:t>
            </w:r>
            <w:r w:rsidR="00F3312C" w:rsidRPr="00F3312C">
              <w:rPr>
                <w:rStyle w:val="Hyperlink"/>
                <w:noProof/>
                <w:spacing w:val="-1"/>
                <w:sz w:val="24"/>
                <w:szCs w:val="24"/>
              </w:rPr>
              <w:t>i</w:t>
            </w:r>
            <w:r w:rsidR="00F3312C" w:rsidRPr="00F3312C">
              <w:rPr>
                <w:rStyle w:val="Hyperlink"/>
                <w:noProof/>
                <w:sz w:val="24"/>
                <w:szCs w:val="24"/>
              </w:rPr>
              <w:t>les: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_Toc178604240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14</w:t>
            </w:r>
            <w:r w:rsidR="00F3312C" w:rsidRPr="00F3312C">
              <w:rPr>
                <w:noProof/>
                <w:webHidden/>
                <w:sz w:val="24"/>
                <w:szCs w:val="24"/>
              </w:rPr>
              <w:fldChar w:fldCharType="end"/>
            </w:r>
          </w:hyperlink>
        </w:p>
        <w:p w14:paraId="1B18AC87" w14:textId="45478BA7"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1" w:history="1">
            <w:r w:rsidR="00F3312C" w:rsidRPr="00F3312C">
              <w:rPr>
                <w:rStyle w:val="Hyperlink"/>
                <w:noProof/>
                <w:sz w:val="24"/>
                <w:szCs w:val="24"/>
              </w:rPr>
              <w:t>8.4.6.</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Monitoring Logs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_Toc178604241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14</w:t>
            </w:r>
            <w:r w:rsidR="00F3312C" w:rsidRPr="00F3312C">
              <w:rPr>
                <w:noProof/>
                <w:webHidden/>
                <w:sz w:val="24"/>
                <w:szCs w:val="24"/>
              </w:rPr>
              <w:fldChar w:fldCharType="end"/>
            </w:r>
          </w:hyperlink>
        </w:p>
        <w:p w14:paraId="1C9F7F0D" w14:textId="77F02C9F"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2" w:history="1">
            <w:r w:rsidR="00F3312C" w:rsidRPr="00F3312C">
              <w:rPr>
                <w:rStyle w:val="Hyperlink"/>
                <w:noProof/>
                <w:sz w:val="24"/>
                <w:szCs w:val="24"/>
              </w:rPr>
              <w:t>8.4.7.</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Review of Safety event reports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_Toc178604242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14</w:t>
            </w:r>
            <w:r w:rsidR="00F3312C" w:rsidRPr="00F3312C">
              <w:rPr>
                <w:noProof/>
                <w:webHidden/>
                <w:sz w:val="24"/>
                <w:szCs w:val="24"/>
              </w:rPr>
              <w:fldChar w:fldCharType="end"/>
            </w:r>
          </w:hyperlink>
        </w:p>
        <w:p w14:paraId="2DD9DE8E" w14:textId="2C7CAEFC"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3" w:history="1">
            <w:r w:rsidR="00F3312C" w:rsidRPr="00F3312C">
              <w:rPr>
                <w:rStyle w:val="Hyperlink"/>
                <w:noProof/>
                <w:sz w:val="24"/>
                <w:szCs w:val="24"/>
              </w:rPr>
              <w:t>8.4.8.</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Review of Protocol deviations (PDs) and protocol violations (PVs)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_Toc178604243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14</w:t>
            </w:r>
            <w:r w:rsidR="00F3312C" w:rsidRPr="00F3312C">
              <w:rPr>
                <w:noProof/>
                <w:webHidden/>
                <w:sz w:val="24"/>
                <w:szCs w:val="24"/>
              </w:rPr>
              <w:fldChar w:fldCharType="end"/>
            </w:r>
          </w:hyperlink>
        </w:p>
        <w:p w14:paraId="1A3BB658" w14:textId="5E576720"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4" w:history="1">
            <w:r w:rsidR="00F3312C" w:rsidRPr="00F3312C">
              <w:rPr>
                <w:rStyle w:val="Hyperlink"/>
                <w:noProof/>
                <w:sz w:val="24"/>
                <w:szCs w:val="24"/>
              </w:rPr>
              <w:t>8.4.9.</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w:t>
            </w:r>
            <w:r w:rsidR="00F3312C" w:rsidRPr="00F3312C">
              <w:rPr>
                <w:rStyle w:val="Hyperlink"/>
                <w:noProof/>
                <w:spacing w:val="2"/>
                <w:sz w:val="24"/>
                <w:szCs w:val="24"/>
              </w:rPr>
              <w:t>v</w:t>
            </w:r>
            <w:r w:rsidR="00F3312C" w:rsidRPr="00F3312C">
              <w:rPr>
                <w:rStyle w:val="Hyperlink"/>
                <w:noProof/>
                <w:spacing w:val="-3"/>
                <w:sz w:val="24"/>
                <w:szCs w:val="24"/>
              </w:rPr>
              <w:t>i</w:t>
            </w:r>
            <w:r w:rsidR="00F3312C" w:rsidRPr="00F3312C">
              <w:rPr>
                <w:rStyle w:val="Hyperlink"/>
                <w:noProof/>
                <w:sz w:val="24"/>
                <w:szCs w:val="24"/>
              </w:rPr>
              <w:t>ew</w:t>
            </w:r>
            <w:r w:rsidR="00F3312C" w:rsidRPr="00F3312C">
              <w:rPr>
                <w:rStyle w:val="Hyperlink"/>
                <w:noProof/>
                <w:spacing w:val="-1"/>
                <w:sz w:val="24"/>
                <w:szCs w:val="24"/>
              </w:rPr>
              <w:t xml:space="preserve"> </w:t>
            </w:r>
            <w:r w:rsidR="00F3312C" w:rsidRPr="00F3312C">
              <w:rPr>
                <w:rStyle w:val="Hyperlink"/>
                <w:noProof/>
                <w:spacing w:val="1"/>
                <w:sz w:val="24"/>
                <w:szCs w:val="24"/>
              </w:rPr>
              <w:t>o</w:t>
            </w:r>
            <w:r w:rsidR="00F3312C" w:rsidRPr="00F3312C">
              <w:rPr>
                <w:rStyle w:val="Hyperlink"/>
                <w:noProof/>
                <w:sz w:val="24"/>
                <w:szCs w:val="24"/>
              </w:rPr>
              <w:t>f ISF/ Other documents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_Toc178604244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15</w:t>
            </w:r>
            <w:r w:rsidR="00F3312C" w:rsidRPr="00F3312C">
              <w:rPr>
                <w:noProof/>
                <w:webHidden/>
                <w:sz w:val="24"/>
                <w:szCs w:val="24"/>
              </w:rPr>
              <w:fldChar w:fldCharType="end"/>
            </w:r>
          </w:hyperlink>
        </w:p>
        <w:p w14:paraId="7FCF0FC1" w14:textId="1C5984EF"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5" w:history="1">
            <w:r w:rsidR="00F3312C" w:rsidRPr="00F3312C">
              <w:rPr>
                <w:rStyle w:val="Hyperlink"/>
                <w:noProof/>
                <w:sz w:val="24"/>
                <w:szCs w:val="24"/>
              </w:rPr>
              <w:t>8.4.10.</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Project Dashboard</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_Toc178604245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16</w:t>
            </w:r>
            <w:r w:rsidR="00F3312C" w:rsidRPr="00F3312C">
              <w:rPr>
                <w:noProof/>
                <w:webHidden/>
                <w:sz w:val="24"/>
                <w:szCs w:val="24"/>
              </w:rPr>
              <w:fldChar w:fldCharType="end"/>
            </w:r>
          </w:hyperlink>
        </w:p>
        <w:p w14:paraId="459C4B62" w14:textId="11865356" w:rsidR="00F3312C" w:rsidRPr="00F3312C" w:rsidRDefault="00321CB4">
          <w:pPr>
            <w:pStyle w:val="TOC2"/>
            <w:tabs>
              <w:tab w:val="left" w:pos="960"/>
              <w:tab w:val="right" w:leader="dot" w:pos="10010"/>
            </w:tabs>
            <w:rPr>
              <w:rFonts w:eastAsiaTheme="minorEastAsia"/>
              <w:noProof/>
              <w:kern w:val="2"/>
              <w:sz w:val="24"/>
              <w:szCs w:val="24"/>
              <w:lang w:val="en-AU" w:eastAsia="zh-CN"/>
              <w14:ligatures w14:val="standardContextual"/>
            </w:rPr>
          </w:pPr>
          <w:hyperlink w:anchor="_Toc178604246" w:history="1">
            <w:r w:rsidR="00F3312C" w:rsidRPr="00F3312C">
              <w:rPr>
                <w:rStyle w:val="Hyperlink"/>
                <w:noProof/>
                <w:sz w:val="24"/>
                <w:szCs w:val="24"/>
              </w:rPr>
              <w:t>8.5.</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Si</w:t>
            </w:r>
            <w:r w:rsidR="00F3312C" w:rsidRPr="00F3312C">
              <w:rPr>
                <w:rStyle w:val="Hyperlink"/>
                <w:noProof/>
                <w:spacing w:val="-1"/>
                <w:sz w:val="24"/>
                <w:szCs w:val="24"/>
              </w:rPr>
              <w:t>t</w:t>
            </w:r>
            <w:r w:rsidR="00F3312C" w:rsidRPr="00F3312C">
              <w:rPr>
                <w:rStyle w:val="Hyperlink"/>
                <w:noProof/>
                <w:sz w:val="24"/>
                <w:szCs w:val="24"/>
              </w:rPr>
              <w:t>e</w:t>
            </w:r>
            <w:r w:rsidR="00F3312C" w:rsidRPr="00F3312C">
              <w:rPr>
                <w:rStyle w:val="Hyperlink"/>
                <w:noProof/>
                <w:spacing w:val="-9"/>
                <w:sz w:val="24"/>
                <w:szCs w:val="24"/>
              </w:rPr>
              <w:t xml:space="preserve"> </w:t>
            </w:r>
            <w:r w:rsidR="00F3312C" w:rsidRPr="00F3312C">
              <w:rPr>
                <w:rStyle w:val="Hyperlink"/>
                <w:noProof/>
                <w:sz w:val="24"/>
                <w:szCs w:val="24"/>
              </w:rPr>
              <w:t>Cl</w:t>
            </w:r>
            <w:r w:rsidR="00F3312C" w:rsidRPr="00F3312C">
              <w:rPr>
                <w:rStyle w:val="Hyperlink"/>
                <w:noProof/>
                <w:spacing w:val="-3"/>
                <w:sz w:val="24"/>
                <w:szCs w:val="24"/>
              </w:rPr>
              <w:t>o</w:t>
            </w:r>
            <w:r w:rsidR="00F3312C" w:rsidRPr="00F3312C">
              <w:rPr>
                <w:rStyle w:val="Hyperlink"/>
                <w:noProof/>
                <w:sz w:val="24"/>
                <w:szCs w:val="24"/>
              </w:rPr>
              <w:t>s</w:t>
            </w:r>
            <w:r w:rsidR="00F3312C" w:rsidRPr="00F3312C">
              <w:rPr>
                <w:rStyle w:val="Hyperlink"/>
                <w:noProof/>
                <w:spacing w:val="-3"/>
                <w:sz w:val="24"/>
                <w:szCs w:val="24"/>
              </w:rPr>
              <w:t>e</w:t>
            </w:r>
            <w:r w:rsidR="00F3312C" w:rsidRPr="00F3312C">
              <w:rPr>
                <w:rStyle w:val="Hyperlink"/>
                <w:noProof/>
                <w:sz w:val="24"/>
                <w:szCs w:val="24"/>
              </w:rPr>
              <w:t>-</w:t>
            </w:r>
            <w:r w:rsidR="00F3312C" w:rsidRPr="00F3312C">
              <w:rPr>
                <w:rStyle w:val="Hyperlink"/>
                <w:noProof/>
                <w:spacing w:val="-4"/>
                <w:sz w:val="24"/>
                <w:szCs w:val="24"/>
              </w:rPr>
              <w:t>O</w:t>
            </w:r>
            <w:r w:rsidR="00F3312C" w:rsidRPr="00F3312C">
              <w:rPr>
                <w:rStyle w:val="Hyperlink"/>
                <w:noProof/>
                <w:spacing w:val="-3"/>
                <w:sz w:val="24"/>
                <w:szCs w:val="24"/>
              </w:rPr>
              <w:t>u</w:t>
            </w:r>
            <w:r w:rsidR="00F3312C" w:rsidRPr="00F3312C">
              <w:rPr>
                <w:rStyle w:val="Hyperlink"/>
                <w:noProof/>
                <w:sz w:val="24"/>
                <w:szCs w:val="24"/>
              </w:rPr>
              <w:t>t Visit (COV)</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_Toc178604246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16</w:t>
            </w:r>
            <w:r w:rsidR="00F3312C" w:rsidRPr="00F3312C">
              <w:rPr>
                <w:noProof/>
                <w:webHidden/>
                <w:sz w:val="24"/>
                <w:szCs w:val="24"/>
              </w:rPr>
              <w:fldChar w:fldCharType="end"/>
            </w:r>
          </w:hyperlink>
        </w:p>
        <w:p w14:paraId="1804DA93" w14:textId="51539A4D"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7" w:history="1">
            <w:r w:rsidR="00F3312C" w:rsidRPr="00F3312C">
              <w:rPr>
                <w:rStyle w:val="Hyperlink"/>
                <w:noProof/>
                <w:sz w:val="24"/>
                <w:szCs w:val="24"/>
              </w:rPr>
              <w:t>8.5.1.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Pr</w:t>
            </w:r>
            <w:r w:rsidR="00F3312C" w:rsidRPr="00F3312C">
              <w:rPr>
                <w:rStyle w:val="Hyperlink"/>
                <w:noProof/>
                <w:spacing w:val="-1"/>
                <w:sz w:val="24"/>
                <w:szCs w:val="24"/>
              </w:rPr>
              <w:t>e</w:t>
            </w:r>
            <w:r w:rsidR="00F3312C" w:rsidRPr="00F3312C">
              <w:rPr>
                <w:rStyle w:val="Hyperlink"/>
                <w:noProof/>
                <w:sz w:val="24"/>
                <w:szCs w:val="24"/>
              </w:rPr>
              <w:t>-</w:t>
            </w:r>
            <w:r w:rsidR="00F3312C" w:rsidRPr="00F3312C">
              <w:rPr>
                <w:rStyle w:val="Hyperlink"/>
                <w:noProof/>
                <w:spacing w:val="-5"/>
                <w:sz w:val="24"/>
                <w:szCs w:val="24"/>
              </w:rPr>
              <w:t>R</w:t>
            </w:r>
            <w:r w:rsidR="00F3312C" w:rsidRPr="00F3312C">
              <w:rPr>
                <w:rStyle w:val="Hyperlink"/>
                <w:noProof/>
                <w:spacing w:val="-1"/>
                <w:sz w:val="24"/>
                <w:szCs w:val="24"/>
              </w:rPr>
              <w:t>e</w:t>
            </w:r>
            <w:r w:rsidR="00F3312C" w:rsidRPr="00F3312C">
              <w:rPr>
                <w:rStyle w:val="Hyperlink"/>
                <w:noProof/>
                <w:sz w:val="24"/>
                <w:szCs w:val="24"/>
              </w:rPr>
              <w:t>q</w:t>
            </w:r>
            <w:r w:rsidR="00F3312C" w:rsidRPr="00F3312C">
              <w:rPr>
                <w:rStyle w:val="Hyperlink"/>
                <w:noProof/>
                <w:spacing w:val="-4"/>
                <w:sz w:val="24"/>
                <w:szCs w:val="24"/>
              </w:rPr>
              <w:t>u</w:t>
            </w:r>
            <w:r w:rsidR="00F3312C" w:rsidRPr="00F3312C">
              <w:rPr>
                <w:rStyle w:val="Hyperlink"/>
                <w:noProof/>
                <w:spacing w:val="-1"/>
                <w:sz w:val="24"/>
                <w:szCs w:val="24"/>
              </w:rPr>
              <w:t>isi</w:t>
            </w:r>
            <w:r w:rsidR="00F3312C" w:rsidRPr="00F3312C">
              <w:rPr>
                <w:rStyle w:val="Hyperlink"/>
                <w:noProof/>
                <w:spacing w:val="-3"/>
                <w:sz w:val="24"/>
                <w:szCs w:val="24"/>
              </w:rPr>
              <w:t>t</w:t>
            </w:r>
            <w:r w:rsidR="00F3312C" w:rsidRPr="00F3312C">
              <w:rPr>
                <w:rStyle w:val="Hyperlink"/>
                <w:noProof/>
                <w:spacing w:val="-1"/>
                <w:sz w:val="24"/>
                <w:szCs w:val="24"/>
              </w:rPr>
              <w:t>e</w:t>
            </w:r>
            <w:r w:rsidR="00F3312C" w:rsidRPr="00F3312C">
              <w:rPr>
                <w:rStyle w:val="Hyperlink"/>
                <w:noProof/>
                <w:sz w:val="24"/>
                <w:szCs w:val="24"/>
              </w:rPr>
              <w: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_Toc178604247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16</w:t>
            </w:r>
            <w:r w:rsidR="00F3312C" w:rsidRPr="00F3312C">
              <w:rPr>
                <w:noProof/>
                <w:webHidden/>
                <w:sz w:val="24"/>
                <w:szCs w:val="24"/>
              </w:rPr>
              <w:fldChar w:fldCharType="end"/>
            </w:r>
          </w:hyperlink>
        </w:p>
        <w:p w14:paraId="0D42096E" w14:textId="0A42D7EA"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8" w:history="1">
            <w:r w:rsidR="00F3312C" w:rsidRPr="00F3312C">
              <w:rPr>
                <w:rStyle w:val="Hyperlink"/>
                <w:noProof/>
                <w:sz w:val="24"/>
                <w:szCs w:val="24"/>
              </w:rPr>
              <w:t>8.5.2.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C</w:t>
            </w:r>
            <w:r w:rsidR="00F3312C" w:rsidRPr="00F3312C">
              <w:rPr>
                <w:rStyle w:val="Hyperlink"/>
                <w:noProof/>
                <w:spacing w:val="-1"/>
                <w:sz w:val="24"/>
                <w:szCs w:val="24"/>
              </w:rPr>
              <w:t>l</w:t>
            </w:r>
            <w:r w:rsidR="00F3312C" w:rsidRPr="00F3312C">
              <w:rPr>
                <w:rStyle w:val="Hyperlink"/>
                <w:noProof/>
                <w:sz w:val="24"/>
                <w:szCs w:val="24"/>
              </w:rPr>
              <w:t>o</w:t>
            </w:r>
            <w:r w:rsidR="00F3312C" w:rsidRPr="00F3312C">
              <w:rPr>
                <w:rStyle w:val="Hyperlink"/>
                <w:noProof/>
                <w:spacing w:val="-4"/>
                <w:sz w:val="24"/>
                <w:szCs w:val="24"/>
              </w:rPr>
              <w:t>s</w:t>
            </w:r>
            <w:r w:rsidR="00F3312C" w:rsidRPr="00F3312C">
              <w:rPr>
                <w:rStyle w:val="Hyperlink"/>
                <w:noProof/>
                <w:spacing w:val="-1"/>
                <w:sz w:val="24"/>
                <w:szCs w:val="24"/>
              </w:rPr>
              <w:t>e</w:t>
            </w:r>
            <w:r w:rsidR="00F3312C" w:rsidRPr="00F3312C">
              <w:rPr>
                <w:rStyle w:val="Hyperlink"/>
                <w:noProof/>
                <w:spacing w:val="-3"/>
                <w:sz w:val="24"/>
                <w:szCs w:val="24"/>
              </w:rPr>
              <w:t>-O</w:t>
            </w:r>
            <w:r w:rsidR="00F3312C" w:rsidRPr="00F3312C">
              <w:rPr>
                <w:rStyle w:val="Hyperlink"/>
                <w:noProof/>
                <w:sz w:val="24"/>
                <w:szCs w:val="24"/>
              </w:rPr>
              <w:t>ut</w:t>
            </w:r>
            <w:r w:rsidR="00F3312C" w:rsidRPr="00F3312C">
              <w:rPr>
                <w:rStyle w:val="Hyperlink"/>
                <w:noProof/>
                <w:spacing w:val="-3"/>
                <w:sz w:val="24"/>
                <w:szCs w:val="24"/>
              </w:rPr>
              <w:t xml:space="preserve"> </w:t>
            </w:r>
            <w:r w:rsidR="00F3312C" w:rsidRPr="00F3312C">
              <w:rPr>
                <w:rStyle w:val="Hyperlink"/>
                <w:noProof/>
                <w:spacing w:val="-4"/>
                <w:sz w:val="24"/>
                <w:szCs w:val="24"/>
              </w:rPr>
              <w:t>A</w:t>
            </w:r>
            <w:r w:rsidR="00F3312C" w:rsidRPr="00F3312C">
              <w:rPr>
                <w:rStyle w:val="Hyperlink"/>
                <w:noProof/>
                <w:sz w:val="24"/>
                <w:szCs w:val="24"/>
              </w:rPr>
              <w:t>c</w:t>
            </w:r>
            <w:r w:rsidR="00F3312C" w:rsidRPr="00F3312C">
              <w:rPr>
                <w:rStyle w:val="Hyperlink"/>
                <w:noProof/>
                <w:spacing w:val="-1"/>
                <w:sz w:val="24"/>
                <w:szCs w:val="24"/>
              </w:rPr>
              <w:t>t</w:t>
            </w:r>
            <w:r w:rsidR="00F3312C" w:rsidRPr="00F3312C">
              <w:rPr>
                <w:rStyle w:val="Hyperlink"/>
                <w:noProof/>
                <w:spacing w:val="-3"/>
                <w:sz w:val="24"/>
                <w:szCs w:val="24"/>
              </w:rPr>
              <w:t>i</w:t>
            </w:r>
            <w:r w:rsidR="00F3312C" w:rsidRPr="00F3312C">
              <w:rPr>
                <w:rStyle w:val="Hyperlink"/>
                <w:noProof/>
                <w:spacing w:val="-1"/>
                <w:sz w:val="24"/>
                <w:szCs w:val="24"/>
              </w:rPr>
              <w:t>vi</w:t>
            </w:r>
            <w:r w:rsidR="00F3312C" w:rsidRPr="00F3312C">
              <w:rPr>
                <w:rStyle w:val="Hyperlink"/>
                <w:noProof/>
                <w:sz w:val="24"/>
                <w:szCs w:val="24"/>
              </w:rPr>
              <w:t>t</w:t>
            </w:r>
            <w:r w:rsidR="00F3312C" w:rsidRPr="00F3312C">
              <w:rPr>
                <w:rStyle w:val="Hyperlink"/>
                <w:noProof/>
                <w:spacing w:val="-4"/>
                <w:sz w:val="24"/>
                <w:szCs w:val="24"/>
              </w:rPr>
              <w:t>i</w:t>
            </w:r>
            <w:r w:rsidR="00F3312C" w:rsidRPr="00F3312C">
              <w:rPr>
                <w:rStyle w:val="Hyperlink"/>
                <w:noProof/>
                <w:spacing w:val="-1"/>
                <w:sz w:val="24"/>
                <w:szCs w:val="24"/>
              </w:rPr>
              <w:t>e</w:t>
            </w:r>
            <w:r w:rsidR="00F3312C" w:rsidRPr="00F3312C">
              <w:rPr>
                <w:rStyle w:val="Hyperlink"/>
                <w:noProof/>
                <w:sz w:val="24"/>
                <w:szCs w:val="24"/>
              </w:rPr>
              <w:t>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_Toc178604248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16</w:t>
            </w:r>
            <w:r w:rsidR="00F3312C" w:rsidRPr="00F3312C">
              <w:rPr>
                <w:noProof/>
                <w:webHidden/>
                <w:sz w:val="24"/>
                <w:szCs w:val="24"/>
              </w:rPr>
              <w:fldChar w:fldCharType="end"/>
            </w:r>
          </w:hyperlink>
        </w:p>
        <w:p w14:paraId="39707423" w14:textId="130471CA"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49" w:history="1">
            <w:r w:rsidR="00F3312C" w:rsidRPr="00F3312C">
              <w:rPr>
                <w:rStyle w:val="Hyperlink"/>
                <w:noProof/>
                <w:sz w:val="24"/>
                <w:szCs w:val="24"/>
              </w:rPr>
              <w:t>8.5.3.</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w:t>
            </w:r>
            <w:r w:rsidR="00F3312C" w:rsidRPr="00F3312C">
              <w:rPr>
                <w:rStyle w:val="Hyperlink"/>
                <w:noProof/>
                <w:spacing w:val="-1"/>
                <w:sz w:val="24"/>
                <w:szCs w:val="24"/>
              </w:rPr>
              <w:t>e</w:t>
            </w:r>
            <w:r w:rsidR="00F3312C" w:rsidRPr="00F3312C">
              <w:rPr>
                <w:rStyle w:val="Hyperlink"/>
                <w:noProof/>
                <w:sz w:val="24"/>
                <w:szCs w:val="24"/>
              </w:rPr>
              <w:t>port</w:t>
            </w:r>
            <w:r w:rsidR="00F3312C" w:rsidRPr="00F3312C">
              <w:rPr>
                <w:rStyle w:val="Hyperlink"/>
                <w:noProof/>
                <w:spacing w:val="-3"/>
                <w:sz w:val="24"/>
                <w:szCs w:val="24"/>
              </w:rPr>
              <w:t xml:space="preserve"> </w:t>
            </w:r>
            <w:r w:rsidR="00F3312C" w:rsidRPr="00F3312C">
              <w:rPr>
                <w:rStyle w:val="Hyperlink"/>
                <w:noProof/>
                <w:spacing w:val="-4"/>
                <w:sz w:val="24"/>
                <w:szCs w:val="24"/>
              </w:rPr>
              <w:t>R</w:t>
            </w:r>
            <w:r w:rsidR="00F3312C" w:rsidRPr="00F3312C">
              <w:rPr>
                <w:rStyle w:val="Hyperlink"/>
                <w:noProof/>
                <w:spacing w:val="-1"/>
                <w:sz w:val="24"/>
                <w:szCs w:val="24"/>
              </w:rPr>
              <w:t>e</w:t>
            </w:r>
            <w:r w:rsidR="00F3312C" w:rsidRPr="00F3312C">
              <w:rPr>
                <w:rStyle w:val="Hyperlink"/>
                <w:noProof/>
                <w:sz w:val="24"/>
                <w:szCs w:val="24"/>
              </w:rPr>
              <w:t>qu</w:t>
            </w:r>
            <w:r w:rsidR="00F3312C" w:rsidRPr="00F3312C">
              <w:rPr>
                <w:rStyle w:val="Hyperlink"/>
                <w:noProof/>
                <w:spacing w:val="-1"/>
                <w:sz w:val="24"/>
                <w:szCs w:val="24"/>
              </w:rPr>
              <w:t>i</w:t>
            </w:r>
            <w:r w:rsidR="00F3312C" w:rsidRPr="00F3312C">
              <w:rPr>
                <w:rStyle w:val="Hyperlink"/>
                <w:noProof/>
                <w:spacing w:val="-4"/>
                <w:sz w:val="24"/>
                <w:szCs w:val="24"/>
              </w:rPr>
              <w:t>re</w:t>
            </w:r>
            <w:r w:rsidR="00F3312C" w:rsidRPr="00F3312C">
              <w:rPr>
                <w:rStyle w:val="Hyperlink"/>
                <w:noProof/>
                <w:sz w:val="24"/>
                <w:szCs w:val="24"/>
              </w:rPr>
              <w:t>m</w:t>
            </w:r>
            <w:r w:rsidR="00F3312C" w:rsidRPr="00F3312C">
              <w:rPr>
                <w:rStyle w:val="Hyperlink"/>
                <w:noProof/>
                <w:spacing w:val="-4"/>
                <w:sz w:val="24"/>
                <w:szCs w:val="24"/>
              </w:rPr>
              <w:t>e</w:t>
            </w:r>
            <w:r w:rsidR="00F3312C" w:rsidRPr="00F3312C">
              <w:rPr>
                <w:rStyle w:val="Hyperlink"/>
                <w:noProof/>
                <w:sz w:val="24"/>
                <w:szCs w:val="24"/>
              </w:rPr>
              <w:t>nt and follow-up</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_Toc178604249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17</w:t>
            </w:r>
            <w:r w:rsidR="00F3312C" w:rsidRPr="00F3312C">
              <w:rPr>
                <w:noProof/>
                <w:webHidden/>
                <w:sz w:val="24"/>
                <w:szCs w:val="24"/>
              </w:rPr>
              <w:fldChar w:fldCharType="end"/>
            </w:r>
          </w:hyperlink>
        </w:p>
        <w:p w14:paraId="2A243EE1" w14:textId="7081104B" w:rsidR="00F3312C" w:rsidRPr="00F3312C" w:rsidRDefault="00321CB4">
          <w:pPr>
            <w:pStyle w:val="TOC3"/>
            <w:tabs>
              <w:tab w:val="left" w:pos="1200"/>
              <w:tab w:val="right" w:leader="dot" w:pos="10010"/>
            </w:tabs>
            <w:rPr>
              <w:rFonts w:eastAsiaTheme="minorEastAsia"/>
              <w:noProof/>
              <w:kern w:val="2"/>
              <w:sz w:val="24"/>
              <w:szCs w:val="24"/>
              <w:lang w:val="en-AU" w:eastAsia="zh-CN"/>
              <w14:ligatures w14:val="standardContextual"/>
            </w:rPr>
          </w:pPr>
          <w:hyperlink w:anchor="_Toc178604250" w:history="1">
            <w:r w:rsidR="00F3312C" w:rsidRPr="00F3312C">
              <w:rPr>
                <w:rStyle w:val="Hyperlink"/>
                <w:noProof/>
                <w:sz w:val="24"/>
                <w:szCs w:val="24"/>
              </w:rPr>
              <w:t>8.5.4.</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Monitoring reports timelines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_Toc178604250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17</w:t>
            </w:r>
            <w:r w:rsidR="00F3312C" w:rsidRPr="00F3312C">
              <w:rPr>
                <w:noProof/>
                <w:webHidden/>
                <w:sz w:val="24"/>
                <w:szCs w:val="24"/>
              </w:rPr>
              <w:fldChar w:fldCharType="end"/>
            </w:r>
          </w:hyperlink>
        </w:p>
        <w:p w14:paraId="4B8D0140" w14:textId="0BE75A8C" w:rsidR="00F3312C" w:rsidRPr="00F3312C" w:rsidRDefault="00321CB4">
          <w:pPr>
            <w:pStyle w:val="TOC1"/>
            <w:tabs>
              <w:tab w:val="left" w:pos="400"/>
              <w:tab w:val="right" w:leader="dot" w:pos="10010"/>
            </w:tabs>
            <w:rPr>
              <w:rFonts w:eastAsiaTheme="minorEastAsia"/>
              <w:noProof/>
              <w:kern w:val="2"/>
              <w:sz w:val="24"/>
              <w:szCs w:val="24"/>
              <w:lang w:val="en-AU" w:eastAsia="zh-CN"/>
              <w14:ligatures w14:val="standardContextual"/>
            </w:rPr>
          </w:pPr>
          <w:hyperlink w:anchor="_Toc178604251" w:history="1">
            <w:r w:rsidR="00F3312C" w:rsidRPr="00F3312C">
              <w:rPr>
                <w:rStyle w:val="Hyperlink"/>
                <w:noProof/>
                <w:sz w:val="24"/>
                <w:szCs w:val="24"/>
              </w:rPr>
              <w:t>9.</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Communi</w:t>
            </w:r>
            <w:r w:rsidR="00F3312C" w:rsidRPr="00F3312C">
              <w:rPr>
                <w:rStyle w:val="Hyperlink"/>
                <w:noProof/>
                <w:spacing w:val="-4"/>
                <w:sz w:val="24"/>
                <w:szCs w:val="24"/>
              </w:rPr>
              <w:t>c</w:t>
            </w:r>
            <w:r w:rsidR="00F3312C" w:rsidRPr="00F3312C">
              <w:rPr>
                <w:rStyle w:val="Hyperlink"/>
                <w:noProof/>
                <w:sz w:val="24"/>
                <w:szCs w:val="24"/>
              </w:rPr>
              <w:t>ati</w:t>
            </w:r>
            <w:r w:rsidR="00F3312C" w:rsidRPr="00F3312C">
              <w:rPr>
                <w:rStyle w:val="Hyperlink"/>
                <w:noProof/>
                <w:spacing w:val="-4"/>
                <w:sz w:val="24"/>
                <w:szCs w:val="24"/>
              </w:rPr>
              <w:t>o</w:t>
            </w:r>
            <w:r w:rsidR="00F3312C" w:rsidRPr="00F3312C">
              <w:rPr>
                <w:rStyle w:val="Hyperlink"/>
                <w:noProof/>
                <w:sz w:val="24"/>
                <w:szCs w:val="24"/>
              </w:rPr>
              <w:t>n</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_Toc178604251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17</w:t>
            </w:r>
            <w:r w:rsidR="00F3312C" w:rsidRPr="00F3312C">
              <w:rPr>
                <w:noProof/>
                <w:webHidden/>
                <w:sz w:val="24"/>
                <w:szCs w:val="24"/>
              </w:rPr>
              <w:fldChar w:fldCharType="end"/>
            </w:r>
          </w:hyperlink>
        </w:p>
        <w:p w14:paraId="7B75C0F9" w14:textId="02EB664D" w:rsidR="00F3312C" w:rsidRPr="00F3312C" w:rsidRDefault="00321CB4">
          <w:pPr>
            <w:pStyle w:val="TOC1"/>
            <w:tabs>
              <w:tab w:val="left" w:pos="720"/>
              <w:tab w:val="right" w:leader="dot" w:pos="10010"/>
            </w:tabs>
            <w:rPr>
              <w:rFonts w:eastAsiaTheme="minorEastAsia"/>
              <w:noProof/>
              <w:kern w:val="2"/>
              <w:sz w:val="24"/>
              <w:szCs w:val="24"/>
              <w:lang w:val="en-AU" w:eastAsia="zh-CN"/>
              <w14:ligatures w14:val="standardContextual"/>
            </w:rPr>
          </w:pPr>
          <w:hyperlink w:anchor="_Toc178604252" w:history="1">
            <w:r w:rsidR="00F3312C" w:rsidRPr="00F3312C">
              <w:rPr>
                <w:rStyle w:val="Hyperlink"/>
                <w:noProof/>
                <w:sz w:val="24"/>
                <w:szCs w:val="24"/>
              </w:rPr>
              <w:t>10.</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Trial Steering and Data Monitoring Committee</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_Toc178604252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17</w:t>
            </w:r>
            <w:r w:rsidR="00F3312C" w:rsidRPr="00F3312C">
              <w:rPr>
                <w:noProof/>
                <w:webHidden/>
                <w:sz w:val="24"/>
                <w:szCs w:val="24"/>
              </w:rPr>
              <w:fldChar w:fldCharType="end"/>
            </w:r>
          </w:hyperlink>
        </w:p>
        <w:p w14:paraId="6F7910A8" w14:textId="7809D2A6" w:rsidR="00F3312C" w:rsidRPr="00F3312C" w:rsidRDefault="00321CB4">
          <w:pPr>
            <w:pStyle w:val="TOC1"/>
            <w:tabs>
              <w:tab w:val="left" w:pos="720"/>
              <w:tab w:val="right" w:leader="dot" w:pos="10010"/>
            </w:tabs>
            <w:rPr>
              <w:rFonts w:eastAsiaTheme="minorEastAsia"/>
              <w:noProof/>
              <w:kern w:val="2"/>
              <w:sz w:val="24"/>
              <w:szCs w:val="24"/>
              <w:lang w:val="en-AU" w:eastAsia="zh-CN"/>
              <w14:ligatures w14:val="standardContextual"/>
            </w:rPr>
          </w:pPr>
          <w:hyperlink w:anchor="_Toc178604253" w:history="1">
            <w:r w:rsidR="00F3312C" w:rsidRPr="00F3312C">
              <w:rPr>
                <w:rStyle w:val="Hyperlink"/>
                <w:noProof/>
                <w:sz w:val="24"/>
                <w:szCs w:val="24"/>
              </w:rPr>
              <w:t>11.</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Reporting timelines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_Toc178604253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17</w:t>
            </w:r>
            <w:r w:rsidR="00F3312C" w:rsidRPr="00F3312C">
              <w:rPr>
                <w:noProof/>
                <w:webHidden/>
                <w:sz w:val="24"/>
                <w:szCs w:val="24"/>
              </w:rPr>
              <w:fldChar w:fldCharType="end"/>
            </w:r>
          </w:hyperlink>
        </w:p>
        <w:p w14:paraId="1280F525" w14:textId="1D1D794C" w:rsidR="00F3312C" w:rsidRPr="00F3312C" w:rsidRDefault="00321CB4">
          <w:pPr>
            <w:pStyle w:val="TOC1"/>
            <w:tabs>
              <w:tab w:val="left" w:pos="720"/>
              <w:tab w:val="right" w:leader="dot" w:pos="10010"/>
            </w:tabs>
            <w:rPr>
              <w:rFonts w:eastAsiaTheme="minorEastAsia"/>
              <w:noProof/>
              <w:kern w:val="2"/>
              <w:sz w:val="24"/>
              <w:szCs w:val="24"/>
              <w:lang w:val="en-AU" w:eastAsia="zh-CN"/>
              <w14:ligatures w14:val="standardContextual"/>
            </w:rPr>
          </w:pPr>
          <w:hyperlink w:anchor="_Toc178604254" w:history="1">
            <w:r w:rsidR="00F3312C" w:rsidRPr="00F3312C">
              <w:rPr>
                <w:rStyle w:val="Hyperlink"/>
                <w:noProof/>
                <w:sz w:val="24"/>
                <w:szCs w:val="24"/>
              </w:rPr>
              <w:t>12.</w:t>
            </w:r>
            <w:r w:rsidR="00F3312C" w:rsidRPr="00F3312C">
              <w:rPr>
                <w:rFonts w:eastAsiaTheme="minorEastAsia"/>
                <w:noProof/>
                <w:kern w:val="2"/>
                <w:sz w:val="24"/>
                <w:szCs w:val="24"/>
                <w:lang w:val="en-AU" w:eastAsia="zh-CN"/>
                <w14:ligatures w14:val="standardContextual"/>
              </w:rPr>
              <w:tab/>
            </w:r>
            <w:r w:rsidR="00F3312C" w:rsidRPr="00F3312C">
              <w:rPr>
                <w:rStyle w:val="Hyperlink"/>
                <w:noProof/>
                <w:sz w:val="24"/>
                <w:szCs w:val="24"/>
              </w:rPr>
              <w:t>Trial organization team meeting timelines</w:t>
            </w:r>
            <w:r w:rsidR="00F3312C" w:rsidRPr="00F3312C">
              <w:rPr>
                <w:noProof/>
                <w:webHidden/>
                <w:sz w:val="24"/>
                <w:szCs w:val="24"/>
              </w:rPr>
              <w:tab/>
            </w:r>
            <w:r w:rsidR="00F3312C" w:rsidRPr="00F3312C">
              <w:rPr>
                <w:noProof/>
                <w:webHidden/>
                <w:sz w:val="24"/>
                <w:szCs w:val="24"/>
              </w:rPr>
              <w:fldChar w:fldCharType="begin"/>
            </w:r>
            <w:r w:rsidR="00F3312C" w:rsidRPr="00F3312C">
              <w:rPr>
                <w:noProof/>
                <w:webHidden/>
                <w:sz w:val="24"/>
                <w:szCs w:val="24"/>
              </w:rPr>
              <w:instrText xml:space="preserve"> PAGEREF _Toc178604254 \h </w:instrText>
            </w:r>
            <w:r w:rsidR="00F3312C" w:rsidRPr="00F3312C">
              <w:rPr>
                <w:noProof/>
                <w:webHidden/>
                <w:sz w:val="24"/>
                <w:szCs w:val="24"/>
              </w:rPr>
            </w:r>
            <w:r w:rsidR="00F3312C" w:rsidRPr="00F3312C">
              <w:rPr>
                <w:noProof/>
                <w:webHidden/>
                <w:sz w:val="24"/>
                <w:szCs w:val="24"/>
              </w:rPr>
              <w:fldChar w:fldCharType="separate"/>
            </w:r>
            <w:r w:rsidR="00F3312C" w:rsidRPr="00F3312C">
              <w:rPr>
                <w:noProof/>
                <w:webHidden/>
                <w:sz w:val="24"/>
                <w:szCs w:val="24"/>
              </w:rPr>
              <w:t>18</w:t>
            </w:r>
            <w:r w:rsidR="00F3312C" w:rsidRPr="00F3312C">
              <w:rPr>
                <w:noProof/>
                <w:webHidden/>
                <w:sz w:val="24"/>
                <w:szCs w:val="24"/>
              </w:rPr>
              <w:fldChar w:fldCharType="end"/>
            </w:r>
          </w:hyperlink>
        </w:p>
        <w:p w14:paraId="296095E9" w14:textId="580009F4" w:rsidR="007D2F3E" w:rsidRPr="00F3312C" w:rsidRDefault="007D2F3E">
          <w:pPr>
            <w:rPr>
              <w:sz w:val="24"/>
              <w:szCs w:val="24"/>
            </w:rPr>
          </w:pPr>
          <w:r w:rsidRPr="00F3312C">
            <w:rPr>
              <w:b/>
              <w:bCs/>
              <w:noProof/>
              <w:sz w:val="24"/>
              <w:szCs w:val="24"/>
            </w:rPr>
            <w:fldChar w:fldCharType="end"/>
          </w:r>
        </w:p>
      </w:sdtContent>
    </w:sdt>
    <w:p w14:paraId="77334090" w14:textId="77777777" w:rsidR="00797406" w:rsidRPr="00F3312C" w:rsidRDefault="00797406">
      <w:pPr>
        <w:spacing w:before="1" w:line="180" w:lineRule="exact"/>
        <w:rPr>
          <w:sz w:val="24"/>
          <w:szCs w:val="24"/>
        </w:rPr>
      </w:pPr>
    </w:p>
    <w:p w14:paraId="43CCD8CE" w14:textId="77777777" w:rsidR="00797406" w:rsidRPr="00F3312C" w:rsidRDefault="00797406">
      <w:pPr>
        <w:spacing w:before="1" w:line="180" w:lineRule="exact"/>
        <w:rPr>
          <w:sz w:val="24"/>
          <w:szCs w:val="24"/>
        </w:rPr>
      </w:pPr>
    </w:p>
    <w:p w14:paraId="1583DB96" w14:textId="77777777" w:rsidR="00797406" w:rsidRPr="00F3312C" w:rsidRDefault="00797406">
      <w:pPr>
        <w:spacing w:before="1" w:line="180" w:lineRule="exact"/>
        <w:rPr>
          <w:sz w:val="24"/>
          <w:szCs w:val="24"/>
        </w:rPr>
      </w:pPr>
    </w:p>
    <w:p w14:paraId="50EEB280" w14:textId="77777777" w:rsidR="00797406" w:rsidRPr="00F3312C" w:rsidRDefault="00797406">
      <w:pPr>
        <w:spacing w:before="1" w:line="180" w:lineRule="exact"/>
        <w:rPr>
          <w:sz w:val="24"/>
          <w:szCs w:val="24"/>
        </w:rPr>
      </w:pPr>
    </w:p>
    <w:p w14:paraId="49368B7C" w14:textId="77777777" w:rsidR="00797406" w:rsidRPr="00F3312C" w:rsidRDefault="00797406">
      <w:pPr>
        <w:spacing w:before="1" w:line="180" w:lineRule="exact"/>
        <w:rPr>
          <w:sz w:val="24"/>
          <w:szCs w:val="24"/>
        </w:rPr>
      </w:pPr>
    </w:p>
    <w:p w14:paraId="163A6550" w14:textId="77777777" w:rsidR="00797406" w:rsidRPr="00F3312C" w:rsidRDefault="00797406">
      <w:pPr>
        <w:spacing w:before="1" w:line="180" w:lineRule="exact"/>
        <w:rPr>
          <w:sz w:val="24"/>
          <w:szCs w:val="24"/>
        </w:rPr>
      </w:pPr>
    </w:p>
    <w:p w14:paraId="07A10873" w14:textId="77777777" w:rsidR="00797406" w:rsidRPr="00F3312C" w:rsidRDefault="00797406">
      <w:pPr>
        <w:spacing w:before="1" w:line="180" w:lineRule="exact"/>
        <w:rPr>
          <w:sz w:val="24"/>
          <w:szCs w:val="24"/>
        </w:rPr>
      </w:pPr>
    </w:p>
    <w:p w14:paraId="3CCDC10C" w14:textId="77777777" w:rsidR="00797406" w:rsidRPr="00F3312C" w:rsidRDefault="00797406">
      <w:pPr>
        <w:spacing w:before="1" w:line="180" w:lineRule="exact"/>
        <w:rPr>
          <w:sz w:val="24"/>
          <w:szCs w:val="24"/>
        </w:rPr>
      </w:pPr>
    </w:p>
    <w:p w14:paraId="3F79142F" w14:textId="77777777" w:rsidR="00797406" w:rsidRPr="00F3312C" w:rsidRDefault="00797406">
      <w:pPr>
        <w:spacing w:before="1" w:line="180" w:lineRule="exact"/>
        <w:rPr>
          <w:sz w:val="24"/>
          <w:szCs w:val="24"/>
        </w:rPr>
      </w:pPr>
    </w:p>
    <w:p w14:paraId="09DFF8A7" w14:textId="77777777" w:rsidR="00797406" w:rsidRPr="00F3312C" w:rsidRDefault="00797406">
      <w:pPr>
        <w:spacing w:before="1" w:line="180" w:lineRule="exact"/>
        <w:rPr>
          <w:sz w:val="24"/>
          <w:szCs w:val="24"/>
        </w:rPr>
      </w:pPr>
    </w:p>
    <w:p w14:paraId="31F90246" w14:textId="77777777" w:rsidR="00797406" w:rsidRPr="00F3312C" w:rsidRDefault="00797406">
      <w:pPr>
        <w:spacing w:before="1" w:line="180" w:lineRule="exact"/>
        <w:rPr>
          <w:sz w:val="24"/>
          <w:szCs w:val="24"/>
        </w:rPr>
      </w:pPr>
    </w:p>
    <w:p w14:paraId="77DD73BD" w14:textId="77777777" w:rsidR="00797406" w:rsidRPr="00F3312C" w:rsidRDefault="00797406">
      <w:pPr>
        <w:spacing w:before="1" w:line="180" w:lineRule="exact"/>
        <w:rPr>
          <w:sz w:val="24"/>
          <w:szCs w:val="24"/>
        </w:rPr>
      </w:pPr>
    </w:p>
    <w:p w14:paraId="029ECAFC" w14:textId="77777777" w:rsidR="00797406" w:rsidRPr="00F3312C" w:rsidRDefault="00797406">
      <w:pPr>
        <w:spacing w:before="1" w:line="180" w:lineRule="exact"/>
        <w:rPr>
          <w:sz w:val="24"/>
          <w:szCs w:val="24"/>
        </w:rPr>
      </w:pPr>
    </w:p>
    <w:p w14:paraId="7A7F657B" w14:textId="77777777" w:rsidR="00797406" w:rsidRPr="00F3312C" w:rsidRDefault="00797406">
      <w:pPr>
        <w:spacing w:before="1" w:line="180" w:lineRule="exact"/>
        <w:rPr>
          <w:sz w:val="24"/>
          <w:szCs w:val="24"/>
        </w:rPr>
      </w:pPr>
    </w:p>
    <w:p w14:paraId="33717CA6" w14:textId="77777777" w:rsidR="00797406" w:rsidRPr="00F3312C" w:rsidRDefault="00797406">
      <w:pPr>
        <w:spacing w:before="1" w:line="180" w:lineRule="exact"/>
        <w:rPr>
          <w:sz w:val="24"/>
          <w:szCs w:val="24"/>
        </w:rPr>
      </w:pPr>
    </w:p>
    <w:p w14:paraId="3FC1C55E" w14:textId="77777777" w:rsidR="00797406" w:rsidRPr="00F3312C" w:rsidRDefault="00797406">
      <w:pPr>
        <w:spacing w:before="1" w:line="180" w:lineRule="exact"/>
        <w:rPr>
          <w:sz w:val="24"/>
          <w:szCs w:val="24"/>
        </w:rPr>
      </w:pPr>
    </w:p>
    <w:p w14:paraId="0ADC692A" w14:textId="77777777" w:rsidR="00797406" w:rsidRPr="00F3312C" w:rsidRDefault="00797406">
      <w:pPr>
        <w:spacing w:before="1" w:line="180" w:lineRule="exact"/>
        <w:rPr>
          <w:sz w:val="24"/>
          <w:szCs w:val="24"/>
        </w:rPr>
      </w:pPr>
    </w:p>
    <w:p w14:paraId="5BE08340" w14:textId="77777777" w:rsidR="00797406" w:rsidRPr="00F3312C" w:rsidRDefault="00797406">
      <w:pPr>
        <w:spacing w:before="1" w:line="180" w:lineRule="exact"/>
        <w:rPr>
          <w:sz w:val="24"/>
          <w:szCs w:val="24"/>
        </w:rPr>
      </w:pPr>
    </w:p>
    <w:p w14:paraId="698ABA0C" w14:textId="77777777" w:rsidR="00797406" w:rsidRPr="00F3312C" w:rsidRDefault="00797406">
      <w:pPr>
        <w:spacing w:before="1" w:line="180" w:lineRule="exact"/>
        <w:rPr>
          <w:sz w:val="24"/>
          <w:szCs w:val="24"/>
        </w:rPr>
      </w:pPr>
    </w:p>
    <w:p w14:paraId="315BE83C" w14:textId="77777777" w:rsidR="00797406" w:rsidRPr="00F3312C" w:rsidRDefault="00797406">
      <w:pPr>
        <w:spacing w:before="1" w:line="180" w:lineRule="exact"/>
        <w:rPr>
          <w:sz w:val="24"/>
          <w:szCs w:val="24"/>
        </w:rPr>
      </w:pPr>
    </w:p>
    <w:p w14:paraId="62B4AA4B" w14:textId="77777777" w:rsidR="00797406" w:rsidRPr="007D2F3E" w:rsidRDefault="00797406">
      <w:pPr>
        <w:spacing w:before="1" w:line="180" w:lineRule="exact"/>
        <w:rPr>
          <w:sz w:val="24"/>
          <w:szCs w:val="24"/>
        </w:rPr>
      </w:pPr>
    </w:p>
    <w:p w14:paraId="3D6AD49B" w14:textId="77777777" w:rsidR="00797406" w:rsidRPr="007D2F3E" w:rsidRDefault="00797406">
      <w:pPr>
        <w:spacing w:before="1" w:line="180" w:lineRule="exact"/>
        <w:rPr>
          <w:sz w:val="24"/>
          <w:szCs w:val="24"/>
        </w:rPr>
      </w:pPr>
    </w:p>
    <w:p w14:paraId="133CF5FE" w14:textId="77777777" w:rsidR="00797406" w:rsidRPr="007D2F3E" w:rsidRDefault="00797406">
      <w:pPr>
        <w:spacing w:before="1" w:line="180" w:lineRule="exact"/>
        <w:rPr>
          <w:sz w:val="24"/>
          <w:szCs w:val="24"/>
        </w:rPr>
      </w:pPr>
    </w:p>
    <w:p w14:paraId="6C582AC6" w14:textId="77777777" w:rsidR="00797406" w:rsidRPr="007D2F3E" w:rsidRDefault="00797406">
      <w:pPr>
        <w:spacing w:before="1" w:line="180" w:lineRule="exact"/>
        <w:rPr>
          <w:sz w:val="24"/>
          <w:szCs w:val="24"/>
        </w:rPr>
      </w:pPr>
    </w:p>
    <w:p w14:paraId="4A2DA483" w14:textId="77777777" w:rsidR="00797406" w:rsidRPr="007D2F3E" w:rsidRDefault="00797406">
      <w:pPr>
        <w:spacing w:before="1" w:line="180" w:lineRule="exact"/>
        <w:rPr>
          <w:sz w:val="24"/>
          <w:szCs w:val="24"/>
        </w:rPr>
      </w:pPr>
    </w:p>
    <w:p w14:paraId="172C3D12" w14:textId="77777777" w:rsidR="00797406" w:rsidRPr="007D2F3E" w:rsidRDefault="00797406">
      <w:pPr>
        <w:spacing w:before="1" w:line="180" w:lineRule="exact"/>
        <w:rPr>
          <w:sz w:val="24"/>
          <w:szCs w:val="24"/>
        </w:rPr>
      </w:pPr>
    </w:p>
    <w:p w14:paraId="1920A083" w14:textId="77777777" w:rsidR="00797406" w:rsidRPr="007D2F3E" w:rsidRDefault="00797406">
      <w:pPr>
        <w:spacing w:before="1" w:line="180" w:lineRule="exact"/>
        <w:rPr>
          <w:sz w:val="24"/>
          <w:szCs w:val="24"/>
        </w:rPr>
      </w:pPr>
    </w:p>
    <w:p w14:paraId="7565E51C" w14:textId="77777777" w:rsidR="00797406" w:rsidRPr="007D2F3E" w:rsidRDefault="00797406">
      <w:pPr>
        <w:spacing w:before="1" w:line="180" w:lineRule="exact"/>
        <w:rPr>
          <w:sz w:val="24"/>
          <w:szCs w:val="24"/>
        </w:rPr>
      </w:pPr>
    </w:p>
    <w:p w14:paraId="3D9C2548" w14:textId="77777777" w:rsidR="00797406" w:rsidRPr="007D2F3E" w:rsidRDefault="00797406">
      <w:pPr>
        <w:spacing w:before="1" w:line="180" w:lineRule="exact"/>
        <w:rPr>
          <w:sz w:val="24"/>
          <w:szCs w:val="24"/>
        </w:rPr>
      </w:pPr>
    </w:p>
    <w:p w14:paraId="38FED420" w14:textId="77777777" w:rsidR="00797406" w:rsidRPr="007D2F3E" w:rsidRDefault="00797406">
      <w:pPr>
        <w:spacing w:before="1" w:line="180" w:lineRule="exact"/>
        <w:rPr>
          <w:sz w:val="24"/>
          <w:szCs w:val="24"/>
        </w:rPr>
      </w:pPr>
    </w:p>
    <w:p w14:paraId="1D0B7280" w14:textId="77777777" w:rsidR="00797406" w:rsidRPr="007D2F3E" w:rsidRDefault="00797406">
      <w:pPr>
        <w:spacing w:before="1" w:line="180" w:lineRule="exact"/>
        <w:rPr>
          <w:sz w:val="24"/>
          <w:szCs w:val="24"/>
        </w:rPr>
      </w:pPr>
    </w:p>
    <w:p w14:paraId="03028896" w14:textId="77777777" w:rsidR="00797406" w:rsidRPr="007D2F3E" w:rsidRDefault="00797406">
      <w:pPr>
        <w:spacing w:before="1" w:line="180" w:lineRule="exact"/>
        <w:rPr>
          <w:sz w:val="24"/>
          <w:szCs w:val="24"/>
        </w:rPr>
      </w:pPr>
    </w:p>
    <w:p w14:paraId="64DAE7F2" w14:textId="77777777" w:rsidR="00797406" w:rsidRPr="007D2F3E" w:rsidRDefault="00797406">
      <w:pPr>
        <w:spacing w:before="1" w:line="180" w:lineRule="exact"/>
        <w:rPr>
          <w:sz w:val="24"/>
          <w:szCs w:val="24"/>
        </w:rPr>
      </w:pPr>
    </w:p>
    <w:p w14:paraId="6D68D262" w14:textId="77777777" w:rsidR="00797406" w:rsidRPr="007D2F3E" w:rsidRDefault="00797406">
      <w:pPr>
        <w:spacing w:before="1" w:line="180" w:lineRule="exact"/>
        <w:rPr>
          <w:sz w:val="24"/>
          <w:szCs w:val="24"/>
        </w:rPr>
      </w:pPr>
    </w:p>
    <w:p w14:paraId="07D32DDD" w14:textId="77777777" w:rsidR="00797406" w:rsidRPr="007D2F3E" w:rsidRDefault="00797406">
      <w:pPr>
        <w:spacing w:before="1" w:line="180" w:lineRule="exact"/>
        <w:rPr>
          <w:sz w:val="24"/>
          <w:szCs w:val="24"/>
        </w:rPr>
      </w:pPr>
    </w:p>
    <w:p w14:paraId="681E6989" w14:textId="77777777" w:rsidR="00797406" w:rsidRPr="007D2F3E" w:rsidRDefault="00797406">
      <w:pPr>
        <w:spacing w:before="1" w:line="180" w:lineRule="exact"/>
        <w:rPr>
          <w:sz w:val="24"/>
          <w:szCs w:val="24"/>
        </w:rPr>
      </w:pPr>
    </w:p>
    <w:p w14:paraId="78099E12" w14:textId="77777777" w:rsidR="00797406" w:rsidRPr="007D2F3E" w:rsidRDefault="00797406">
      <w:pPr>
        <w:spacing w:before="1" w:line="180" w:lineRule="exact"/>
        <w:rPr>
          <w:sz w:val="24"/>
          <w:szCs w:val="24"/>
        </w:rPr>
      </w:pPr>
    </w:p>
    <w:p w14:paraId="7CBEA253" w14:textId="77777777" w:rsidR="00797406" w:rsidRPr="007D2F3E" w:rsidRDefault="00797406">
      <w:pPr>
        <w:spacing w:before="1" w:line="180" w:lineRule="exact"/>
        <w:rPr>
          <w:sz w:val="24"/>
          <w:szCs w:val="24"/>
        </w:rPr>
      </w:pPr>
    </w:p>
    <w:p w14:paraId="43B01FE0" w14:textId="77777777" w:rsidR="00797406" w:rsidRPr="007D2F3E" w:rsidRDefault="00797406">
      <w:pPr>
        <w:spacing w:before="1" w:line="180" w:lineRule="exact"/>
        <w:rPr>
          <w:sz w:val="24"/>
          <w:szCs w:val="24"/>
        </w:rPr>
      </w:pPr>
    </w:p>
    <w:p w14:paraId="2E524AE2" w14:textId="77777777" w:rsidR="00797406" w:rsidRPr="007D2F3E" w:rsidRDefault="00797406">
      <w:pPr>
        <w:spacing w:before="1" w:line="180" w:lineRule="exact"/>
        <w:rPr>
          <w:sz w:val="24"/>
          <w:szCs w:val="24"/>
        </w:rPr>
      </w:pPr>
    </w:p>
    <w:p w14:paraId="3E2474A6" w14:textId="77777777" w:rsidR="00797406" w:rsidRPr="007D2F3E" w:rsidRDefault="00797406">
      <w:pPr>
        <w:spacing w:before="1" w:line="180" w:lineRule="exact"/>
        <w:rPr>
          <w:sz w:val="24"/>
          <w:szCs w:val="24"/>
        </w:rPr>
      </w:pPr>
    </w:p>
    <w:p w14:paraId="4F86BB8E" w14:textId="77777777" w:rsidR="00797406" w:rsidRPr="007D2F3E" w:rsidRDefault="00797406">
      <w:pPr>
        <w:spacing w:before="1" w:line="180" w:lineRule="exact"/>
        <w:rPr>
          <w:sz w:val="24"/>
          <w:szCs w:val="24"/>
        </w:rPr>
      </w:pPr>
    </w:p>
    <w:p w14:paraId="76ED43FF" w14:textId="77777777" w:rsidR="00797406" w:rsidRPr="007D2F3E" w:rsidRDefault="00797406">
      <w:pPr>
        <w:spacing w:before="1" w:line="180" w:lineRule="exact"/>
        <w:rPr>
          <w:sz w:val="24"/>
          <w:szCs w:val="24"/>
        </w:rPr>
      </w:pPr>
    </w:p>
    <w:p w14:paraId="1E7543E4" w14:textId="77777777" w:rsidR="00797406" w:rsidRPr="007D2F3E" w:rsidRDefault="00797406">
      <w:pPr>
        <w:spacing w:before="1" w:line="180" w:lineRule="exact"/>
        <w:rPr>
          <w:sz w:val="24"/>
          <w:szCs w:val="24"/>
        </w:rPr>
      </w:pPr>
    </w:p>
    <w:p w14:paraId="69C6E111" w14:textId="77777777" w:rsidR="00797406" w:rsidRPr="007D2F3E" w:rsidRDefault="00797406">
      <w:pPr>
        <w:spacing w:before="1" w:line="180" w:lineRule="exact"/>
        <w:rPr>
          <w:sz w:val="24"/>
          <w:szCs w:val="24"/>
        </w:rPr>
      </w:pPr>
    </w:p>
    <w:p w14:paraId="7B37E929" w14:textId="77777777" w:rsidR="00797406" w:rsidRPr="007D2F3E" w:rsidRDefault="00797406">
      <w:pPr>
        <w:spacing w:before="1" w:line="180" w:lineRule="exact"/>
        <w:rPr>
          <w:sz w:val="24"/>
          <w:szCs w:val="24"/>
        </w:rPr>
      </w:pPr>
    </w:p>
    <w:p w14:paraId="26E681F7" w14:textId="77777777" w:rsidR="00797406" w:rsidRPr="007D2F3E" w:rsidRDefault="00797406">
      <w:pPr>
        <w:spacing w:before="1" w:line="180" w:lineRule="exact"/>
        <w:rPr>
          <w:sz w:val="24"/>
          <w:szCs w:val="24"/>
        </w:rPr>
      </w:pPr>
    </w:p>
    <w:p w14:paraId="5621946E" w14:textId="77777777" w:rsidR="00797406" w:rsidRDefault="00797406">
      <w:pPr>
        <w:spacing w:before="1" w:line="180" w:lineRule="exact"/>
        <w:rPr>
          <w:sz w:val="24"/>
          <w:szCs w:val="24"/>
        </w:rPr>
      </w:pPr>
    </w:p>
    <w:p w14:paraId="5399E56A" w14:textId="77777777" w:rsidR="00D440A2" w:rsidRDefault="00D440A2">
      <w:pPr>
        <w:spacing w:before="1" w:line="180" w:lineRule="exact"/>
        <w:rPr>
          <w:sz w:val="24"/>
          <w:szCs w:val="24"/>
        </w:rPr>
      </w:pPr>
    </w:p>
    <w:p w14:paraId="550D845E" w14:textId="77777777" w:rsidR="00D440A2" w:rsidRDefault="00D440A2">
      <w:pPr>
        <w:spacing w:before="1" w:line="180" w:lineRule="exact"/>
        <w:rPr>
          <w:sz w:val="24"/>
          <w:szCs w:val="24"/>
        </w:rPr>
      </w:pPr>
    </w:p>
    <w:p w14:paraId="61A610EB" w14:textId="361822BA" w:rsidR="007A00C3" w:rsidRPr="009750B3" w:rsidRDefault="00D440A2" w:rsidP="00B43F67">
      <w:pPr>
        <w:pStyle w:val="Heading1"/>
      </w:pPr>
      <w:bookmarkStart w:id="0" w:name="_Toc178604204"/>
      <w:r w:rsidRPr="007D2F3E">
        <w:lastRenderedPageBreak/>
        <w:t>A</w:t>
      </w:r>
      <w:r w:rsidRPr="00895AED">
        <w:rPr>
          <w:spacing w:val="-3"/>
        </w:rPr>
        <w:t>bb</w:t>
      </w:r>
      <w:r w:rsidRPr="007D2F3E">
        <w:t>re</w:t>
      </w:r>
      <w:r w:rsidRPr="00895AED">
        <w:rPr>
          <w:spacing w:val="-1"/>
        </w:rPr>
        <w:t>v</w:t>
      </w:r>
      <w:r w:rsidRPr="00895AED">
        <w:rPr>
          <w:spacing w:val="-3"/>
        </w:rPr>
        <w:t>i</w:t>
      </w:r>
      <w:r w:rsidRPr="007D2F3E">
        <w:t>ati</w:t>
      </w:r>
      <w:r w:rsidRPr="00895AED">
        <w:rPr>
          <w:spacing w:val="-4"/>
        </w:rPr>
        <w:t>o</w:t>
      </w:r>
      <w:r w:rsidRPr="00895AED">
        <w:rPr>
          <w:spacing w:val="-3"/>
        </w:rPr>
        <w:t>n</w:t>
      </w:r>
      <w:r w:rsidRPr="007D2F3E">
        <w:t>s</w:t>
      </w:r>
      <w:bookmarkEnd w:id="0"/>
    </w:p>
    <w:p w14:paraId="3AE3E3E8" w14:textId="77777777" w:rsidR="007A00C3" w:rsidRPr="007D2F3E" w:rsidRDefault="007A00C3" w:rsidP="00D440A2">
      <w:pPr>
        <w:spacing w:before="6" w:line="40" w:lineRule="exact"/>
        <w:ind w:left="567"/>
        <w:rPr>
          <w:sz w:val="24"/>
          <w:szCs w:val="24"/>
        </w:rPr>
      </w:pPr>
    </w:p>
    <w:tbl>
      <w:tblPr>
        <w:tblW w:w="0" w:type="auto"/>
        <w:tblInd w:w="265" w:type="dxa"/>
        <w:tblLayout w:type="fixed"/>
        <w:tblCellMar>
          <w:left w:w="0" w:type="dxa"/>
          <w:right w:w="0" w:type="dxa"/>
        </w:tblCellMar>
        <w:tblLook w:val="01E0" w:firstRow="1" w:lastRow="1" w:firstColumn="1" w:lastColumn="1" w:noHBand="0" w:noVBand="0"/>
      </w:tblPr>
      <w:tblGrid>
        <w:gridCol w:w="2268"/>
        <w:gridCol w:w="7090"/>
      </w:tblGrid>
      <w:tr w:rsidR="007A00C3" w:rsidRPr="007D2F3E" w14:paraId="22D018F5" w14:textId="77777777" w:rsidTr="00F3312C">
        <w:trPr>
          <w:trHeight w:hRule="exact" w:val="324"/>
        </w:trPr>
        <w:tc>
          <w:tcPr>
            <w:tcW w:w="2268" w:type="dxa"/>
            <w:tcBorders>
              <w:top w:val="single" w:sz="7" w:space="0" w:color="000000"/>
              <w:left w:val="single" w:sz="13" w:space="0" w:color="D9D9D9"/>
              <w:bottom w:val="single" w:sz="7" w:space="0" w:color="000000"/>
              <w:right w:val="single" w:sz="7" w:space="0" w:color="000000"/>
            </w:tcBorders>
            <w:shd w:val="clear" w:color="auto" w:fill="D9D9D9" w:themeFill="background1" w:themeFillShade="D9"/>
          </w:tcPr>
          <w:p w14:paraId="53AB21A2" w14:textId="77777777" w:rsidR="007A00C3" w:rsidRPr="007D2F3E" w:rsidRDefault="00624223">
            <w:pPr>
              <w:spacing w:line="260" w:lineRule="exact"/>
              <w:ind w:left="24"/>
              <w:rPr>
                <w:rFonts w:eastAsia="Calibri Light"/>
                <w:b/>
                <w:bCs/>
                <w:sz w:val="24"/>
                <w:szCs w:val="24"/>
              </w:rPr>
            </w:pPr>
            <w:r w:rsidRPr="007D2F3E">
              <w:rPr>
                <w:rFonts w:eastAsia="Calibri Light"/>
                <w:b/>
                <w:bCs/>
                <w:spacing w:val="-2"/>
                <w:sz w:val="24"/>
                <w:szCs w:val="24"/>
              </w:rPr>
              <w:t>Abbr</w:t>
            </w:r>
            <w:r w:rsidRPr="007D2F3E">
              <w:rPr>
                <w:rFonts w:eastAsia="Calibri Light"/>
                <w:b/>
                <w:bCs/>
                <w:spacing w:val="-4"/>
                <w:sz w:val="24"/>
                <w:szCs w:val="24"/>
              </w:rPr>
              <w:t>e</w:t>
            </w:r>
            <w:r w:rsidRPr="007D2F3E">
              <w:rPr>
                <w:rFonts w:eastAsia="Calibri Light"/>
                <w:b/>
                <w:bCs/>
                <w:spacing w:val="-1"/>
                <w:sz w:val="24"/>
                <w:szCs w:val="24"/>
              </w:rPr>
              <w:t>v</w:t>
            </w:r>
            <w:r w:rsidRPr="007D2F3E">
              <w:rPr>
                <w:rFonts w:eastAsia="Calibri Light"/>
                <w:b/>
                <w:bCs/>
                <w:spacing w:val="-3"/>
                <w:sz w:val="24"/>
                <w:szCs w:val="24"/>
              </w:rPr>
              <w:t>i</w:t>
            </w:r>
            <w:r w:rsidRPr="007D2F3E">
              <w:rPr>
                <w:rFonts w:eastAsia="Calibri Light"/>
                <w:b/>
                <w:bCs/>
                <w:spacing w:val="-1"/>
                <w:sz w:val="24"/>
                <w:szCs w:val="24"/>
              </w:rPr>
              <w:t>a</w:t>
            </w:r>
            <w:r w:rsidRPr="007D2F3E">
              <w:rPr>
                <w:rFonts w:eastAsia="Calibri Light"/>
                <w:b/>
                <w:bCs/>
                <w:sz w:val="24"/>
                <w:szCs w:val="24"/>
              </w:rPr>
              <w:t>t</w:t>
            </w:r>
            <w:r w:rsidRPr="007D2F3E">
              <w:rPr>
                <w:rFonts w:eastAsia="Calibri Light"/>
                <w:b/>
                <w:bCs/>
                <w:spacing w:val="-1"/>
                <w:sz w:val="24"/>
                <w:szCs w:val="24"/>
              </w:rPr>
              <w:t>i</w:t>
            </w:r>
            <w:r w:rsidRPr="007D2F3E">
              <w:rPr>
                <w:rFonts w:eastAsia="Calibri Light"/>
                <w:b/>
                <w:bCs/>
                <w:spacing w:val="-2"/>
                <w:sz w:val="24"/>
                <w:szCs w:val="24"/>
              </w:rPr>
              <w:t>o</w:t>
            </w:r>
            <w:r w:rsidRPr="007D2F3E">
              <w:rPr>
                <w:rFonts w:eastAsia="Calibri Light"/>
                <w:b/>
                <w:bCs/>
                <w:sz w:val="24"/>
                <w:szCs w:val="24"/>
              </w:rPr>
              <w:t>n</w:t>
            </w:r>
          </w:p>
        </w:tc>
        <w:tc>
          <w:tcPr>
            <w:tcW w:w="7090" w:type="dxa"/>
            <w:tcBorders>
              <w:top w:val="single" w:sz="7" w:space="0" w:color="000000"/>
              <w:left w:val="single" w:sz="7" w:space="0" w:color="000000"/>
              <w:bottom w:val="single" w:sz="7" w:space="0" w:color="000000"/>
              <w:right w:val="single" w:sz="13" w:space="0" w:color="D9D9D9"/>
            </w:tcBorders>
            <w:shd w:val="clear" w:color="auto" w:fill="D9D9D9" w:themeFill="background1" w:themeFillShade="D9"/>
          </w:tcPr>
          <w:p w14:paraId="67362256" w14:textId="77777777" w:rsidR="007A00C3" w:rsidRPr="007D2F3E" w:rsidRDefault="00624223">
            <w:pPr>
              <w:spacing w:line="260" w:lineRule="exact"/>
              <w:ind w:left="33"/>
              <w:rPr>
                <w:rFonts w:eastAsia="Calibri Light"/>
                <w:b/>
                <w:bCs/>
                <w:sz w:val="24"/>
                <w:szCs w:val="24"/>
              </w:rPr>
            </w:pPr>
            <w:r w:rsidRPr="007D2F3E">
              <w:rPr>
                <w:rFonts w:eastAsia="Calibri Light"/>
                <w:b/>
                <w:bCs/>
                <w:spacing w:val="-2"/>
                <w:sz w:val="24"/>
                <w:szCs w:val="24"/>
              </w:rPr>
              <w:t>D</w:t>
            </w:r>
            <w:r w:rsidRPr="007D2F3E">
              <w:rPr>
                <w:rFonts w:eastAsia="Calibri Light"/>
                <w:b/>
                <w:bCs/>
                <w:spacing w:val="-1"/>
                <w:sz w:val="24"/>
                <w:szCs w:val="24"/>
              </w:rPr>
              <w:t>efi</w:t>
            </w:r>
            <w:r w:rsidRPr="007D2F3E">
              <w:rPr>
                <w:rFonts w:eastAsia="Calibri Light"/>
                <w:b/>
                <w:bCs/>
                <w:spacing w:val="-4"/>
                <w:sz w:val="24"/>
                <w:szCs w:val="24"/>
              </w:rPr>
              <w:t>n</w:t>
            </w:r>
            <w:r w:rsidRPr="007D2F3E">
              <w:rPr>
                <w:rFonts w:eastAsia="Calibri Light"/>
                <w:b/>
                <w:bCs/>
                <w:spacing w:val="-1"/>
                <w:sz w:val="24"/>
                <w:szCs w:val="24"/>
              </w:rPr>
              <w:t>i</w:t>
            </w:r>
            <w:r w:rsidRPr="007D2F3E">
              <w:rPr>
                <w:rFonts w:eastAsia="Calibri Light"/>
                <w:b/>
                <w:bCs/>
                <w:sz w:val="24"/>
                <w:szCs w:val="24"/>
              </w:rPr>
              <w:t>t</w:t>
            </w:r>
            <w:r w:rsidRPr="007D2F3E">
              <w:rPr>
                <w:rFonts w:eastAsia="Calibri Light"/>
                <w:b/>
                <w:bCs/>
                <w:spacing w:val="-1"/>
                <w:sz w:val="24"/>
                <w:szCs w:val="24"/>
              </w:rPr>
              <w:t>i</w:t>
            </w:r>
            <w:r w:rsidRPr="007D2F3E">
              <w:rPr>
                <w:rFonts w:eastAsia="Calibri Light"/>
                <w:b/>
                <w:bCs/>
                <w:spacing w:val="-2"/>
                <w:sz w:val="24"/>
                <w:szCs w:val="24"/>
              </w:rPr>
              <w:t>o</w:t>
            </w:r>
            <w:r w:rsidRPr="007D2F3E">
              <w:rPr>
                <w:rFonts w:eastAsia="Calibri Light"/>
                <w:b/>
                <w:bCs/>
                <w:sz w:val="24"/>
                <w:szCs w:val="24"/>
              </w:rPr>
              <w:t>n</w:t>
            </w:r>
          </w:p>
        </w:tc>
      </w:tr>
      <w:tr w:rsidR="00CB5051" w:rsidRPr="007D2F3E" w14:paraId="2CA38830" w14:textId="77777777" w:rsidTr="00F3312C">
        <w:trPr>
          <w:trHeight w:hRule="exact" w:val="324"/>
        </w:trPr>
        <w:tc>
          <w:tcPr>
            <w:tcW w:w="2268" w:type="dxa"/>
            <w:tcBorders>
              <w:top w:val="single" w:sz="7" w:space="0" w:color="000000"/>
              <w:left w:val="single" w:sz="13" w:space="0" w:color="D9D9D9"/>
              <w:bottom w:val="single" w:sz="7" w:space="0" w:color="000000"/>
              <w:right w:val="single" w:sz="7" w:space="0" w:color="000000"/>
            </w:tcBorders>
            <w:shd w:val="clear" w:color="auto" w:fill="FFFFFF" w:themeFill="background1"/>
          </w:tcPr>
          <w:p w14:paraId="5BB132FE" w14:textId="16ACF6F7" w:rsidR="00CB5051" w:rsidRPr="007D2F3E" w:rsidRDefault="00CB5051">
            <w:pPr>
              <w:spacing w:line="260" w:lineRule="exact"/>
              <w:ind w:left="24"/>
              <w:rPr>
                <w:rFonts w:eastAsia="Calibri Light"/>
                <w:spacing w:val="-2"/>
                <w:sz w:val="24"/>
                <w:szCs w:val="24"/>
              </w:rPr>
            </w:pPr>
            <w:r w:rsidRPr="007D2F3E">
              <w:rPr>
                <w:rFonts w:eastAsia="Calibri Light"/>
                <w:spacing w:val="-2"/>
                <w:sz w:val="24"/>
                <w:szCs w:val="24"/>
              </w:rPr>
              <w:t>ATLS</w:t>
            </w:r>
          </w:p>
        </w:tc>
        <w:tc>
          <w:tcPr>
            <w:tcW w:w="7090" w:type="dxa"/>
            <w:tcBorders>
              <w:top w:val="single" w:sz="7" w:space="0" w:color="000000"/>
              <w:left w:val="single" w:sz="7" w:space="0" w:color="000000"/>
              <w:bottom w:val="single" w:sz="7" w:space="0" w:color="000000"/>
              <w:right w:val="single" w:sz="13" w:space="0" w:color="D9D9D9"/>
            </w:tcBorders>
            <w:shd w:val="clear" w:color="auto" w:fill="FFFFFF" w:themeFill="background1"/>
          </w:tcPr>
          <w:p w14:paraId="37FE2A24" w14:textId="075EBF6F" w:rsidR="00CB5051" w:rsidRPr="007D2F3E" w:rsidRDefault="00CB5051">
            <w:pPr>
              <w:spacing w:line="260" w:lineRule="exact"/>
              <w:ind w:left="33"/>
              <w:rPr>
                <w:rFonts w:eastAsia="Calibri Light"/>
                <w:spacing w:val="-2"/>
                <w:sz w:val="24"/>
                <w:szCs w:val="24"/>
              </w:rPr>
            </w:pPr>
            <w:r w:rsidRPr="007D2F3E">
              <w:rPr>
                <w:rFonts w:eastAsia="Calibri Light"/>
                <w:spacing w:val="-2"/>
                <w:sz w:val="24"/>
                <w:szCs w:val="24"/>
              </w:rPr>
              <w:t xml:space="preserve">Advance Trauma Life Support </w:t>
            </w:r>
          </w:p>
        </w:tc>
      </w:tr>
      <w:tr w:rsidR="007A00C3" w:rsidRPr="007D2F3E" w14:paraId="38B3F0FC"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8297036" w14:textId="77777777" w:rsidR="007A00C3" w:rsidRPr="007D2F3E" w:rsidRDefault="00624223">
            <w:pPr>
              <w:spacing w:line="240" w:lineRule="exact"/>
              <w:ind w:left="33"/>
              <w:rPr>
                <w:rFonts w:eastAsia="Calibri"/>
                <w:sz w:val="24"/>
                <w:szCs w:val="24"/>
              </w:rPr>
            </w:pPr>
            <w:r w:rsidRPr="007D2F3E">
              <w:rPr>
                <w:rFonts w:eastAsia="Calibri"/>
                <w:sz w:val="24"/>
                <w:szCs w:val="24"/>
              </w:rPr>
              <w:t>COV</w:t>
            </w:r>
          </w:p>
        </w:tc>
        <w:tc>
          <w:tcPr>
            <w:tcW w:w="7090" w:type="dxa"/>
            <w:tcBorders>
              <w:top w:val="single" w:sz="7" w:space="0" w:color="000000"/>
              <w:left w:val="single" w:sz="7" w:space="0" w:color="000000"/>
              <w:bottom w:val="single" w:sz="7" w:space="0" w:color="000000"/>
              <w:right w:val="single" w:sz="7" w:space="0" w:color="000000"/>
            </w:tcBorders>
          </w:tcPr>
          <w:p w14:paraId="58C27FF6"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l</w:t>
            </w:r>
            <w:r w:rsidRPr="007D2F3E">
              <w:rPr>
                <w:rFonts w:eastAsia="Calibri"/>
                <w:sz w:val="24"/>
                <w:szCs w:val="24"/>
              </w:rPr>
              <w:t>o</w:t>
            </w:r>
            <w:r w:rsidRPr="007D2F3E">
              <w:rPr>
                <w:rFonts w:eastAsia="Calibri"/>
                <w:spacing w:val="1"/>
                <w:sz w:val="24"/>
                <w:szCs w:val="24"/>
              </w:rPr>
              <w:t>s</w:t>
            </w:r>
            <w:r w:rsidRPr="007D2F3E">
              <w:rPr>
                <w:rFonts w:eastAsia="Calibri"/>
                <w:sz w:val="24"/>
                <w:szCs w:val="24"/>
              </w:rPr>
              <w:t>e</w:t>
            </w:r>
            <w:r w:rsidRPr="007D2F3E">
              <w:rPr>
                <w:rFonts w:eastAsia="Calibri"/>
                <w:spacing w:val="-1"/>
                <w:sz w:val="24"/>
                <w:szCs w:val="24"/>
              </w:rPr>
              <w:t>-</w:t>
            </w:r>
            <w:r w:rsidRPr="007D2F3E">
              <w:rPr>
                <w:rFonts w:eastAsia="Calibri"/>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7"/>
                <w:sz w:val="24"/>
                <w:szCs w:val="24"/>
              </w:rPr>
              <w:t xml:space="preserve"> </w:t>
            </w:r>
            <w:r w:rsidRPr="007D2F3E">
              <w:rPr>
                <w:rFonts w:eastAsia="Calibri"/>
                <w:sz w:val="24"/>
                <w:szCs w:val="24"/>
              </w:rPr>
              <w:t>V</w:t>
            </w:r>
            <w:r w:rsidRPr="007D2F3E">
              <w:rPr>
                <w:rFonts w:eastAsia="Calibri"/>
                <w:spacing w:val="2"/>
                <w:sz w:val="24"/>
                <w:szCs w:val="24"/>
              </w:rPr>
              <w:t>i</w:t>
            </w:r>
            <w:r w:rsidRPr="007D2F3E">
              <w:rPr>
                <w:rFonts w:eastAsia="Calibri"/>
                <w:spacing w:val="-1"/>
                <w:sz w:val="24"/>
                <w:szCs w:val="24"/>
              </w:rPr>
              <w:t>s</w:t>
            </w:r>
            <w:r w:rsidRPr="007D2F3E">
              <w:rPr>
                <w:rFonts w:eastAsia="Calibri"/>
                <w:sz w:val="24"/>
                <w:szCs w:val="24"/>
              </w:rPr>
              <w:t>it</w:t>
            </w:r>
          </w:p>
        </w:tc>
      </w:tr>
      <w:tr w:rsidR="007A00C3" w:rsidRPr="007D2F3E" w14:paraId="34782447"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6A30CD9C"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R</w:t>
            </w:r>
            <w:r w:rsidRPr="007D2F3E">
              <w:rPr>
                <w:rFonts w:eastAsia="Calibri"/>
                <w:sz w:val="24"/>
                <w:szCs w:val="24"/>
              </w:rPr>
              <w:t>A</w:t>
            </w:r>
          </w:p>
        </w:tc>
        <w:tc>
          <w:tcPr>
            <w:tcW w:w="7090" w:type="dxa"/>
            <w:tcBorders>
              <w:top w:val="single" w:sz="7" w:space="0" w:color="000000"/>
              <w:left w:val="single" w:sz="7" w:space="0" w:color="000000"/>
              <w:bottom w:val="single" w:sz="7" w:space="0" w:color="000000"/>
              <w:right w:val="single" w:sz="7" w:space="0" w:color="000000"/>
            </w:tcBorders>
          </w:tcPr>
          <w:p w14:paraId="6D4CC03F"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l</w:t>
            </w:r>
            <w:r w:rsidRPr="007D2F3E">
              <w:rPr>
                <w:rFonts w:eastAsia="Calibri"/>
                <w:sz w:val="24"/>
                <w:szCs w:val="24"/>
              </w:rPr>
              <w:t>i</w:t>
            </w:r>
            <w:r w:rsidRPr="007D2F3E">
              <w:rPr>
                <w:rFonts w:eastAsia="Calibri"/>
                <w:spacing w:val="1"/>
                <w:sz w:val="24"/>
                <w:szCs w:val="24"/>
              </w:rPr>
              <w:t>n</w:t>
            </w:r>
            <w:r w:rsidRPr="007D2F3E">
              <w:rPr>
                <w:rFonts w:eastAsia="Calibri"/>
                <w:sz w:val="24"/>
                <w:szCs w:val="24"/>
              </w:rPr>
              <w:t>ical</w:t>
            </w:r>
            <w:r w:rsidRPr="007D2F3E">
              <w:rPr>
                <w:rFonts w:eastAsia="Calibri"/>
                <w:spacing w:val="-6"/>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pacing w:val="1"/>
                <w:sz w:val="24"/>
                <w:szCs w:val="24"/>
              </w:rPr>
              <w:t>s</w:t>
            </w:r>
            <w:r w:rsidRPr="007D2F3E">
              <w:rPr>
                <w:rFonts w:eastAsia="Calibri"/>
                <w:spacing w:val="-1"/>
                <w:sz w:val="24"/>
                <w:szCs w:val="24"/>
              </w:rPr>
              <w:t>e</w:t>
            </w:r>
            <w:r w:rsidRPr="007D2F3E">
              <w:rPr>
                <w:rFonts w:eastAsia="Calibri"/>
                <w:sz w:val="24"/>
                <w:szCs w:val="24"/>
              </w:rPr>
              <w:t>arch</w:t>
            </w:r>
            <w:r w:rsidRPr="007D2F3E">
              <w:rPr>
                <w:rFonts w:eastAsia="Calibri"/>
                <w:spacing w:val="-7"/>
                <w:sz w:val="24"/>
                <w:szCs w:val="24"/>
              </w:rPr>
              <w:t xml:space="preserve"> </w:t>
            </w:r>
            <w:r w:rsidRPr="007D2F3E">
              <w:rPr>
                <w:rFonts w:eastAsia="Calibri"/>
                <w:sz w:val="24"/>
                <w:szCs w:val="24"/>
              </w:rPr>
              <w:t>A</w:t>
            </w:r>
            <w:r w:rsidRPr="007D2F3E">
              <w:rPr>
                <w:rFonts w:eastAsia="Calibri"/>
                <w:spacing w:val="2"/>
                <w:sz w:val="24"/>
                <w:szCs w:val="24"/>
              </w:rPr>
              <w:t>s</w:t>
            </w:r>
            <w:r w:rsidRPr="007D2F3E">
              <w:rPr>
                <w:rFonts w:eastAsia="Calibri"/>
                <w:spacing w:val="-1"/>
                <w:sz w:val="24"/>
                <w:szCs w:val="24"/>
              </w:rPr>
              <w:t>s</w:t>
            </w:r>
            <w:r w:rsidRPr="007D2F3E">
              <w:rPr>
                <w:rFonts w:eastAsia="Calibri"/>
                <w:sz w:val="24"/>
                <w:szCs w:val="24"/>
              </w:rPr>
              <w:t>ociate</w:t>
            </w:r>
          </w:p>
        </w:tc>
      </w:tr>
      <w:tr w:rsidR="007A00C3" w:rsidRPr="007D2F3E" w14:paraId="18DB9661"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00148725" w14:textId="77777777" w:rsidR="007A00C3" w:rsidRPr="007D2F3E" w:rsidRDefault="00624223">
            <w:pPr>
              <w:spacing w:line="240" w:lineRule="exact"/>
              <w:ind w:left="33"/>
              <w:rPr>
                <w:rFonts w:eastAsia="Calibri"/>
                <w:sz w:val="24"/>
                <w:szCs w:val="24"/>
              </w:rPr>
            </w:pPr>
            <w:r w:rsidRPr="007D2F3E">
              <w:rPr>
                <w:rFonts w:eastAsia="Calibri"/>
                <w:sz w:val="24"/>
                <w:szCs w:val="24"/>
              </w:rPr>
              <w:t>C</w:t>
            </w:r>
            <w:r w:rsidRPr="007D2F3E">
              <w:rPr>
                <w:rFonts w:eastAsia="Calibri"/>
                <w:spacing w:val="-1"/>
                <w:sz w:val="24"/>
                <w:szCs w:val="24"/>
              </w:rPr>
              <w:t>R</w:t>
            </w:r>
            <w:r w:rsidRPr="007D2F3E">
              <w:rPr>
                <w:rFonts w:eastAsia="Calibri"/>
                <w:sz w:val="24"/>
                <w:szCs w:val="24"/>
              </w:rPr>
              <w:t>F</w:t>
            </w:r>
            <w:r w:rsidRPr="007D2F3E">
              <w:rPr>
                <w:rFonts w:eastAsia="Calibri"/>
                <w:spacing w:val="2"/>
                <w:sz w:val="24"/>
                <w:szCs w:val="24"/>
              </w:rPr>
              <w:t>/</w:t>
            </w:r>
            <w:r w:rsidRPr="007D2F3E">
              <w:rPr>
                <w:rFonts w:eastAsia="Calibri"/>
                <w:spacing w:val="-1"/>
                <w:sz w:val="24"/>
                <w:szCs w:val="24"/>
              </w:rPr>
              <w:t>e</w:t>
            </w:r>
            <w:r w:rsidRPr="007D2F3E">
              <w:rPr>
                <w:rFonts w:eastAsia="Calibri"/>
                <w:sz w:val="24"/>
                <w:szCs w:val="24"/>
              </w:rPr>
              <w:t>C</w:t>
            </w:r>
            <w:r w:rsidRPr="007D2F3E">
              <w:rPr>
                <w:rFonts w:eastAsia="Calibri"/>
                <w:spacing w:val="1"/>
                <w:sz w:val="24"/>
                <w:szCs w:val="24"/>
              </w:rPr>
              <w:t>R</w:t>
            </w:r>
            <w:r w:rsidRPr="007D2F3E">
              <w:rPr>
                <w:rFonts w:eastAsia="Calibri"/>
                <w:sz w:val="24"/>
                <w:szCs w:val="24"/>
              </w:rPr>
              <w:t>F</w:t>
            </w:r>
          </w:p>
        </w:tc>
        <w:tc>
          <w:tcPr>
            <w:tcW w:w="7090" w:type="dxa"/>
            <w:tcBorders>
              <w:top w:val="single" w:sz="7" w:space="0" w:color="000000"/>
              <w:left w:val="single" w:sz="7" w:space="0" w:color="000000"/>
              <w:bottom w:val="single" w:sz="7" w:space="0" w:color="000000"/>
              <w:right w:val="single" w:sz="7" w:space="0" w:color="000000"/>
            </w:tcBorders>
          </w:tcPr>
          <w:p w14:paraId="2E9157A1" w14:textId="77777777" w:rsidR="007A00C3" w:rsidRPr="007D2F3E" w:rsidRDefault="00624223">
            <w:pPr>
              <w:spacing w:line="240" w:lineRule="exact"/>
              <w:ind w:left="33"/>
              <w:rPr>
                <w:rFonts w:eastAsia="Calibri"/>
                <w:sz w:val="24"/>
                <w:szCs w:val="24"/>
              </w:rPr>
            </w:pPr>
            <w:r w:rsidRPr="007D2F3E">
              <w:rPr>
                <w:rFonts w:eastAsia="Calibri"/>
                <w:sz w:val="24"/>
                <w:szCs w:val="24"/>
              </w:rPr>
              <w:t>Ca</w:t>
            </w:r>
            <w:r w:rsidRPr="007D2F3E">
              <w:rPr>
                <w:rFonts w:eastAsia="Calibri"/>
                <w:spacing w:val="-1"/>
                <w:sz w:val="24"/>
                <w:szCs w:val="24"/>
              </w:rPr>
              <w:t>s</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w:t>
            </w:r>
            <w:r w:rsidRPr="007D2F3E">
              <w:rPr>
                <w:rFonts w:eastAsia="Calibri"/>
                <w:spacing w:val="-5"/>
                <w:sz w:val="24"/>
                <w:szCs w:val="24"/>
              </w:rPr>
              <w:t xml:space="preserve"> </w:t>
            </w:r>
            <w:r w:rsidRPr="007D2F3E">
              <w:rPr>
                <w:rFonts w:eastAsia="Calibri"/>
                <w:sz w:val="24"/>
                <w:szCs w:val="24"/>
              </w:rPr>
              <w:t>For</w:t>
            </w:r>
            <w:r w:rsidRPr="007D2F3E">
              <w:rPr>
                <w:rFonts w:eastAsia="Calibri"/>
                <w:spacing w:val="3"/>
                <w:sz w:val="24"/>
                <w:szCs w:val="24"/>
              </w:rPr>
              <w:t>m</w:t>
            </w:r>
            <w:r w:rsidRPr="007D2F3E">
              <w:rPr>
                <w:rFonts w:eastAsia="Calibri"/>
                <w:sz w:val="24"/>
                <w:szCs w:val="24"/>
              </w:rPr>
              <w:t>/</w:t>
            </w:r>
            <w:r w:rsidRPr="007D2F3E">
              <w:rPr>
                <w:rFonts w:eastAsia="Calibri"/>
                <w:spacing w:val="-1"/>
                <w:sz w:val="24"/>
                <w:szCs w:val="24"/>
              </w:rPr>
              <w:t>e</w:t>
            </w:r>
            <w:r w:rsidRPr="007D2F3E">
              <w:rPr>
                <w:rFonts w:eastAsia="Calibri"/>
                <w:spacing w:val="2"/>
                <w:sz w:val="24"/>
                <w:szCs w:val="24"/>
              </w:rPr>
              <w:t>l</w:t>
            </w:r>
            <w:r w:rsidRPr="007D2F3E">
              <w:rPr>
                <w:rFonts w:eastAsia="Calibri"/>
                <w:spacing w:val="-1"/>
                <w:sz w:val="24"/>
                <w:szCs w:val="24"/>
              </w:rPr>
              <w:t>e</w:t>
            </w:r>
            <w:r w:rsidRPr="007D2F3E">
              <w:rPr>
                <w:rFonts w:eastAsia="Calibri"/>
                <w:sz w:val="24"/>
                <w:szCs w:val="24"/>
              </w:rPr>
              <w:t>ctr</w:t>
            </w:r>
            <w:r w:rsidRPr="007D2F3E">
              <w:rPr>
                <w:rFonts w:eastAsia="Calibri"/>
                <w:spacing w:val="1"/>
                <w:sz w:val="24"/>
                <w:szCs w:val="24"/>
              </w:rPr>
              <w:t>on</w:t>
            </w:r>
            <w:r w:rsidRPr="007D2F3E">
              <w:rPr>
                <w:rFonts w:eastAsia="Calibri"/>
                <w:sz w:val="24"/>
                <w:szCs w:val="24"/>
              </w:rPr>
              <w:t>ic</w:t>
            </w:r>
            <w:r w:rsidRPr="007D2F3E">
              <w:rPr>
                <w:rFonts w:eastAsia="Calibri"/>
                <w:spacing w:val="-11"/>
                <w:sz w:val="24"/>
                <w:szCs w:val="24"/>
              </w:rPr>
              <w:t xml:space="preserve"> </w:t>
            </w:r>
            <w:r w:rsidRPr="007D2F3E">
              <w:rPr>
                <w:rFonts w:eastAsia="Calibri"/>
                <w:sz w:val="24"/>
                <w:szCs w:val="24"/>
              </w:rPr>
              <w:t>C</w:t>
            </w:r>
            <w:r w:rsidRPr="007D2F3E">
              <w:rPr>
                <w:rFonts w:eastAsia="Calibri"/>
                <w:spacing w:val="-1"/>
                <w:sz w:val="24"/>
                <w:szCs w:val="24"/>
              </w:rPr>
              <w:t>R</w:t>
            </w:r>
            <w:r w:rsidRPr="007D2F3E">
              <w:rPr>
                <w:rFonts w:eastAsia="Calibri"/>
                <w:sz w:val="24"/>
                <w:szCs w:val="24"/>
              </w:rPr>
              <w:t>F</w:t>
            </w:r>
          </w:p>
        </w:tc>
      </w:tr>
      <w:tr w:rsidR="007A00C3" w:rsidRPr="007D2F3E" w14:paraId="3B15D074"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E3AD059" w14:textId="50D10052" w:rsidR="007A00C3" w:rsidRPr="007D2F3E" w:rsidRDefault="009501B3">
            <w:pPr>
              <w:spacing w:line="240" w:lineRule="exact"/>
              <w:ind w:left="33"/>
              <w:rPr>
                <w:rFonts w:eastAsia="Calibri"/>
                <w:sz w:val="24"/>
                <w:szCs w:val="24"/>
              </w:rPr>
            </w:pPr>
            <w:proofErr w:type="spellStart"/>
            <w:r w:rsidRPr="007D2F3E">
              <w:rPr>
                <w:rFonts w:eastAsia="Calibri"/>
                <w:sz w:val="24"/>
                <w:szCs w:val="24"/>
              </w:rPr>
              <w:t>REDCap</w:t>
            </w:r>
            <w:proofErr w:type="spellEnd"/>
          </w:p>
        </w:tc>
        <w:tc>
          <w:tcPr>
            <w:tcW w:w="7090" w:type="dxa"/>
            <w:tcBorders>
              <w:top w:val="single" w:sz="7" w:space="0" w:color="000000"/>
              <w:left w:val="single" w:sz="7" w:space="0" w:color="000000"/>
              <w:bottom w:val="single" w:sz="7" w:space="0" w:color="000000"/>
              <w:right w:val="single" w:sz="7" w:space="0" w:color="000000"/>
            </w:tcBorders>
          </w:tcPr>
          <w:p w14:paraId="2157A9B2"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E</w:t>
            </w:r>
            <w:r w:rsidRPr="007D2F3E">
              <w:rPr>
                <w:rFonts w:eastAsia="Calibri"/>
                <w:sz w:val="24"/>
                <w:szCs w:val="24"/>
              </w:rPr>
              <w:t>l</w:t>
            </w:r>
            <w:r w:rsidRPr="007D2F3E">
              <w:rPr>
                <w:rFonts w:eastAsia="Calibri"/>
                <w:spacing w:val="-1"/>
                <w:sz w:val="24"/>
                <w:szCs w:val="24"/>
              </w:rPr>
              <w:t>e</w:t>
            </w:r>
            <w:r w:rsidRPr="007D2F3E">
              <w:rPr>
                <w:rFonts w:eastAsia="Calibri"/>
                <w:sz w:val="24"/>
                <w:szCs w:val="24"/>
              </w:rPr>
              <w:t>ctr</w:t>
            </w:r>
            <w:r w:rsidRPr="007D2F3E">
              <w:rPr>
                <w:rFonts w:eastAsia="Calibri"/>
                <w:spacing w:val="1"/>
                <w:sz w:val="24"/>
                <w:szCs w:val="24"/>
              </w:rPr>
              <w:t>on</w:t>
            </w:r>
            <w:r w:rsidRPr="007D2F3E">
              <w:rPr>
                <w:rFonts w:eastAsia="Calibri"/>
                <w:sz w:val="24"/>
                <w:szCs w:val="24"/>
              </w:rPr>
              <w:t>ic</w:t>
            </w:r>
            <w:r w:rsidRPr="007D2F3E">
              <w:rPr>
                <w:rFonts w:eastAsia="Calibri"/>
                <w:spacing w:val="-8"/>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 xml:space="preserve"> </w:t>
            </w:r>
            <w:r w:rsidRPr="007D2F3E">
              <w:rPr>
                <w:rFonts w:eastAsia="Calibri"/>
                <w:sz w:val="24"/>
                <w:szCs w:val="24"/>
              </w:rPr>
              <w:t>ca</w:t>
            </w:r>
            <w:r w:rsidRPr="007D2F3E">
              <w:rPr>
                <w:rFonts w:eastAsia="Calibri"/>
                <w:spacing w:val="1"/>
                <w:sz w:val="24"/>
                <w:szCs w:val="24"/>
              </w:rPr>
              <w:t>p</w:t>
            </w:r>
            <w:r w:rsidRPr="007D2F3E">
              <w:rPr>
                <w:rFonts w:eastAsia="Calibri"/>
                <w:sz w:val="24"/>
                <w:szCs w:val="24"/>
              </w:rPr>
              <w:t>t</w:t>
            </w:r>
            <w:r w:rsidRPr="007D2F3E">
              <w:rPr>
                <w:rFonts w:eastAsia="Calibri"/>
                <w:spacing w:val="1"/>
                <w:sz w:val="24"/>
                <w:szCs w:val="24"/>
              </w:rPr>
              <w:t>u</w:t>
            </w:r>
            <w:r w:rsidRPr="007D2F3E">
              <w:rPr>
                <w:rFonts w:eastAsia="Calibri"/>
                <w:sz w:val="24"/>
                <w:szCs w:val="24"/>
              </w:rPr>
              <w:t>re</w:t>
            </w:r>
            <w:r w:rsidRPr="007D2F3E">
              <w:rPr>
                <w:rFonts w:eastAsia="Calibri"/>
                <w:spacing w:val="-7"/>
                <w:sz w:val="24"/>
                <w:szCs w:val="24"/>
              </w:rPr>
              <w:t xml:space="preserve"> </w:t>
            </w:r>
            <w:r w:rsidRPr="007D2F3E">
              <w:rPr>
                <w:rFonts w:eastAsia="Calibri"/>
                <w:sz w:val="24"/>
                <w:szCs w:val="24"/>
              </w:rPr>
              <w:t>sy</w:t>
            </w:r>
            <w:r w:rsidRPr="007D2F3E">
              <w:rPr>
                <w:rFonts w:eastAsia="Calibri"/>
                <w:spacing w:val="-1"/>
                <w:sz w:val="24"/>
                <w:szCs w:val="24"/>
              </w:rPr>
              <w:t>s</w:t>
            </w:r>
            <w:r w:rsidRPr="007D2F3E">
              <w:rPr>
                <w:rFonts w:eastAsia="Calibri"/>
                <w:sz w:val="24"/>
                <w:szCs w:val="24"/>
              </w:rPr>
              <w:t>t</w:t>
            </w:r>
            <w:r w:rsidRPr="007D2F3E">
              <w:rPr>
                <w:rFonts w:eastAsia="Calibri"/>
                <w:spacing w:val="2"/>
                <w:sz w:val="24"/>
                <w:szCs w:val="24"/>
              </w:rPr>
              <w:t>e</w:t>
            </w:r>
            <w:r w:rsidRPr="007D2F3E">
              <w:rPr>
                <w:rFonts w:eastAsia="Calibri"/>
                <w:sz w:val="24"/>
                <w:szCs w:val="24"/>
              </w:rPr>
              <w:t>m</w:t>
            </w:r>
            <w:r w:rsidRPr="007D2F3E">
              <w:rPr>
                <w:rFonts w:eastAsia="Calibri"/>
                <w:spacing w:val="-4"/>
                <w:sz w:val="24"/>
                <w:szCs w:val="24"/>
              </w:rPr>
              <w:t xml:space="preserve"> </w:t>
            </w:r>
            <w:r w:rsidRPr="007D2F3E">
              <w:rPr>
                <w:rFonts w:eastAsia="Calibri"/>
                <w:sz w:val="24"/>
                <w:szCs w:val="24"/>
              </w:rPr>
              <w:t>–</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b</w:t>
            </w:r>
            <w:r w:rsidRPr="007D2F3E">
              <w:rPr>
                <w:rFonts w:eastAsia="Calibri"/>
                <w:sz w:val="24"/>
                <w:szCs w:val="24"/>
              </w:rPr>
              <w:t>ase</w:t>
            </w:r>
            <w:r w:rsidRPr="007D2F3E">
              <w:rPr>
                <w:rFonts w:eastAsia="Calibri"/>
                <w:spacing w:val="-9"/>
                <w:sz w:val="24"/>
                <w:szCs w:val="24"/>
              </w:rPr>
              <w:t xml:space="preserve"> </w:t>
            </w:r>
            <w:r w:rsidRPr="007D2F3E">
              <w:rPr>
                <w:rFonts w:eastAsia="Calibri"/>
                <w:spacing w:val="1"/>
                <w:sz w:val="24"/>
                <w:szCs w:val="24"/>
              </w:rPr>
              <w:t>us</w:t>
            </w:r>
            <w:r w:rsidRPr="007D2F3E">
              <w:rPr>
                <w:rFonts w:eastAsia="Calibri"/>
                <w:spacing w:val="-1"/>
                <w:sz w:val="24"/>
                <w:szCs w:val="24"/>
              </w:rPr>
              <w:t>e</w:t>
            </w:r>
            <w:r w:rsidRPr="007D2F3E">
              <w:rPr>
                <w:rFonts w:eastAsia="Calibri"/>
                <w:sz w:val="24"/>
                <w:szCs w:val="24"/>
              </w:rPr>
              <w:t>d</w:t>
            </w:r>
            <w:r w:rsidRPr="007D2F3E">
              <w:rPr>
                <w:rFonts w:eastAsia="Calibri"/>
                <w:spacing w:val="-3"/>
                <w:sz w:val="24"/>
                <w:szCs w:val="24"/>
              </w:rPr>
              <w:t xml:space="preserve"> </w:t>
            </w:r>
            <w:r w:rsidRPr="007D2F3E">
              <w:rPr>
                <w:rFonts w:eastAsia="Calibri"/>
                <w:sz w:val="24"/>
                <w:szCs w:val="24"/>
              </w:rPr>
              <w:t>for</w:t>
            </w:r>
            <w:r w:rsidRPr="007D2F3E">
              <w:rPr>
                <w:rFonts w:eastAsia="Calibri"/>
                <w:spacing w:val="-1"/>
                <w:sz w:val="24"/>
                <w:szCs w:val="24"/>
              </w:rPr>
              <w:t xml:space="preserve"> </w:t>
            </w:r>
            <w:r w:rsidRPr="007D2F3E">
              <w:rPr>
                <w:rFonts w:eastAsia="Calibri"/>
                <w:sz w:val="24"/>
                <w:szCs w:val="24"/>
              </w:rPr>
              <w:t>t</w:t>
            </w:r>
            <w:r w:rsidRPr="007D2F3E">
              <w:rPr>
                <w:rFonts w:eastAsia="Calibri"/>
                <w:spacing w:val="1"/>
                <w:sz w:val="24"/>
                <w:szCs w:val="24"/>
              </w:rPr>
              <w:t>h</w:t>
            </w:r>
            <w:r w:rsidRPr="007D2F3E">
              <w:rPr>
                <w:rFonts w:eastAsia="Calibri"/>
                <w:sz w:val="24"/>
                <w:szCs w:val="24"/>
              </w:rPr>
              <w:t>is</w:t>
            </w:r>
            <w:r w:rsidRPr="007D2F3E">
              <w:rPr>
                <w:rFonts w:eastAsia="Calibri"/>
                <w:spacing w:val="-2"/>
                <w:sz w:val="24"/>
                <w:szCs w:val="24"/>
              </w:rPr>
              <w:t xml:space="preserve"> </w:t>
            </w:r>
            <w:r w:rsidRPr="007D2F3E">
              <w:rPr>
                <w:rFonts w:eastAsia="Calibri"/>
                <w:spacing w:val="-1"/>
                <w:sz w:val="24"/>
                <w:szCs w:val="24"/>
              </w:rPr>
              <w:t>s</w:t>
            </w:r>
            <w:r w:rsidRPr="007D2F3E">
              <w:rPr>
                <w:rFonts w:eastAsia="Calibri"/>
                <w:sz w:val="24"/>
                <w:szCs w:val="24"/>
              </w:rPr>
              <w:t>t</w:t>
            </w:r>
            <w:r w:rsidRPr="007D2F3E">
              <w:rPr>
                <w:rFonts w:eastAsia="Calibri"/>
                <w:spacing w:val="1"/>
                <w:sz w:val="24"/>
                <w:szCs w:val="24"/>
              </w:rPr>
              <w:t>ud</w:t>
            </w:r>
            <w:r w:rsidRPr="007D2F3E">
              <w:rPr>
                <w:rFonts w:eastAsia="Calibri"/>
                <w:sz w:val="24"/>
                <w:szCs w:val="24"/>
              </w:rPr>
              <w:t>y</w:t>
            </w:r>
          </w:p>
        </w:tc>
      </w:tr>
      <w:tr w:rsidR="000C5BF2" w:rsidRPr="007D2F3E" w14:paraId="50F2D1E1"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7B3E1C6D" w14:textId="7FD6EE6E" w:rsidR="000C5BF2" w:rsidRPr="007D2F3E" w:rsidRDefault="000C5BF2">
            <w:pPr>
              <w:spacing w:line="240" w:lineRule="exact"/>
              <w:ind w:left="33"/>
              <w:rPr>
                <w:rFonts w:eastAsia="Calibri"/>
                <w:sz w:val="24"/>
                <w:szCs w:val="24"/>
              </w:rPr>
            </w:pPr>
            <w:r w:rsidRPr="007D2F3E">
              <w:rPr>
                <w:rFonts w:eastAsia="Calibri"/>
                <w:sz w:val="24"/>
                <w:szCs w:val="24"/>
              </w:rPr>
              <w:t>IEC</w:t>
            </w:r>
          </w:p>
        </w:tc>
        <w:tc>
          <w:tcPr>
            <w:tcW w:w="7090" w:type="dxa"/>
            <w:tcBorders>
              <w:top w:val="single" w:sz="7" w:space="0" w:color="000000"/>
              <w:left w:val="single" w:sz="7" w:space="0" w:color="000000"/>
              <w:bottom w:val="single" w:sz="7" w:space="0" w:color="000000"/>
              <w:right w:val="single" w:sz="7" w:space="0" w:color="000000"/>
            </w:tcBorders>
          </w:tcPr>
          <w:p w14:paraId="18D57B95" w14:textId="37422F07" w:rsidR="000C5BF2" w:rsidRPr="007D2F3E" w:rsidRDefault="000C5BF2">
            <w:pPr>
              <w:spacing w:line="240" w:lineRule="exact"/>
              <w:ind w:left="33"/>
              <w:rPr>
                <w:rFonts w:eastAsia="Calibri"/>
                <w:spacing w:val="1"/>
                <w:sz w:val="24"/>
                <w:szCs w:val="24"/>
              </w:rPr>
            </w:pPr>
            <w:r w:rsidRPr="007D2F3E">
              <w:rPr>
                <w:rFonts w:eastAsia="Calibri"/>
                <w:spacing w:val="1"/>
                <w:sz w:val="24"/>
                <w:szCs w:val="24"/>
              </w:rPr>
              <w:t>Institutional Ethics Committee</w:t>
            </w:r>
          </w:p>
        </w:tc>
      </w:tr>
      <w:tr w:rsidR="007A00C3" w:rsidRPr="007D2F3E" w14:paraId="1E4D83EC"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EEAD439" w14:textId="77777777" w:rsidR="007A00C3" w:rsidRPr="007D2F3E" w:rsidRDefault="00624223">
            <w:pPr>
              <w:spacing w:line="240" w:lineRule="exact"/>
              <w:ind w:left="33"/>
              <w:rPr>
                <w:rFonts w:eastAsia="Calibri"/>
                <w:sz w:val="24"/>
                <w:szCs w:val="24"/>
              </w:rPr>
            </w:pPr>
            <w:r w:rsidRPr="007D2F3E">
              <w:rPr>
                <w:rFonts w:eastAsia="Calibri"/>
                <w:sz w:val="24"/>
                <w:szCs w:val="24"/>
              </w:rPr>
              <w:t>ICH</w:t>
            </w:r>
            <w:r w:rsidRPr="007D2F3E">
              <w:rPr>
                <w:rFonts w:eastAsia="Calibri"/>
                <w:spacing w:val="-1"/>
                <w:sz w:val="24"/>
                <w:szCs w:val="24"/>
              </w:rPr>
              <w:t>-</w:t>
            </w:r>
            <w:r w:rsidRPr="007D2F3E">
              <w:rPr>
                <w:rFonts w:eastAsia="Calibri"/>
                <w:spacing w:val="1"/>
                <w:sz w:val="24"/>
                <w:szCs w:val="24"/>
              </w:rPr>
              <w:t>G</w:t>
            </w:r>
            <w:r w:rsidRPr="007D2F3E">
              <w:rPr>
                <w:rFonts w:eastAsia="Calibri"/>
                <w:sz w:val="24"/>
                <w:szCs w:val="24"/>
              </w:rPr>
              <w:t>CP</w:t>
            </w:r>
          </w:p>
        </w:tc>
        <w:tc>
          <w:tcPr>
            <w:tcW w:w="7090" w:type="dxa"/>
            <w:tcBorders>
              <w:top w:val="single" w:sz="7" w:space="0" w:color="000000"/>
              <w:left w:val="single" w:sz="7" w:space="0" w:color="000000"/>
              <w:bottom w:val="single" w:sz="7" w:space="0" w:color="000000"/>
              <w:right w:val="single" w:sz="7" w:space="0" w:color="000000"/>
            </w:tcBorders>
          </w:tcPr>
          <w:p w14:paraId="21DC5FA2" w14:textId="77777777" w:rsidR="007A00C3" w:rsidRPr="007D2F3E" w:rsidRDefault="00624223">
            <w:pPr>
              <w:spacing w:line="240" w:lineRule="exact"/>
              <w:ind w:left="33"/>
              <w:rPr>
                <w:rFonts w:eastAsia="Calibri"/>
                <w:sz w:val="24"/>
                <w:szCs w:val="24"/>
              </w:rPr>
            </w:pPr>
            <w:r w:rsidRPr="007D2F3E">
              <w:rPr>
                <w:rFonts w:eastAsia="Calibri"/>
                <w:sz w:val="24"/>
                <w:szCs w:val="24"/>
              </w:rPr>
              <w:t>I</w:t>
            </w:r>
            <w:r w:rsidRPr="007D2F3E">
              <w:rPr>
                <w:rFonts w:eastAsia="Calibri"/>
                <w:spacing w:val="1"/>
                <w:sz w:val="24"/>
                <w:szCs w:val="24"/>
              </w:rPr>
              <w:t>n</w:t>
            </w:r>
            <w:r w:rsidRPr="007D2F3E">
              <w:rPr>
                <w:rFonts w:eastAsia="Calibri"/>
                <w:sz w:val="24"/>
                <w:szCs w:val="24"/>
              </w:rPr>
              <w:t>ter</w:t>
            </w:r>
            <w:r w:rsidRPr="007D2F3E">
              <w:rPr>
                <w:rFonts w:eastAsia="Calibri"/>
                <w:spacing w:val="1"/>
                <w:sz w:val="24"/>
                <w:szCs w:val="24"/>
              </w:rPr>
              <w:t>n</w:t>
            </w:r>
            <w:r w:rsidRPr="007D2F3E">
              <w:rPr>
                <w:rFonts w:eastAsia="Calibri"/>
                <w:sz w:val="24"/>
                <w:szCs w:val="24"/>
              </w:rPr>
              <w:t>a</w:t>
            </w:r>
            <w:r w:rsidRPr="007D2F3E">
              <w:rPr>
                <w:rFonts w:eastAsia="Calibri"/>
                <w:spacing w:val="1"/>
                <w:sz w:val="24"/>
                <w:szCs w:val="24"/>
              </w:rPr>
              <w:t>t</w:t>
            </w:r>
            <w:r w:rsidRPr="007D2F3E">
              <w:rPr>
                <w:rFonts w:eastAsia="Calibri"/>
                <w:sz w:val="24"/>
                <w:szCs w:val="24"/>
              </w:rPr>
              <w:t>io</w:t>
            </w:r>
            <w:r w:rsidRPr="007D2F3E">
              <w:rPr>
                <w:rFonts w:eastAsia="Calibri"/>
                <w:spacing w:val="1"/>
                <w:sz w:val="24"/>
                <w:szCs w:val="24"/>
              </w:rPr>
              <w:t>n</w:t>
            </w:r>
            <w:r w:rsidRPr="007D2F3E">
              <w:rPr>
                <w:rFonts w:eastAsia="Calibri"/>
                <w:sz w:val="24"/>
                <w:szCs w:val="24"/>
              </w:rPr>
              <w:t>al</w:t>
            </w:r>
            <w:r w:rsidRPr="007D2F3E">
              <w:rPr>
                <w:rFonts w:eastAsia="Calibri"/>
                <w:spacing w:val="-10"/>
                <w:sz w:val="24"/>
                <w:szCs w:val="24"/>
              </w:rPr>
              <w:t xml:space="preserve"> </w:t>
            </w:r>
            <w:r w:rsidRPr="007D2F3E">
              <w:rPr>
                <w:rFonts w:eastAsia="Calibri"/>
                <w:sz w:val="24"/>
                <w:szCs w:val="24"/>
              </w:rPr>
              <w:t>Co</w:t>
            </w:r>
            <w:r w:rsidRPr="007D2F3E">
              <w:rPr>
                <w:rFonts w:eastAsia="Calibri"/>
                <w:spacing w:val="1"/>
                <w:sz w:val="24"/>
                <w:szCs w:val="24"/>
              </w:rPr>
              <w:t>n</w:t>
            </w:r>
            <w:r w:rsidRPr="007D2F3E">
              <w:rPr>
                <w:rFonts w:eastAsia="Calibri"/>
                <w:spacing w:val="-1"/>
                <w:sz w:val="24"/>
                <w:szCs w:val="24"/>
              </w:rPr>
              <w:t>fe</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n</w:t>
            </w:r>
            <w:r w:rsidRPr="007D2F3E">
              <w:rPr>
                <w:rFonts w:eastAsia="Calibri"/>
                <w:spacing w:val="2"/>
                <w:sz w:val="24"/>
                <w:szCs w:val="24"/>
              </w:rPr>
              <w:t>c</w:t>
            </w:r>
            <w:r w:rsidRPr="007D2F3E">
              <w:rPr>
                <w:rFonts w:eastAsia="Calibri"/>
                <w:sz w:val="24"/>
                <w:szCs w:val="24"/>
              </w:rPr>
              <w:t>e</w:t>
            </w:r>
            <w:r w:rsidRPr="007D2F3E">
              <w:rPr>
                <w:rFonts w:eastAsia="Calibri"/>
                <w:spacing w:val="-10"/>
                <w:sz w:val="24"/>
                <w:szCs w:val="24"/>
              </w:rPr>
              <w:t xml:space="preserve"> </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proofErr w:type="spellStart"/>
            <w:r w:rsidRPr="007D2F3E">
              <w:rPr>
                <w:rFonts w:eastAsia="Calibri"/>
                <w:spacing w:val="1"/>
                <w:sz w:val="24"/>
                <w:szCs w:val="24"/>
              </w:rPr>
              <w:t>H</w:t>
            </w:r>
            <w:r w:rsidRPr="007D2F3E">
              <w:rPr>
                <w:rFonts w:eastAsia="Calibri"/>
                <w:sz w:val="24"/>
                <w:szCs w:val="24"/>
              </w:rPr>
              <w:t>ar</w:t>
            </w:r>
            <w:r w:rsidRPr="007D2F3E">
              <w:rPr>
                <w:rFonts w:eastAsia="Calibri"/>
                <w:spacing w:val="-1"/>
                <w:sz w:val="24"/>
                <w:szCs w:val="24"/>
              </w:rPr>
              <w:t>m</w:t>
            </w:r>
            <w:r w:rsidRPr="007D2F3E">
              <w:rPr>
                <w:rFonts w:eastAsia="Calibri"/>
                <w:sz w:val="24"/>
                <w:szCs w:val="24"/>
              </w:rPr>
              <w:t>o</w:t>
            </w:r>
            <w:r w:rsidRPr="007D2F3E">
              <w:rPr>
                <w:rFonts w:eastAsia="Calibri"/>
                <w:spacing w:val="1"/>
                <w:sz w:val="24"/>
                <w:szCs w:val="24"/>
              </w:rPr>
              <w:t>n</w:t>
            </w:r>
            <w:r w:rsidRPr="007D2F3E">
              <w:rPr>
                <w:rFonts w:eastAsia="Calibri"/>
                <w:spacing w:val="4"/>
                <w:sz w:val="24"/>
                <w:szCs w:val="24"/>
              </w:rPr>
              <w:t>i</w:t>
            </w:r>
            <w:r w:rsidRPr="007D2F3E">
              <w:rPr>
                <w:rFonts w:eastAsia="Calibri"/>
                <w:spacing w:val="-1"/>
                <w:sz w:val="24"/>
                <w:szCs w:val="24"/>
              </w:rPr>
              <w:t>s</w:t>
            </w:r>
            <w:r w:rsidRPr="007D2F3E">
              <w:rPr>
                <w:rFonts w:eastAsia="Calibri"/>
                <w:sz w:val="24"/>
                <w:szCs w:val="24"/>
              </w:rPr>
              <w:t>a</w:t>
            </w:r>
            <w:r w:rsidRPr="007D2F3E">
              <w:rPr>
                <w:rFonts w:eastAsia="Calibri"/>
                <w:spacing w:val="1"/>
                <w:sz w:val="24"/>
                <w:szCs w:val="24"/>
              </w:rPr>
              <w:t>t</w:t>
            </w:r>
            <w:r w:rsidRPr="007D2F3E">
              <w:rPr>
                <w:rFonts w:eastAsia="Calibri"/>
                <w:sz w:val="24"/>
                <w:szCs w:val="24"/>
              </w:rPr>
              <w:t>io</w:t>
            </w:r>
            <w:r w:rsidRPr="007D2F3E">
              <w:rPr>
                <w:rFonts w:eastAsia="Calibri"/>
                <w:spacing w:val="2"/>
                <w:sz w:val="24"/>
                <w:szCs w:val="24"/>
              </w:rPr>
              <w:t>n</w:t>
            </w:r>
            <w:proofErr w:type="spellEnd"/>
            <w:r w:rsidRPr="007D2F3E">
              <w:rPr>
                <w:rFonts w:eastAsia="Calibri"/>
                <w:sz w:val="24"/>
                <w:szCs w:val="24"/>
              </w:rPr>
              <w:t>-</w:t>
            </w:r>
            <w:r w:rsidRPr="007D2F3E">
              <w:rPr>
                <w:rFonts w:eastAsia="Calibri"/>
                <w:spacing w:val="-11"/>
                <w:sz w:val="24"/>
                <w:szCs w:val="24"/>
              </w:rPr>
              <w:t xml:space="preserve"> </w:t>
            </w:r>
            <w:r w:rsidRPr="007D2F3E">
              <w:rPr>
                <w:rFonts w:eastAsia="Calibri"/>
                <w:spacing w:val="-1"/>
                <w:sz w:val="24"/>
                <w:szCs w:val="24"/>
              </w:rPr>
              <w:t>G</w:t>
            </w:r>
            <w:r w:rsidRPr="007D2F3E">
              <w:rPr>
                <w:rFonts w:eastAsia="Calibri"/>
                <w:sz w:val="24"/>
                <w:szCs w:val="24"/>
              </w:rPr>
              <w:t>ood</w:t>
            </w:r>
            <w:r w:rsidRPr="007D2F3E">
              <w:rPr>
                <w:rFonts w:eastAsia="Calibri"/>
                <w:spacing w:val="-3"/>
                <w:sz w:val="24"/>
                <w:szCs w:val="24"/>
              </w:rPr>
              <w:t xml:space="preserve"> </w:t>
            </w:r>
            <w:r w:rsidRPr="007D2F3E">
              <w:rPr>
                <w:rFonts w:eastAsia="Calibri"/>
                <w:sz w:val="24"/>
                <w:szCs w:val="24"/>
              </w:rPr>
              <w:t>Clinic</w:t>
            </w:r>
            <w:r w:rsidRPr="007D2F3E">
              <w:rPr>
                <w:rFonts w:eastAsia="Calibri"/>
                <w:spacing w:val="1"/>
                <w:sz w:val="24"/>
                <w:szCs w:val="24"/>
              </w:rPr>
              <w:t>a</w:t>
            </w:r>
            <w:r w:rsidRPr="007D2F3E">
              <w:rPr>
                <w:rFonts w:eastAsia="Calibri"/>
                <w:sz w:val="24"/>
                <w:szCs w:val="24"/>
              </w:rPr>
              <w:t>l</w:t>
            </w:r>
            <w:r w:rsidRPr="007D2F3E">
              <w:rPr>
                <w:rFonts w:eastAsia="Calibri"/>
                <w:spacing w:val="-3"/>
                <w:sz w:val="24"/>
                <w:szCs w:val="24"/>
              </w:rPr>
              <w:t xml:space="preserve"> </w:t>
            </w:r>
            <w:r w:rsidRPr="007D2F3E">
              <w:rPr>
                <w:rFonts w:eastAsia="Calibri"/>
                <w:sz w:val="24"/>
                <w:szCs w:val="24"/>
              </w:rPr>
              <w:t>Pr</w:t>
            </w:r>
            <w:r w:rsidRPr="007D2F3E">
              <w:rPr>
                <w:rFonts w:eastAsia="Calibri"/>
                <w:spacing w:val="1"/>
                <w:sz w:val="24"/>
                <w:szCs w:val="24"/>
              </w:rPr>
              <w:t>a</w:t>
            </w:r>
            <w:r w:rsidRPr="007D2F3E">
              <w:rPr>
                <w:rFonts w:eastAsia="Calibri"/>
                <w:sz w:val="24"/>
                <w:szCs w:val="24"/>
              </w:rPr>
              <w:t>ctice</w:t>
            </w:r>
          </w:p>
        </w:tc>
      </w:tr>
      <w:tr w:rsidR="007A00C3" w:rsidRPr="007D2F3E" w14:paraId="72FE930A"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06CE74C0" w14:textId="77777777" w:rsidR="007A00C3" w:rsidRPr="007D2F3E" w:rsidRDefault="00624223">
            <w:pPr>
              <w:spacing w:line="240" w:lineRule="exact"/>
              <w:ind w:left="33"/>
              <w:rPr>
                <w:rFonts w:eastAsia="Calibri"/>
                <w:sz w:val="24"/>
                <w:szCs w:val="24"/>
              </w:rPr>
            </w:pPr>
            <w:r w:rsidRPr="007D2F3E">
              <w:rPr>
                <w:rFonts w:eastAsia="Calibri"/>
                <w:sz w:val="24"/>
                <w:szCs w:val="24"/>
              </w:rPr>
              <w:t>ISF</w:t>
            </w:r>
          </w:p>
        </w:tc>
        <w:tc>
          <w:tcPr>
            <w:tcW w:w="7090" w:type="dxa"/>
            <w:tcBorders>
              <w:top w:val="single" w:sz="7" w:space="0" w:color="000000"/>
              <w:left w:val="single" w:sz="7" w:space="0" w:color="000000"/>
              <w:bottom w:val="single" w:sz="7" w:space="0" w:color="000000"/>
              <w:right w:val="single" w:sz="7" w:space="0" w:color="000000"/>
            </w:tcBorders>
          </w:tcPr>
          <w:p w14:paraId="3961AB8A" w14:textId="77777777" w:rsidR="007A00C3" w:rsidRPr="007D2F3E" w:rsidRDefault="00624223">
            <w:pPr>
              <w:spacing w:line="240" w:lineRule="exact"/>
              <w:ind w:left="33"/>
              <w:rPr>
                <w:rFonts w:eastAsia="Calibri"/>
                <w:sz w:val="24"/>
                <w:szCs w:val="24"/>
              </w:rPr>
            </w:pP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ves</w:t>
            </w:r>
            <w:r w:rsidRPr="007D2F3E">
              <w:rPr>
                <w:rFonts w:eastAsia="Calibri"/>
                <w:spacing w:val="3"/>
                <w:sz w:val="24"/>
                <w:szCs w:val="24"/>
              </w:rPr>
              <w:t>t</w:t>
            </w:r>
            <w:r w:rsidRPr="007D2F3E">
              <w:rPr>
                <w:rFonts w:eastAsia="Calibri"/>
                <w:sz w:val="24"/>
                <w:szCs w:val="24"/>
              </w:rPr>
              <w:t>iga</w:t>
            </w:r>
            <w:r w:rsidRPr="007D2F3E">
              <w:rPr>
                <w:rFonts w:eastAsia="Calibri"/>
                <w:spacing w:val="1"/>
                <w:sz w:val="24"/>
                <w:szCs w:val="24"/>
              </w:rPr>
              <w:t>t</w:t>
            </w:r>
            <w:r w:rsidRPr="007D2F3E">
              <w:rPr>
                <w:rFonts w:eastAsia="Calibri"/>
                <w:sz w:val="24"/>
                <w:szCs w:val="24"/>
              </w:rPr>
              <w:t>or</w:t>
            </w:r>
            <w:r w:rsidRPr="007D2F3E">
              <w:rPr>
                <w:rFonts w:eastAsia="Calibri"/>
                <w:spacing w:val="-10"/>
                <w:sz w:val="24"/>
                <w:szCs w:val="24"/>
              </w:rPr>
              <w:t xml:space="preserve"> </w:t>
            </w:r>
            <w:r w:rsidRPr="007D2F3E">
              <w:rPr>
                <w:rFonts w:eastAsia="Calibri"/>
                <w:sz w:val="24"/>
                <w:szCs w:val="24"/>
              </w:rPr>
              <w:t>Site</w:t>
            </w:r>
            <w:r w:rsidRPr="007D2F3E">
              <w:rPr>
                <w:rFonts w:eastAsia="Calibri"/>
                <w:spacing w:val="-4"/>
                <w:sz w:val="24"/>
                <w:szCs w:val="24"/>
              </w:rPr>
              <w:t xml:space="preserve"> </w:t>
            </w:r>
            <w:r w:rsidRPr="007D2F3E">
              <w:rPr>
                <w:rFonts w:eastAsia="Calibri"/>
                <w:sz w:val="24"/>
                <w:szCs w:val="24"/>
              </w:rPr>
              <w:t>F</w:t>
            </w:r>
            <w:r w:rsidRPr="007D2F3E">
              <w:rPr>
                <w:rFonts w:eastAsia="Calibri"/>
                <w:spacing w:val="2"/>
                <w:sz w:val="24"/>
                <w:szCs w:val="24"/>
              </w:rPr>
              <w:t>i</w:t>
            </w:r>
            <w:r w:rsidRPr="007D2F3E">
              <w:rPr>
                <w:rFonts w:eastAsia="Calibri"/>
                <w:sz w:val="24"/>
                <w:szCs w:val="24"/>
              </w:rPr>
              <w:t>le</w:t>
            </w:r>
          </w:p>
        </w:tc>
      </w:tr>
      <w:tr w:rsidR="00877CDE" w:rsidRPr="007D2F3E" w14:paraId="5A99DE68"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29FB722" w14:textId="0BC1F9C3" w:rsidR="00877CDE" w:rsidRPr="007D2F3E" w:rsidRDefault="00877CDE">
            <w:pPr>
              <w:spacing w:line="240" w:lineRule="exact"/>
              <w:ind w:left="33"/>
              <w:rPr>
                <w:rFonts w:eastAsia="Calibri"/>
                <w:sz w:val="24"/>
                <w:szCs w:val="24"/>
              </w:rPr>
            </w:pPr>
            <w:r w:rsidRPr="007D2F3E">
              <w:rPr>
                <w:rFonts w:eastAsia="Calibri"/>
                <w:sz w:val="24"/>
                <w:szCs w:val="24"/>
              </w:rPr>
              <w:t>KI</w:t>
            </w:r>
          </w:p>
        </w:tc>
        <w:tc>
          <w:tcPr>
            <w:tcW w:w="7090" w:type="dxa"/>
            <w:tcBorders>
              <w:top w:val="single" w:sz="7" w:space="0" w:color="000000"/>
              <w:left w:val="single" w:sz="7" w:space="0" w:color="000000"/>
              <w:bottom w:val="single" w:sz="7" w:space="0" w:color="000000"/>
              <w:right w:val="single" w:sz="7" w:space="0" w:color="000000"/>
            </w:tcBorders>
          </w:tcPr>
          <w:p w14:paraId="04415D03" w14:textId="6CE96CD0" w:rsidR="00877CDE" w:rsidRPr="007D2F3E" w:rsidRDefault="00877CDE">
            <w:pPr>
              <w:spacing w:line="240" w:lineRule="exact"/>
              <w:ind w:left="33"/>
              <w:rPr>
                <w:rFonts w:eastAsia="Calibri"/>
                <w:sz w:val="24"/>
                <w:szCs w:val="24"/>
              </w:rPr>
            </w:pPr>
            <w:r w:rsidRPr="007D2F3E">
              <w:rPr>
                <w:rFonts w:eastAsia="Calibri"/>
                <w:sz w:val="24"/>
                <w:szCs w:val="24"/>
              </w:rPr>
              <w:t xml:space="preserve">Karolinska </w:t>
            </w:r>
            <w:proofErr w:type="spellStart"/>
            <w:r w:rsidRPr="007D2F3E">
              <w:rPr>
                <w:rFonts w:eastAsia="Calibri"/>
                <w:sz w:val="24"/>
                <w:szCs w:val="24"/>
              </w:rPr>
              <w:t>Institutet</w:t>
            </w:r>
            <w:proofErr w:type="spellEnd"/>
          </w:p>
        </w:tc>
      </w:tr>
      <w:tr w:rsidR="007A00C3" w:rsidRPr="007D2F3E" w14:paraId="72B5D141"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7E906FB" w14:textId="77777777" w:rsidR="007A00C3" w:rsidRPr="007D2F3E" w:rsidRDefault="00624223">
            <w:pPr>
              <w:spacing w:line="240" w:lineRule="exact"/>
              <w:ind w:left="33"/>
              <w:rPr>
                <w:rFonts w:eastAsia="Calibri"/>
                <w:sz w:val="24"/>
                <w:szCs w:val="24"/>
              </w:rPr>
            </w:pPr>
            <w:r w:rsidRPr="007D2F3E">
              <w:rPr>
                <w:rFonts w:eastAsia="Calibri"/>
                <w:sz w:val="24"/>
                <w:szCs w:val="24"/>
              </w:rPr>
              <w:t>MVR</w:t>
            </w:r>
          </w:p>
        </w:tc>
        <w:tc>
          <w:tcPr>
            <w:tcW w:w="7090" w:type="dxa"/>
            <w:tcBorders>
              <w:top w:val="single" w:sz="7" w:space="0" w:color="000000"/>
              <w:left w:val="single" w:sz="7" w:space="0" w:color="000000"/>
              <w:bottom w:val="single" w:sz="7" w:space="0" w:color="000000"/>
              <w:right w:val="single" w:sz="7" w:space="0" w:color="000000"/>
            </w:tcBorders>
          </w:tcPr>
          <w:p w14:paraId="51BDA027" w14:textId="77777777" w:rsidR="007A00C3" w:rsidRPr="007D2F3E" w:rsidRDefault="00624223">
            <w:pPr>
              <w:spacing w:line="240" w:lineRule="exact"/>
              <w:ind w:left="33"/>
              <w:rPr>
                <w:rFonts w:eastAsia="Calibri"/>
                <w:sz w:val="24"/>
                <w:szCs w:val="24"/>
              </w:rPr>
            </w:pPr>
            <w:r w:rsidRPr="007D2F3E">
              <w:rPr>
                <w:rFonts w:eastAsia="Calibri"/>
                <w:sz w:val="24"/>
                <w:szCs w:val="24"/>
              </w:rPr>
              <w:t>M</w:t>
            </w:r>
            <w:r w:rsidRPr="007D2F3E">
              <w:rPr>
                <w:rFonts w:eastAsia="Calibri"/>
                <w:spacing w:val="1"/>
                <w:sz w:val="24"/>
                <w:szCs w:val="24"/>
              </w:rPr>
              <w:t>on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9"/>
                <w:sz w:val="24"/>
                <w:szCs w:val="24"/>
              </w:rPr>
              <w:t xml:space="preserve"> </w:t>
            </w:r>
            <w:r w:rsidRPr="007D2F3E">
              <w:rPr>
                <w:rFonts w:eastAsia="Calibri"/>
                <w:sz w:val="24"/>
                <w:szCs w:val="24"/>
              </w:rPr>
              <w:t>Vi</w:t>
            </w:r>
            <w:r w:rsidRPr="007D2F3E">
              <w:rPr>
                <w:rFonts w:eastAsia="Calibri"/>
                <w:spacing w:val="-1"/>
                <w:sz w:val="24"/>
                <w:szCs w:val="24"/>
              </w:rPr>
              <w:t>s</w:t>
            </w:r>
            <w:r w:rsidRPr="007D2F3E">
              <w:rPr>
                <w:rFonts w:eastAsia="Calibri"/>
                <w:sz w:val="24"/>
                <w:szCs w:val="24"/>
              </w:rPr>
              <w:t>it</w:t>
            </w:r>
            <w:r w:rsidRPr="007D2F3E">
              <w:rPr>
                <w:rFonts w:eastAsia="Calibri"/>
                <w:spacing w:val="-3"/>
                <w:sz w:val="24"/>
                <w:szCs w:val="24"/>
              </w:rPr>
              <w:t xml:space="preserve"> </w:t>
            </w:r>
            <w:r w:rsidRPr="007D2F3E">
              <w:rPr>
                <w:rFonts w:eastAsia="Calibri"/>
                <w:spacing w:val="2"/>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w:t>
            </w:r>
          </w:p>
        </w:tc>
      </w:tr>
      <w:tr w:rsidR="007A00C3" w:rsidRPr="007D2F3E" w14:paraId="3A51BEFC"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30C4457" w14:textId="77777777" w:rsidR="007A00C3" w:rsidRPr="007D2F3E" w:rsidRDefault="00624223">
            <w:pPr>
              <w:spacing w:line="240" w:lineRule="exact"/>
              <w:ind w:left="33"/>
              <w:rPr>
                <w:rFonts w:eastAsia="Calibri"/>
                <w:sz w:val="24"/>
                <w:szCs w:val="24"/>
              </w:rPr>
            </w:pPr>
            <w:r w:rsidRPr="007D2F3E">
              <w:rPr>
                <w:rFonts w:eastAsia="Calibri"/>
                <w:sz w:val="24"/>
                <w:szCs w:val="24"/>
              </w:rPr>
              <w:t>PD</w:t>
            </w:r>
          </w:p>
        </w:tc>
        <w:tc>
          <w:tcPr>
            <w:tcW w:w="7090" w:type="dxa"/>
            <w:tcBorders>
              <w:top w:val="single" w:sz="7" w:space="0" w:color="000000"/>
              <w:left w:val="single" w:sz="7" w:space="0" w:color="000000"/>
              <w:bottom w:val="single" w:sz="7" w:space="0" w:color="000000"/>
              <w:right w:val="single" w:sz="7" w:space="0" w:color="000000"/>
            </w:tcBorders>
          </w:tcPr>
          <w:p w14:paraId="48A6993E" w14:textId="77777777" w:rsidR="007A00C3" w:rsidRPr="007D2F3E" w:rsidRDefault="00624223">
            <w:pPr>
              <w:spacing w:line="240" w:lineRule="exact"/>
              <w:ind w:left="33"/>
              <w:rPr>
                <w:rFonts w:eastAsia="Calibri"/>
                <w:sz w:val="24"/>
                <w:szCs w:val="24"/>
              </w:rPr>
            </w:pPr>
            <w:r w:rsidRPr="007D2F3E">
              <w:rPr>
                <w:rFonts w:eastAsia="Calibri"/>
                <w:sz w:val="24"/>
                <w:szCs w:val="24"/>
              </w:rPr>
              <w:t>Pr</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o</w:t>
            </w:r>
            <w:r w:rsidRPr="007D2F3E">
              <w:rPr>
                <w:rFonts w:eastAsia="Calibri"/>
                <w:sz w:val="24"/>
                <w:szCs w:val="24"/>
              </w:rPr>
              <w:t>col</w:t>
            </w:r>
            <w:r w:rsidRPr="007D2F3E">
              <w:rPr>
                <w:rFonts w:eastAsia="Calibri"/>
                <w:spacing w:val="-7"/>
                <w:sz w:val="24"/>
                <w:szCs w:val="24"/>
              </w:rPr>
              <w:t xml:space="preserve"> </w:t>
            </w:r>
            <w:r w:rsidRPr="007D2F3E">
              <w:rPr>
                <w:rFonts w:eastAsia="Calibri"/>
                <w:sz w:val="24"/>
                <w:szCs w:val="24"/>
              </w:rPr>
              <w:t>D</w:t>
            </w:r>
            <w:r w:rsidRPr="007D2F3E">
              <w:rPr>
                <w:rFonts w:eastAsia="Calibri"/>
                <w:spacing w:val="-1"/>
                <w:sz w:val="24"/>
                <w:szCs w:val="24"/>
              </w:rPr>
              <w:t>e</w:t>
            </w:r>
            <w:r w:rsidRPr="007D2F3E">
              <w:rPr>
                <w:rFonts w:eastAsia="Calibri"/>
                <w:spacing w:val="1"/>
                <w:sz w:val="24"/>
                <w:szCs w:val="24"/>
              </w:rPr>
              <w:t>v</w:t>
            </w:r>
            <w:r w:rsidRPr="007D2F3E">
              <w:rPr>
                <w:rFonts w:eastAsia="Calibri"/>
                <w:sz w:val="24"/>
                <w:szCs w:val="24"/>
              </w:rPr>
              <w:t>ia</w:t>
            </w:r>
            <w:r w:rsidRPr="007D2F3E">
              <w:rPr>
                <w:rFonts w:eastAsia="Calibri"/>
                <w:spacing w:val="1"/>
                <w:sz w:val="24"/>
                <w:szCs w:val="24"/>
              </w:rPr>
              <w:t>t</w:t>
            </w:r>
            <w:r w:rsidRPr="007D2F3E">
              <w:rPr>
                <w:rFonts w:eastAsia="Calibri"/>
                <w:sz w:val="24"/>
                <w:szCs w:val="24"/>
              </w:rPr>
              <w:t>ion</w:t>
            </w:r>
          </w:p>
        </w:tc>
      </w:tr>
      <w:tr w:rsidR="007A00C3" w:rsidRPr="007D2F3E" w14:paraId="6D99019F"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6D188CC1" w14:textId="77777777" w:rsidR="007A00C3" w:rsidRPr="007D2F3E" w:rsidRDefault="00624223">
            <w:pPr>
              <w:spacing w:line="240" w:lineRule="exact"/>
              <w:ind w:left="33"/>
              <w:rPr>
                <w:rFonts w:eastAsia="Calibri"/>
                <w:sz w:val="24"/>
                <w:szCs w:val="24"/>
              </w:rPr>
            </w:pPr>
            <w:r w:rsidRPr="007D2F3E">
              <w:rPr>
                <w:rFonts w:eastAsia="Calibri"/>
                <w:sz w:val="24"/>
                <w:szCs w:val="24"/>
              </w:rPr>
              <w:t>PI</w:t>
            </w:r>
          </w:p>
        </w:tc>
        <w:tc>
          <w:tcPr>
            <w:tcW w:w="7090" w:type="dxa"/>
            <w:tcBorders>
              <w:top w:val="single" w:sz="7" w:space="0" w:color="000000"/>
              <w:left w:val="single" w:sz="7" w:space="0" w:color="000000"/>
              <w:bottom w:val="single" w:sz="7" w:space="0" w:color="000000"/>
              <w:right w:val="single" w:sz="7" w:space="0" w:color="000000"/>
            </w:tcBorders>
          </w:tcPr>
          <w:p w14:paraId="61DCC5B1" w14:textId="77777777" w:rsidR="007A00C3" w:rsidRPr="007D2F3E" w:rsidRDefault="00624223">
            <w:pPr>
              <w:spacing w:line="240" w:lineRule="exact"/>
              <w:ind w:left="33"/>
              <w:rPr>
                <w:rFonts w:eastAsia="Calibri"/>
                <w:sz w:val="24"/>
                <w:szCs w:val="24"/>
              </w:rPr>
            </w:pPr>
            <w:r w:rsidRPr="007D2F3E">
              <w:rPr>
                <w:rFonts w:eastAsia="Calibri"/>
                <w:sz w:val="24"/>
                <w:szCs w:val="24"/>
              </w:rPr>
              <w:t>Pri</w:t>
            </w:r>
            <w:r w:rsidRPr="007D2F3E">
              <w:rPr>
                <w:rFonts w:eastAsia="Calibri"/>
                <w:spacing w:val="1"/>
                <w:sz w:val="24"/>
                <w:szCs w:val="24"/>
              </w:rPr>
              <w:t>n</w:t>
            </w:r>
            <w:r w:rsidRPr="007D2F3E">
              <w:rPr>
                <w:rFonts w:eastAsia="Calibri"/>
                <w:sz w:val="24"/>
                <w:szCs w:val="24"/>
              </w:rPr>
              <w:t>cip</w:t>
            </w:r>
            <w:r w:rsidRPr="007D2F3E">
              <w:rPr>
                <w:rFonts w:eastAsia="Calibri"/>
                <w:spacing w:val="1"/>
                <w:sz w:val="24"/>
                <w:szCs w:val="24"/>
              </w:rPr>
              <w:t>a</w:t>
            </w:r>
            <w:r w:rsidRPr="007D2F3E">
              <w:rPr>
                <w:rFonts w:eastAsia="Calibri"/>
                <w:sz w:val="24"/>
                <w:szCs w:val="24"/>
              </w:rPr>
              <w:t>l</w:t>
            </w:r>
            <w:r w:rsidRPr="007D2F3E">
              <w:rPr>
                <w:rFonts w:eastAsia="Calibri"/>
                <w:spacing w:val="-7"/>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w:t>
            </w:r>
            <w:r w:rsidRPr="007D2F3E">
              <w:rPr>
                <w:rFonts w:eastAsia="Calibri"/>
                <w:spacing w:val="1"/>
                <w:sz w:val="24"/>
                <w:szCs w:val="24"/>
              </w:rPr>
              <w:t>e</w:t>
            </w:r>
            <w:r w:rsidRPr="007D2F3E">
              <w:rPr>
                <w:rFonts w:eastAsia="Calibri"/>
                <w:spacing w:val="-1"/>
                <w:sz w:val="24"/>
                <w:szCs w:val="24"/>
              </w:rPr>
              <w:t>s</w:t>
            </w:r>
            <w:r w:rsidRPr="007D2F3E">
              <w:rPr>
                <w:rFonts w:eastAsia="Calibri"/>
                <w:sz w:val="24"/>
                <w:szCs w:val="24"/>
              </w:rPr>
              <w:t>tig</w:t>
            </w:r>
            <w:r w:rsidRPr="007D2F3E">
              <w:rPr>
                <w:rFonts w:eastAsia="Calibri"/>
                <w:spacing w:val="1"/>
                <w:sz w:val="24"/>
                <w:szCs w:val="24"/>
              </w:rPr>
              <w:t>a</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p>
        </w:tc>
      </w:tr>
      <w:tr w:rsidR="007A00C3" w:rsidRPr="007D2F3E" w14:paraId="3CD4BDA7"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21E0274D" w14:textId="77777777" w:rsidR="007A00C3" w:rsidRPr="007D2F3E" w:rsidRDefault="00624223">
            <w:pPr>
              <w:spacing w:line="240" w:lineRule="exact"/>
              <w:ind w:left="33"/>
              <w:rPr>
                <w:rFonts w:eastAsia="Calibri"/>
                <w:sz w:val="24"/>
                <w:szCs w:val="24"/>
              </w:rPr>
            </w:pPr>
            <w:r w:rsidRPr="007D2F3E">
              <w:rPr>
                <w:rFonts w:eastAsia="Calibri"/>
                <w:sz w:val="24"/>
                <w:szCs w:val="24"/>
              </w:rPr>
              <w:t>PISCF</w:t>
            </w:r>
          </w:p>
        </w:tc>
        <w:tc>
          <w:tcPr>
            <w:tcW w:w="7090" w:type="dxa"/>
            <w:tcBorders>
              <w:top w:val="single" w:sz="7" w:space="0" w:color="000000"/>
              <w:left w:val="single" w:sz="7" w:space="0" w:color="000000"/>
              <w:bottom w:val="single" w:sz="7" w:space="0" w:color="000000"/>
              <w:right w:val="single" w:sz="7" w:space="0" w:color="000000"/>
            </w:tcBorders>
          </w:tcPr>
          <w:p w14:paraId="2F50763D" w14:textId="77777777" w:rsidR="007A00C3" w:rsidRPr="007D2F3E" w:rsidRDefault="00624223">
            <w:pPr>
              <w:spacing w:line="240" w:lineRule="exact"/>
              <w:ind w:left="33"/>
              <w:rPr>
                <w:rFonts w:eastAsia="Calibri"/>
                <w:sz w:val="24"/>
                <w:szCs w:val="24"/>
              </w:rPr>
            </w:pPr>
            <w:r w:rsidRPr="007D2F3E">
              <w:rPr>
                <w:rFonts w:eastAsia="Calibri"/>
                <w:sz w:val="24"/>
                <w:szCs w:val="24"/>
              </w:rPr>
              <w:t>P</w:t>
            </w:r>
            <w:r w:rsidRPr="007D2F3E">
              <w:rPr>
                <w:rFonts w:eastAsia="Calibri"/>
                <w:spacing w:val="1"/>
                <w:sz w:val="24"/>
                <w:szCs w:val="24"/>
              </w:rPr>
              <w:t>a</w:t>
            </w:r>
            <w:r w:rsidRPr="007D2F3E">
              <w:rPr>
                <w:rFonts w:eastAsia="Calibri"/>
                <w:sz w:val="24"/>
                <w:szCs w:val="24"/>
              </w:rPr>
              <w:t>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8"/>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f</w:t>
            </w:r>
            <w:r w:rsidRPr="007D2F3E">
              <w:rPr>
                <w:rFonts w:eastAsia="Calibri"/>
                <w:sz w:val="24"/>
                <w:szCs w:val="24"/>
              </w:rPr>
              <w:t>orma</w:t>
            </w:r>
            <w:r w:rsidRPr="007D2F3E">
              <w:rPr>
                <w:rFonts w:eastAsia="Calibri"/>
                <w:spacing w:val="1"/>
                <w:sz w:val="24"/>
                <w:szCs w:val="24"/>
              </w:rPr>
              <w:t>t</w:t>
            </w:r>
            <w:r w:rsidRPr="007D2F3E">
              <w:rPr>
                <w:rFonts w:eastAsia="Calibri"/>
                <w:sz w:val="24"/>
                <w:szCs w:val="24"/>
              </w:rPr>
              <w:t>ion</w:t>
            </w:r>
            <w:r w:rsidRPr="007D2F3E">
              <w:rPr>
                <w:rFonts w:eastAsia="Calibri"/>
                <w:spacing w:val="-9"/>
                <w:sz w:val="24"/>
                <w:szCs w:val="24"/>
              </w:rPr>
              <w:t xml:space="preserve"> </w:t>
            </w:r>
            <w:r w:rsidRPr="007D2F3E">
              <w:rPr>
                <w:rFonts w:eastAsia="Calibri"/>
                <w:sz w:val="24"/>
                <w:szCs w:val="24"/>
              </w:rPr>
              <w:t>S</w:t>
            </w:r>
            <w:r w:rsidRPr="007D2F3E">
              <w:rPr>
                <w:rFonts w:eastAsia="Calibri"/>
                <w:spacing w:val="1"/>
                <w:sz w:val="24"/>
                <w:szCs w:val="24"/>
              </w:rPr>
              <w:t>h</w:t>
            </w:r>
            <w:r w:rsidRPr="007D2F3E">
              <w:rPr>
                <w:rFonts w:eastAsia="Calibri"/>
                <w:spacing w:val="-1"/>
                <w:sz w:val="24"/>
                <w:szCs w:val="24"/>
              </w:rPr>
              <w:t>ee</w:t>
            </w:r>
            <w:r w:rsidRPr="007D2F3E">
              <w:rPr>
                <w:rFonts w:eastAsia="Calibri"/>
                <w:sz w:val="24"/>
                <w:szCs w:val="24"/>
              </w:rPr>
              <w:t>t</w:t>
            </w:r>
            <w:r w:rsidRPr="007D2F3E">
              <w:rPr>
                <w:rFonts w:eastAsia="Calibri"/>
                <w:spacing w:val="-2"/>
                <w:sz w:val="24"/>
                <w:szCs w:val="24"/>
              </w:rPr>
              <w:t xml:space="preserve"> </w:t>
            </w:r>
            <w:r w:rsidRPr="007D2F3E">
              <w:rPr>
                <w:rFonts w:eastAsia="Calibri"/>
                <w:sz w:val="24"/>
                <w:szCs w:val="24"/>
              </w:rPr>
              <w:t>&amp; Co</w:t>
            </w:r>
            <w:r w:rsidRPr="007D2F3E">
              <w:rPr>
                <w:rFonts w:eastAsia="Calibri"/>
                <w:spacing w:val="1"/>
                <w:sz w:val="24"/>
                <w:szCs w:val="24"/>
              </w:rPr>
              <w:t>n</w:t>
            </w:r>
            <w:r w:rsidRPr="007D2F3E">
              <w:rPr>
                <w:rFonts w:eastAsia="Calibri"/>
                <w:spacing w:val="-1"/>
                <w:sz w:val="24"/>
                <w:szCs w:val="24"/>
              </w:rPr>
              <w:t>se</w:t>
            </w:r>
            <w:r w:rsidRPr="007D2F3E">
              <w:rPr>
                <w:rFonts w:eastAsia="Calibri"/>
                <w:spacing w:val="1"/>
                <w:sz w:val="24"/>
                <w:szCs w:val="24"/>
              </w:rPr>
              <w:t>n</w:t>
            </w:r>
            <w:r w:rsidRPr="007D2F3E">
              <w:rPr>
                <w:rFonts w:eastAsia="Calibri"/>
                <w:sz w:val="24"/>
                <w:szCs w:val="24"/>
              </w:rPr>
              <w:t>t</w:t>
            </w:r>
            <w:r w:rsidRPr="007D2F3E">
              <w:rPr>
                <w:rFonts w:eastAsia="Calibri"/>
                <w:spacing w:val="-6"/>
                <w:sz w:val="24"/>
                <w:szCs w:val="24"/>
              </w:rPr>
              <w:t xml:space="preserve"> </w:t>
            </w:r>
            <w:r w:rsidRPr="007D2F3E">
              <w:rPr>
                <w:rFonts w:eastAsia="Calibri"/>
                <w:sz w:val="24"/>
                <w:szCs w:val="24"/>
              </w:rPr>
              <w:t>Form</w:t>
            </w:r>
          </w:p>
        </w:tc>
      </w:tr>
      <w:tr w:rsidR="007A00C3" w:rsidRPr="007D2F3E" w14:paraId="6E7AA57A"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487C920C" w14:textId="77777777" w:rsidR="007A00C3" w:rsidRPr="007D2F3E" w:rsidRDefault="00624223">
            <w:pPr>
              <w:spacing w:line="240" w:lineRule="exact"/>
              <w:ind w:left="33"/>
              <w:rPr>
                <w:rFonts w:eastAsia="Calibri"/>
                <w:sz w:val="24"/>
                <w:szCs w:val="24"/>
              </w:rPr>
            </w:pPr>
            <w:r w:rsidRPr="007D2F3E">
              <w:rPr>
                <w:rFonts w:eastAsia="Calibri"/>
                <w:sz w:val="24"/>
                <w:szCs w:val="24"/>
              </w:rPr>
              <w:t>PM</w:t>
            </w:r>
          </w:p>
        </w:tc>
        <w:tc>
          <w:tcPr>
            <w:tcW w:w="7090" w:type="dxa"/>
            <w:tcBorders>
              <w:top w:val="single" w:sz="7" w:space="0" w:color="000000"/>
              <w:left w:val="single" w:sz="7" w:space="0" w:color="000000"/>
              <w:bottom w:val="single" w:sz="7" w:space="0" w:color="000000"/>
              <w:right w:val="single" w:sz="7" w:space="0" w:color="000000"/>
            </w:tcBorders>
          </w:tcPr>
          <w:p w14:paraId="6DFBC327" w14:textId="77777777" w:rsidR="007A00C3" w:rsidRPr="007D2F3E" w:rsidRDefault="00624223">
            <w:pPr>
              <w:spacing w:line="240" w:lineRule="exact"/>
              <w:ind w:left="33"/>
              <w:rPr>
                <w:rFonts w:eastAsia="Calibri"/>
                <w:sz w:val="24"/>
                <w:szCs w:val="24"/>
              </w:rPr>
            </w:pPr>
            <w:r w:rsidRPr="007D2F3E">
              <w:rPr>
                <w:rFonts w:eastAsia="Calibri"/>
                <w:sz w:val="24"/>
                <w:szCs w:val="24"/>
              </w:rPr>
              <w:t>Pr</w:t>
            </w:r>
            <w:r w:rsidRPr="007D2F3E">
              <w:rPr>
                <w:rFonts w:eastAsia="Calibri"/>
                <w:spacing w:val="1"/>
                <w:sz w:val="24"/>
                <w:szCs w:val="24"/>
              </w:rPr>
              <w:t>o</w:t>
            </w:r>
            <w:r w:rsidRPr="007D2F3E">
              <w:rPr>
                <w:rFonts w:eastAsia="Calibri"/>
                <w:sz w:val="24"/>
                <w:szCs w:val="24"/>
              </w:rPr>
              <w:t>je</w:t>
            </w:r>
            <w:r w:rsidRPr="007D2F3E">
              <w:rPr>
                <w:rFonts w:eastAsia="Calibri"/>
                <w:spacing w:val="-1"/>
                <w:sz w:val="24"/>
                <w:szCs w:val="24"/>
              </w:rPr>
              <w:t>c</w:t>
            </w:r>
            <w:r w:rsidRPr="007D2F3E">
              <w:rPr>
                <w:rFonts w:eastAsia="Calibri"/>
                <w:sz w:val="24"/>
                <w:szCs w:val="24"/>
              </w:rPr>
              <w:t>t</w:t>
            </w:r>
            <w:r w:rsidRPr="007D2F3E">
              <w:rPr>
                <w:rFonts w:eastAsia="Calibri"/>
                <w:spacing w:val="-5"/>
                <w:sz w:val="24"/>
                <w:szCs w:val="24"/>
              </w:rPr>
              <w:t xml:space="preserve"> </w:t>
            </w:r>
            <w:r w:rsidRPr="007D2F3E">
              <w:rPr>
                <w:rFonts w:eastAsia="Calibri"/>
                <w:sz w:val="24"/>
                <w:szCs w:val="24"/>
              </w:rPr>
              <w:t>Ma</w:t>
            </w:r>
            <w:r w:rsidRPr="007D2F3E">
              <w:rPr>
                <w:rFonts w:eastAsia="Calibri"/>
                <w:spacing w:val="1"/>
                <w:sz w:val="24"/>
                <w:szCs w:val="24"/>
              </w:rPr>
              <w:t>n</w:t>
            </w:r>
            <w:r w:rsidRPr="007D2F3E">
              <w:rPr>
                <w:rFonts w:eastAsia="Calibri"/>
                <w:sz w:val="24"/>
                <w:szCs w:val="24"/>
              </w:rPr>
              <w:t>ager</w:t>
            </w:r>
          </w:p>
        </w:tc>
      </w:tr>
      <w:tr w:rsidR="007A00C3" w:rsidRPr="007D2F3E" w14:paraId="11D1CF88"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722B3254" w14:textId="77777777" w:rsidR="007A00C3" w:rsidRPr="007D2F3E" w:rsidRDefault="00624223">
            <w:pPr>
              <w:spacing w:line="240" w:lineRule="exact"/>
              <w:ind w:left="33"/>
              <w:rPr>
                <w:rFonts w:eastAsia="Calibri"/>
                <w:sz w:val="24"/>
                <w:szCs w:val="24"/>
              </w:rPr>
            </w:pPr>
            <w:r w:rsidRPr="007D2F3E">
              <w:rPr>
                <w:rFonts w:eastAsia="Calibri"/>
                <w:sz w:val="24"/>
                <w:szCs w:val="24"/>
              </w:rPr>
              <w:t>PV</w:t>
            </w:r>
          </w:p>
        </w:tc>
        <w:tc>
          <w:tcPr>
            <w:tcW w:w="7090" w:type="dxa"/>
            <w:tcBorders>
              <w:top w:val="single" w:sz="7" w:space="0" w:color="000000"/>
              <w:left w:val="single" w:sz="7" w:space="0" w:color="000000"/>
              <w:bottom w:val="single" w:sz="7" w:space="0" w:color="000000"/>
              <w:right w:val="single" w:sz="7" w:space="0" w:color="000000"/>
            </w:tcBorders>
          </w:tcPr>
          <w:p w14:paraId="7E36A7D7" w14:textId="77777777" w:rsidR="007A00C3" w:rsidRPr="007D2F3E" w:rsidRDefault="00624223">
            <w:pPr>
              <w:spacing w:line="240" w:lineRule="exact"/>
              <w:ind w:left="33"/>
              <w:rPr>
                <w:rFonts w:eastAsia="Calibri"/>
                <w:sz w:val="24"/>
                <w:szCs w:val="24"/>
              </w:rPr>
            </w:pPr>
            <w:r w:rsidRPr="007D2F3E">
              <w:rPr>
                <w:rFonts w:eastAsia="Calibri"/>
                <w:sz w:val="24"/>
                <w:szCs w:val="24"/>
              </w:rPr>
              <w:t>Pr</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o</w:t>
            </w:r>
            <w:r w:rsidRPr="007D2F3E">
              <w:rPr>
                <w:rFonts w:eastAsia="Calibri"/>
                <w:sz w:val="24"/>
                <w:szCs w:val="24"/>
              </w:rPr>
              <w:t>col</w:t>
            </w:r>
            <w:r w:rsidRPr="007D2F3E">
              <w:rPr>
                <w:rFonts w:eastAsia="Calibri"/>
                <w:spacing w:val="-7"/>
                <w:sz w:val="24"/>
                <w:szCs w:val="24"/>
              </w:rPr>
              <w:t xml:space="preserve"> </w:t>
            </w:r>
            <w:r w:rsidRPr="007D2F3E">
              <w:rPr>
                <w:rFonts w:eastAsia="Calibri"/>
                <w:sz w:val="24"/>
                <w:szCs w:val="24"/>
              </w:rPr>
              <w:t>Violati</w:t>
            </w:r>
            <w:r w:rsidRPr="007D2F3E">
              <w:rPr>
                <w:rFonts w:eastAsia="Calibri"/>
                <w:spacing w:val="1"/>
                <w:sz w:val="24"/>
                <w:szCs w:val="24"/>
              </w:rPr>
              <w:t>o</w:t>
            </w:r>
            <w:r w:rsidRPr="007D2F3E">
              <w:rPr>
                <w:rFonts w:eastAsia="Calibri"/>
                <w:sz w:val="24"/>
                <w:szCs w:val="24"/>
              </w:rPr>
              <w:t>n</w:t>
            </w:r>
          </w:p>
        </w:tc>
      </w:tr>
      <w:tr w:rsidR="007A00C3" w:rsidRPr="007D2F3E" w14:paraId="0D37BE7A"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13EBE651" w14:textId="77777777" w:rsidR="007A00C3" w:rsidRPr="007D2F3E" w:rsidRDefault="00624223">
            <w:pPr>
              <w:spacing w:line="240" w:lineRule="exact"/>
              <w:ind w:left="33"/>
              <w:rPr>
                <w:rFonts w:eastAsia="Calibri"/>
                <w:sz w:val="24"/>
                <w:szCs w:val="24"/>
              </w:rPr>
            </w:pPr>
            <w:r w:rsidRPr="007D2F3E">
              <w:rPr>
                <w:rFonts w:eastAsia="Calibri"/>
                <w:sz w:val="24"/>
                <w:szCs w:val="24"/>
              </w:rPr>
              <w:t>SDV</w:t>
            </w:r>
          </w:p>
        </w:tc>
        <w:tc>
          <w:tcPr>
            <w:tcW w:w="7090" w:type="dxa"/>
            <w:tcBorders>
              <w:top w:val="single" w:sz="7" w:space="0" w:color="000000"/>
              <w:left w:val="single" w:sz="7" w:space="0" w:color="000000"/>
              <w:bottom w:val="single" w:sz="7" w:space="0" w:color="000000"/>
              <w:right w:val="single" w:sz="7" w:space="0" w:color="000000"/>
            </w:tcBorders>
          </w:tcPr>
          <w:p w14:paraId="5BEF7A68" w14:textId="77777777" w:rsidR="007A00C3" w:rsidRPr="007D2F3E" w:rsidRDefault="00624223">
            <w:pPr>
              <w:spacing w:line="240" w:lineRule="exact"/>
              <w:ind w:left="33"/>
              <w:rPr>
                <w:rFonts w:eastAsia="Calibri"/>
                <w:sz w:val="24"/>
                <w:szCs w:val="24"/>
              </w:rPr>
            </w:pPr>
            <w:r w:rsidRPr="007D2F3E">
              <w:rPr>
                <w:rFonts w:eastAsia="Calibri"/>
                <w:sz w:val="24"/>
                <w:szCs w:val="24"/>
              </w:rPr>
              <w:t>So</w:t>
            </w:r>
            <w:r w:rsidRPr="007D2F3E">
              <w:rPr>
                <w:rFonts w:eastAsia="Calibri"/>
                <w:spacing w:val="1"/>
                <w:sz w:val="24"/>
                <w:szCs w:val="24"/>
              </w:rPr>
              <w:t>u</w:t>
            </w:r>
            <w:r w:rsidRPr="007D2F3E">
              <w:rPr>
                <w:rFonts w:eastAsia="Calibri"/>
                <w:sz w:val="24"/>
                <w:szCs w:val="24"/>
              </w:rPr>
              <w:t>rce</w:t>
            </w:r>
            <w:r w:rsidRPr="007D2F3E">
              <w:rPr>
                <w:rFonts w:eastAsia="Calibri"/>
                <w:spacing w:val="-7"/>
                <w:sz w:val="24"/>
                <w:szCs w:val="24"/>
              </w:rPr>
              <w:t xml:space="preserve"> </w:t>
            </w:r>
            <w:r w:rsidRPr="007D2F3E">
              <w:rPr>
                <w:rFonts w:eastAsia="Calibri"/>
                <w:sz w:val="24"/>
                <w:szCs w:val="24"/>
              </w:rPr>
              <w:t>D</w:t>
            </w:r>
            <w:r w:rsidRPr="007D2F3E">
              <w:rPr>
                <w:rFonts w:eastAsia="Calibri"/>
                <w:spacing w:val="1"/>
                <w:sz w:val="24"/>
                <w:szCs w:val="24"/>
              </w:rPr>
              <w:t>a</w:t>
            </w:r>
            <w:r w:rsidRPr="007D2F3E">
              <w:rPr>
                <w:rFonts w:eastAsia="Calibri"/>
                <w:sz w:val="24"/>
                <w:szCs w:val="24"/>
              </w:rPr>
              <w:t>ta</w:t>
            </w:r>
            <w:r w:rsidRPr="007D2F3E">
              <w:rPr>
                <w:rFonts w:eastAsia="Calibri"/>
                <w:spacing w:val="-3"/>
                <w:sz w:val="24"/>
                <w:szCs w:val="24"/>
              </w:rPr>
              <w:t xml:space="preserve"> </w:t>
            </w:r>
            <w:r w:rsidRPr="007D2F3E">
              <w:rPr>
                <w:rFonts w:eastAsia="Calibri"/>
                <w:sz w:val="24"/>
                <w:szCs w:val="24"/>
              </w:rPr>
              <w:t>Ver</w:t>
            </w:r>
            <w:r w:rsidRPr="007D2F3E">
              <w:rPr>
                <w:rFonts w:eastAsia="Calibri"/>
                <w:spacing w:val="2"/>
                <w:sz w:val="24"/>
                <w:szCs w:val="24"/>
              </w:rPr>
              <w:t>i</w:t>
            </w:r>
            <w:r w:rsidRPr="007D2F3E">
              <w:rPr>
                <w:rFonts w:eastAsia="Calibri"/>
                <w:spacing w:val="-1"/>
                <w:sz w:val="24"/>
                <w:szCs w:val="24"/>
              </w:rPr>
              <w:t>f</w:t>
            </w:r>
            <w:r w:rsidRPr="007D2F3E">
              <w:rPr>
                <w:rFonts w:eastAsia="Calibri"/>
                <w:sz w:val="24"/>
                <w:szCs w:val="24"/>
              </w:rPr>
              <w:t>icati</w:t>
            </w:r>
            <w:r w:rsidRPr="007D2F3E">
              <w:rPr>
                <w:rFonts w:eastAsia="Calibri"/>
                <w:spacing w:val="1"/>
                <w:sz w:val="24"/>
                <w:szCs w:val="24"/>
              </w:rPr>
              <w:t>o</w:t>
            </w:r>
            <w:r w:rsidRPr="007D2F3E">
              <w:rPr>
                <w:rFonts w:eastAsia="Calibri"/>
                <w:sz w:val="24"/>
                <w:szCs w:val="24"/>
              </w:rPr>
              <w:t>n</w:t>
            </w:r>
          </w:p>
        </w:tc>
      </w:tr>
      <w:tr w:rsidR="0022516E" w:rsidRPr="007D2F3E" w14:paraId="4B41A091" w14:textId="77777777" w:rsidTr="00F3312C">
        <w:trPr>
          <w:trHeight w:hRule="exact" w:val="300"/>
        </w:trPr>
        <w:tc>
          <w:tcPr>
            <w:tcW w:w="2268" w:type="dxa"/>
            <w:tcBorders>
              <w:top w:val="single" w:sz="7" w:space="0" w:color="000000"/>
              <w:left w:val="single" w:sz="7" w:space="0" w:color="000000"/>
              <w:bottom w:val="single" w:sz="7" w:space="0" w:color="000000"/>
              <w:right w:val="single" w:sz="7" w:space="0" w:color="000000"/>
            </w:tcBorders>
          </w:tcPr>
          <w:p w14:paraId="0E4B8D65" w14:textId="70076F9A" w:rsidR="0022516E" w:rsidRPr="007D2F3E" w:rsidRDefault="0022516E">
            <w:pPr>
              <w:spacing w:line="240" w:lineRule="exact"/>
              <w:ind w:left="33"/>
              <w:rPr>
                <w:rFonts w:eastAsia="Calibri"/>
                <w:sz w:val="24"/>
                <w:szCs w:val="24"/>
              </w:rPr>
            </w:pPr>
            <w:bookmarkStart w:id="1" w:name="_Hlk177130870"/>
            <w:r w:rsidRPr="007D2F3E">
              <w:rPr>
                <w:rFonts w:eastAsia="Calibri"/>
                <w:sz w:val="24"/>
                <w:szCs w:val="24"/>
              </w:rPr>
              <w:t>SDMC</w:t>
            </w:r>
          </w:p>
        </w:tc>
        <w:tc>
          <w:tcPr>
            <w:tcW w:w="7090" w:type="dxa"/>
            <w:tcBorders>
              <w:top w:val="single" w:sz="7" w:space="0" w:color="000000"/>
              <w:left w:val="single" w:sz="7" w:space="0" w:color="000000"/>
              <w:bottom w:val="single" w:sz="7" w:space="0" w:color="000000"/>
              <w:right w:val="single" w:sz="7" w:space="0" w:color="000000"/>
            </w:tcBorders>
          </w:tcPr>
          <w:p w14:paraId="037C1BC2" w14:textId="16480A9F" w:rsidR="0022516E" w:rsidRPr="007D2F3E" w:rsidRDefault="0022516E">
            <w:pPr>
              <w:spacing w:line="240" w:lineRule="exact"/>
              <w:ind w:left="33"/>
              <w:rPr>
                <w:rFonts w:eastAsia="Calibri"/>
                <w:sz w:val="24"/>
                <w:szCs w:val="24"/>
              </w:rPr>
            </w:pPr>
            <w:r w:rsidRPr="007D2F3E">
              <w:rPr>
                <w:rFonts w:eastAsia="Calibri"/>
                <w:sz w:val="24"/>
                <w:szCs w:val="24"/>
              </w:rPr>
              <w:t xml:space="preserve">Trial Steering and Data Monitoring Committee </w:t>
            </w:r>
          </w:p>
        </w:tc>
      </w:tr>
      <w:bookmarkEnd w:id="1"/>
      <w:tr w:rsidR="007A00C3" w:rsidRPr="007D2F3E" w14:paraId="27101331"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E9307DE" w14:textId="77777777" w:rsidR="007A00C3" w:rsidRPr="007D2F3E" w:rsidRDefault="00624223">
            <w:pPr>
              <w:spacing w:line="240" w:lineRule="exact"/>
              <w:ind w:left="33"/>
              <w:rPr>
                <w:rFonts w:eastAsia="Calibri"/>
                <w:sz w:val="24"/>
                <w:szCs w:val="24"/>
              </w:rPr>
            </w:pPr>
            <w:r w:rsidRPr="007D2F3E">
              <w:rPr>
                <w:rFonts w:eastAsia="Calibri"/>
                <w:sz w:val="24"/>
                <w:szCs w:val="24"/>
              </w:rPr>
              <w:t>SOP</w:t>
            </w:r>
          </w:p>
        </w:tc>
        <w:tc>
          <w:tcPr>
            <w:tcW w:w="7090" w:type="dxa"/>
            <w:tcBorders>
              <w:top w:val="single" w:sz="7" w:space="0" w:color="000000"/>
              <w:left w:val="single" w:sz="7" w:space="0" w:color="000000"/>
              <w:bottom w:val="single" w:sz="7" w:space="0" w:color="000000"/>
              <w:right w:val="single" w:sz="7" w:space="0" w:color="000000"/>
            </w:tcBorders>
          </w:tcPr>
          <w:p w14:paraId="59A1964E" w14:textId="77777777" w:rsidR="007A00C3" w:rsidRPr="007D2F3E" w:rsidRDefault="00624223">
            <w:pPr>
              <w:spacing w:line="240" w:lineRule="exact"/>
              <w:ind w:left="33"/>
              <w:rPr>
                <w:rFonts w:eastAsia="Calibri"/>
                <w:sz w:val="24"/>
                <w:szCs w:val="24"/>
              </w:rPr>
            </w:pPr>
            <w:r w:rsidRPr="007D2F3E">
              <w:rPr>
                <w:rFonts w:eastAsia="Calibri"/>
                <w:sz w:val="24"/>
                <w:szCs w:val="24"/>
              </w:rPr>
              <w:t>St</w:t>
            </w:r>
            <w:r w:rsidRPr="007D2F3E">
              <w:rPr>
                <w:rFonts w:eastAsia="Calibri"/>
                <w:spacing w:val="1"/>
                <w:sz w:val="24"/>
                <w:szCs w:val="24"/>
              </w:rPr>
              <w:t>and</w:t>
            </w:r>
            <w:r w:rsidRPr="007D2F3E">
              <w:rPr>
                <w:rFonts w:eastAsia="Calibri"/>
                <w:sz w:val="24"/>
                <w:szCs w:val="24"/>
              </w:rPr>
              <w:t>ard</w:t>
            </w:r>
            <w:r w:rsidRPr="007D2F3E">
              <w:rPr>
                <w:rFonts w:eastAsia="Calibri"/>
                <w:spacing w:val="-6"/>
                <w:sz w:val="24"/>
                <w:szCs w:val="24"/>
              </w:rPr>
              <w:t xml:space="preserve"> </w:t>
            </w:r>
            <w:r w:rsidRPr="007D2F3E">
              <w:rPr>
                <w:rFonts w:eastAsia="Calibri"/>
                <w:spacing w:val="1"/>
                <w:sz w:val="24"/>
                <w:szCs w:val="24"/>
              </w:rPr>
              <w:t>Op</w:t>
            </w:r>
            <w:r w:rsidRPr="007D2F3E">
              <w:rPr>
                <w:rFonts w:eastAsia="Calibri"/>
                <w:spacing w:val="-1"/>
                <w:sz w:val="24"/>
                <w:szCs w:val="24"/>
              </w:rPr>
              <w:t>e</w:t>
            </w:r>
            <w:r w:rsidRPr="007D2F3E">
              <w:rPr>
                <w:rFonts w:eastAsia="Calibri"/>
                <w:sz w:val="24"/>
                <w:szCs w:val="24"/>
              </w:rPr>
              <w:t>rati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Pr</w:t>
            </w:r>
            <w:r w:rsidRPr="007D2F3E">
              <w:rPr>
                <w:rFonts w:eastAsia="Calibri"/>
                <w:spacing w:val="1"/>
                <w:sz w:val="24"/>
                <w:szCs w:val="24"/>
              </w:rPr>
              <w:t>o</w:t>
            </w:r>
            <w:r w:rsidRPr="007D2F3E">
              <w:rPr>
                <w:rFonts w:eastAsia="Calibri"/>
                <w:sz w:val="24"/>
                <w:szCs w:val="24"/>
              </w:rPr>
              <w:t>c</w:t>
            </w:r>
            <w:r w:rsidRPr="007D2F3E">
              <w:rPr>
                <w:rFonts w:eastAsia="Calibri"/>
                <w:spacing w:val="-1"/>
                <w:sz w:val="24"/>
                <w:szCs w:val="24"/>
              </w:rPr>
              <w:t>e</w:t>
            </w:r>
            <w:r w:rsidRPr="007D2F3E">
              <w:rPr>
                <w:rFonts w:eastAsia="Calibri"/>
                <w:spacing w:val="1"/>
                <w:sz w:val="24"/>
                <w:szCs w:val="24"/>
              </w:rPr>
              <w:t>du</w:t>
            </w:r>
            <w:r w:rsidRPr="007D2F3E">
              <w:rPr>
                <w:rFonts w:eastAsia="Calibri"/>
                <w:sz w:val="24"/>
                <w:szCs w:val="24"/>
              </w:rPr>
              <w:t>re</w:t>
            </w:r>
          </w:p>
        </w:tc>
      </w:tr>
      <w:tr w:rsidR="007A00C3" w:rsidRPr="007D2F3E" w14:paraId="5DC99A49"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EBD0503"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TGI</w:t>
            </w:r>
          </w:p>
        </w:tc>
        <w:tc>
          <w:tcPr>
            <w:tcW w:w="7090" w:type="dxa"/>
            <w:tcBorders>
              <w:top w:val="single" w:sz="7" w:space="0" w:color="000000"/>
              <w:left w:val="single" w:sz="7" w:space="0" w:color="000000"/>
              <w:bottom w:val="single" w:sz="7" w:space="0" w:color="000000"/>
              <w:right w:val="single" w:sz="7" w:space="0" w:color="000000"/>
            </w:tcBorders>
          </w:tcPr>
          <w:p w14:paraId="2475FF23"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4"/>
                <w:sz w:val="24"/>
                <w:szCs w:val="24"/>
              </w:rPr>
              <w:t xml:space="preserve"> </w:t>
            </w:r>
            <w:r w:rsidRPr="007D2F3E">
              <w:rPr>
                <w:rFonts w:eastAsia="Calibri"/>
                <w:spacing w:val="2"/>
                <w:sz w:val="24"/>
                <w:szCs w:val="24"/>
              </w:rPr>
              <w:t>G</w:t>
            </w:r>
            <w:r w:rsidRPr="007D2F3E">
              <w:rPr>
                <w:rFonts w:eastAsia="Calibri"/>
                <w:spacing w:val="-1"/>
                <w:sz w:val="24"/>
                <w:szCs w:val="24"/>
              </w:rPr>
              <w:t>e</w:t>
            </w:r>
            <w:r w:rsidRPr="007D2F3E">
              <w:rPr>
                <w:rFonts w:eastAsia="Calibri"/>
                <w:sz w:val="24"/>
                <w:szCs w:val="24"/>
              </w:rPr>
              <w:t>orge</w:t>
            </w:r>
            <w:r w:rsidRPr="007D2F3E">
              <w:rPr>
                <w:rFonts w:eastAsia="Calibri"/>
                <w:spacing w:val="-7"/>
                <w:sz w:val="24"/>
                <w:szCs w:val="24"/>
              </w:rPr>
              <w:t xml:space="preserve"> </w:t>
            </w:r>
            <w:r w:rsidRPr="007D2F3E">
              <w:rPr>
                <w:rFonts w:eastAsia="Calibri"/>
                <w:spacing w:val="1"/>
                <w:sz w:val="24"/>
                <w:szCs w:val="24"/>
              </w:rPr>
              <w:t>I</w:t>
            </w:r>
            <w:r w:rsidRPr="007D2F3E">
              <w:rPr>
                <w:rFonts w:eastAsia="Calibri"/>
                <w:spacing w:val="3"/>
                <w:sz w:val="24"/>
                <w:szCs w:val="24"/>
              </w:rPr>
              <w:t>n</w:t>
            </w:r>
            <w:r w:rsidRPr="007D2F3E">
              <w:rPr>
                <w:rFonts w:eastAsia="Calibri"/>
                <w:spacing w:val="-1"/>
                <w:sz w:val="24"/>
                <w:szCs w:val="24"/>
              </w:rPr>
              <w:t>s</w:t>
            </w:r>
            <w:r w:rsidRPr="007D2F3E">
              <w:rPr>
                <w:rFonts w:eastAsia="Calibri"/>
                <w:sz w:val="24"/>
                <w:szCs w:val="24"/>
              </w:rPr>
              <w:t>ti</w:t>
            </w:r>
            <w:r w:rsidRPr="007D2F3E">
              <w:rPr>
                <w:rFonts w:eastAsia="Calibri"/>
                <w:spacing w:val="1"/>
                <w:sz w:val="24"/>
                <w:szCs w:val="24"/>
              </w:rPr>
              <w:t>tu</w:t>
            </w:r>
            <w:r w:rsidRPr="007D2F3E">
              <w:rPr>
                <w:rFonts w:eastAsia="Calibri"/>
                <w:sz w:val="24"/>
                <w:szCs w:val="24"/>
              </w:rPr>
              <w:t>te</w:t>
            </w:r>
            <w:r w:rsidRPr="007D2F3E">
              <w:rPr>
                <w:rFonts w:eastAsia="Calibri"/>
                <w:spacing w:val="-5"/>
                <w:sz w:val="24"/>
                <w:szCs w:val="24"/>
              </w:rPr>
              <w:t xml:space="preserve"> </w:t>
            </w:r>
            <w:r w:rsidRPr="007D2F3E">
              <w:rPr>
                <w:rFonts w:eastAsia="Calibri"/>
                <w:spacing w:val="-1"/>
                <w:sz w:val="24"/>
                <w:szCs w:val="24"/>
              </w:rPr>
              <w:t>f</w:t>
            </w:r>
            <w:r w:rsidRPr="007D2F3E">
              <w:rPr>
                <w:rFonts w:eastAsia="Calibri"/>
                <w:sz w:val="24"/>
                <w:szCs w:val="24"/>
              </w:rPr>
              <w:t>or</w:t>
            </w:r>
            <w:r w:rsidRPr="007D2F3E">
              <w:rPr>
                <w:rFonts w:eastAsia="Calibri"/>
                <w:spacing w:val="-2"/>
                <w:sz w:val="24"/>
                <w:szCs w:val="24"/>
              </w:rPr>
              <w:t xml:space="preserve"> </w:t>
            </w:r>
            <w:r w:rsidRPr="007D2F3E">
              <w:rPr>
                <w:rFonts w:eastAsia="Calibri"/>
                <w:spacing w:val="1"/>
                <w:sz w:val="24"/>
                <w:szCs w:val="24"/>
              </w:rPr>
              <w:t>G</w:t>
            </w:r>
            <w:r w:rsidRPr="007D2F3E">
              <w:rPr>
                <w:rFonts w:eastAsia="Calibri"/>
                <w:sz w:val="24"/>
                <w:szCs w:val="24"/>
              </w:rPr>
              <w:t>lo</w:t>
            </w:r>
            <w:r w:rsidRPr="007D2F3E">
              <w:rPr>
                <w:rFonts w:eastAsia="Calibri"/>
                <w:spacing w:val="1"/>
                <w:sz w:val="24"/>
                <w:szCs w:val="24"/>
              </w:rPr>
              <w:t>b</w:t>
            </w:r>
            <w:r w:rsidRPr="007D2F3E">
              <w:rPr>
                <w:rFonts w:eastAsia="Calibri"/>
                <w:sz w:val="24"/>
                <w:szCs w:val="24"/>
              </w:rPr>
              <w:t>al</w:t>
            </w:r>
            <w:r w:rsidRPr="007D2F3E">
              <w:rPr>
                <w:rFonts w:eastAsia="Calibri"/>
                <w:spacing w:val="-4"/>
                <w:sz w:val="24"/>
                <w:szCs w:val="24"/>
              </w:rPr>
              <w:t xml:space="preserve"> </w:t>
            </w:r>
            <w:r w:rsidRPr="007D2F3E">
              <w:rPr>
                <w:rFonts w:eastAsia="Calibri"/>
                <w:spacing w:val="1"/>
                <w:sz w:val="24"/>
                <w:szCs w:val="24"/>
              </w:rPr>
              <w:t>H</w:t>
            </w:r>
            <w:r w:rsidRPr="007D2F3E">
              <w:rPr>
                <w:rFonts w:eastAsia="Calibri"/>
                <w:spacing w:val="-1"/>
                <w:sz w:val="24"/>
                <w:szCs w:val="24"/>
              </w:rPr>
              <w:t>e</w:t>
            </w:r>
            <w:r w:rsidRPr="007D2F3E">
              <w:rPr>
                <w:rFonts w:eastAsia="Calibri"/>
                <w:sz w:val="24"/>
                <w:szCs w:val="24"/>
              </w:rPr>
              <w:t>al</w:t>
            </w:r>
            <w:r w:rsidRPr="007D2F3E">
              <w:rPr>
                <w:rFonts w:eastAsia="Calibri"/>
                <w:spacing w:val="1"/>
                <w:sz w:val="24"/>
                <w:szCs w:val="24"/>
              </w:rPr>
              <w:t>t</w:t>
            </w:r>
            <w:r w:rsidRPr="007D2F3E">
              <w:rPr>
                <w:rFonts w:eastAsia="Calibri"/>
                <w:sz w:val="24"/>
                <w:szCs w:val="24"/>
              </w:rPr>
              <w:t>h</w:t>
            </w:r>
          </w:p>
        </w:tc>
      </w:tr>
      <w:tr w:rsidR="007A00C3" w:rsidRPr="007D2F3E" w14:paraId="4B53BB58"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1A30C1AE"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w:t>
            </w:r>
            <w:r w:rsidRPr="007D2F3E">
              <w:rPr>
                <w:rFonts w:eastAsia="Calibri"/>
                <w:sz w:val="24"/>
                <w:szCs w:val="24"/>
              </w:rPr>
              <w:t>MF</w:t>
            </w:r>
          </w:p>
        </w:tc>
        <w:tc>
          <w:tcPr>
            <w:tcW w:w="7090" w:type="dxa"/>
            <w:tcBorders>
              <w:top w:val="single" w:sz="7" w:space="0" w:color="000000"/>
              <w:left w:val="single" w:sz="7" w:space="0" w:color="000000"/>
              <w:bottom w:val="single" w:sz="7" w:space="0" w:color="000000"/>
              <w:right w:val="single" w:sz="7" w:space="0" w:color="000000"/>
            </w:tcBorders>
          </w:tcPr>
          <w:p w14:paraId="5B82FDE9" w14:textId="77777777" w:rsidR="007A00C3" w:rsidRPr="007D2F3E" w:rsidRDefault="00624223">
            <w:pPr>
              <w:spacing w:line="240" w:lineRule="exact"/>
              <w:ind w:left="33"/>
              <w:rPr>
                <w:rFonts w:eastAsia="Calibri"/>
                <w:sz w:val="24"/>
                <w:szCs w:val="24"/>
              </w:rPr>
            </w:pPr>
            <w:r w:rsidRPr="007D2F3E">
              <w:rPr>
                <w:rFonts w:eastAsia="Calibri"/>
                <w:spacing w:val="-1"/>
                <w:sz w:val="24"/>
                <w:szCs w:val="24"/>
              </w:rPr>
              <w:t>T</w:t>
            </w:r>
            <w:r w:rsidRPr="007D2F3E">
              <w:rPr>
                <w:rFonts w:eastAsia="Calibri"/>
                <w:sz w:val="24"/>
                <w:szCs w:val="24"/>
              </w:rPr>
              <w:t>rial</w:t>
            </w:r>
            <w:r w:rsidRPr="007D2F3E">
              <w:rPr>
                <w:rFonts w:eastAsia="Calibri"/>
                <w:spacing w:val="-3"/>
                <w:sz w:val="24"/>
                <w:szCs w:val="24"/>
              </w:rPr>
              <w:t xml:space="preserve"> </w:t>
            </w:r>
            <w:r w:rsidRPr="007D2F3E">
              <w:rPr>
                <w:rFonts w:eastAsia="Calibri"/>
                <w:sz w:val="24"/>
                <w:szCs w:val="24"/>
              </w:rPr>
              <w:t>Ma</w:t>
            </w:r>
            <w:r w:rsidRPr="007D2F3E">
              <w:rPr>
                <w:rFonts w:eastAsia="Calibri"/>
                <w:spacing w:val="-1"/>
                <w:sz w:val="24"/>
                <w:szCs w:val="24"/>
              </w:rPr>
              <w:t>s</w:t>
            </w:r>
            <w:r w:rsidRPr="007D2F3E">
              <w:rPr>
                <w:rFonts w:eastAsia="Calibri"/>
                <w:spacing w:val="3"/>
                <w:sz w:val="24"/>
                <w:szCs w:val="24"/>
              </w:rPr>
              <w:t>t</w:t>
            </w:r>
            <w:r w:rsidRPr="007D2F3E">
              <w:rPr>
                <w:rFonts w:eastAsia="Calibri"/>
                <w:spacing w:val="-1"/>
                <w:sz w:val="24"/>
                <w:szCs w:val="24"/>
              </w:rPr>
              <w:t>e</w:t>
            </w:r>
            <w:r w:rsidRPr="007D2F3E">
              <w:rPr>
                <w:rFonts w:eastAsia="Calibri"/>
                <w:sz w:val="24"/>
                <w:szCs w:val="24"/>
              </w:rPr>
              <w:t>r</w:t>
            </w:r>
            <w:r w:rsidRPr="007D2F3E">
              <w:rPr>
                <w:rFonts w:eastAsia="Calibri"/>
                <w:spacing w:val="-6"/>
                <w:sz w:val="24"/>
                <w:szCs w:val="24"/>
              </w:rPr>
              <w:t xml:space="preserve"> </w:t>
            </w:r>
            <w:r w:rsidRPr="007D2F3E">
              <w:rPr>
                <w:rFonts w:eastAsia="Calibri"/>
                <w:sz w:val="24"/>
                <w:szCs w:val="24"/>
              </w:rPr>
              <w:t>Fi</w:t>
            </w:r>
            <w:r w:rsidRPr="007D2F3E">
              <w:rPr>
                <w:rFonts w:eastAsia="Calibri"/>
                <w:spacing w:val="2"/>
                <w:sz w:val="24"/>
                <w:szCs w:val="24"/>
              </w:rPr>
              <w:t>l</w:t>
            </w:r>
            <w:r w:rsidRPr="007D2F3E">
              <w:rPr>
                <w:rFonts w:eastAsia="Calibri"/>
                <w:sz w:val="24"/>
                <w:szCs w:val="24"/>
              </w:rPr>
              <w:t>e</w:t>
            </w:r>
          </w:p>
        </w:tc>
      </w:tr>
      <w:tr w:rsidR="0022516E" w:rsidRPr="007D2F3E" w14:paraId="151989B0"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2F93AF66" w14:textId="02196F18"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TMG</w:t>
            </w:r>
          </w:p>
        </w:tc>
        <w:tc>
          <w:tcPr>
            <w:tcW w:w="7090" w:type="dxa"/>
            <w:tcBorders>
              <w:top w:val="single" w:sz="7" w:space="0" w:color="000000"/>
              <w:left w:val="single" w:sz="7" w:space="0" w:color="000000"/>
              <w:bottom w:val="single" w:sz="7" w:space="0" w:color="000000"/>
              <w:right w:val="single" w:sz="7" w:space="0" w:color="000000"/>
            </w:tcBorders>
          </w:tcPr>
          <w:p w14:paraId="4FBCB285" w14:textId="6CB4B3C7"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Trial Management Group</w:t>
            </w:r>
          </w:p>
        </w:tc>
      </w:tr>
      <w:tr w:rsidR="0022516E" w:rsidRPr="007D2F3E" w14:paraId="56A2C58E"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671C8390" w14:textId="37D9E0E7"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TT</w:t>
            </w:r>
          </w:p>
        </w:tc>
        <w:tc>
          <w:tcPr>
            <w:tcW w:w="7090" w:type="dxa"/>
            <w:tcBorders>
              <w:top w:val="single" w:sz="7" w:space="0" w:color="000000"/>
              <w:left w:val="single" w:sz="7" w:space="0" w:color="000000"/>
              <w:bottom w:val="single" w:sz="7" w:space="0" w:color="000000"/>
              <w:right w:val="single" w:sz="7" w:space="0" w:color="000000"/>
            </w:tcBorders>
          </w:tcPr>
          <w:p w14:paraId="4BF02406" w14:textId="0D3FD3B2" w:rsidR="0022516E" w:rsidRPr="007D2F3E" w:rsidRDefault="0022516E">
            <w:pPr>
              <w:spacing w:line="240" w:lineRule="exact"/>
              <w:ind w:left="33"/>
              <w:rPr>
                <w:rFonts w:eastAsia="Calibri"/>
                <w:spacing w:val="-1"/>
                <w:sz w:val="24"/>
                <w:szCs w:val="24"/>
              </w:rPr>
            </w:pPr>
            <w:r w:rsidRPr="007D2F3E">
              <w:rPr>
                <w:rFonts w:eastAsia="Calibri"/>
                <w:spacing w:val="-1"/>
                <w:sz w:val="24"/>
                <w:szCs w:val="24"/>
              </w:rPr>
              <w:t>Trial Team</w:t>
            </w:r>
          </w:p>
        </w:tc>
      </w:tr>
      <w:tr w:rsidR="0022516E" w:rsidRPr="007D2F3E" w14:paraId="545AE0E3" w14:textId="77777777" w:rsidTr="00F3312C">
        <w:trPr>
          <w:trHeight w:hRule="exact" w:val="298"/>
        </w:trPr>
        <w:tc>
          <w:tcPr>
            <w:tcW w:w="2268" w:type="dxa"/>
            <w:tcBorders>
              <w:top w:val="single" w:sz="7" w:space="0" w:color="000000"/>
              <w:left w:val="single" w:sz="7" w:space="0" w:color="000000"/>
              <w:bottom w:val="single" w:sz="7" w:space="0" w:color="000000"/>
              <w:right w:val="single" w:sz="7" w:space="0" w:color="000000"/>
            </w:tcBorders>
          </w:tcPr>
          <w:p w14:paraId="57AF7645" w14:textId="52A7AE0D" w:rsidR="0022516E" w:rsidRPr="007D2F3E" w:rsidRDefault="00DA3F77">
            <w:pPr>
              <w:spacing w:line="240" w:lineRule="exact"/>
              <w:ind w:left="33"/>
              <w:rPr>
                <w:rFonts w:eastAsia="Calibri"/>
                <w:spacing w:val="-1"/>
                <w:sz w:val="24"/>
                <w:szCs w:val="24"/>
              </w:rPr>
            </w:pPr>
            <w:r>
              <w:rPr>
                <w:rFonts w:eastAsia="Calibri"/>
                <w:spacing w:val="-1"/>
                <w:sz w:val="24"/>
                <w:szCs w:val="24"/>
              </w:rPr>
              <w:t>EOS</w:t>
            </w:r>
          </w:p>
        </w:tc>
        <w:tc>
          <w:tcPr>
            <w:tcW w:w="7090" w:type="dxa"/>
            <w:tcBorders>
              <w:top w:val="single" w:sz="7" w:space="0" w:color="000000"/>
              <w:left w:val="single" w:sz="7" w:space="0" w:color="000000"/>
              <w:bottom w:val="single" w:sz="7" w:space="0" w:color="000000"/>
              <w:right w:val="single" w:sz="7" w:space="0" w:color="000000"/>
            </w:tcBorders>
          </w:tcPr>
          <w:p w14:paraId="015927DC" w14:textId="51C34A72" w:rsidR="0022516E" w:rsidRPr="007D2F3E" w:rsidRDefault="00DA3F77">
            <w:pPr>
              <w:spacing w:line="240" w:lineRule="exact"/>
              <w:ind w:left="33"/>
              <w:rPr>
                <w:rFonts w:eastAsia="Calibri"/>
                <w:spacing w:val="-1"/>
                <w:sz w:val="24"/>
                <w:szCs w:val="24"/>
              </w:rPr>
            </w:pPr>
            <w:r>
              <w:rPr>
                <w:rFonts w:eastAsia="Calibri"/>
                <w:spacing w:val="-1"/>
                <w:sz w:val="24"/>
                <w:szCs w:val="24"/>
              </w:rPr>
              <w:t>End of Study</w:t>
            </w:r>
          </w:p>
        </w:tc>
      </w:tr>
    </w:tbl>
    <w:p w14:paraId="664707CB" w14:textId="77777777" w:rsidR="007A00C3" w:rsidRPr="007D2F3E" w:rsidRDefault="007A00C3">
      <w:pPr>
        <w:spacing w:line="200" w:lineRule="exact"/>
        <w:rPr>
          <w:sz w:val="24"/>
          <w:szCs w:val="24"/>
        </w:rPr>
      </w:pPr>
    </w:p>
    <w:p w14:paraId="0D85DAF6" w14:textId="1559ACA4" w:rsidR="002C30E4" w:rsidRPr="00DA3F77" w:rsidRDefault="005804B5" w:rsidP="00B43F67">
      <w:pPr>
        <w:pStyle w:val="Heading1"/>
      </w:pPr>
      <w:bookmarkStart w:id="2" w:name="_Toc178604205"/>
      <w:r w:rsidRPr="00DA3F77">
        <w:t>Definition</w:t>
      </w:r>
      <w:r w:rsidR="00527CED" w:rsidRPr="00DA3F77">
        <w:t xml:space="preserve"> </w:t>
      </w:r>
      <w:r w:rsidR="00F86DFB" w:rsidRPr="00DA3F77">
        <w:t>o</w:t>
      </w:r>
      <w:r w:rsidR="00527CED" w:rsidRPr="00DA3F77">
        <w:t xml:space="preserve">f </w:t>
      </w:r>
      <w:r w:rsidRPr="00DA3F77">
        <w:t>Patient Status</w:t>
      </w:r>
      <w:bookmarkEnd w:id="2"/>
    </w:p>
    <w:tbl>
      <w:tblPr>
        <w:tblStyle w:val="TableGrid"/>
        <w:tblW w:w="0" w:type="auto"/>
        <w:tblLook w:val="04A0" w:firstRow="1" w:lastRow="0" w:firstColumn="1" w:lastColumn="0" w:noHBand="0" w:noVBand="1"/>
      </w:tblPr>
      <w:tblGrid>
        <w:gridCol w:w="1838"/>
        <w:gridCol w:w="7796"/>
      </w:tblGrid>
      <w:tr w:rsidR="005804B5" w:rsidRPr="00DA3F77" w14:paraId="1B669E64" w14:textId="77777777" w:rsidTr="00F3312C">
        <w:tc>
          <w:tcPr>
            <w:tcW w:w="1838" w:type="dxa"/>
            <w:shd w:val="clear" w:color="auto" w:fill="auto"/>
          </w:tcPr>
          <w:p w14:paraId="67DEF018" w14:textId="4071F7B5" w:rsidR="005804B5" w:rsidRPr="00DA3F77" w:rsidRDefault="005804B5" w:rsidP="00D440A2">
            <w:pPr>
              <w:jc w:val="center"/>
              <w:rPr>
                <w:b/>
                <w:bCs/>
                <w:sz w:val="24"/>
                <w:szCs w:val="24"/>
              </w:rPr>
            </w:pPr>
            <w:r w:rsidRPr="00DA3F77">
              <w:rPr>
                <w:b/>
                <w:bCs/>
                <w:sz w:val="24"/>
                <w:szCs w:val="24"/>
              </w:rPr>
              <w:t>Patient Status</w:t>
            </w:r>
          </w:p>
        </w:tc>
        <w:tc>
          <w:tcPr>
            <w:tcW w:w="7796" w:type="dxa"/>
            <w:shd w:val="clear" w:color="auto" w:fill="auto"/>
          </w:tcPr>
          <w:p w14:paraId="6EADC4DF" w14:textId="488CD500" w:rsidR="005804B5" w:rsidRPr="00DA3F77" w:rsidRDefault="005804B5" w:rsidP="00D440A2">
            <w:pPr>
              <w:jc w:val="center"/>
              <w:rPr>
                <w:b/>
                <w:bCs/>
                <w:sz w:val="24"/>
                <w:szCs w:val="24"/>
              </w:rPr>
            </w:pPr>
            <w:r w:rsidRPr="00DA3F77">
              <w:rPr>
                <w:b/>
                <w:bCs/>
                <w:sz w:val="24"/>
                <w:szCs w:val="24"/>
              </w:rPr>
              <w:t>Definition</w:t>
            </w:r>
          </w:p>
        </w:tc>
      </w:tr>
      <w:tr w:rsidR="005804B5" w:rsidRPr="00DA3F77" w14:paraId="359EDD72" w14:textId="77777777" w:rsidTr="00F3312C">
        <w:tc>
          <w:tcPr>
            <w:tcW w:w="1838" w:type="dxa"/>
            <w:shd w:val="clear" w:color="auto" w:fill="auto"/>
          </w:tcPr>
          <w:p w14:paraId="4AD73413" w14:textId="4255C111" w:rsidR="005804B5" w:rsidRPr="00DA3F77" w:rsidRDefault="005804B5" w:rsidP="005804B5">
            <w:pPr>
              <w:rPr>
                <w:sz w:val="24"/>
                <w:szCs w:val="24"/>
              </w:rPr>
            </w:pPr>
            <w:r w:rsidRPr="00DA3F77">
              <w:rPr>
                <w:sz w:val="24"/>
                <w:szCs w:val="24"/>
              </w:rPr>
              <w:t>Screened</w:t>
            </w:r>
          </w:p>
        </w:tc>
        <w:tc>
          <w:tcPr>
            <w:tcW w:w="7796" w:type="dxa"/>
            <w:shd w:val="clear" w:color="auto" w:fill="auto"/>
          </w:tcPr>
          <w:p w14:paraId="3CF59D43" w14:textId="59D4C481" w:rsidR="005804B5" w:rsidRPr="00DA3F77" w:rsidRDefault="00447716" w:rsidP="005804B5">
            <w:pPr>
              <w:rPr>
                <w:sz w:val="24"/>
                <w:szCs w:val="24"/>
              </w:rPr>
            </w:pPr>
            <w:r w:rsidRPr="00DA3F77">
              <w:rPr>
                <w:sz w:val="24"/>
                <w:szCs w:val="24"/>
              </w:rPr>
              <w:t xml:space="preserve">A participant who has </w:t>
            </w:r>
            <w:r w:rsidR="00BC769D" w:rsidRPr="00DA3F77">
              <w:rPr>
                <w:sz w:val="24"/>
                <w:szCs w:val="24"/>
              </w:rPr>
              <w:t xml:space="preserve">met the eligibility criteria </w:t>
            </w:r>
            <w:r w:rsidRPr="00DA3F77">
              <w:rPr>
                <w:sz w:val="24"/>
                <w:szCs w:val="24"/>
              </w:rPr>
              <w:t>and</w:t>
            </w:r>
            <w:r w:rsidRPr="00DA3F77">
              <w:rPr>
                <w:i/>
                <w:iCs/>
                <w:sz w:val="24"/>
                <w:szCs w:val="24"/>
              </w:rPr>
              <w:t xml:space="preserve"> assigned </w:t>
            </w:r>
            <w:r w:rsidR="00936040" w:rsidRPr="00DA3F77">
              <w:rPr>
                <w:i/>
                <w:iCs/>
                <w:sz w:val="24"/>
                <w:szCs w:val="24"/>
              </w:rPr>
              <w:t>screening number</w:t>
            </w:r>
            <w:r w:rsidR="000B12BE" w:rsidRPr="00DA3F77">
              <w:rPr>
                <w:i/>
                <w:iCs/>
                <w:sz w:val="24"/>
                <w:szCs w:val="24"/>
              </w:rPr>
              <w:t>.</w:t>
            </w:r>
          </w:p>
        </w:tc>
      </w:tr>
      <w:tr w:rsidR="005804B5" w:rsidRPr="00DA3F77" w14:paraId="7BE402EA" w14:textId="77777777" w:rsidTr="00F3312C">
        <w:tc>
          <w:tcPr>
            <w:tcW w:w="1838" w:type="dxa"/>
            <w:shd w:val="clear" w:color="auto" w:fill="auto"/>
          </w:tcPr>
          <w:p w14:paraId="2AA22A8B" w14:textId="63A02487" w:rsidR="005804B5" w:rsidRPr="00DA3F77" w:rsidRDefault="00936040" w:rsidP="005804B5">
            <w:pPr>
              <w:rPr>
                <w:sz w:val="24"/>
                <w:szCs w:val="24"/>
              </w:rPr>
            </w:pPr>
            <w:r w:rsidRPr="00DA3F77">
              <w:rPr>
                <w:sz w:val="24"/>
                <w:szCs w:val="24"/>
              </w:rPr>
              <w:t>Enrolled</w:t>
            </w:r>
          </w:p>
        </w:tc>
        <w:tc>
          <w:tcPr>
            <w:tcW w:w="7796" w:type="dxa"/>
            <w:shd w:val="clear" w:color="auto" w:fill="auto"/>
          </w:tcPr>
          <w:p w14:paraId="2A46DEF4" w14:textId="30E1F7E3" w:rsidR="005804B5" w:rsidRPr="00DA3F77" w:rsidRDefault="00936040" w:rsidP="005804B5">
            <w:pPr>
              <w:rPr>
                <w:sz w:val="24"/>
                <w:szCs w:val="24"/>
              </w:rPr>
            </w:pPr>
            <w:r w:rsidRPr="00DA3F77">
              <w:rPr>
                <w:sz w:val="24"/>
                <w:szCs w:val="24"/>
              </w:rPr>
              <w:t xml:space="preserve">A participant who has signed the ICD and met the </w:t>
            </w:r>
            <w:r w:rsidR="00304507" w:rsidRPr="00DA3F77">
              <w:rPr>
                <w:sz w:val="24"/>
                <w:szCs w:val="24"/>
              </w:rPr>
              <w:t xml:space="preserve">inclusion/exclusion criteria and allocated </w:t>
            </w:r>
            <w:r w:rsidR="00304507" w:rsidRPr="00DA3F77">
              <w:rPr>
                <w:i/>
                <w:iCs/>
                <w:sz w:val="24"/>
                <w:szCs w:val="24"/>
              </w:rPr>
              <w:t>participant I</w:t>
            </w:r>
            <w:r w:rsidR="000B12BE" w:rsidRPr="00DA3F77">
              <w:rPr>
                <w:i/>
                <w:iCs/>
                <w:sz w:val="24"/>
                <w:szCs w:val="24"/>
              </w:rPr>
              <w:t>D</w:t>
            </w:r>
            <w:r w:rsidR="00304507" w:rsidRPr="00DA3F77">
              <w:rPr>
                <w:sz w:val="24"/>
                <w:szCs w:val="24"/>
              </w:rPr>
              <w:t>.</w:t>
            </w:r>
          </w:p>
        </w:tc>
      </w:tr>
      <w:tr w:rsidR="005804B5" w:rsidRPr="00DA3F77" w14:paraId="2AA4DFE0" w14:textId="77777777" w:rsidTr="00F3312C">
        <w:tc>
          <w:tcPr>
            <w:tcW w:w="1838" w:type="dxa"/>
            <w:shd w:val="clear" w:color="auto" w:fill="auto"/>
          </w:tcPr>
          <w:p w14:paraId="1B984417" w14:textId="01323BAE" w:rsidR="005804B5" w:rsidRPr="00DA3F77" w:rsidRDefault="00BE46FD" w:rsidP="005804B5">
            <w:pPr>
              <w:rPr>
                <w:sz w:val="24"/>
                <w:szCs w:val="24"/>
              </w:rPr>
            </w:pPr>
            <w:r w:rsidRPr="00DA3F77">
              <w:rPr>
                <w:sz w:val="24"/>
                <w:szCs w:val="24"/>
              </w:rPr>
              <w:t>Completed</w:t>
            </w:r>
          </w:p>
        </w:tc>
        <w:tc>
          <w:tcPr>
            <w:tcW w:w="7796" w:type="dxa"/>
            <w:shd w:val="clear" w:color="auto" w:fill="auto"/>
          </w:tcPr>
          <w:p w14:paraId="3B78F6E7" w14:textId="05EFE9B8" w:rsidR="005804B5" w:rsidRPr="00DA3F77" w:rsidRDefault="00BE46FD" w:rsidP="005804B5">
            <w:pPr>
              <w:rPr>
                <w:sz w:val="24"/>
                <w:szCs w:val="24"/>
              </w:rPr>
            </w:pPr>
            <w:r w:rsidRPr="00DA3F77">
              <w:rPr>
                <w:sz w:val="24"/>
                <w:szCs w:val="24"/>
              </w:rPr>
              <w:t xml:space="preserve">A participant who </w:t>
            </w:r>
            <w:r w:rsidR="00602207" w:rsidRPr="00DA3F77">
              <w:rPr>
                <w:sz w:val="24"/>
                <w:szCs w:val="24"/>
              </w:rPr>
              <w:t>will complete all the process till EOS.</w:t>
            </w:r>
          </w:p>
        </w:tc>
      </w:tr>
      <w:tr w:rsidR="005804B5" w:rsidRPr="00DA3F77" w14:paraId="768943C2" w14:textId="77777777" w:rsidTr="00F3312C">
        <w:tc>
          <w:tcPr>
            <w:tcW w:w="1838" w:type="dxa"/>
            <w:shd w:val="clear" w:color="auto" w:fill="auto"/>
          </w:tcPr>
          <w:p w14:paraId="122D53B1" w14:textId="482588CE" w:rsidR="005804B5" w:rsidRPr="00DA3F77" w:rsidRDefault="00E119B0" w:rsidP="005804B5">
            <w:pPr>
              <w:rPr>
                <w:sz w:val="24"/>
                <w:szCs w:val="24"/>
              </w:rPr>
            </w:pPr>
            <w:r w:rsidRPr="00DA3F77">
              <w:rPr>
                <w:sz w:val="24"/>
                <w:szCs w:val="24"/>
              </w:rPr>
              <w:t>Withdrawn</w:t>
            </w:r>
          </w:p>
        </w:tc>
        <w:tc>
          <w:tcPr>
            <w:tcW w:w="7796" w:type="dxa"/>
            <w:shd w:val="clear" w:color="auto" w:fill="auto"/>
          </w:tcPr>
          <w:p w14:paraId="2B8097CE" w14:textId="77777777" w:rsidR="005804B5" w:rsidRPr="00DA3F77" w:rsidRDefault="00E119B0" w:rsidP="005804B5">
            <w:pPr>
              <w:rPr>
                <w:sz w:val="24"/>
                <w:szCs w:val="24"/>
              </w:rPr>
            </w:pPr>
            <w:r w:rsidRPr="00DA3F77">
              <w:rPr>
                <w:sz w:val="24"/>
                <w:szCs w:val="24"/>
              </w:rPr>
              <w:t>A participant who</w:t>
            </w:r>
            <w:r w:rsidR="000C0CBA" w:rsidRPr="00DA3F77">
              <w:rPr>
                <w:sz w:val="24"/>
                <w:szCs w:val="24"/>
              </w:rPr>
              <w:t xml:space="preserve"> has enrolled </w:t>
            </w:r>
            <w:r w:rsidR="00AD18D5" w:rsidRPr="00DA3F77">
              <w:rPr>
                <w:sz w:val="24"/>
                <w:szCs w:val="24"/>
              </w:rPr>
              <w:t>but withdrawn due to:</w:t>
            </w:r>
          </w:p>
          <w:p w14:paraId="5009C782" w14:textId="38025B2B" w:rsidR="00AD18D5" w:rsidRPr="00DA3F77" w:rsidRDefault="00054745" w:rsidP="00D9094E">
            <w:pPr>
              <w:pStyle w:val="ListParagraph"/>
              <w:numPr>
                <w:ilvl w:val="0"/>
                <w:numId w:val="28"/>
              </w:numPr>
              <w:rPr>
                <w:sz w:val="24"/>
                <w:szCs w:val="24"/>
              </w:rPr>
            </w:pPr>
            <w:r w:rsidRPr="00DA3F77">
              <w:rPr>
                <w:sz w:val="24"/>
                <w:szCs w:val="24"/>
              </w:rPr>
              <w:t>Consent withdraw</w:t>
            </w:r>
            <w:r w:rsidR="00BC769D" w:rsidRPr="00DA3F77">
              <w:rPr>
                <w:sz w:val="24"/>
                <w:szCs w:val="24"/>
              </w:rPr>
              <w:t>n</w:t>
            </w:r>
            <w:r w:rsidRPr="00DA3F77">
              <w:rPr>
                <w:sz w:val="24"/>
                <w:szCs w:val="24"/>
              </w:rPr>
              <w:t xml:space="preserve"> by the participant </w:t>
            </w:r>
            <w:r w:rsidR="00433DEC" w:rsidRPr="00DA3F77">
              <w:rPr>
                <w:sz w:val="24"/>
                <w:szCs w:val="24"/>
              </w:rPr>
              <w:t xml:space="preserve">due to </w:t>
            </w:r>
            <w:r w:rsidR="00BC769D" w:rsidRPr="00DA3F77">
              <w:rPr>
                <w:sz w:val="24"/>
                <w:szCs w:val="24"/>
              </w:rPr>
              <w:t xml:space="preserve">any reason </w:t>
            </w:r>
            <w:r w:rsidR="00433DEC" w:rsidRPr="00DA3F77">
              <w:rPr>
                <w:sz w:val="24"/>
                <w:szCs w:val="24"/>
              </w:rPr>
              <w:t xml:space="preserve">or without </w:t>
            </w:r>
            <w:r w:rsidR="001A5B55" w:rsidRPr="00DA3F77">
              <w:rPr>
                <w:sz w:val="24"/>
                <w:szCs w:val="24"/>
              </w:rPr>
              <w:t xml:space="preserve">providing any reason for </w:t>
            </w:r>
            <w:r w:rsidR="001963F5" w:rsidRPr="00DA3F77">
              <w:rPr>
                <w:sz w:val="24"/>
                <w:szCs w:val="24"/>
              </w:rPr>
              <w:t>withdrawing</w:t>
            </w:r>
            <w:r w:rsidR="00EF6DF5" w:rsidRPr="00DA3F77">
              <w:rPr>
                <w:sz w:val="24"/>
                <w:szCs w:val="24"/>
              </w:rPr>
              <w:t xml:space="preserve"> consent.</w:t>
            </w:r>
          </w:p>
          <w:p w14:paraId="0F9612EC" w14:textId="77777777" w:rsidR="00EF6DF5" w:rsidRPr="00DA3F77" w:rsidRDefault="00A22ED4" w:rsidP="00D9094E">
            <w:pPr>
              <w:pStyle w:val="ListParagraph"/>
              <w:numPr>
                <w:ilvl w:val="0"/>
                <w:numId w:val="28"/>
              </w:numPr>
              <w:rPr>
                <w:sz w:val="24"/>
                <w:szCs w:val="24"/>
              </w:rPr>
            </w:pPr>
            <w:r w:rsidRPr="00DA3F77">
              <w:rPr>
                <w:sz w:val="24"/>
                <w:szCs w:val="24"/>
              </w:rPr>
              <w:t>Study termination by sponsor/IEC.</w:t>
            </w:r>
          </w:p>
          <w:p w14:paraId="6FF0736E" w14:textId="43D6C53C" w:rsidR="00A22ED4" w:rsidRPr="00DA3F77" w:rsidRDefault="00A22ED4" w:rsidP="00D9094E">
            <w:pPr>
              <w:pStyle w:val="ListParagraph"/>
              <w:numPr>
                <w:ilvl w:val="0"/>
                <w:numId w:val="28"/>
              </w:numPr>
              <w:rPr>
                <w:sz w:val="24"/>
                <w:szCs w:val="24"/>
              </w:rPr>
            </w:pPr>
            <w:r w:rsidRPr="00DA3F77">
              <w:rPr>
                <w:sz w:val="24"/>
                <w:szCs w:val="24"/>
              </w:rPr>
              <w:t>Investigator</w:t>
            </w:r>
            <w:r w:rsidR="00A02E56" w:rsidRPr="00DA3F77">
              <w:rPr>
                <w:sz w:val="24"/>
                <w:szCs w:val="24"/>
              </w:rPr>
              <w:t>’s discretion.</w:t>
            </w:r>
          </w:p>
        </w:tc>
      </w:tr>
      <w:tr w:rsidR="005804B5" w:rsidRPr="00DA3F77" w14:paraId="3F9E26CE" w14:textId="77777777" w:rsidTr="00F3312C">
        <w:tc>
          <w:tcPr>
            <w:tcW w:w="1838" w:type="dxa"/>
            <w:shd w:val="clear" w:color="auto" w:fill="auto"/>
          </w:tcPr>
          <w:p w14:paraId="0AF972F9" w14:textId="69B29C4F" w:rsidR="005804B5" w:rsidRPr="00DA3F77" w:rsidRDefault="00A02E56" w:rsidP="005804B5">
            <w:pPr>
              <w:rPr>
                <w:sz w:val="24"/>
                <w:szCs w:val="24"/>
              </w:rPr>
            </w:pPr>
            <w:r w:rsidRPr="00DA3F77">
              <w:rPr>
                <w:sz w:val="24"/>
                <w:szCs w:val="24"/>
              </w:rPr>
              <w:t>Follow-up</w:t>
            </w:r>
          </w:p>
        </w:tc>
        <w:tc>
          <w:tcPr>
            <w:tcW w:w="7796" w:type="dxa"/>
            <w:shd w:val="clear" w:color="auto" w:fill="auto"/>
          </w:tcPr>
          <w:p w14:paraId="1EBC79EC" w14:textId="644B6816" w:rsidR="005804B5" w:rsidRPr="00DA3F77" w:rsidRDefault="006D4601" w:rsidP="005804B5">
            <w:pPr>
              <w:rPr>
                <w:sz w:val="24"/>
                <w:szCs w:val="24"/>
              </w:rPr>
            </w:pPr>
            <w:r w:rsidRPr="00DA3F77">
              <w:rPr>
                <w:sz w:val="24"/>
                <w:szCs w:val="24"/>
              </w:rPr>
              <w:t xml:space="preserve">A participant </w:t>
            </w:r>
            <w:r w:rsidR="00BA0F96" w:rsidRPr="00DA3F77">
              <w:rPr>
                <w:sz w:val="24"/>
                <w:szCs w:val="24"/>
              </w:rPr>
              <w:t xml:space="preserve">who has discharged and is in the </w:t>
            </w:r>
            <w:r w:rsidR="00100197" w:rsidRPr="00DA3F77">
              <w:rPr>
                <w:sz w:val="24"/>
                <w:szCs w:val="24"/>
              </w:rPr>
              <w:t>follow-up phase of the study.</w:t>
            </w:r>
          </w:p>
        </w:tc>
      </w:tr>
      <w:tr w:rsidR="005804B5" w:rsidRPr="00BC769D" w14:paraId="4A4BD2DC" w14:textId="77777777" w:rsidTr="00F3312C">
        <w:tc>
          <w:tcPr>
            <w:tcW w:w="1838" w:type="dxa"/>
            <w:shd w:val="clear" w:color="auto" w:fill="auto"/>
          </w:tcPr>
          <w:p w14:paraId="31437F09" w14:textId="7A85A43E" w:rsidR="005804B5" w:rsidRPr="00DA3F77" w:rsidRDefault="00100197" w:rsidP="005804B5">
            <w:pPr>
              <w:rPr>
                <w:sz w:val="24"/>
                <w:szCs w:val="24"/>
              </w:rPr>
            </w:pPr>
            <w:r w:rsidRPr="00DA3F77">
              <w:rPr>
                <w:sz w:val="24"/>
                <w:szCs w:val="24"/>
              </w:rPr>
              <w:t>Lost to Follow-Up</w:t>
            </w:r>
          </w:p>
        </w:tc>
        <w:tc>
          <w:tcPr>
            <w:tcW w:w="7796" w:type="dxa"/>
            <w:shd w:val="clear" w:color="auto" w:fill="auto"/>
          </w:tcPr>
          <w:p w14:paraId="028CE0F7" w14:textId="77777777" w:rsidR="005804B5" w:rsidRPr="00DA3F77" w:rsidRDefault="000853FD" w:rsidP="005804B5">
            <w:pPr>
              <w:rPr>
                <w:sz w:val="24"/>
                <w:szCs w:val="24"/>
              </w:rPr>
            </w:pPr>
            <w:r w:rsidRPr="00DA3F77">
              <w:rPr>
                <w:sz w:val="24"/>
                <w:szCs w:val="24"/>
              </w:rPr>
              <w:t>A participant will be considered in Lost to Follow-Up</w:t>
            </w:r>
            <w:r w:rsidR="00FF71BC" w:rsidRPr="00DA3F77">
              <w:rPr>
                <w:sz w:val="24"/>
                <w:szCs w:val="24"/>
              </w:rPr>
              <w:t xml:space="preserve"> category if:</w:t>
            </w:r>
          </w:p>
          <w:p w14:paraId="2695E6A8" w14:textId="77777777" w:rsidR="00FF71BC" w:rsidRPr="00DA3F77" w:rsidRDefault="00F72D51" w:rsidP="00D9094E">
            <w:pPr>
              <w:pStyle w:val="ListParagraph"/>
              <w:numPr>
                <w:ilvl w:val="0"/>
                <w:numId w:val="29"/>
              </w:numPr>
              <w:rPr>
                <w:sz w:val="24"/>
                <w:szCs w:val="24"/>
              </w:rPr>
            </w:pPr>
            <w:r w:rsidRPr="00DA3F77">
              <w:rPr>
                <w:sz w:val="24"/>
                <w:szCs w:val="24"/>
              </w:rPr>
              <w:t>If no contact has been established</w:t>
            </w:r>
            <w:r w:rsidR="000D42D5" w:rsidRPr="00DA3F77">
              <w:rPr>
                <w:sz w:val="24"/>
                <w:szCs w:val="24"/>
              </w:rPr>
              <w:t xml:space="preserve"> with participant by the time.</w:t>
            </w:r>
          </w:p>
          <w:p w14:paraId="056D39B7" w14:textId="252F0399" w:rsidR="000D42D5" w:rsidRPr="00DA3F77" w:rsidRDefault="00F33557" w:rsidP="00D9094E">
            <w:pPr>
              <w:pStyle w:val="ListParagraph"/>
              <w:numPr>
                <w:ilvl w:val="0"/>
                <w:numId w:val="29"/>
              </w:numPr>
              <w:rPr>
                <w:sz w:val="24"/>
                <w:szCs w:val="24"/>
              </w:rPr>
            </w:pPr>
            <w:r w:rsidRPr="00DA3F77">
              <w:rPr>
                <w:sz w:val="24"/>
                <w:szCs w:val="24"/>
              </w:rPr>
              <w:t xml:space="preserve">Insufficient information to determine the </w:t>
            </w:r>
            <w:r w:rsidR="005B52BE" w:rsidRPr="00DA3F77">
              <w:rPr>
                <w:sz w:val="24"/>
                <w:szCs w:val="24"/>
              </w:rPr>
              <w:t xml:space="preserve">participant’s status on </w:t>
            </w:r>
            <w:r w:rsidR="00DA3F77">
              <w:rPr>
                <w:sz w:val="24"/>
                <w:szCs w:val="24"/>
              </w:rPr>
              <w:t>end of study (EOS)</w:t>
            </w:r>
            <w:r w:rsidR="005B52BE" w:rsidRPr="00DA3F77">
              <w:rPr>
                <w:sz w:val="24"/>
                <w:szCs w:val="24"/>
              </w:rPr>
              <w:t>.</w:t>
            </w:r>
          </w:p>
        </w:tc>
      </w:tr>
    </w:tbl>
    <w:p w14:paraId="4935D26E" w14:textId="77777777" w:rsidR="005804B5" w:rsidRDefault="005804B5" w:rsidP="00D440A2"/>
    <w:p w14:paraId="3E8B1239" w14:textId="77777777" w:rsidR="00D440A2" w:rsidRDefault="00D440A2" w:rsidP="00D440A2"/>
    <w:p w14:paraId="52F29146" w14:textId="77777777" w:rsidR="00D440A2" w:rsidRDefault="00D440A2" w:rsidP="00D440A2"/>
    <w:p w14:paraId="4F558D38" w14:textId="77777777" w:rsidR="00D440A2" w:rsidRDefault="00D440A2" w:rsidP="00D440A2"/>
    <w:p w14:paraId="3FD3D148" w14:textId="77777777" w:rsidR="00D440A2" w:rsidRDefault="00D440A2" w:rsidP="00D440A2"/>
    <w:p w14:paraId="6063F1A8" w14:textId="77777777" w:rsidR="00D440A2" w:rsidRPr="005804B5" w:rsidRDefault="00D440A2" w:rsidP="00D440A2"/>
    <w:p w14:paraId="567CE76D" w14:textId="77777777" w:rsidR="005804B5" w:rsidRPr="005804B5" w:rsidRDefault="005804B5" w:rsidP="00D440A2"/>
    <w:p w14:paraId="2BCFD976" w14:textId="658F6BC6" w:rsidR="007A00C3" w:rsidRPr="007D2F3E" w:rsidRDefault="00624223" w:rsidP="00B43F67">
      <w:pPr>
        <w:pStyle w:val="Heading1"/>
      </w:pPr>
      <w:bookmarkStart w:id="3" w:name="_Toc178604206"/>
      <w:r w:rsidRPr="007D2F3E">
        <w:lastRenderedPageBreak/>
        <w:t>D</w:t>
      </w:r>
      <w:r w:rsidRPr="007D2F3E">
        <w:rPr>
          <w:spacing w:val="-3"/>
        </w:rPr>
        <w:t>o</w:t>
      </w:r>
      <w:r w:rsidRPr="007D2F3E">
        <w:rPr>
          <w:spacing w:val="-1"/>
        </w:rPr>
        <w:t>c</w:t>
      </w:r>
      <w:r w:rsidRPr="007D2F3E">
        <w:rPr>
          <w:spacing w:val="-3"/>
        </w:rPr>
        <w:t>u</w:t>
      </w:r>
      <w:r w:rsidRPr="007D2F3E">
        <w:rPr>
          <w:spacing w:val="-5"/>
        </w:rPr>
        <w:t>m</w:t>
      </w:r>
      <w:r w:rsidRPr="007D2F3E">
        <w:t>e</w:t>
      </w:r>
      <w:r w:rsidRPr="007D2F3E">
        <w:rPr>
          <w:spacing w:val="-3"/>
        </w:rPr>
        <w:t>n</w:t>
      </w:r>
      <w:r w:rsidRPr="007D2F3E">
        <w:t>t</w:t>
      </w:r>
      <w:r w:rsidRPr="007D2F3E">
        <w:rPr>
          <w:spacing w:val="-15"/>
        </w:rPr>
        <w:t xml:space="preserve"> </w:t>
      </w:r>
      <w:r w:rsidRPr="007D2F3E">
        <w:t>L</w:t>
      </w:r>
      <w:r w:rsidRPr="007D2F3E">
        <w:rPr>
          <w:spacing w:val="-3"/>
        </w:rPr>
        <w:t>o</w:t>
      </w:r>
      <w:r w:rsidRPr="007D2F3E">
        <w:rPr>
          <w:spacing w:val="-4"/>
        </w:rPr>
        <w:t>c</w:t>
      </w:r>
      <w:r w:rsidRPr="007D2F3E">
        <w:t>ati</w:t>
      </w:r>
      <w:r w:rsidRPr="007D2F3E">
        <w:rPr>
          <w:spacing w:val="-4"/>
        </w:rPr>
        <w:t>o</w:t>
      </w:r>
      <w:r w:rsidRPr="007D2F3E">
        <w:rPr>
          <w:spacing w:val="-3"/>
        </w:rPr>
        <w:t>n</w:t>
      </w:r>
      <w:r w:rsidRPr="007D2F3E">
        <w:t>s</w:t>
      </w:r>
      <w:r w:rsidRPr="007D2F3E">
        <w:rPr>
          <w:spacing w:val="-12"/>
        </w:rPr>
        <w:t xml:space="preserve"> </w:t>
      </w:r>
      <w:r w:rsidRPr="007D2F3E">
        <w:t>in</w:t>
      </w:r>
      <w:r w:rsidRPr="007D2F3E">
        <w:rPr>
          <w:spacing w:val="-6"/>
        </w:rPr>
        <w:t xml:space="preserve"> </w:t>
      </w:r>
      <w:r w:rsidRPr="007D2F3E">
        <w:rPr>
          <w:spacing w:val="-3"/>
        </w:rPr>
        <w:t>T</w:t>
      </w:r>
      <w:r w:rsidRPr="007D2F3E">
        <w:t>rial</w:t>
      </w:r>
      <w:r w:rsidRPr="007D2F3E">
        <w:rPr>
          <w:spacing w:val="-8"/>
        </w:rPr>
        <w:t xml:space="preserve"> </w:t>
      </w:r>
      <w:r w:rsidRPr="007D2F3E">
        <w:rPr>
          <w:spacing w:val="-6"/>
        </w:rPr>
        <w:t>M</w:t>
      </w:r>
      <w:r w:rsidRPr="007D2F3E">
        <w:t>a</w:t>
      </w:r>
      <w:r w:rsidRPr="007D2F3E">
        <w:rPr>
          <w:spacing w:val="-1"/>
        </w:rPr>
        <w:t>s</w:t>
      </w:r>
      <w:r w:rsidRPr="007D2F3E">
        <w:t>ter</w:t>
      </w:r>
      <w:r w:rsidRPr="007D2F3E">
        <w:rPr>
          <w:spacing w:val="-14"/>
        </w:rPr>
        <w:t xml:space="preserve"> </w:t>
      </w:r>
      <w:r w:rsidRPr="007D2F3E">
        <w:rPr>
          <w:spacing w:val="-3"/>
        </w:rPr>
        <w:t>F</w:t>
      </w:r>
      <w:r w:rsidRPr="007D2F3E">
        <w:t>ile</w:t>
      </w:r>
      <w:bookmarkEnd w:id="3"/>
    </w:p>
    <w:p w14:paraId="2A4CB6E4" w14:textId="77777777" w:rsidR="009159B2" w:rsidRPr="007D2F3E" w:rsidRDefault="009159B2">
      <w:pPr>
        <w:spacing w:line="360" w:lineRule="exact"/>
        <w:ind w:left="140"/>
        <w:rPr>
          <w:rFonts w:eastAsia="Calibri 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404"/>
        <w:gridCol w:w="6243"/>
      </w:tblGrid>
      <w:tr w:rsidR="009159B2" w:rsidRPr="007D2F3E" w14:paraId="4F4C5B70" w14:textId="77777777" w:rsidTr="009159B2">
        <w:trPr>
          <w:trHeight w:hRule="exact" w:val="324"/>
        </w:trPr>
        <w:tc>
          <w:tcPr>
            <w:tcW w:w="3404" w:type="dxa"/>
            <w:shd w:val="clear" w:color="auto" w:fill="D9D9D9"/>
          </w:tcPr>
          <w:p w14:paraId="6D831F02" w14:textId="77777777" w:rsidR="009159B2" w:rsidRPr="007D2F3E" w:rsidRDefault="009159B2" w:rsidP="007D3A76">
            <w:pPr>
              <w:spacing w:line="260" w:lineRule="exact"/>
              <w:ind w:left="24"/>
              <w:rPr>
                <w:rFonts w:eastAsia="Calibri Light"/>
                <w:b/>
                <w:bCs/>
                <w:sz w:val="24"/>
                <w:szCs w:val="24"/>
              </w:rPr>
            </w:pPr>
            <w:r w:rsidRPr="007D2F3E">
              <w:rPr>
                <w:rFonts w:eastAsia="Calibri Light"/>
                <w:b/>
                <w:bCs/>
                <w:spacing w:val="-2"/>
                <w:sz w:val="24"/>
                <w:szCs w:val="24"/>
              </w:rPr>
              <w:t>Do</w:t>
            </w:r>
            <w:r w:rsidRPr="007D2F3E">
              <w:rPr>
                <w:rFonts w:eastAsia="Calibri Light"/>
                <w:b/>
                <w:bCs/>
                <w:sz w:val="24"/>
                <w:szCs w:val="24"/>
              </w:rPr>
              <w:t>c</w:t>
            </w:r>
            <w:r w:rsidRPr="007D2F3E">
              <w:rPr>
                <w:rFonts w:eastAsia="Calibri Light"/>
                <w:b/>
                <w:bCs/>
                <w:spacing w:val="-5"/>
                <w:sz w:val="24"/>
                <w:szCs w:val="24"/>
              </w:rPr>
              <w:t>u</w:t>
            </w:r>
            <w:r w:rsidRPr="007D2F3E">
              <w:rPr>
                <w:rFonts w:eastAsia="Calibri Light"/>
                <w:b/>
                <w:bCs/>
                <w:spacing w:val="-4"/>
                <w:sz w:val="24"/>
                <w:szCs w:val="24"/>
              </w:rPr>
              <w:t>m</w:t>
            </w:r>
            <w:r w:rsidRPr="007D2F3E">
              <w:rPr>
                <w:rFonts w:eastAsia="Calibri Light"/>
                <w:b/>
                <w:bCs/>
                <w:spacing w:val="-1"/>
                <w:sz w:val="24"/>
                <w:szCs w:val="24"/>
              </w:rPr>
              <w:t>e</w:t>
            </w:r>
            <w:r w:rsidRPr="007D2F3E">
              <w:rPr>
                <w:rFonts w:eastAsia="Calibri Light"/>
                <w:b/>
                <w:bCs/>
                <w:spacing w:val="-4"/>
                <w:sz w:val="24"/>
                <w:szCs w:val="24"/>
              </w:rPr>
              <w:t>n</w:t>
            </w:r>
            <w:r w:rsidRPr="007D2F3E">
              <w:rPr>
                <w:rFonts w:eastAsia="Calibri Light"/>
                <w:b/>
                <w:bCs/>
                <w:sz w:val="24"/>
                <w:szCs w:val="24"/>
              </w:rPr>
              <w:t>t</w:t>
            </w:r>
          </w:p>
        </w:tc>
        <w:tc>
          <w:tcPr>
            <w:tcW w:w="6243" w:type="dxa"/>
            <w:shd w:val="clear" w:color="auto" w:fill="D9D9D9"/>
          </w:tcPr>
          <w:p w14:paraId="5A49764D" w14:textId="77777777" w:rsidR="009159B2" w:rsidRPr="007D2F3E" w:rsidRDefault="009159B2" w:rsidP="007D3A76">
            <w:pPr>
              <w:spacing w:line="260" w:lineRule="exact"/>
              <w:ind w:left="30"/>
              <w:rPr>
                <w:rFonts w:eastAsia="Calibri Light"/>
                <w:b/>
                <w:bCs/>
                <w:sz w:val="24"/>
                <w:szCs w:val="24"/>
              </w:rPr>
            </w:pPr>
            <w:r w:rsidRPr="007D2F3E">
              <w:rPr>
                <w:rFonts w:eastAsia="Calibri Light"/>
                <w:b/>
                <w:bCs/>
                <w:spacing w:val="-1"/>
                <w:sz w:val="24"/>
                <w:szCs w:val="24"/>
              </w:rPr>
              <w:t>Fil</w:t>
            </w:r>
            <w:r w:rsidRPr="007D2F3E">
              <w:rPr>
                <w:rFonts w:eastAsia="Calibri Light"/>
                <w:b/>
                <w:bCs/>
                <w:sz w:val="24"/>
                <w:szCs w:val="24"/>
              </w:rPr>
              <w:t>e</w:t>
            </w:r>
            <w:r w:rsidRPr="007D2F3E">
              <w:rPr>
                <w:rFonts w:eastAsia="Calibri Light"/>
                <w:b/>
                <w:bCs/>
                <w:spacing w:val="-3"/>
                <w:sz w:val="24"/>
                <w:szCs w:val="24"/>
              </w:rPr>
              <w:t xml:space="preserve"> </w:t>
            </w:r>
            <w:r w:rsidRPr="007D2F3E">
              <w:rPr>
                <w:rFonts w:eastAsia="Calibri Light"/>
                <w:b/>
                <w:bCs/>
                <w:spacing w:val="-4"/>
                <w:sz w:val="24"/>
                <w:szCs w:val="24"/>
              </w:rPr>
              <w:t>P</w:t>
            </w:r>
            <w:r w:rsidRPr="007D2F3E">
              <w:rPr>
                <w:rFonts w:eastAsia="Calibri Light"/>
                <w:b/>
                <w:bCs/>
                <w:spacing w:val="-1"/>
                <w:sz w:val="24"/>
                <w:szCs w:val="24"/>
              </w:rPr>
              <w:t>a</w:t>
            </w:r>
            <w:r w:rsidRPr="007D2F3E">
              <w:rPr>
                <w:rFonts w:eastAsia="Calibri Light"/>
                <w:b/>
                <w:bCs/>
                <w:spacing w:val="-3"/>
                <w:sz w:val="24"/>
                <w:szCs w:val="24"/>
              </w:rPr>
              <w:t>t</w:t>
            </w:r>
            <w:r w:rsidRPr="007D2F3E">
              <w:rPr>
                <w:rFonts w:eastAsia="Calibri Light"/>
                <w:b/>
                <w:bCs/>
                <w:sz w:val="24"/>
                <w:szCs w:val="24"/>
              </w:rPr>
              <w:t>h</w:t>
            </w:r>
          </w:p>
        </w:tc>
      </w:tr>
      <w:tr w:rsidR="009159B2" w:rsidRPr="007D2F3E" w14:paraId="6271C72B" w14:textId="77777777" w:rsidTr="009159B2">
        <w:trPr>
          <w:trHeight w:hRule="exact" w:val="250"/>
        </w:trPr>
        <w:tc>
          <w:tcPr>
            <w:tcW w:w="3404" w:type="dxa"/>
            <w:vMerge w:val="restart"/>
          </w:tcPr>
          <w:p w14:paraId="08F071B6" w14:textId="77777777" w:rsidR="009159B2" w:rsidRPr="007D2F3E" w:rsidRDefault="009159B2" w:rsidP="007D3A76">
            <w:pPr>
              <w:spacing w:before="10" w:line="100" w:lineRule="exact"/>
              <w:rPr>
                <w:sz w:val="24"/>
                <w:szCs w:val="24"/>
              </w:rPr>
            </w:pPr>
          </w:p>
          <w:p w14:paraId="0B470493" w14:textId="77777777" w:rsidR="009159B2" w:rsidRPr="007D2F3E" w:rsidRDefault="009159B2" w:rsidP="007D3A76">
            <w:pPr>
              <w:ind w:left="33"/>
              <w:rPr>
                <w:rFonts w:eastAsia="Calibri"/>
                <w:sz w:val="24"/>
                <w:szCs w:val="24"/>
              </w:rPr>
            </w:pPr>
            <w:r w:rsidRPr="007D2F3E">
              <w:rPr>
                <w:rFonts w:eastAsia="Calibri"/>
                <w:sz w:val="24"/>
                <w:szCs w:val="24"/>
              </w:rPr>
              <w:t>Da</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 xml:space="preserve"> </w:t>
            </w:r>
            <w:r w:rsidRPr="007D2F3E">
              <w:rPr>
                <w:rFonts w:eastAsia="Calibri"/>
                <w:sz w:val="24"/>
                <w:szCs w:val="24"/>
              </w:rPr>
              <w:t>Ma</w:t>
            </w:r>
            <w:r w:rsidRPr="007D2F3E">
              <w:rPr>
                <w:rFonts w:eastAsia="Calibri"/>
                <w:spacing w:val="1"/>
                <w:sz w:val="24"/>
                <w:szCs w:val="24"/>
              </w:rPr>
              <w:t>n</w:t>
            </w:r>
            <w:r w:rsidRPr="007D2F3E">
              <w:rPr>
                <w:rFonts w:eastAsia="Calibri"/>
                <w:sz w:val="24"/>
                <w:szCs w:val="24"/>
              </w:rPr>
              <w:t>age</w:t>
            </w:r>
            <w:r w:rsidRPr="007D2F3E">
              <w:rPr>
                <w:rFonts w:eastAsia="Calibri"/>
                <w:spacing w:val="-1"/>
                <w:sz w:val="24"/>
                <w:szCs w:val="24"/>
              </w:rPr>
              <w:t>me</w:t>
            </w:r>
            <w:r w:rsidRPr="007D2F3E">
              <w:rPr>
                <w:rFonts w:eastAsia="Calibri"/>
                <w:spacing w:val="1"/>
                <w:sz w:val="24"/>
                <w:szCs w:val="24"/>
              </w:rPr>
              <w:t>n</w:t>
            </w:r>
            <w:r w:rsidRPr="007D2F3E">
              <w:rPr>
                <w:rFonts w:eastAsia="Calibri"/>
                <w:sz w:val="24"/>
                <w:szCs w:val="24"/>
              </w:rPr>
              <w:t>t</w:t>
            </w:r>
            <w:r w:rsidRPr="007D2F3E">
              <w:rPr>
                <w:rFonts w:eastAsia="Calibri"/>
                <w:spacing w:val="-10"/>
                <w:sz w:val="24"/>
                <w:szCs w:val="24"/>
              </w:rPr>
              <w:t xml:space="preserve"> </w:t>
            </w:r>
            <w:r w:rsidRPr="007D2F3E">
              <w:rPr>
                <w:rFonts w:eastAsia="Calibri"/>
                <w:sz w:val="24"/>
                <w:szCs w:val="24"/>
              </w:rPr>
              <w:t>Plan</w:t>
            </w:r>
          </w:p>
        </w:tc>
        <w:tc>
          <w:tcPr>
            <w:tcW w:w="6243" w:type="dxa"/>
            <w:vMerge w:val="restart"/>
          </w:tcPr>
          <w:p w14:paraId="3E872A62" w14:textId="77777777" w:rsidR="009159B2" w:rsidRPr="007D2F3E" w:rsidRDefault="009159B2" w:rsidP="007D3A76">
            <w:pPr>
              <w:spacing w:before="32"/>
              <w:ind w:left="30"/>
              <w:rPr>
                <w:rFonts w:eastAsia="Calibri"/>
                <w:sz w:val="24"/>
                <w:szCs w:val="24"/>
              </w:rPr>
            </w:pPr>
          </w:p>
        </w:tc>
      </w:tr>
      <w:tr w:rsidR="009159B2" w:rsidRPr="007D2F3E" w14:paraId="677BA13F" w14:textId="77777777" w:rsidTr="009159B2">
        <w:trPr>
          <w:trHeight w:hRule="exact" w:val="270"/>
        </w:trPr>
        <w:tc>
          <w:tcPr>
            <w:tcW w:w="3404" w:type="dxa"/>
            <w:vMerge/>
          </w:tcPr>
          <w:p w14:paraId="41F2A718" w14:textId="77777777" w:rsidR="009159B2" w:rsidRPr="007D2F3E" w:rsidRDefault="009159B2" w:rsidP="007D3A76">
            <w:pPr>
              <w:rPr>
                <w:sz w:val="24"/>
                <w:szCs w:val="24"/>
              </w:rPr>
            </w:pPr>
          </w:p>
        </w:tc>
        <w:tc>
          <w:tcPr>
            <w:tcW w:w="6243" w:type="dxa"/>
            <w:vMerge/>
          </w:tcPr>
          <w:p w14:paraId="150121D5" w14:textId="77777777" w:rsidR="009159B2" w:rsidRPr="007D2F3E" w:rsidRDefault="009159B2" w:rsidP="007D3A76">
            <w:pPr>
              <w:rPr>
                <w:sz w:val="24"/>
                <w:szCs w:val="24"/>
              </w:rPr>
            </w:pPr>
          </w:p>
        </w:tc>
      </w:tr>
      <w:tr w:rsidR="009159B2" w:rsidRPr="007D2F3E" w14:paraId="1451ED7B" w14:textId="77777777" w:rsidTr="009159B2">
        <w:trPr>
          <w:trHeight w:hRule="exact" w:val="298"/>
        </w:trPr>
        <w:tc>
          <w:tcPr>
            <w:tcW w:w="3404" w:type="dxa"/>
          </w:tcPr>
          <w:p w14:paraId="0CE5E8EC" w14:textId="77777777" w:rsidR="009159B2" w:rsidRPr="007D2F3E" w:rsidRDefault="009159B2" w:rsidP="007D3A76">
            <w:pPr>
              <w:spacing w:line="240" w:lineRule="exact"/>
              <w:ind w:left="33"/>
              <w:rPr>
                <w:rFonts w:eastAsia="Calibri"/>
                <w:sz w:val="24"/>
                <w:szCs w:val="24"/>
              </w:rPr>
            </w:pPr>
            <w:r w:rsidRPr="007D2F3E">
              <w:rPr>
                <w:rFonts w:eastAsia="Calibri"/>
                <w:sz w:val="24"/>
                <w:szCs w:val="24"/>
              </w:rPr>
              <w:t>Da</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b</w:t>
            </w:r>
            <w:r w:rsidRPr="007D2F3E">
              <w:rPr>
                <w:rFonts w:eastAsia="Calibri"/>
                <w:sz w:val="24"/>
                <w:szCs w:val="24"/>
              </w:rPr>
              <w:t>ase</w:t>
            </w:r>
            <w:r w:rsidRPr="007D2F3E">
              <w:rPr>
                <w:rFonts w:eastAsia="Calibri"/>
                <w:spacing w:val="-10"/>
                <w:sz w:val="24"/>
                <w:szCs w:val="24"/>
              </w:rPr>
              <w:t xml:space="preserve"> </w:t>
            </w:r>
            <w:r w:rsidRPr="007D2F3E">
              <w:rPr>
                <w:rFonts w:eastAsia="Calibri"/>
                <w:spacing w:val="2"/>
                <w:sz w:val="24"/>
                <w:szCs w:val="24"/>
              </w:rPr>
              <w:t>U</w:t>
            </w:r>
            <w:r w:rsidRPr="007D2F3E">
              <w:rPr>
                <w:rFonts w:eastAsia="Calibri"/>
                <w:spacing w:val="-1"/>
                <w:sz w:val="24"/>
                <w:szCs w:val="24"/>
              </w:rPr>
              <w:t>se</w:t>
            </w:r>
            <w:r w:rsidRPr="007D2F3E">
              <w:rPr>
                <w:rFonts w:eastAsia="Calibri"/>
                <w:sz w:val="24"/>
                <w:szCs w:val="24"/>
              </w:rPr>
              <w:t>r</w:t>
            </w:r>
            <w:r w:rsidRPr="007D2F3E">
              <w:rPr>
                <w:rFonts w:eastAsia="Calibri"/>
                <w:spacing w:val="-1"/>
                <w:sz w:val="24"/>
                <w:szCs w:val="24"/>
              </w:rPr>
              <w:t xml:space="preserve"> G</w:t>
            </w:r>
            <w:r w:rsidRPr="007D2F3E">
              <w:rPr>
                <w:rFonts w:eastAsia="Calibri"/>
                <w:spacing w:val="1"/>
                <w:sz w:val="24"/>
                <w:szCs w:val="24"/>
              </w:rPr>
              <w:t>u</w:t>
            </w:r>
            <w:r w:rsidRPr="007D2F3E">
              <w:rPr>
                <w:rFonts w:eastAsia="Calibri"/>
                <w:sz w:val="24"/>
                <w:szCs w:val="24"/>
              </w:rPr>
              <w:t>i</w:t>
            </w:r>
            <w:r w:rsidRPr="007D2F3E">
              <w:rPr>
                <w:rFonts w:eastAsia="Calibri"/>
                <w:spacing w:val="1"/>
                <w:sz w:val="24"/>
                <w:szCs w:val="24"/>
              </w:rPr>
              <w:t>d</w:t>
            </w:r>
            <w:r w:rsidRPr="007D2F3E">
              <w:rPr>
                <w:rFonts w:eastAsia="Calibri"/>
                <w:sz w:val="24"/>
                <w:szCs w:val="24"/>
              </w:rPr>
              <w:t>e</w:t>
            </w:r>
          </w:p>
        </w:tc>
        <w:tc>
          <w:tcPr>
            <w:tcW w:w="6243" w:type="dxa"/>
          </w:tcPr>
          <w:p w14:paraId="6B2562F3" w14:textId="77777777" w:rsidR="009159B2" w:rsidRPr="007D2F3E" w:rsidRDefault="009159B2" w:rsidP="007D3A76">
            <w:pPr>
              <w:spacing w:before="9"/>
              <w:ind w:left="30"/>
              <w:rPr>
                <w:rFonts w:eastAsia="Calibri"/>
                <w:sz w:val="24"/>
                <w:szCs w:val="24"/>
              </w:rPr>
            </w:pPr>
          </w:p>
        </w:tc>
      </w:tr>
      <w:tr w:rsidR="009159B2" w:rsidRPr="007D2F3E" w14:paraId="274A2E5F" w14:textId="77777777" w:rsidTr="009159B2">
        <w:trPr>
          <w:trHeight w:hRule="exact" w:val="252"/>
        </w:trPr>
        <w:tc>
          <w:tcPr>
            <w:tcW w:w="3404" w:type="dxa"/>
            <w:vMerge w:val="restart"/>
          </w:tcPr>
          <w:p w14:paraId="186B9755" w14:textId="77777777" w:rsidR="009159B2" w:rsidRPr="007D2F3E" w:rsidRDefault="009159B2" w:rsidP="007D3A76">
            <w:pPr>
              <w:spacing w:before="10" w:line="100" w:lineRule="exact"/>
              <w:rPr>
                <w:sz w:val="24"/>
                <w:szCs w:val="24"/>
              </w:rPr>
            </w:pPr>
          </w:p>
          <w:p w14:paraId="72996979" w14:textId="77777777" w:rsidR="009159B2" w:rsidRPr="007D2F3E" w:rsidRDefault="009159B2" w:rsidP="007D3A76">
            <w:pPr>
              <w:ind w:left="33"/>
              <w:rPr>
                <w:rFonts w:eastAsia="Calibri"/>
                <w:sz w:val="24"/>
                <w:szCs w:val="24"/>
              </w:rPr>
            </w:pPr>
            <w:r w:rsidRPr="007D2F3E">
              <w:rPr>
                <w:rFonts w:eastAsia="Calibri"/>
                <w:sz w:val="24"/>
                <w:szCs w:val="24"/>
              </w:rPr>
              <w:t>M</w:t>
            </w:r>
            <w:r w:rsidRPr="007D2F3E">
              <w:rPr>
                <w:rFonts w:eastAsia="Calibri"/>
                <w:spacing w:val="1"/>
                <w:sz w:val="24"/>
                <w:szCs w:val="24"/>
              </w:rPr>
              <w:t>on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9"/>
                <w:sz w:val="24"/>
                <w:szCs w:val="24"/>
              </w:rPr>
              <w:t xml:space="preserve"> </w:t>
            </w:r>
            <w:r w:rsidRPr="007D2F3E">
              <w:rPr>
                <w:rFonts w:eastAsia="Calibri"/>
                <w:sz w:val="24"/>
                <w:szCs w:val="24"/>
              </w:rPr>
              <w:t>Vi</w:t>
            </w:r>
            <w:r w:rsidRPr="007D2F3E">
              <w:rPr>
                <w:rFonts w:eastAsia="Calibri"/>
                <w:spacing w:val="-1"/>
                <w:sz w:val="24"/>
                <w:szCs w:val="24"/>
              </w:rPr>
              <w:t>s</w:t>
            </w:r>
            <w:r w:rsidRPr="007D2F3E">
              <w:rPr>
                <w:rFonts w:eastAsia="Calibri"/>
                <w:sz w:val="24"/>
                <w:szCs w:val="24"/>
              </w:rPr>
              <w:t>it</w:t>
            </w:r>
            <w:r w:rsidRPr="007D2F3E">
              <w:rPr>
                <w:rFonts w:eastAsia="Calibri"/>
                <w:spacing w:val="-3"/>
                <w:sz w:val="24"/>
                <w:szCs w:val="24"/>
              </w:rPr>
              <w:t xml:space="preserve"> </w:t>
            </w:r>
            <w:r w:rsidRPr="007D2F3E">
              <w:rPr>
                <w:rFonts w:eastAsia="Calibri"/>
                <w:spacing w:val="2"/>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w:t>
            </w:r>
            <w:r w:rsidRPr="007D2F3E">
              <w:rPr>
                <w:rFonts w:eastAsia="Calibri"/>
                <w:spacing w:val="-5"/>
                <w:sz w:val="24"/>
                <w:szCs w:val="24"/>
              </w:rPr>
              <w:t xml:space="preserve"> </w:t>
            </w:r>
            <w:r w:rsidRPr="007D2F3E">
              <w:rPr>
                <w:rFonts w:eastAsia="Calibri"/>
                <w:spacing w:val="-1"/>
                <w:sz w:val="24"/>
                <w:szCs w:val="24"/>
              </w:rPr>
              <w:t>T</w:t>
            </w:r>
            <w:r w:rsidRPr="007D2F3E">
              <w:rPr>
                <w:rFonts w:eastAsia="Calibri"/>
                <w:spacing w:val="1"/>
                <w:sz w:val="24"/>
                <w:szCs w:val="24"/>
              </w:rPr>
              <w:t>e</w:t>
            </w:r>
            <w:r w:rsidRPr="007D2F3E">
              <w:rPr>
                <w:rFonts w:eastAsia="Calibri"/>
                <w:spacing w:val="-1"/>
                <w:sz w:val="24"/>
                <w:szCs w:val="24"/>
              </w:rPr>
              <w:t>m</w:t>
            </w:r>
            <w:r w:rsidRPr="007D2F3E">
              <w:rPr>
                <w:rFonts w:eastAsia="Calibri"/>
                <w:spacing w:val="3"/>
                <w:sz w:val="24"/>
                <w:szCs w:val="24"/>
              </w:rPr>
              <w:t>p</w:t>
            </w:r>
            <w:r w:rsidRPr="007D2F3E">
              <w:rPr>
                <w:rFonts w:eastAsia="Calibri"/>
                <w:sz w:val="24"/>
                <w:szCs w:val="24"/>
              </w:rPr>
              <w:t>la</w:t>
            </w:r>
            <w:r w:rsidRPr="007D2F3E">
              <w:rPr>
                <w:rFonts w:eastAsia="Calibri"/>
                <w:spacing w:val="1"/>
                <w:sz w:val="24"/>
                <w:szCs w:val="24"/>
              </w:rPr>
              <w:t>t</w:t>
            </w:r>
            <w:r w:rsidRPr="007D2F3E">
              <w:rPr>
                <w:rFonts w:eastAsia="Calibri"/>
                <w:sz w:val="24"/>
                <w:szCs w:val="24"/>
              </w:rPr>
              <w:t>e</w:t>
            </w:r>
          </w:p>
        </w:tc>
        <w:tc>
          <w:tcPr>
            <w:tcW w:w="6243" w:type="dxa"/>
            <w:vMerge w:val="restart"/>
          </w:tcPr>
          <w:p w14:paraId="02703FBF" w14:textId="77777777" w:rsidR="009159B2" w:rsidRPr="007D2F3E" w:rsidRDefault="009159B2" w:rsidP="007D3A76">
            <w:pPr>
              <w:spacing w:before="34"/>
              <w:ind w:left="30"/>
              <w:rPr>
                <w:rFonts w:eastAsia="Calibri"/>
                <w:sz w:val="24"/>
                <w:szCs w:val="24"/>
              </w:rPr>
            </w:pPr>
          </w:p>
        </w:tc>
      </w:tr>
      <w:tr w:rsidR="009159B2" w:rsidRPr="007D2F3E" w14:paraId="0F7F14F1" w14:textId="77777777" w:rsidTr="009159B2">
        <w:trPr>
          <w:trHeight w:hRule="exact" w:val="269"/>
        </w:trPr>
        <w:tc>
          <w:tcPr>
            <w:tcW w:w="3404" w:type="dxa"/>
            <w:vMerge/>
          </w:tcPr>
          <w:p w14:paraId="63E1BDE4" w14:textId="77777777" w:rsidR="009159B2" w:rsidRPr="007D2F3E" w:rsidRDefault="009159B2" w:rsidP="007D3A76">
            <w:pPr>
              <w:rPr>
                <w:sz w:val="24"/>
                <w:szCs w:val="24"/>
              </w:rPr>
            </w:pPr>
          </w:p>
        </w:tc>
        <w:tc>
          <w:tcPr>
            <w:tcW w:w="6243" w:type="dxa"/>
            <w:vMerge/>
          </w:tcPr>
          <w:p w14:paraId="663EBA54" w14:textId="77777777" w:rsidR="009159B2" w:rsidRPr="007D2F3E" w:rsidRDefault="009159B2" w:rsidP="007D3A76">
            <w:pPr>
              <w:rPr>
                <w:sz w:val="24"/>
                <w:szCs w:val="24"/>
              </w:rPr>
            </w:pPr>
          </w:p>
        </w:tc>
      </w:tr>
      <w:tr w:rsidR="009159B2" w:rsidRPr="007D2F3E" w14:paraId="5A855970" w14:textId="77777777" w:rsidTr="009159B2">
        <w:trPr>
          <w:trHeight w:hRule="exact" w:val="298"/>
        </w:trPr>
        <w:tc>
          <w:tcPr>
            <w:tcW w:w="3404" w:type="dxa"/>
          </w:tcPr>
          <w:p w14:paraId="4DA87B80" w14:textId="7E099ECA" w:rsidR="009159B2" w:rsidRPr="007D2F3E" w:rsidRDefault="009159B2" w:rsidP="007D3A76">
            <w:pPr>
              <w:spacing w:line="240" w:lineRule="exact"/>
              <w:ind w:left="33"/>
              <w:rPr>
                <w:rFonts w:eastAsia="Calibri"/>
                <w:sz w:val="24"/>
                <w:szCs w:val="24"/>
              </w:rPr>
            </w:pPr>
            <w:r w:rsidRPr="007D2F3E">
              <w:rPr>
                <w:rFonts w:eastAsia="Calibri"/>
                <w:spacing w:val="1"/>
                <w:sz w:val="24"/>
                <w:szCs w:val="24"/>
              </w:rPr>
              <w:t>E</w:t>
            </w:r>
            <w:r w:rsidRPr="007D2F3E">
              <w:rPr>
                <w:rFonts w:eastAsia="Calibri"/>
                <w:spacing w:val="-1"/>
                <w:sz w:val="24"/>
                <w:szCs w:val="24"/>
              </w:rPr>
              <w:t>sse</w:t>
            </w:r>
            <w:r w:rsidRPr="007D2F3E">
              <w:rPr>
                <w:rFonts w:eastAsia="Calibri"/>
                <w:spacing w:val="1"/>
                <w:sz w:val="24"/>
                <w:szCs w:val="24"/>
              </w:rPr>
              <w:t>n</w:t>
            </w:r>
            <w:r w:rsidRPr="007D2F3E">
              <w:rPr>
                <w:rFonts w:eastAsia="Calibri"/>
                <w:sz w:val="24"/>
                <w:szCs w:val="24"/>
              </w:rPr>
              <w:t>ti</w:t>
            </w:r>
            <w:r w:rsidRPr="007D2F3E">
              <w:rPr>
                <w:rFonts w:eastAsia="Calibri"/>
                <w:spacing w:val="1"/>
                <w:sz w:val="24"/>
                <w:szCs w:val="24"/>
              </w:rPr>
              <w:t>a</w:t>
            </w:r>
            <w:r w:rsidRPr="007D2F3E">
              <w:rPr>
                <w:rFonts w:eastAsia="Calibri"/>
                <w:sz w:val="24"/>
                <w:szCs w:val="24"/>
              </w:rPr>
              <w:t>l</w:t>
            </w:r>
            <w:r w:rsidRPr="007D2F3E">
              <w:rPr>
                <w:rFonts w:eastAsia="Calibri"/>
                <w:spacing w:val="-7"/>
                <w:sz w:val="24"/>
                <w:szCs w:val="24"/>
              </w:rPr>
              <w:t xml:space="preserve"> </w:t>
            </w:r>
            <w:r w:rsidRPr="007D2F3E">
              <w:rPr>
                <w:rFonts w:eastAsia="Calibri"/>
                <w:sz w:val="24"/>
                <w:szCs w:val="24"/>
              </w:rPr>
              <w:t>D</w:t>
            </w:r>
            <w:r w:rsidRPr="007D2F3E">
              <w:rPr>
                <w:rFonts w:eastAsia="Calibri"/>
                <w:spacing w:val="3"/>
                <w:sz w:val="24"/>
                <w:szCs w:val="24"/>
              </w:rPr>
              <w:t>o</w:t>
            </w:r>
            <w:r w:rsidRPr="007D2F3E">
              <w:rPr>
                <w:rFonts w:eastAsia="Calibri"/>
                <w:sz w:val="24"/>
                <w:szCs w:val="24"/>
              </w:rPr>
              <w:t>c</w:t>
            </w:r>
            <w:r w:rsidRPr="007D2F3E">
              <w:rPr>
                <w:rFonts w:eastAsia="Calibri"/>
                <w:spacing w:val="1"/>
                <w:sz w:val="24"/>
                <w:szCs w:val="24"/>
              </w:rPr>
              <w:t>u</w:t>
            </w:r>
            <w:r w:rsidRPr="007D2F3E">
              <w:rPr>
                <w:rFonts w:eastAsia="Calibri"/>
                <w:spacing w:val="-1"/>
                <w:sz w:val="24"/>
                <w:szCs w:val="24"/>
              </w:rPr>
              <w:t>me</w:t>
            </w:r>
            <w:r w:rsidRPr="007D2F3E">
              <w:rPr>
                <w:rFonts w:eastAsia="Calibri"/>
                <w:spacing w:val="1"/>
                <w:sz w:val="24"/>
                <w:szCs w:val="24"/>
              </w:rPr>
              <w:t>n</w:t>
            </w:r>
            <w:r w:rsidRPr="007D2F3E">
              <w:rPr>
                <w:rFonts w:eastAsia="Calibri"/>
                <w:sz w:val="24"/>
                <w:szCs w:val="24"/>
              </w:rPr>
              <w:t>t</w:t>
            </w:r>
            <w:r w:rsidRPr="007D2F3E">
              <w:rPr>
                <w:rFonts w:eastAsia="Calibri"/>
                <w:spacing w:val="-7"/>
                <w:sz w:val="24"/>
                <w:szCs w:val="24"/>
              </w:rPr>
              <w:t xml:space="preserve"> </w:t>
            </w:r>
            <w:r w:rsidRPr="007D2F3E">
              <w:rPr>
                <w:rFonts w:eastAsia="Calibri"/>
                <w:sz w:val="24"/>
                <w:szCs w:val="24"/>
              </w:rPr>
              <w:t>C</w:t>
            </w:r>
            <w:r w:rsidRPr="007D2F3E">
              <w:rPr>
                <w:rFonts w:eastAsia="Calibri"/>
                <w:spacing w:val="2"/>
                <w:sz w:val="24"/>
                <w:szCs w:val="24"/>
              </w:rPr>
              <w:t>h</w:t>
            </w:r>
            <w:r w:rsidRPr="007D2F3E">
              <w:rPr>
                <w:rFonts w:eastAsia="Calibri"/>
                <w:spacing w:val="-1"/>
                <w:sz w:val="24"/>
                <w:szCs w:val="24"/>
              </w:rPr>
              <w:t>e</w:t>
            </w:r>
            <w:r w:rsidRPr="007D2F3E">
              <w:rPr>
                <w:rFonts w:eastAsia="Calibri"/>
                <w:sz w:val="24"/>
                <w:szCs w:val="24"/>
              </w:rPr>
              <w:t>ckl</w:t>
            </w:r>
            <w:r w:rsidRPr="007D2F3E">
              <w:rPr>
                <w:rFonts w:eastAsia="Calibri"/>
                <w:spacing w:val="2"/>
                <w:sz w:val="24"/>
                <w:szCs w:val="24"/>
              </w:rPr>
              <w:t>i</w:t>
            </w:r>
            <w:r w:rsidRPr="007D2F3E">
              <w:rPr>
                <w:rFonts w:eastAsia="Calibri"/>
                <w:spacing w:val="-1"/>
                <w:sz w:val="24"/>
                <w:szCs w:val="24"/>
              </w:rPr>
              <w:t>s</w:t>
            </w:r>
            <w:r w:rsidRPr="007D2F3E">
              <w:rPr>
                <w:rFonts w:eastAsia="Calibri"/>
                <w:sz w:val="24"/>
                <w:szCs w:val="24"/>
              </w:rPr>
              <w:t>t</w:t>
            </w:r>
          </w:p>
        </w:tc>
        <w:tc>
          <w:tcPr>
            <w:tcW w:w="6243" w:type="dxa"/>
          </w:tcPr>
          <w:p w14:paraId="5396C80C" w14:textId="77777777" w:rsidR="009159B2" w:rsidRPr="007D2F3E" w:rsidRDefault="009159B2" w:rsidP="007D3A76">
            <w:pPr>
              <w:rPr>
                <w:sz w:val="24"/>
                <w:szCs w:val="24"/>
              </w:rPr>
            </w:pPr>
          </w:p>
        </w:tc>
      </w:tr>
    </w:tbl>
    <w:p w14:paraId="41DC68F6" w14:textId="528D68C6" w:rsidR="007A00C3" w:rsidRPr="007D2F3E" w:rsidRDefault="00624223" w:rsidP="00B43F67">
      <w:pPr>
        <w:pStyle w:val="Heading1"/>
      </w:pPr>
      <w:bookmarkStart w:id="4" w:name="_Toc178604207"/>
      <w:r w:rsidRPr="007D2F3E">
        <w:t>I</w:t>
      </w:r>
      <w:r w:rsidRPr="007D2F3E">
        <w:rPr>
          <w:spacing w:val="-3"/>
        </w:rPr>
        <w:t>n</w:t>
      </w:r>
      <w:r w:rsidRPr="007D2F3E">
        <w:t>tro</w:t>
      </w:r>
      <w:r w:rsidRPr="007D2F3E">
        <w:rPr>
          <w:spacing w:val="-3"/>
        </w:rPr>
        <w:t>du</w:t>
      </w:r>
      <w:r w:rsidRPr="007D2F3E">
        <w:t>cti</w:t>
      </w:r>
      <w:r w:rsidRPr="007D2F3E">
        <w:rPr>
          <w:spacing w:val="-3"/>
        </w:rPr>
        <w:t>o</w:t>
      </w:r>
      <w:r w:rsidRPr="007D2F3E">
        <w:t>n</w:t>
      </w:r>
      <w:bookmarkEnd w:id="4"/>
    </w:p>
    <w:p w14:paraId="3FB38653" w14:textId="77777777" w:rsidR="007A00C3" w:rsidRPr="007D2F3E" w:rsidRDefault="007A00C3">
      <w:pPr>
        <w:spacing w:before="8" w:line="100" w:lineRule="exact"/>
        <w:rPr>
          <w:sz w:val="24"/>
          <w:szCs w:val="24"/>
        </w:rPr>
      </w:pPr>
    </w:p>
    <w:p w14:paraId="6534F9A3" w14:textId="4BF01E1F" w:rsidR="007A00C3" w:rsidRPr="007D2F3E" w:rsidRDefault="00624223" w:rsidP="001A5B1C">
      <w:pPr>
        <w:spacing w:line="276" w:lineRule="auto"/>
        <w:ind w:left="140" w:right="78"/>
        <w:jc w:val="both"/>
        <w:rPr>
          <w:rFonts w:eastAsia="Calibri"/>
          <w:sz w:val="24"/>
          <w:szCs w:val="24"/>
        </w:rPr>
      </w:pPr>
      <w:r w:rsidRPr="007D2F3E">
        <w:rPr>
          <w:rFonts w:eastAsia="Calibri"/>
          <w:sz w:val="24"/>
          <w:szCs w:val="24"/>
        </w:rPr>
        <w:t>T</w:t>
      </w:r>
      <w:r w:rsidR="001B3B62" w:rsidRPr="007D2F3E">
        <w:rPr>
          <w:rFonts w:eastAsia="Calibri"/>
          <w:sz w:val="24"/>
          <w:szCs w:val="24"/>
        </w:rPr>
        <w:t xml:space="preserve">he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48"/>
          <w:sz w:val="24"/>
          <w:szCs w:val="24"/>
        </w:rPr>
        <w:t xml:space="preserve"> </w:t>
      </w:r>
      <w:r w:rsidR="001B3B62" w:rsidRPr="007D2F3E">
        <w:rPr>
          <w:rFonts w:eastAsia="Calibri"/>
          <w:spacing w:val="1"/>
          <w:sz w:val="24"/>
          <w:szCs w:val="24"/>
        </w:rPr>
        <w:t>P</w:t>
      </w:r>
      <w:r w:rsidR="001B3B62" w:rsidRPr="007D2F3E">
        <w:rPr>
          <w:rFonts w:eastAsia="Calibri"/>
          <w:sz w:val="24"/>
          <w:szCs w:val="24"/>
        </w:rPr>
        <w:t>lan has</w:t>
      </w:r>
      <w:r w:rsidRPr="007D2F3E">
        <w:rPr>
          <w:rFonts w:eastAsia="Calibri"/>
          <w:spacing w:val="49"/>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50"/>
          <w:sz w:val="24"/>
          <w:szCs w:val="24"/>
        </w:rPr>
        <w:t xml:space="preserve"> </w:t>
      </w:r>
      <w:r w:rsidR="00DB098E" w:rsidRPr="007D2F3E">
        <w:rPr>
          <w:rFonts w:eastAsia="Calibri"/>
          <w:spacing w:val="-1"/>
          <w:sz w:val="24"/>
          <w:szCs w:val="24"/>
        </w:rPr>
        <w:t>d</w:t>
      </w:r>
      <w:r w:rsidR="00DB098E" w:rsidRPr="007D2F3E">
        <w:rPr>
          <w:rFonts w:eastAsia="Calibri"/>
          <w:sz w:val="24"/>
          <w:szCs w:val="24"/>
        </w:rPr>
        <w:t>e</w:t>
      </w:r>
      <w:r w:rsidR="00DB098E" w:rsidRPr="007D2F3E">
        <w:rPr>
          <w:rFonts w:eastAsia="Calibri"/>
          <w:spacing w:val="-1"/>
          <w:sz w:val="24"/>
          <w:szCs w:val="24"/>
        </w:rPr>
        <w:t>v</w:t>
      </w:r>
      <w:r w:rsidR="00DB098E" w:rsidRPr="007D2F3E">
        <w:rPr>
          <w:rFonts w:eastAsia="Calibri"/>
          <w:sz w:val="24"/>
          <w:szCs w:val="24"/>
        </w:rPr>
        <w:t>el</w:t>
      </w:r>
      <w:r w:rsidR="00DB098E" w:rsidRPr="007D2F3E">
        <w:rPr>
          <w:rFonts w:eastAsia="Calibri"/>
          <w:spacing w:val="1"/>
          <w:sz w:val="24"/>
          <w:szCs w:val="24"/>
        </w:rPr>
        <w:t>o</w:t>
      </w:r>
      <w:r w:rsidR="00DB098E" w:rsidRPr="007D2F3E">
        <w:rPr>
          <w:rFonts w:eastAsia="Calibri"/>
          <w:spacing w:val="-3"/>
          <w:sz w:val="24"/>
          <w:szCs w:val="24"/>
        </w:rPr>
        <w:t>p</w:t>
      </w:r>
      <w:r w:rsidR="00DB098E" w:rsidRPr="007D2F3E">
        <w:rPr>
          <w:rFonts w:eastAsia="Calibri"/>
          <w:sz w:val="24"/>
          <w:szCs w:val="24"/>
        </w:rPr>
        <w:t xml:space="preserve">ed </w:t>
      </w:r>
      <w:r w:rsidR="00DB098E" w:rsidRPr="007D2F3E">
        <w:rPr>
          <w:rFonts w:eastAsia="Calibri"/>
          <w:spacing w:val="1"/>
          <w:sz w:val="24"/>
          <w:szCs w:val="24"/>
        </w:rPr>
        <w:t>for</w:t>
      </w:r>
      <w:r w:rsidR="001B3B62" w:rsidRPr="007D2F3E">
        <w:rPr>
          <w:rFonts w:eastAsia="Calibri"/>
          <w:sz w:val="24"/>
          <w:szCs w:val="24"/>
        </w:rPr>
        <w:t xml:space="preserve"> </w:t>
      </w:r>
      <w:r w:rsidRPr="007D2F3E">
        <w:rPr>
          <w:rFonts w:eastAsia="Calibri"/>
          <w:spacing w:val="1"/>
          <w:sz w:val="24"/>
          <w:szCs w:val="24"/>
        </w:rPr>
        <w:t>v</w:t>
      </w:r>
      <w:r w:rsidRPr="007D2F3E">
        <w:rPr>
          <w:rFonts w:eastAsia="Calibri"/>
          <w:sz w:val="24"/>
          <w:szCs w:val="24"/>
        </w:rPr>
        <w:t>erif</w:t>
      </w:r>
      <w:r w:rsidRPr="007D2F3E">
        <w:rPr>
          <w:rFonts w:eastAsia="Calibri"/>
          <w:spacing w:val="-3"/>
          <w:sz w:val="24"/>
          <w:szCs w:val="24"/>
        </w:rPr>
        <w:t>i</w:t>
      </w:r>
      <w:r w:rsidRPr="007D2F3E">
        <w:rPr>
          <w:rFonts w:eastAsia="Calibri"/>
          <w:sz w:val="24"/>
          <w:szCs w:val="24"/>
        </w:rPr>
        <w:t>cat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 xml:space="preserve">n </w:t>
      </w:r>
      <w:r w:rsidRPr="007D2F3E">
        <w:rPr>
          <w:rFonts w:eastAsia="Calibri"/>
          <w:spacing w:val="1"/>
          <w:sz w:val="24"/>
          <w:szCs w:val="24"/>
        </w:rPr>
        <w:t>o</w:t>
      </w:r>
      <w:r w:rsidRPr="007D2F3E">
        <w:rPr>
          <w:rFonts w:eastAsia="Calibri"/>
          <w:sz w:val="24"/>
          <w:szCs w:val="24"/>
        </w:rPr>
        <w:t>f</w:t>
      </w:r>
      <w:r w:rsidRPr="007D2F3E">
        <w:rPr>
          <w:rFonts w:eastAsia="Calibri"/>
          <w:spacing w:val="1"/>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w:t>
      </w:r>
      <w:r w:rsidRPr="007D2F3E">
        <w:rPr>
          <w:rFonts w:eastAsia="Calibri"/>
          <w:sz w:val="24"/>
          <w:szCs w:val="24"/>
        </w:rPr>
        <w:t>e</w:t>
      </w:r>
      <w:r w:rsidRPr="007D2F3E">
        <w:rPr>
          <w:rFonts w:eastAsia="Calibri"/>
          <w:spacing w:val="-2"/>
          <w:sz w:val="24"/>
          <w:szCs w:val="24"/>
        </w:rPr>
        <w:t>s</w:t>
      </w:r>
      <w:r w:rsidRPr="007D2F3E">
        <w:rPr>
          <w:rFonts w:eastAsia="Calibri"/>
          <w:sz w:val="24"/>
          <w:szCs w:val="24"/>
        </w:rPr>
        <w:t>tig</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w:t>
      </w:r>
      <w:r w:rsidRPr="007D2F3E">
        <w:rPr>
          <w:rFonts w:eastAsia="Calibri"/>
          <w:spacing w:val="1"/>
          <w:sz w:val="24"/>
          <w:szCs w:val="24"/>
        </w:rPr>
        <w:t xml:space="preserve"> </w:t>
      </w:r>
      <w:r w:rsidRPr="007D2F3E">
        <w:rPr>
          <w:rFonts w:eastAsia="Calibri"/>
          <w:sz w:val="24"/>
          <w:szCs w:val="24"/>
        </w:rPr>
        <w:t>site</w:t>
      </w:r>
      <w:r w:rsidRPr="007D2F3E">
        <w:rPr>
          <w:rFonts w:eastAsia="Calibri"/>
          <w:spacing w:val="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lia</w:t>
      </w:r>
      <w:r w:rsidRPr="007D2F3E">
        <w:rPr>
          <w:rFonts w:eastAsia="Calibri"/>
          <w:spacing w:val="-1"/>
          <w:sz w:val="24"/>
          <w:szCs w:val="24"/>
        </w:rPr>
        <w:t>n</w:t>
      </w:r>
      <w:r w:rsidRPr="007D2F3E">
        <w:rPr>
          <w:rFonts w:eastAsia="Calibri"/>
          <w:sz w:val="24"/>
          <w:szCs w:val="24"/>
        </w:rPr>
        <w:t>ce</w:t>
      </w:r>
      <w:r w:rsidRPr="007D2F3E">
        <w:rPr>
          <w:rFonts w:eastAsia="Calibri"/>
          <w:spacing w:val="2"/>
          <w:sz w:val="24"/>
          <w:szCs w:val="24"/>
        </w:rPr>
        <w:t xml:space="preserve"> </w:t>
      </w:r>
      <w:r w:rsidRPr="007D2F3E">
        <w:rPr>
          <w:rFonts w:eastAsia="Calibri"/>
          <w:sz w:val="24"/>
          <w:szCs w:val="24"/>
        </w:rPr>
        <w:t>with</w:t>
      </w:r>
      <w:r w:rsidRPr="007D2F3E">
        <w:rPr>
          <w:rFonts w:eastAsia="Calibri"/>
          <w:spacing w:val="1"/>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o</w:t>
      </w:r>
      <w:r w:rsidRPr="007D2F3E">
        <w:rPr>
          <w:rFonts w:eastAsia="Calibri"/>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1"/>
          <w:sz w:val="24"/>
          <w:szCs w:val="24"/>
        </w:rPr>
        <w:t xml:space="preserve"> </w:t>
      </w:r>
      <w:r w:rsidRPr="007D2F3E">
        <w:rPr>
          <w:rFonts w:eastAsia="Calibri"/>
          <w:spacing w:val="-1"/>
          <w:sz w:val="24"/>
          <w:szCs w:val="24"/>
        </w:rPr>
        <w:t>qu</w:t>
      </w:r>
      <w:r w:rsidRPr="007D2F3E">
        <w:rPr>
          <w:rFonts w:eastAsia="Calibri"/>
          <w:sz w:val="24"/>
          <w:szCs w:val="24"/>
        </w:rPr>
        <w:t>al</w:t>
      </w:r>
      <w:r w:rsidRPr="007D2F3E">
        <w:rPr>
          <w:rFonts w:eastAsia="Calibri"/>
          <w:spacing w:val="-1"/>
          <w:sz w:val="24"/>
          <w:szCs w:val="24"/>
        </w:rPr>
        <w:t>i</w:t>
      </w:r>
      <w:r w:rsidRPr="007D2F3E">
        <w:rPr>
          <w:rFonts w:eastAsia="Calibri"/>
          <w:spacing w:val="-2"/>
          <w:sz w:val="24"/>
          <w:szCs w:val="24"/>
        </w:rPr>
        <w:t>t</w:t>
      </w:r>
      <w:r w:rsidRPr="007D2F3E">
        <w:rPr>
          <w:rFonts w:eastAsia="Calibri"/>
          <w:spacing w:val="1"/>
          <w:sz w:val="24"/>
          <w:szCs w:val="24"/>
        </w:rPr>
        <w:t>y</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accu</w:t>
      </w:r>
      <w:r w:rsidRPr="007D2F3E">
        <w:rPr>
          <w:rFonts w:eastAsia="Calibri"/>
          <w:spacing w:val="-1"/>
          <w:sz w:val="24"/>
          <w:szCs w:val="24"/>
        </w:rPr>
        <w:t>r</w:t>
      </w:r>
      <w:r w:rsidRPr="007D2F3E">
        <w:rPr>
          <w:rFonts w:eastAsia="Calibri"/>
          <w:sz w:val="24"/>
          <w:szCs w:val="24"/>
        </w:rPr>
        <w:t>a</w:t>
      </w:r>
      <w:r w:rsidRPr="007D2F3E">
        <w:rPr>
          <w:rFonts w:eastAsia="Calibri"/>
          <w:spacing w:val="-2"/>
          <w:sz w:val="24"/>
          <w:szCs w:val="24"/>
        </w:rPr>
        <w:t>c</w:t>
      </w:r>
      <w:r w:rsidRPr="007D2F3E">
        <w:rPr>
          <w:rFonts w:eastAsia="Calibri"/>
          <w:sz w:val="24"/>
          <w:szCs w:val="24"/>
        </w:rPr>
        <w:t>y</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w:t>
      </w:r>
      <w:r w:rsidR="00DB098E" w:rsidRPr="007D2F3E">
        <w:rPr>
          <w:rFonts w:eastAsia="Calibri"/>
          <w:spacing w:val="3"/>
          <w:sz w:val="24"/>
          <w:szCs w:val="24"/>
        </w:rPr>
        <w:t xml:space="preserve">in compliance with </w:t>
      </w:r>
      <w:r w:rsidRPr="007D2F3E">
        <w:rPr>
          <w:rFonts w:eastAsia="Calibri"/>
          <w:sz w:val="24"/>
          <w:szCs w:val="24"/>
        </w:rPr>
        <w:t>I</w:t>
      </w:r>
      <w:r w:rsidRPr="007D2F3E">
        <w:rPr>
          <w:rFonts w:eastAsia="Calibri"/>
          <w:spacing w:val="-1"/>
          <w:sz w:val="24"/>
          <w:szCs w:val="24"/>
        </w:rPr>
        <w:t>n</w:t>
      </w:r>
      <w:r w:rsidRPr="007D2F3E">
        <w:rPr>
          <w:rFonts w:eastAsia="Calibri"/>
          <w:spacing w:val="-2"/>
          <w:sz w:val="24"/>
          <w:szCs w:val="24"/>
        </w:rPr>
        <w:t>t</w:t>
      </w:r>
      <w:r w:rsidRPr="007D2F3E">
        <w:rPr>
          <w:rFonts w:eastAsia="Calibri"/>
          <w:sz w:val="24"/>
          <w:szCs w:val="24"/>
        </w:rPr>
        <w:t>ern</w:t>
      </w:r>
      <w:r w:rsidRPr="007D2F3E">
        <w:rPr>
          <w:rFonts w:eastAsia="Calibri"/>
          <w:spacing w:val="-1"/>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a</w:t>
      </w:r>
      <w:r w:rsidRPr="007D2F3E">
        <w:rPr>
          <w:rFonts w:eastAsia="Calibri"/>
          <w:sz w:val="24"/>
          <w:szCs w:val="24"/>
        </w:rPr>
        <w:t>l 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fere</w:t>
      </w:r>
      <w:r w:rsidRPr="007D2F3E">
        <w:rPr>
          <w:rFonts w:eastAsia="Calibri"/>
          <w:spacing w:val="-2"/>
          <w:sz w:val="24"/>
          <w:szCs w:val="24"/>
        </w:rPr>
        <w:t>n</w:t>
      </w:r>
      <w:r w:rsidRPr="007D2F3E">
        <w:rPr>
          <w:rFonts w:eastAsia="Calibri"/>
          <w:sz w:val="24"/>
          <w:szCs w:val="24"/>
        </w:rPr>
        <w:t>ce</w:t>
      </w:r>
      <w:r w:rsidRPr="007D2F3E">
        <w:rPr>
          <w:rFonts w:eastAsia="Calibri"/>
          <w:spacing w:val="1"/>
          <w:sz w:val="24"/>
          <w:szCs w:val="24"/>
        </w:rPr>
        <w:t xml:space="preserve"> o</w:t>
      </w:r>
      <w:r w:rsidRPr="007D2F3E">
        <w:rPr>
          <w:rFonts w:eastAsia="Calibri"/>
          <w:sz w:val="24"/>
          <w:szCs w:val="24"/>
        </w:rPr>
        <w:t>n</w:t>
      </w:r>
      <w:r w:rsidRPr="007D2F3E">
        <w:rPr>
          <w:rFonts w:eastAsia="Calibri"/>
          <w:spacing w:val="2"/>
          <w:sz w:val="24"/>
          <w:szCs w:val="24"/>
        </w:rPr>
        <w:t xml:space="preserve"> </w:t>
      </w:r>
      <w:r w:rsidRPr="007D2F3E">
        <w:rPr>
          <w:rFonts w:eastAsia="Calibri"/>
          <w:spacing w:val="-1"/>
          <w:sz w:val="24"/>
          <w:szCs w:val="24"/>
          <w:lang w:val="en-IN"/>
        </w:rPr>
        <w:t>H</w:t>
      </w:r>
      <w:r w:rsidRPr="007D2F3E">
        <w:rPr>
          <w:rFonts w:eastAsia="Calibri"/>
          <w:sz w:val="24"/>
          <w:szCs w:val="24"/>
          <w:lang w:val="en-IN"/>
        </w:rPr>
        <w:t>a</w:t>
      </w:r>
      <w:r w:rsidRPr="007D2F3E">
        <w:rPr>
          <w:rFonts w:eastAsia="Calibri"/>
          <w:spacing w:val="-3"/>
          <w:sz w:val="24"/>
          <w:szCs w:val="24"/>
          <w:lang w:val="en-IN"/>
        </w:rPr>
        <w:t>r</w:t>
      </w:r>
      <w:r w:rsidRPr="007D2F3E">
        <w:rPr>
          <w:rFonts w:eastAsia="Calibri"/>
          <w:spacing w:val="1"/>
          <w:sz w:val="24"/>
          <w:szCs w:val="24"/>
          <w:lang w:val="en-IN"/>
        </w:rPr>
        <w:t>mo</w:t>
      </w:r>
      <w:r w:rsidRPr="007D2F3E">
        <w:rPr>
          <w:rFonts w:eastAsia="Calibri"/>
          <w:spacing w:val="-1"/>
          <w:sz w:val="24"/>
          <w:szCs w:val="24"/>
          <w:lang w:val="en-IN"/>
        </w:rPr>
        <w:t>n</w:t>
      </w:r>
      <w:r w:rsidRPr="007D2F3E">
        <w:rPr>
          <w:rFonts w:eastAsia="Calibri"/>
          <w:sz w:val="24"/>
          <w:szCs w:val="24"/>
          <w:lang w:val="en-IN"/>
        </w:rPr>
        <w:t>is</w:t>
      </w:r>
      <w:r w:rsidRPr="007D2F3E">
        <w:rPr>
          <w:rFonts w:eastAsia="Calibri"/>
          <w:spacing w:val="-3"/>
          <w:sz w:val="24"/>
          <w:szCs w:val="24"/>
          <w:lang w:val="en-IN"/>
        </w:rPr>
        <w:t>a</w:t>
      </w:r>
      <w:r w:rsidRPr="007D2F3E">
        <w:rPr>
          <w:rFonts w:eastAsia="Calibri"/>
          <w:sz w:val="24"/>
          <w:szCs w:val="24"/>
          <w:lang w:val="en-IN"/>
        </w:rPr>
        <w:t>ti</w:t>
      </w:r>
      <w:r w:rsidRPr="007D2F3E">
        <w:rPr>
          <w:rFonts w:eastAsia="Calibri"/>
          <w:spacing w:val="1"/>
          <w:sz w:val="24"/>
          <w:szCs w:val="24"/>
          <w:lang w:val="en-IN"/>
        </w:rPr>
        <w:t>o</w:t>
      </w:r>
      <w:r w:rsidRPr="007D2F3E">
        <w:rPr>
          <w:rFonts w:eastAsia="Calibri"/>
          <w:sz w:val="24"/>
          <w:szCs w:val="24"/>
          <w:lang w:val="en-IN"/>
        </w:rPr>
        <w:t>n</w:t>
      </w:r>
      <w:r w:rsidRPr="007D2F3E">
        <w:rPr>
          <w:rFonts w:eastAsia="Calibri"/>
          <w:spacing w:val="2"/>
          <w:sz w:val="24"/>
          <w:szCs w:val="24"/>
        </w:rPr>
        <w:t xml:space="preserve"> </w:t>
      </w:r>
      <w:r w:rsidRPr="007D2F3E">
        <w:rPr>
          <w:rFonts w:eastAsia="Calibri"/>
          <w:spacing w:val="-2"/>
          <w:sz w:val="24"/>
          <w:szCs w:val="24"/>
        </w:rPr>
        <w:t>G</w:t>
      </w:r>
      <w:r w:rsidRPr="007D2F3E">
        <w:rPr>
          <w:rFonts w:eastAsia="Calibri"/>
          <w:spacing w:val="-1"/>
          <w:sz w:val="24"/>
          <w:szCs w:val="24"/>
        </w:rPr>
        <w:t>o</w:t>
      </w:r>
      <w:r w:rsidRPr="007D2F3E">
        <w:rPr>
          <w:rFonts w:eastAsia="Calibri"/>
          <w:spacing w:val="1"/>
          <w:sz w:val="24"/>
          <w:szCs w:val="24"/>
        </w:rPr>
        <w:t>o</w:t>
      </w:r>
      <w:r w:rsidRPr="007D2F3E">
        <w:rPr>
          <w:rFonts w:eastAsia="Calibri"/>
          <w:sz w:val="24"/>
          <w:szCs w:val="24"/>
        </w:rPr>
        <w:t>d</w:t>
      </w:r>
      <w:r w:rsidRPr="007D2F3E">
        <w:rPr>
          <w:rFonts w:eastAsia="Calibri"/>
          <w:spacing w:val="2"/>
          <w:sz w:val="24"/>
          <w:szCs w:val="24"/>
        </w:rPr>
        <w:t xml:space="preserve"> </w:t>
      </w:r>
      <w:r w:rsidRPr="007D2F3E">
        <w:rPr>
          <w:rFonts w:eastAsia="Calibri"/>
          <w:sz w:val="24"/>
          <w:szCs w:val="24"/>
        </w:rPr>
        <w:t>Cl</w:t>
      </w:r>
      <w:r w:rsidRPr="007D2F3E">
        <w:rPr>
          <w:rFonts w:eastAsia="Calibri"/>
          <w:spacing w:val="-1"/>
          <w:sz w:val="24"/>
          <w:szCs w:val="24"/>
        </w:rPr>
        <w:t>in</w:t>
      </w:r>
      <w:r w:rsidRPr="007D2F3E">
        <w:rPr>
          <w:rFonts w:eastAsia="Calibri"/>
          <w:sz w:val="24"/>
          <w:szCs w:val="24"/>
        </w:rPr>
        <w:t xml:space="preserve">ical </w:t>
      </w:r>
      <w:r w:rsidRPr="007D2F3E">
        <w:rPr>
          <w:rFonts w:eastAsia="Calibri"/>
          <w:spacing w:val="1"/>
          <w:sz w:val="24"/>
          <w:szCs w:val="24"/>
        </w:rPr>
        <w:t>P</w:t>
      </w:r>
      <w:r w:rsidRPr="007D2F3E">
        <w:rPr>
          <w:rFonts w:eastAsia="Calibri"/>
          <w:sz w:val="24"/>
          <w:szCs w:val="24"/>
        </w:rPr>
        <w:t>ract</w:t>
      </w:r>
      <w:r w:rsidRPr="007D2F3E">
        <w:rPr>
          <w:rFonts w:eastAsia="Calibri"/>
          <w:spacing w:val="-2"/>
          <w:sz w:val="24"/>
          <w:szCs w:val="24"/>
        </w:rPr>
        <w:t>i</w:t>
      </w:r>
      <w:r w:rsidRPr="007D2F3E">
        <w:rPr>
          <w:rFonts w:eastAsia="Calibri"/>
          <w:sz w:val="24"/>
          <w:szCs w:val="24"/>
        </w:rPr>
        <w:t>ce</w:t>
      </w:r>
      <w:r w:rsidRPr="007D2F3E">
        <w:rPr>
          <w:rFonts w:eastAsia="Calibri"/>
          <w:spacing w:val="1"/>
          <w:sz w:val="24"/>
          <w:szCs w:val="24"/>
        </w:rPr>
        <w:t xml:space="preserve"> </w:t>
      </w:r>
      <w:r w:rsidRPr="007D2F3E">
        <w:rPr>
          <w:rFonts w:eastAsia="Calibri"/>
          <w:sz w:val="24"/>
          <w:szCs w:val="24"/>
        </w:rPr>
        <w:t>(IC</w:t>
      </w:r>
      <w:r w:rsidRPr="007D2F3E">
        <w:rPr>
          <w:rFonts w:eastAsia="Calibri"/>
          <w:spacing w:val="2"/>
          <w:sz w:val="24"/>
          <w:szCs w:val="24"/>
        </w:rPr>
        <w:t>H</w:t>
      </w:r>
      <w:r w:rsidRPr="007D2F3E">
        <w:rPr>
          <w:rFonts w:eastAsia="Calibri"/>
          <w:sz w:val="24"/>
          <w:szCs w:val="24"/>
        </w:rPr>
        <w:t>-GC</w:t>
      </w:r>
      <w:r w:rsidRPr="007D2F3E">
        <w:rPr>
          <w:rFonts w:eastAsia="Calibri"/>
          <w:spacing w:val="1"/>
          <w:sz w:val="24"/>
          <w:szCs w:val="24"/>
        </w:rPr>
        <w:t>P</w:t>
      </w:r>
      <w:r w:rsidRPr="007D2F3E">
        <w:rPr>
          <w:rFonts w:eastAsia="Calibri"/>
          <w:sz w:val="24"/>
          <w:szCs w:val="24"/>
        </w:rPr>
        <w:t>)</w:t>
      </w:r>
      <w:r w:rsidRPr="007D2F3E">
        <w:rPr>
          <w:rFonts w:eastAsia="Calibri"/>
          <w:spacing w:val="1"/>
          <w:sz w:val="24"/>
          <w:szCs w:val="24"/>
        </w:rPr>
        <w:t xml:space="preserve"> </w:t>
      </w:r>
      <w:r w:rsidRPr="007D2F3E">
        <w:rPr>
          <w:rFonts w:eastAsia="Calibri"/>
          <w:spacing w:val="-1"/>
          <w:sz w:val="24"/>
          <w:szCs w:val="24"/>
        </w:rPr>
        <w:t>gu</w:t>
      </w:r>
      <w:r w:rsidRPr="007D2F3E">
        <w:rPr>
          <w:rFonts w:eastAsia="Calibri"/>
          <w:sz w:val="24"/>
          <w:szCs w:val="24"/>
        </w:rPr>
        <w:t>i</w:t>
      </w:r>
      <w:r w:rsidRPr="007D2F3E">
        <w:rPr>
          <w:rFonts w:eastAsia="Calibri"/>
          <w:spacing w:val="-1"/>
          <w:sz w:val="24"/>
          <w:szCs w:val="24"/>
        </w:rPr>
        <w:t>d</w:t>
      </w:r>
      <w:r w:rsidRPr="007D2F3E">
        <w:rPr>
          <w:rFonts w:eastAsia="Calibri"/>
          <w:sz w:val="24"/>
          <w:szCs w:val="24"/>
        </w:rPr>
        <w:t>eli</w:t>
      </w:r>
      <w:r w:rsidRPr="007D2F3E">
        <w:rPr>
          <w:rFonts w:eastAsia="Calibri"/>
          <w:spacing w:val="-1"/>
          <w:sz w:val="24"/>
          <w:szCs w:val="24"/>
        </w:rPr>
        <w:t>n</w:t>
      </w:r>
      <w:r w:rsidRPr="007D2F3E">
        <w:rPr>
          <w:rFonts w:eastAsia="Calibri"/>
          <w:sz w:val="24"/>
          <w:szCs w:val="24"/>
        </w:rPr>
        <w:t>es</w:t>
      </w:r>
      <w:r w:rsidR="001B3B62" w:rsidRPr="007D2F3E">
        <w:rPr>
          <w:rFonts w:eastAsia="Calibri"/>
          <w:sz w:val="24"/>
          <w:szCs w:val="24"/>
        </w:rPr>
        <w:t xml:space="preserve"> and ICMR biomedical guidelines 2017</w:t>
      </w:r>
      <w:r w:rsidRPr="007D2F3E">
        <w:rPr>
          <w:rFonts w:eastAsia="Calibri"/>
          <w:sz w:val="24"/>
          <w:szCs w:val="24"/>
        </w:rPr>
        <w:t>.</w:t>
      </w:r>
      <w:r w:rsidRPr="007D2F3E">
        <w:rPr>
          <w:rFonts w:eastAsia="Calibri"/>
          <w:spacing w:val="3"/>
          <w:sz w:val="24"/>
          <w:szCs w:val="24"/>
        </w:rPr>
        <w:t xml:space="preserve"> </w:t>
      </w:r>
    </w:p>
    <w:p w14:paraId="70EC792E" w14:textId="0D69C733" w:rsidR="007A00C3" w:rsidRPr="007D2F3E" w:rsidRDefault="00624223" w:rsidP="001A5B1C">
      <w:pPr>
        <w:spacing w:line="276" w:lineRule="auto"/>
        <w:ind w:left="140" w:right="83"/>
        <w:jc w:val="both"/>
        <w:rPr>
          <w:rFonts w:eastAsia="Calibri"/>
          <w:sz w:val="24"/>
          <w:szCs w:val="24"/>
        </w:rPr>
      </w:pPr>
      <w:r w:rsidRPr="007D2F3E">
        <w:rPr>
          <w:rFonts w:eastAsia="Calibri"/>
          <w:sz w:val="24"/>
          <w:szCs w:val="24"/>
        </w:rPr>
        <w:t>The</w:t>
      </w:r>
      <w:r w:rsidRPr="007D2F3E">
        <w:rPr>
          <w:rFonts w:eastAsia="Calibri"/>
          <w:spacing w:val="17"/>
          <w:sz w:val="24"/>
          <w:szCs w:val="24"/>
        </w:rPr>
        <w:t xml:space="preserve"> </w:t>
      </w:r>
      <w:r w:rsidRPr="007D2F3E">
        <w:rPr>
          <w:rFonts w:eastAsia="Calibri"/>
          <w:spacing w:val="-2"/>
          <w:sz w:val="24"/>
          <w:szCs w:val="24"/>
        </w:rPr>
        <w:t>c</w:t>
      </w:r>
      <w:r w:rsidRPr="007D2F3E">
        <w:rPr>
          <w:rFonts w:eastAsia="Calibri"/>
          <w:spacing w:val="1"/>
          <w:sz w:val="24"/>
          <w:szCs w:val="24"/>
        </w:rPr>
        <w:t>om</w:t>
      </w:r>
      <w:r w:rsidRPr="007D2F3E">
        <w:rPr>
          <w:rFonts w:eastAsia="Calibri"/>
          <w:spacing w:val="-1"/>
          <w:sz w:val="24"/>
          <w:szCs w:val="24"/>
        </w:rPr>
        <w:t>p</w:t>
      </w:r>
      <w:r w:rsidRPr="007D2F3E">
        <w:rPr>
          <w:rFonts w:eastAsia="Calibri"/>
          <w:spacing w:val="-3"/>
          <w:sz w:val="24"/>
          <w:szCs w:val="24"/>
        </w:rPr>
        <w:t>l</w:t>
      </w:r>
      <w:r w:rsidRPr="007D2F3E">
        <w:rPr>
          <w:rFonts w:eastAsia="Calibri"/>
          <w:sz w:val="24"/>
          <w:szCs w:val="24"/>
        </w:rPr>
        <w:t>e</w:t>
      </w:r>
      <w:r w:rsidRPr="007D2F3E">
        <w:rPr>
          <w:rFonts w:eastAsia="Calibri"/>
          <w:spacing w:val="1"/>
          <w:sz w:val="24"/>
          <w:szCs w:val="24"/>
        </w:rPr>
        <w:t>t</w:t>
      </w:r>
      <w:r w:rsidRPr="007D2F3E">
        <w:rPr>
          <w:rFonts w:eastAsia="Calibri"/>
          <w:sz w:val="24"/>
          <w:szCs w:val="24"/>
        </w:rPr>
        <w:t>ed</w:t>
      </w:r>
      <w:r w:rsidRPr="007D2F3E">
        <w:rPr>
          <w:rFonts w:eastAsia="Calibri"/>
          <w:spacing w:val="15"/>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6"/>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ed</w:t>
      </w:r>
      <w:r w:rsidRPr="007D2F3E">
        <w:rPr>
          <w:rFonts w:eastAsia="Calibri"/>
          <w:spacing w:val="15"/>
          <w:sz w:val="24"/>
          <w:szCs w:val="24"/>
        </w:rPr>
        <w:t xml:space="preserve"> </w:t>
      </w:r>
      <w:r w:rsidRPr="007D2F3E">
        <w:rPr>
          <w:rFonts w:eastAsia="Calibri"/>
          <w:spacing w:val="1"/>
          <w:sz w:val="24"/>
          <w:szCs w:val="24"/>
        </w:rPr>
        <w:t>v</w:t>
      </w:r>
      <w:r w:rsidRPr="007D2F3E">
        <w:rPr>
          <w:rFonts w:eastAsia="Calibri"/>
          <w:sz w:val="24"/>
          <w:szCs w:val="24"/>
        </w:rPr>
        <w:t>ers</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4"/>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17"/>
          <w:sz w:val="24"/>
          <w:szCs w:val="24"/>
        </w:rPr>
        <w:t xml:space="preserve"> </w:t>
      </w:r>
      <w:r w:rsidRPr="007D2F3E">
        <w:rPr>
          <w:rFonts w:eastAsia="Calibri"/>
          <w:sz w:val="24"/>
          <w:szCs w:val="24"/>
        </w:rPr>
        <w:t>th</w:t>
      </w:r>
      <w:r w:rsidRPr="007D2F3E">
        <w:rPr>
          <w:rFonts w:eastAsia="Calibri"/>
          <w:spacing w:val="-1"/>
          <w:sz w:val="24"/>
          <w:szCs w:val="24"/>
        </w:rPr>
        <w:t>i</w:t>
      </w:r>
      <w:r w:rsidRPr="007D2F3E">
        <w:rPr>
          <w:rFonts w:eastAsia="Calibri"/>
          <w:sz w:val="24"/>
          <w:szCs w:val="24"/>
        </w:rPr>
        <w:t>s</w:t>
      </w:r>
      <w:r w:rsidRPr="007D2F3E">
        <w:rPr>
          <w:rFonts w:eastAsia="Calibri"/>
          <w:spacing w:val="15"/>
          <w:sz w:val="24"/>
          <w:szCs w:val="24"/>
        </w:rPr>
        <w:t xml:space="preserv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6"/>
          <w:sz w:val="24"/>
          <w:szCs w:val="24"/>
        </w:rPr>
        <w:t xml:space="preserve"> </w:t>
      </w:r>
      <w:r w:rsidRPr="007D2F3E">
        <w:rPr>
          <w:rFonts w:eastAsia="Calibri"/>
          <w:spacing w:val="1"/>
          <w:sz w:val="24"/>
          <w:szCs w:val="24"/>
        </w:rPr>
        <w:t>P</w:t>
      </w:r>
      <w:r w:rsidRPr="007D2F3E">
        <w:rPr>
          <w:rFonts w:eastAsia="Calibri"/>
          <w:sz w:val="24"/>
          <w:szCs w:val="24"/>
        </w:rPr>
        <w:t>lan</w:t>
      </w:r>
      <w:r w:rsidRPr="007D2F3E">
        <w:rPr>
          <w:rFonts w:eastAsia="Calibri"/>
          <w:spacing w:val="16"/>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6"/>
          <w:sz w:val="24"/>
          <w:szCs w:val="24"/>
        </w:rPr>
        <w:t xml:space="preserve"> </w:t>
      </w:r>
      <w:r w:rsidRPr="007D2F3E">
        <w:rPr>
          <w:rFonts w:eastAsia="Calibri"/>
          <w:sz w:val="24"/>
          <w:szCs w:val="24"/>
        </w:rPr>
        <w:t>all</w:t>
      </w:r>
      <w:r w:rsidRPr="007D2F3E">
        <w:rPr>
          <w:rFonts w:eastAsia="Calibri"/>
          <w:spacing w:val="17"/>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ed</w:t>
      </w:r>
      <w:r w:rsidRPr="007D2F3E">
        <w:rPr>
          <w:rFonts w:eastAsia="Calibri"/>
          <w:spacing w:val="15"/>
          <w:sz w:val="24"/>
          <w:szCs w:val="24"/>
        </w:rPr>
        <w:t xml:space="preserve"> </w:t>
      </w:r>
      <w:r w:rsidRPr="007D2F3E">
        <w:rPr>
          <w:rFonts w:eastAsia="Calibri"/>
          <w:sz w:val="24"/>
          <w:szCs w:val="24"/>
        </w:rPr>
        <w:t>re</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15"/>
          <w:sz w:val="24"/>
          <w:szCs w:val="24"/>
        </w:rPr>
        <w:t xml:space="preserve"> </w:t>
      </w:r>
      <w:r w:rsidRPr="007D2F3E">
        <w:rPr>
          <w:rFonts w:eastAsia="Calibri"/>
          <w:sz w:val="24"/>
          <w:szCs w:val="24"/>
        </w:rPr>
        <w:t>will</w:t>
      </w:r>
      <w:r w:rsidRPr="007D2F3E">
        <w:rPr>
          <w:rFonts w:eastAsia="Calibri"/>
          <w:spacing w:val="17"/>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8"/>
          <w:sz w:val="24"/>
          <w:szCs w:val="24"/>
        </w:rPr>
        <w:t xml:space="preserve"> </w:t>
      </w:r>
      <w:r w:rsidRPr="007D2F3E">
        <w:rPr>
          <w:rFonts w:eastAsia="Calibri"/>
          <w:sz w:val="24"/>
          <w:szCs w:val="24"/>
        </w:rPr>
        <w:t>fi</w:t>
      </w:r>
      <w:r w:rsidRPr="007D2F3E">
        <w:rPr>
          <w:rFonts w:eastAsia="Calibri"/>
          <w:spacing w:val="-3"/>
          <w:sz w:val="24"/>
          <w:szCs w:val="24"/>
        </w:rPr>
        <w:t>l</w:t>
      </w:r>
      <w:r w:rsidRPr="007D2F3E">
        <w:rPr>
          <w:rFonts w:eastAsia="Calibri"/>
          <w:sz w:val="24"/>
          <w:szCs w:val="24"/>
        </w:rPr>
        <w:t>ed</w:t>
      </w:r>
      <w:r w:rsidRPr="007D2F3E">
        <w:rPr>
          <w:rFonts w:eastAsia="Calibri"/>
          <w:spacing w:val="17"/>
          <w:sz w:val="24"/>
          <w:szCs w:val="24"/>
        </w:rPr>
        <w:t xml:space="preserve"> </w:t>
      </w:r>
      <w:r w:rsidRPr="007D2F3E">
        <w:rPr>
          <w:rFonts w:eastAsia="Calibri"/>
          <w:sz w:val="24"/>
          <w:szCs w:val="24"/>
        </w:rPr>
        <w:t>in</w:t>
      </w:r>
      <w:r w:rsidRPr="007D2F3E">
        <w:rPr>
          <w:rFonts w:eastAsia="Calibri"/>
          <w:spacing w:val="16"/>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00F7151F" w:rsidRPr="007D2F3E">
        <w:rPr>
          <w:rFonts w:eastAsia="Calibri"/>
          <w:sz w:val="24"/>
          <w:szCs w:val="24"/>
        </w:rPr>
        <w:t xml:space="preserve"> </w:t>
      </w:r>
      <w:r w:rsidRPr="007D2F3E">
        <w:rPr>
          <w:rFonts w:eastAsia="Calibri"/>
          <w:sz w:val="24"/>
          <w:szCs w:val="24"/>
        </w:rPr>
        <w:t xml:space="preserve">Trial </w:t>
      </w:r>
      <w:r w:rsidRPr="007D2F3E">
        <w:rPr>
          <w:rFonts w:eastAsia="Calibri"/>
          <w:spacing w:val="1"/>
          <w:sz w:val="24"/>
          <w:szCs w:val="24"/>
        </w:rPr>
        <w:t>M</w:t>
      </w:r>
      <w:r w:rsidRPr="007D2F3E">
        <w:rPr>
          <w:rFonts w:eastAsia="Calibri"/>
          <w:spacing w:val="-3"/>
          <w:sz w:val="24"/>
          <w:szCs w:val="24"/>
        </w:rPr>
        <w:t>a</w:t>
      </w:r>
      <w:r w:rsidRPr="007D2F3E">
        <w:rPr>
          <w:rFonts w:eastAsia="Calibri"/>
          <w:sz w:val="24"/>
          <w:szCs w:val="24"/>
        </w:rPr>
        <w:t>st</w:t>
      </w:r>
      <w:r w:rsidRPr="007D2F3E">
        <w:rPr>
          <w:rFonts w:eastAsia="Calibri"/>
          <w:spacing w:val="1"/>
          <w:sz w:val="24"/>
          <w:szCs w:val="24"/>
        </w:rPr>
        <w:t>e</w:t>
      </w:r>
      <w:r w:rsidRPr="007D2F3E">
        <w:rPr>
          <w:rFonts w:eastAsia="Calibri"/>
          <w:sz w:val="24"/>
          <w:szCs w:val="24"/>
        </w:rPr>
        <w:t>r</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i</w:t>
      </w:r>
      <w:r w:rsidRPr="007D2F3E">
        <w:rPr>
          <w:rFonts w:eastAsia="Calibri"/>
          <w:sz w:val="24"/>
          <w:szCs w:val="24"/>
        </w:rPr>
        <w:t xml:space="preserve">le </w:t>
      </w:r>
      <w:r w:rsidRPr="007D2F3E">
        <w:rPr>
          <w:rFonts w:eastAsia="Calibri"/>
          <w:spacing w:val="1"/>
          <w:sz w:val="24"/>
          <w:szCs w:val="24"/>
        </w:rPr>
        <w:t>(</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F)</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w:t>
      </w:r>
      <w:r w:rsidRPr="007D2F3E">
        <w:rPr>
          <w:rFonts w:eastAsia="Calibri"/>
          <w:sz w:val="24"/>
          <w:szCs w:val="24"/>
        </w:rPr>
        <w:t>will</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pacing w:val="1"/>
          <w:sz w:val="24"/>
          <w:szCs w:val="24"/>
        </w:rPr>
        <w:t>ov</w:t>
      </w:r>
      <w:r w:rsidRPr="007D2F3E">
        <w:rPr>
          <w:rFonts w:eastAsia="Calibri"/>
          <w:sz w:val="24"/>
          <w:szCs w:val="24"/>
        </w:rPr>
        <w:t>i</w:t>
      </w:r>
      <w:r w:rsidRPr="007D2F3E">
        <w:rPr>
          <w:rFonts w:eastAsia="Calibri"/>
          <w:spacing w:val="-1"/>
          <w:sz w:val="24"/>
          <w:szCs w:val="24"/>
        </w:rPr>
        <w:t>d</w:t>
      </w:r>
      <w:r w:rsidRPr="007D2F3E">
        <w:rPr>
          <w:rFonts w:eastAsia="Calibri"/>
          <w:sz w:val="24"/>
          <w:szCs w:val="24"/>
        </w:rPr>
        <w:t>ed</w:t>
      </w:r>
      <w:r w:rsidRPr="007D2F3E">
        <w:rPr>
          <w:rFonts w:eastAsia="Calibri"/>
          <w:spacing w:val="-2"/>
          <w:sz w:val="24"/>
          <w:szCs w:val="24"/>
        </w:rPr>
        <w:t xml:space="preserve"> </w:t>
      </w:r>
      <w:r w:rsidRPr="007D2F3E">
        <w:rPr>
          <w:rFonts w:eastAsia="Calibri"/>
          <w:spacing w:val="1"/>
          <w:sz w:val="24"/>
          <w:szCs w:val="24"/>
        </w:rPr>
        <w:t>t</w:t>
      </w:r>
      <w:r w:rsidRPr="007D2F3E">
        <w:rPr>
          <w:rFonts w:eastAsia="Calibri"/>
          <w:sz w:val="24"/>
          <w:szCs w:val="24"/>
        </w:rPr>
        <w:t>o</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pro</w:t>
      </w:r>
      <w:r w:rsidRPr="007D2F3E">
        <w:rPr>
          <w:rFonts w:eastAsia="Calibri"/>
          <w:spacing w:val="-2"/>
          <w:sz w:val="24"/>
          <w:szCs w:val="24"/>
        </w:rPr>
        <w:t>j</w:t>
      </w:r>
      <w:r w:rsidRPr="007D2F3E">
        <w:rPr>
          <w:rFonts w:eastAsia="Calibri"/>
          <w:sz w:val="24"/>
          <w:szCs w:val="24"/>
        </w:rPr>
        <w:t>ect</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e</w:t>
      </w:r>
      <w:r w:rsidRPr="007D2F3E">
        <w:rPr>
          <w:rFonts w:eastAsia="Calibri"/>
          <w:spacing w:val="-2"/>
          <w:sz w:val="24"/>
          <w:szCs w:val="24"/>
        </w:rPr>
        <w:t>a</w:t>
      </w:r>
      <w:r w:rsidRPr="007D2F3E">
        <w:rPr>
          <w:rFonts w:eastAsia="Calibri"/>
          <w:sz w:val="24"/>
          <w:szCs w:val="24"/>
        </w:rPr>
        <w:t>m</w:t>
      </w:r>
      <w:r w:rsidRPr="007D2F3E">
        <w:rPr>
          <w:rFonts w:eastAsia="Calibri"/>
          <w:spacing w:val="1"/>
          <w:sz w:val="24"/>
          <w:szCs w:val="24"/>
        </w:rPr>
        <w:t xml:space="preserve"> </w:t>
      </w:r>
      <w:r w:rsidRPr="007D2F3E">
        <w:rPr>
          <w:rFonts w:eastAsia="Calibri"/>
          <w:sz w:val="24"/>
          <w:szCs w:val="24"/>
        </w:rPr>
        <w:t>and</w:t>
      </w:r>
      <w:r w:rsidRPr="007D2F3E">
        <w:rPr>
          <w:rFonts w:eastAsia="Calibri"/>
          <w:spacing w:val="-3"/>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rs.</w:t>
      </w:r>
    </w:p>
    <w:p w14:paraId="5CB1220A" w14:textId="4ACEA085" w:rsidR="007A00C3" w:rsidRPr="007D2F3E" w:rsidRDefault="00624223" w:rsidP="001A5B1C">
      <w:pPr>
        <w:spacing w:line="276" w:lineRule="auto"/>
        <w:ind w:left="140" w:right="75"/>
        <w:jc w:val="both"/>
        <w:rPr>
          <w:rFonts w:eastAsia="Calibri"/>
          <w:sz w:val="24"/>
          <w:szCs w:val="24"/>
        </w:rPr>
      </w:pPr>
      <w:r w:rsidRPr="007D2F3E">
        <w:rPr>
          <w:rFonts w:eastAsia="Calibri"/>
          <w:sz w:val="24"/>
          <w:szCs w:val="24"/>
        </w:rPr>
        <w:t>TGI</w:t>
      </w:r>
      <w:r w:rsidRPr="007D2F3E">
        <w:rPr>
          <w:rFonts w:eastAsia="Calibri"/>
          <w:spacing w:val="-7"/>
          <w:sz w:val="24"/>
          <w:szCs w:val="24"/>
        </w:rPr>
        <w:t xml:space="preserve"> </w:t>
      </w:r>
      <w:r w:rsidRPr="007D2F3E">
        <w:rPr>
          <w:rFonts w:eastAsia="Calibri"/>
          <w:sz w:val="24"/>
          <w:szCs w:val="24"/>
        </w:rPr>
        <w:t>will</w:t>
      </w:r>
      <w:r w:rsidRPr="007D2F3E">
        <w:rPr>
          <w:rFonts w:eastAsia="Calibri"/>
          <w:spacing w:val="-9"/>
          <w:sz w:val="24"/>
          <w:szCs w:val="24"/>
        </w:rPr>
        <w:t xml:space="preserve"> </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er</w:t>
      </w:r>
      <w:r w:rsidRPr="007D2F3E">
        <w:rPr>
          <w:rFonts w:eastAsia="Calibri"/>
          <w:spacing w:val="-2"/>
          <w:sz w:val="24"/>
          <w:szCs w:val="24"/>
        </w:rPr>
        <w:t>s</w:t>
      </w:r>
      <w:r w:rsidRPr="007D2F3E">
        <w:rPr>
          <w:rFonts w:eastAsia="Calibri"/>
          <w:sz w:val="24"/>
          <w:szCs w:val="24"/>
        </w:rPr>
        <w:t>ee</w:t>
      </w:r>
      <w:r w:rsidRPr="007D2F3E">
        <w:rPr>
          <w:rFonts w:eastAsia="Calibri"/>
          <w:spacing w:val="-8"/>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7"/>
          <w:sz w:val="24"/>
          <w:szCs w:val="24"/>
        </w:rPr>
        <w:t xml:space="preserve"> </w:t>
      </w:r>
      <w:r w:rsidRPr="007D2F3E">
        <w:rPr>
          <w:rFonts w:eastAsia="Calibri"/>
          <w:spacing w:val="-2"/>
          <w:sz w:val="24"/>
          <w:szCs w:val="24"/>
        </w:rPr>
        <w:t>c</w:t>
      </w:r>
      <w:r w:rsidRPr="007D2F3E">
        <w:rPr>
          <w:rFonts w:eastAsia="Calibri"/>
          <w:spacing w:val="1"/>
          <w:sz w:val="24"/>
          <w:szCs w:val="24"/>
        </w:rPr>
        <w:t>oo</w:t>
      </w:r>
      <w:r w:rsidRPr="007D2F3E">
        <w:rPr>
          <w:rFonts w:eastAsia="Calibri"/>
          <w:sz w:val="24"/>
          <w:szCs w:val="24"/>
        </w:rPr>
        <w:t>r</w:t>
      </w:r>
      <w:r w:rsidRPr="007D2F3E">
        <w:rPr>
          <w:rFonts w:eastAsia="Calibri"/>
          <w:spacing w:val="-1"/>
          <w:sz w:val="24"/>
          <w:szCs w:val="24"/>
        </w:rPr>
        <w:t>d</w:t>
      </w:r>
      <w:r w:rsidRPr="007D2F3E">
        <w:rPr>
          <w:rFonts w:eastAsia="Calibri"/>
          <w:spacing w:val="-3"/>
          <w:sz w:val="24"/>
          <w:szCs w:val="24"/>
        </w:rPr>
        <w:t>i</w:t>
      </w:r>
      <w:r w:rsidRPr="007D2F3E">
        <w:rPr>
          <w:rFonts w:eastAsia="Calibri"/>
          <w:spacing w:val="-1"/>
          <w:sz w:val="24"/>
          <w:szCs w:val="24"/>
        </w:rPr>
        <w:t>n</w:t>
      </w:r>
      <w:r w:rsidRPr="007D2F3E">
        <w:rPr>
          <w:rFonts w:eastAsia="Calibri"/>
          <w:sz w:val="24"/>
          <w:szCs w:val="24"/>
        </w:rPr>
        <w:t>ate</w:t>
      </w:r>
      <w:r w:rsidRPr="007D2F3E">
        <w:rPr>
          <w:rFonts w:eastAsia="Calibri"/>
          <w:spacing w:val="-6"/>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6"/>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ct</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9"/>
          <w:sz w:val="24"/>
          <w:szCs w:val="24"/>
        </w:rPr>
        <w:t xml:space="preserve"> </w:t>
      </w:r>
      <w:r w:rsidRPr="007D2F3E">
        <w:rPr>
          <w:rFonts w:eastAsia="Calibri"/>
          <w:sz w:val="24"/>
          <w:szCs w:val="24"/>
        </w:rPr>
        <w:t>the</w:t>
      </w:r>
      <w:r w:rsidRPr="007D2F3E">
        <w:rPr>
          <w:rFonts w:eastAsia="Calibri"/>
          <w:spacing w:val="-9"/>
          <w:sz w:val="24"/>
          <w:szCs w:val="24"/>
        </w:rPr>
        <w:t xml:space="preserve"> </w:t>
      </w:r>
      <w:r w:rsidRPr="007D2F3E">
        <w:rPr>
          <w:rFonts w:eastAsia="Calibri"/>
          <w:sz w:val="24"/>
          <w:szCs w:val="24"/>
        </w:rPr>
        <w:t>cli</w:t>
      </w:r>
      <w:r w:rsidRPr="007D2F3E">
        <w:rPr>
          <w:rFonts w:eastAsia="Calibri"/>
          <w:spacing w:val="-1"/>
          <w:sz w:val="24"/>
          <w:szCs w:val="24"/>
        </w:rPr>
        <w:t>n</w:t>
      </w:r>
      <w:r w:rsidRPr="007D2F3E">
        <w:rPr>
          <w:rFonts w:eastAsia="Calibri"/>
          <w:sz w:val="24"/>
          <w:szCs w:val="24"/>
        </w:rPr>
        <w:t>ical</w:t>
      </w:r>
      <w:r w:rsidRPr="007D2F3E">
        <w:rPr>
          <w:rFonts w:eastAsia="Calibri"/>
          <w:spacing w:val="-7"/>
          <w:sz w:val="24"/>
          <w:szCs w:val="24"/>
        </w:rPr>
        <w:t xml:space="preserve"> </w:t>
      </w:r>
      <w:r w:rsidRPr="007D2F3E">
        <w:rPr>
          <w:rFonts w:eastAsia="Calibri"/>
          <w:sz w:val="24"/>
          <w:szCs w:val="24"/>
        </w:rPr>
        <w:t>trial.</w:t>
      </w:r>
      <w:r w:rsidRPr="007D2F3E">
        <w:rPr>
          <w:rFonts w:eastAsia="Calibri"/>
          <w:spacing w:val="-9"/>
          <w:sz w:val="24"/>
          <w:szCs w:val="24"/>
        </w:rPr>
        <w:t xml:space="preserv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0"/>
          <w:sz w:val="24"/>
          <w:szCs w:val="24"/>
        </w:rPr>
        <w:t xml:space="preserve"> </w:t>
      </w:r>
      <w:r w:rsidRPr="007D2F3E">
        <w:rPr>
          <w:rFonts w:eastAsia="Calibri"/>
          <w:sz w:val="24"/>
          <w:szCs w:val="24"/>
        </w:rPr>
        <w:t>will</w:t>
      </w:r>
      <w:r w:rsidRPr="007D2F3E">
        <w:rPr>
          <w:rFonts w:eastAsia="Calibri"/>
          <w:spacing w:val="-7"/>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8"/>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w:t>
      </w:r>
      <w:r w:rsidRPr="007D2F3E">
        <w:rPr>
          <w:rFonts w:eastAsia="Calibri"/>
          <w:spacing w:val="-2"/>
          <w:sz w:val="24"/>
          <w:szCs w:val="24"/>
        </w:rPr>
        <w:t>t</w:t>
      </w:r>
      <w:r w:rsidRPr="007D2F3E">
        <w:rPr>
          <w:rFonts w:eastAsia="Calibri"/>
          <w:sz w:val="24"/>
          <w:szCs w:val="24"/>
        </w:rPr>
        <w:t>ed</w:t>
      </w:r>
      <w:r w:rsidRPr="007D2F3E">
        <w:rPr>
          <w:rFonts w:eastAsia="Calibri"/>
          <w:spacing w:val="-7"/>
          <w:sz w:val="24"/>
          <w:szCs w:val="24"/>
        </w:rPr>
        <w:t xml:space="preserve"> </w:t>
      </w:r>
      <w:r w:rsidRPr="007D2F3E">
        <w:rPr>
          <w:rFonts w:eastAsia="Calibri"/>
          <w:spacing w:val="-1"/>
          <w:sz w:val="24"/>
          <w:szCs w:val="24"/>
        </w:rPr>
        <w:t>b</w:t>
      </w:r>
      <w:r w:rsidRPr="007D2F3E">
        <w:rPr>
          <w:rFonts w:eastAsia="Calibri"/>
          <w:sz w:val="24"/>
          <w:szCs w:val="24"/>
        </w:rPr>
        <w:t>y</w:t>
      </w:r>
      <w:r w:rsidRPr="007D2F3E">
        <w:rPr>
          <w:rFonts w:eastAsia="Calibri"/>
          <w:spacing w:val="-8"/>
          <w:sz w:val="24"/>
          <w:szCs w:val="24"/>
        </w:rPr>
        <w:t xml:space="preserve"> </w:t>
      </w:r>
      <w:r w:rsidRPr="007D2F3E">
        <w:rPr>
          <w:rFonts w:eastAsia="Calibri"/>
          <w:sz w:val="24"/>
          <w:szCs w:val="24"/>
        </w:rPr>
        <w:t>TGI</w:t>
      </w:r>
      <w:r w:rsidRPr="007D2F3E">
        <w:rPr>
          <w:rFonts w:eastAsia="Calibri"/>
          <w:spacing w:val="-9"/>
          <w:sz w:val="24"/>
          <w:szCs w:val="24"/>
        </w:rPr>
        <w:t xml:space="preserve"> </w:t>
      </w:r>
      <w:r w:rsidRPr="007D2F3E">
        <w:rPr>
          <w:rFonts w:eastAsia="Calibri"/>
          <w:sz w:val="24"/>
          <w:szCs w:val="24"/>
        </w:rPr>
        <w:t>at</w:t>
      </w:r>
      <w:r w:rsidRPr="007D2F3E">
        <w:rPr>
          <w:rFonts w:eastAsia="Calibri"/>
          <w:spacing w:val="-9"/>
          <w:sz w:val="24"/>
          <w:szCs w:val="24"/>
        </w:rPr>
        <w:t xml:space="preserve"> </w:t>
      </w:r>
      <w:r w:rsidRPr="007D2F3E">
        <w:rPr>
          <w:rFonts w:eastAsia="Calibri"/>
          <w:sz w:val="24"/>
          <w:szCs w:val="24"/>
        </w:rPr>
        <w:t>all</w:t>
      </w:r>
      <w:r w:rsidRPr="007D2F3E">
        <w:rPr>
          <w:rFonts w:eastAsia="Calibri"/>
          <w:spacing w:val="-7"/>
          <w:sz w:val="24"/>
          <w:szCs w:val="24"/>
        </w:rPr>
        <w:t xml:space="preserve"> </w:t>
      </w:r>
      <w:r w:rsidRPr="007D2F3E">
        <w:rPr>
          <w:rFonts w:eastAsia="Calibri"/>
          <w:sz w:val="24"/>
          <w:szCs w:val="24"/>
        </w:rPr>
        <w:t>si</w:t>
      </w:r>
      <w:r w:rsidRPr="007D2F3E">
        <w:rPr>
          <w:rFonts w:eastAsia="Calibri"/>
          <w:spacing w:val="-2"/>
          <w:sz w:val="24"/>
          <w:szCs w:val="24"/>
        </w:rPr>
        <w:t>te</w:t>
      </w:r>
      <w:r w:rsidRPr="007D2F3E">
        <w:rPr>
          <w:rFonts w:eastAsia="Calibri"/>
          <w:sz w:val="24"/>
          <w:szCs w:val="24"/>
        </w:rPr>
        <w:t>s in</w:t>
      </w:r>
      <w:r w:rsidRPr="007D2F3E">
        <w:rPr>
          <w:rFonts w:eastAsia="Calibri"/>
          <w:spacing w:val="2"/>
          <w:sz w:val="24"/>
          <w:szCs w:val="24"/>
        </w:rPr>
        <w:t xml:space="preserve"> </w:t>
      </w:r>
      <w:r w:rsidRPr="007D2F3E">
        <w:rPr>
          <w:rFonts w:eastAsia="Calibri"/>
          <w:sz w:val="24"/>
          <w:szCs w:val="24"/>
        </w:rPr>
        <w:t>I</w:t>
      </w:r>
      <w:r w:rsidRPr="007D2F3E">
        <w:rPr>
          <w:rFonts w:eastAsia="Calibri"/>
          <w:spacing w:val="-1"/>
          <w:sz w:val="24"/>
          <w:szCs w:val="24"/>
        </w:rPr>
        <w:t>nd</w:t>
      </w:r>
      <w:r w:rsidRPr="007D2F3E">
        <w:rPr>
          <w:rFonts w:eastAsia="Calibri"/>
          <w:sz w:val="24"/>
          <w:szCs w:val="24"/>
        </w:rPr>
        <w:t>ia.</w:t>
      </w:r>
      <w:r w:rsidRPr="007D2F3E">
        <w:rPr>
          <w:rFonts w:eastAsia="Calibri"/>
          <w:spacing w:val="3"/>
          <w:sz w:val="24"/>
          <w:szCs w:val="24"/>
        </w:rPr>
        <w:t xml:space="preserve"> </w:t>
      </w:r>
      <w:r w:rsidRPr="007D2F3E">
        <w:rPr>
          <w:rFonts w:eastAsia="Calibri"/>
          <w:sz w:val="24"/>
          <w:szCs w:val="24"/>
        </w:rPr>
        <w:t>TGI</w:t>
      </w:r>
      <w:r w:rsidR="00850803" w:rsidRPr="007D2F3E">
        <w:rPr>
          <w:rFonts w:eastAsia="Calibri"/>
          <w:sz w:val="24"/>
          <w:szCs w:val="24"/>
        </w:rPr>
        <w:t xml:space="preserve"> will use </w:t>
      </w:r>
      <w:r w:rsidRPr="007D2F3E">
        <w:rPr>
          <w:rFonts w:eastAsia="Calibri"/>
          <w:sz w:val="24"/>
          <w:szCs w:val="24"/>
        </w:rPr>
        <w:t>th</w:t>
      </w:r>
      <w:r w:rsidRPr="007D2F3E">
        <w:rPr>
          <w:rFonts w:eastAsia="Calibri"/>
          <w:spacing w:val="-1"/>
          <w:sz w:val="24"/>
          <w:szCs w:val="24"/>
        </w:rPr>
        <w:t>i</w:t>
      </w:r>
      <w:r w:rsidRPr="007D2F3E">
        <w:rPr>
          <w:rFonts w:eastAsia="Calibri"/>
          <w:sz w:val="24"/>
          <w:szCs w:val="24"/>
        </w:rPr>
        <w:t>s pl</w:t>
      </w:r>
      <w:r w:rsidRPr="007D2F3E">
        <w:rPr>
          <w:rFonts w:eastAsia="Calibri"/>
          <w:spacing w:val="-1"/>
          <w:sz w:val="24"/>
          <w:szCs w:val="24"/>
        </w:rPr>
        <w:t>a</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as</w:t>
      </w:r>
      <w:r w:rsidRPr="007D2F3E">
        <w:rPr>
          <w:rFonts w:eastAsia="Calibri"/>
          <w:spacing w:val="-1"/>
          <w:sz w:val="24"/>
          <w:szCs w:val="24"/>
        </w:rPr>
        <w:t xml:space="preserve"> </w:t>
      </w:r>
      <w:r w:rsidRPr="007D2F3E">
        <w:rPr>
          <w:rFonts w:eastAsia="Calibri"/>
          <w:sz w:val="24"/>
          <w:szCs w:val="24"/>
        </w:rPr>
        <w:t>a g</w:t>
      </w:r>
      <w:r w:rsidRPr="007D2F3E">
        <w:rPr>
          <w:rFonts w:eastAsia="Calibri"/>
          <w:spacing w:val="-1"/>
          <w:sz w:val="24"/>
          <w:szCs w:val="24"/>
        </w:rPr>
        <w:t>u</w:t>
      </w:r>
      <w:r w:rsidRPr="007D2F3E">
        <w:rPr>
          <w:rFonts w:eastAsia="Calibri"/>
          <w:sz w:val="24"/>
          <w:szCs w:val="24"/>
        </w:rPr>
        <w:t>i</w:t>
      </w:r>
      <w:r w:rsidRPr="007D2F3E">
        <w:rPr>
          <w:rFonts w:eastAsia="Calibri"/>
          <w:spacing w:val="-1"/>
          <w:sz w:val="24"/>
          <w:szCs w:val="24"/>
        </w:rPr>
        <w:t>d</w:t>
      </w:r>
      <w:r w:rsidRPr="007D2F3E">
        <w:rPr>
          <w:rFonts w:eastAsia="Calibri"/>
          <w:sz w:val="24"/>
          <w:szCs w:val="24"/>
        </w:rPr>
        <w:t>eli</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w:t>
      </w:r>
    </w:p>
    <w:p w14:paraId="1273CB9A" w14:textId="4F55DB74" w:rsidR="007A00C3" w:rsidRPr="007D2F3E" w:rsidRDefault="00624223" w:rsidP="00DC5D70">
      <w:pPr>
        <w:pStyle w:val="ListParagraph"/>
        <w:numPr>
          <w:ilvl w:val="0"/>
          <w:numId w:val="2"/>
        </w:numPr>
        <w:spacing w:before="45"/>
        <w:rPr>
          <w:rFonts w:eastAsia="Calibri"/>
          <w:sz w:val="24"/>
          <w:szCs w:val="24"/>
        </w:rPr>
      </w:pPr>
      <w:r w:rsidRPr="007D2F3E">
        <w:rPr>
          <w:rFonts w:eastAsia="Calibri"/>
          <w:sz w:val="24"/>
          <w:szCs w:val="24"/>
        </w:rPr>
        <w:t>O</w:t>
      </w:r>
      <w:r w:rsidRPr="007D2F3E">
        <w:rPr>
          <w:rFonts w:eastAsia="Calibri"/>
          <w:spacing w:val="1"/>
          <w:sz w:val="24"/>
          <w:szCs w:val="24"/>
        </w:rPr>
        <w:t>v</w:t>
      </w:r>
      <w:r w:rsidRPr="007D2F3E">
        <w:rPr>
          <w:rFonts w:eastAsia="Calibri"/>
          <w:sz w:val="24"/>
          <w:szCs w:val="24"/>
        </w:rPr>
        <w:t>erall</w:t>
      </w:r>
      <w:r w:rsidRPr="007D2F3E">
        <w:rPr>
          <w:rFonts w:eastAsia="Calibri"/>
          <w:spacing w:val="-3"/>
          <w:sz w:val="24"/>
          <w:szCs w:val="24"/>
        </w:rPr>
        <w:t xml:space="preserve"> </w:t>
      </w:r>
      <w:r w:rsidRPr="007D2F3E">
        <w:rPr>
          <w:rFonts w:eastAsia="Calibri"/>
          <w:sz w:val="24"/>
          <w:szCs w:val="24"/>
        </w:rPr>
        <w:t>site</w:t>
      </w:r>
      <w:r w:rsidRPr="007D2F3E">
        <w:rPr>
          <w:rFonts w:eastAsia="Calibri"/>
          <w:spacing w:val="-1"/>
          <w:sz w:val="24"/>
          <w:szCs w:val="24"/>
        </w:rPr>
        <w:t xml:space="preserve"> </w:t>
      </w:r>
      <w:r w:rsidR="00850803" w:rsidRPr="007D2F3E">
        <w:rPr>
          <w:rFonts w:eastAsia="Calibri"/>
          <w:spacing w:val="-1"/>
          <w:sz w:val="24"/>
          <w:szCs w:val="24"/>
        </w:rPr>
        <w:t>m</w:t>
      </w:r>
      <w:r w:rsidR="00850803" w:rsidRPr="007D2F3E">
        <w:rPr>
          <w:rFonts w:eastAsia="Calibri"/>
          <w:sz w:val="24"/>
          <w:szCs w:val="24"/>
        </w:rPr>
        <w:t>a</w:t>
      </w:r>
      <w:r w:rsidR="00850803" w:rsidRPr="007D2F3E">
        <w:rPr>
          <w:rFonts w:eastAsia="Calibri"/>
          <w:spacing w:val="-1"/>
          <w:sz w:val="24"/>
          <w:szCs w:val="24"/>
        </w:rPr>
        <w:t>n</w:t>
      </w:r>
      <w:r w:rsidR="00850803" w:rsidRPr="007D2F3E">
        <w:rPr>
          <w:rFonts w:eastAsia="Calibri"/>
          <w:sz w:val="24"/>
          <w:szCs w:val="24"/>
        </w:rPr>
        <w:t>a</w:t>
      </w:r>
      <w:r w:rsidR="00850803" w:rsidRPr="007D2F3E">
        <w:rPr>
          <w:rFonts w:eastAsia="Calibri"/>
          <w:spacing w:val="-1"/>
          <w:sz w:val="24"/>
          <w:szCs w:val="24"/>
        </w:rPr>
        <w:t>g</w:t>
      </w:r>
      <w:r w:rsidR="00850803" w:rsidRPr="007D2F3E">
        <w:rPr>
          <w:rFonts w:eastAsia="Calibri"/>
          <w:sz w:val="24"/>
          <w:szCs w:val="24"/>
        </w:rPr>
        <w:t>e</w:t>
      </w:r>
      <w:r w:rsidR="00850803" w:rsidRPr="007D2F3E">
        <w:rPr>
          <w:rFonts w:eastAsia="Calibri"/>
          <w:spacing w:val="-1"/>
          <w:sz w:val="24"/>
          <w:szCs w:val="24"/>
        </w:rPr>
        <w:t>m</w:t>
      </w:r>
      <w:r w:rsidR="00850803" w:rsidRPr="007D2F3E">
        <w:rPr>
          <w:rFonts w:eastAsia="Calibri"/>
          <w:sz w:val="24"/>
          <w:szCs w:val="24"/>
        </w:rPr>
        <w:t>ent</w:t>
      </w:r>
    </w:p>
    <w:p w14:paraId="71DDA751" w14:textId="77777777" w:rsidR="001A5B1C" w:rsidRPr="007D2F3E" w:rsidRDefault="001A5B1C" w:rsidP="001A5B1C">
      <w:pPr>
        <w:pStyle w:val="ListParagraph"/>
        <w:numPr>
          <w:ilvl w:val="0"/>
          <w:numId w:val="2"/>
        </w:numPr>
        <w:spacing w:before="46"/>
        <w:rPr>
          <w:rFonts w:eastAsia="Calibri"/>
          <w:sz w:val="24"/>
          <w:szCs w:val="24"/>
        </w:rPr>
      </w:pPr>
      <w:r w:rsidRPr="007D2F3E">
        <w:rPr>
          <w:rFonts w:eastAsia="Calibri"/>
          <w:sz w:val="24"/>
          <w:szCs w:val="24"/>
        </w:rPr>
        <w:t>S</w:t>
      </w:r>
      <w:r w:rsidRPr="007D2F3E">
        <w:rPr>
          <w:rFonts w:eastAsia="Calibri"/>
          <w:spacing w:val="-1"/>
          <w:sz w:val="24"/>
          <w:szCs w:val="24"/>
        </w:rPr>
        <w:t>i</w:t>
      </w:r>
      <w:r w:rsidRPr="007D2F3E">
        <w:rPr>
          <w:rFonts w:eastAsia="Calibri"/>
          <w:sz w:val="24"/>
          <w:szCs w:val="24"/>
        </w:rPr>
        <w:t>te</w:t>
      </w:r>
      <w:r w:rsidRPr="007D2F3E">
        <w:rPr>
          <w:rFonts w:eastAsia="Calibri"/>
          <w:spacing w:val="1"/>
          <w:sz w:val="24"/>
          <w:szCs w:val="24"/>
        </w:rPr>
        <w:t xml:space="preserve"> 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rep</w:t>
      </w:r>
      <w:r w:rsidRPr="007D2F3E">
        <w:rPr>
          <w:rFonts w:eastAsia="Calibri"/>
          <w:spacing w:val="-1"/>
          <w:sz w:val="24"/>
          <w:szCs w:val="24"/>
        </w:rPr>
        <w:t>a</w:t>
      </w:r>
      <w:r w:rsidRPr="007D2F3E">
        <w:rPr>
          <w:rFonts w:eastAsia="Calibri"/>
          <w:sz w:val="24"/>
          <w:szCs w:val="24"/>
        </w:rPr>
        <w:t>r</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d</w:t>
      </w:r>
      <w:r w:rsidRPr="007D2F3E">
        <w:rPr>
          <w:rFonts w:eastAsia="Calibri"/>
          <w:spacing w:val="-1"/>
          <w:sz w:val="24"/>
          <w:szCs w:val="24"/>
        </w:rPr>
        <w:t>u</w:t>
      </w:r>
      <w:r w:rsidRPr="007D2F3E">
        <w:rPr>
          <w:rFonts w:eastAsia="Calibri"/>
          <w:sz w:val="24"/>
          <w:szCs w:val="24"/>
        </w:rPr>
        <w:t>ct,</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pacing w:val="2"/>
          <w:sz w:val="24"/>
          <w:szCs w:val="24"/>
        </w:rPr>
        <w:t>w</w:t>
      </w:r>
      <w:r w:rsidRPr="007D2F3E">
        <w:rPr>
          <w:rFonts w:eastAsia="Calibri"/>
          <w:sz w:val="24"/>
          <w:szCs w:val="24"/>
        </w:rPr>
        <w:t>-</w:t>
      </w:r>
      <w:r w:rsidRPr="007D2F3E">
        <w:rPr>
          <w:rFonts w:eastAsia="Calibri"/>
          <w:spacing w:val="-1"/>
          <w:sz w:val="24"/>
          <w:szCs w:val="24"/>
        </w:rPr>
        <w:t>up.</w:t>
      </w:r>
    </w:p>
    <w:p w14:paraId="16D3DB71" w14:textId="7D856788" w:rsidR="00B17F3D" w:rsidRPr="007D2F3E" w:rsidRDefault="00B17F3D" w:rsidP="00DC5D70">
      <w:pPr>
        <w:pStyle w:val="ListParagraph"/>
        <w:numPr>
          <w:ilvl w:val="0"/>
          <w:numId w:val="2"/>
        </w:numPr>
        <w:spacing w:before="46"/>
        <w:rPr>
          <w:rFonts w:eastAsia="Calibri"/>
          <w:sz w:val="24"/>
          <w:szCs w:val="24"/>
        </w:rPr>
      </w:pPr>
      <w:r w:rsidRPr="007D2F3E">
        <w:rPr>
          <w:rFonts w:eastAsia="Calibri"/>
          <w:sz w:val="24"/>
          <w:szCs w:val="24"/>
        </w:rPr>
        <w:t xml:space="preserve">Site </w:t>
      </w:r>
      <w:r w:rsidR="001A5B1C" w:rsidRPr="007D2F3E">
        <w:rPr>
          <w:rFonts w:eastAsia="Calibri"/>
          <w:sz w:val="24"/>
          <w:szCs w:val="24"/>
        </w:rPr>
        <w:t>m</w:t>
      </w:r>
      <w:r w:rsidRPr="007D2F3E">
        <w:rPr>
          <w:rFonts w:eastAsia="Calibri"/>
          <w:sz w:val="24"/>
          <w:szCs w:val="24"/>
        </w:rPr>
        <w:t>onitoring</w:t>
      </w:r>
      <w:r w:rsidR="00742F61" w:rsidRPr="007D2F3E">
        <w:rPr>
          <w:rFonts w:eastAsia="Calibri"/>
          <w:sz w:val="24"/>
          <w:szCs w:val="24"/>
        </w:rPr>
        <w:t xml:space="preserve"> and </w:t>
      </w:r>
      <w:r w:rsidR="001A5B1C" w:rsidRPr="007D2F3E">
        <w:rPr>
          <w:rFonts w:eastAsia="Calibri"/>
          <w:spacing w:val="1"/>
          <w:sz w:val="24"/>
          <w:szCs w:val="24"/>
        </w:rPr>
        <w:t>m</w:t>
      </w:r>
      <w:r w:rsidR="00742F61" w:rsidRPr="007D2F3E">
        <w:rPr>
          <w:rFonts w:eastAsia="Calibri"/>
          <w:spacing w:val="1"/>
          <w:sz w:val="24"/>
          <w:szCs w:val="24"/>
        </w:rPr>
        <w:t>o</w:t>
      </w:r>
      <w:r w:rsidR="00742F61" w:rsidRPr="007D2F3E">
        <w:rPr>
          <w:rFonts w:eastAsia="Calibri"/>
          <w:spacing w:val="-1"/>
          <w:sz w:val="24"/>
          <w:szCs w:val="24"/>
        </w:rPr>
        <w:t>n</w:t>
      </w:r>
      <w:r w:rsidR="00742F61" w:rsidRPr="007D2F3E">
        <w:rPr>
          <w:rFonts w:eastAsia="Calibri"/>
          <w:sz w:val="24"/>
          <w:szCs w:val="24"/>
        </w:rPr>
        <w:t>i</w:t>
      </w:r>
      <w:r w:rsidR="00742F61" w:rsidRPr="007D2F3E">
        <w:rPr>
          <w:rFonts w:eastAsia="Calibri"/>
          <w:spacing w:val="-2"/>
          <w:sz w:val="24"/>
          <w:szCs w:val="24"/>
        </w:rPr>
        <w:t>t</w:t>
      </w:r>
      <w:r w:rsidR="00742F61" w:rsidRPr="007D2F3E">
        <w:rPr>
          <w:rFonts w:eastAsia="Calibri"/>
          <w:spacing w:val="1"/>
          <w:sz w:val="24"/>
          <w:szCs w:val="24"/>
        </w:rPr>
        <w:t>o</w:t>
      </w:r>
      <w:r w:rsidR="00742F61" w:rsidRPr="007D2F3E">
        <w:rPr>
          <w:rFonts w:eastAsia="Calibri"/>
          <w:sz w:val="24"/>
          <w:szCs w:val="24"/>
        </w:rPr>
        <w:t>ri</w:t>
      </w:r>
      <w:r w:rsidR="00742F61" w:rsidRPr="007D2F3E">
        <w:rPr>
          <w:rFonts w:eastAsia="Calibri"/>
          <w:spacing w:val="-1"/>
          <w:sz w:val="24"/>
          <w:szCs w:val="24"/>
        </w:rPr>
        <w:t>n</w:t>
      </w:r>
      <w:r w:rsidR="00742F61" w:rsidRPr="007D2F3E">
        <w:rPr>
          <w:rFonts w:eastAsia="Calibri"/>
          <w:sz w:val="24"/>
          <w:szCs w:val="24"/>
        </w:rPr>
        <w:t>g</w:t>
      </w:r>
      <w:r w:rsidR="00742F61" w:rsidRPr="007D2F3E">
        <w:rPr>
          <w:rFonts w:eastAsia="Calibri"/>
          <w:spacing w:val="-1"/>
          <w:sz w:val="24"/>
          <w:szCs w:val="24"/>
        </w:rPr>
        <w:t xml:space="preserve"> </w:t>
      </w:r>
      <w:r w:rsidR="001A5B1C" w:rsidRPr="007D2F3E">
        <w:rPr>
          <w:rFonts w:eastAsia="Calibri"/>
          <w:sz w:val="24"/>
          <w:szCs w:val="24"/>
        </w:rPr>
        <w:t>v</w:t>
      </w:r>
      <w:r w:rsidR="00742F61" w:rsidRPr="007D2F3E">
        <w:rPr>
          <w:rFonts w:eastAsia="Calibri"/>
          <w:sz w:val="24"/>
          <w:szCs w:val="24"/>
        </w:rPr>
        <w:t>isit</w:t>
      </w:r>
      <w:r w:rsidR="00742F61" w:rsidRPr="007D2F3E">
        <w:rPr>
          <w:rFonts w:eastAsia="Calibri"/>
          <w:spacing w:val="-1"/>
          <w:sz w:val="24"/>
          <w:szCs w:val="24"/>
        </w:rPr>
        <w:t xml:space="preserve"> </w:t>
      </w:r>
      <w:r w:rsidR="001A5B1C" w:rsidRPr="007D2F3E">
        <w:rPr>
          <w:rFonts w:eastAsia="Calibri"/>
          <w:spacing w:val="-1"/>
          <w:sz w:val="24"/>
          <w:szCs w:val="24"/>
        </w:rPr>
        <w:t>r</w:t>
      </w:r>
      <w:r w:rsidR="00742F61" w:rsidRPr="007D2F3E">
        <w:rPr>
          <w:rFonts w:eastAsia="Calibri"/>
          <w:sz w:val="24"/>
          <w:szCs w:val="24"/>
        </w:rPr>
        <w:t>e</w:t>
      </w:r>
      <w:r w:rsidR="00742F61" w:rsidRPr="007D2F3E">
        <w:rPr>
          <w:rFonts w:eastAsia="Calibri"/>
          <w:spacing w:val="-3"/>
          <w:sz w:val="24"/>
          <w:szCs w:val="24"/>
        </w:rPr>
        <w:t>p</w:t>
      </w:r>
      <w:r w:rsidR="00742F61" w:rsidRPr="007D2F3E">
        <w:rPr>
          <w:rFonts w:eastAsia="Calibri"/>
          <w:spacing w:val="1"/>
          <w:sz w:val="24"/>
          <w:szCs w:val="24"/>
        </w:rPr>
        <w:t>o</w:t>
      </w:r>
      <w:r w:rsidR="00742F61" w:rsidRPr="007D2F3E">
        <w:rPr>
          <w:rFonts w:eastAsia="Calibri"/>
          <w:sz w:val="24"/>
          <w:szCs w:val="24"/>
        </w:rPr>
        <w:t>rt</w:t>
      </w:r>
      <w:r w:rsidR="00742F61" w:rsidRPr="007D2F3E">
        <w:rPr>
          <w:rFonts w:eastAsia="Calibri"/>
          <w:spacing w:val="-1"/>
          <w:sz w:val="24"/>
          <w:szCs w:val="24"/>
        </w:rPr>
        <w:t xml:space="preserve"> </w:t>
      </w:r>
      <w:r w:rsidR="00742F61" w:rsidRPr="007D2F3E">
        <w:rPr>
          <w:rFonts w:eastAsia="Calibri"/>
          <w:sz w:val="24"/>
          <w:szCs w:val="24"/>
        </w:rPr>
        <w:t>(</w:t>
      </w:r>
      <w:r w:rsidR="00742F61" w:rsidRPr="007D2F3E">
        <w:rPr>
          <w:rFonts w:eastAsia="Calibri"/>
          <w:spacing w:val="-1"/>
          <w:sz w:val="24"/>
          <w:szCs w:val="24"/>
        </w:rPr>
        <w:t>M</w:t>
      </w:r>
      <w:r w:rsidR="00742F61" w:rsidRPr="007D2F3E">
        <w:rPr>
          <w:rFonts w:eastAsia="Calibri"/>
          <w:sz w:val="24"/>
          <w:szCs w:val="24"/>
        </w:rPr>
        <w:t>VR)</w:t>
      </w:r>
    </w:p>
    <w:p w14:paraId="555E2654" w14:textId="46E5406A" w:rsidR="007A00C3" w:rsidRPr="007D2F3E" w:rsidRDefault="00742F61" w:rsidP="00DC5D70">
      <w:pPr>
        <w:pStyle w:val="ListParagraph"/>
        <w:numPr>
          <w:ilvl w:val="0"/>
          <w:numId w:val="2"/>
        </w:numPr>
        <w:spacing w:before="45"/>
        <w:rPr>
          <w:rFonts w:eastAsia="Calibri"/>
          <w:sz w:val="24"/>
          <w:szCs w:val="24"/>
        </w:rPr>
      </w:pPr>
      <w:r w:rsidRPr="007D2F3E">
        <w:rPr>
          <w:rFonts w:eastAsia="Calibri"/>
          <w:spacing w:val="1"/>
          <w:sz w:val="24"/>
          <w:szCs w:val="24"/>
        </w:rPr>
        <w:t>C</w:t>
      </w:r>
      <w:r w:rsidR="00624223" w:rsidRPr="007D2F3E">
        <w:rPr>
          <w:rFonts w:eastAsia="Calibri"/>
          <w:spacing w:val="1"/>
          <w:sz w:val="24"/>
          <w:szCs w:val="24"/>
        </w:rPr>
        <w:t>om</w:t>
      </w:r>
      <w:r w:rsidR="00624223" w:rsidRPr="007D2F3E">
        <w:rPr>
          <w:rFonts w:eastAsia="Calibri"/>
          <w:spacing w:val="-1"/>
          <w:sz w:val="24"/>
          <w:szCs w:val="24"/>
        </w:rPr>
        <w:t>p</w:t>
      </w:r>
      <w:r w:rsidR="00624223" w:rsidRPr="007D2F3E">
        <w:rPr>
          <w:rFonts w:eastAsia="Calibri"/>
          <w:spacing w:val="-3"/>
          <w:sz w:val="24"/>
          <w:szCs w:val="24"/>
        </w:rPr>
        <w:t>l</w:t>
      </w:r>
      <w:r w:rsidR="00624223" w:rsidRPr="007D2F3E">
        <w:rPr>
          <w:rFonts w:eastAsia="Calibri"/>
          <w:sz w:val="24"/>
          <w:szCs w:val="24"/>
        </w:rPr>
        <w:t>e</w:t>
      </w:r>
      <w:r w:rsidR="00624223" w:rsidRPr="007D2F3E">
        <w:rPr>
          <w:rFonts w:eastAsia="Calibri"/>
          <w:spacing w:val="1"/>
          <w:sz w:val="24"/>
          <w:szCs w:val="24"/>
        </w:rPr>
        <w:t>t</w:t>
      </w:r>
      <w:r w:rsidR="00624223" w:rsidRPr="007D2F3E">
        <w:rPr>
          <w:rFonts w:eastAsia="Calibri"/>
          <w:spacing w:val="-3"/>
          <w:sz w:val="24"/>
          <w:szCs w:val="24"/>
        </w:rPr>
        <w:t>i</w:t>
      </w:r>
      <w:r w:rsidR="00624223" w:rsidRPr="007D2F3E">
        <w:rPr>
          <w:rFonts w:eastAsia="Calibri"/>
          <w:spacing w:val="1"/>
          <w:sz w:val="24"/>
          <w:szCs w:val="24"/>
        </w:rPr>
        <w:t>o</w:t>
      </w:r>
      <w:r w:rsidR="00624223" w:rsidRPr="007D2F3E">
        <w:rPr>
          <w:rFonts w:eastAsia="Calibri"/>
          <w:sz w:val="24"/>
          <w:szCs w:val="24"/>
        </w:rPr>
        <w:t>n</w:t>
      </w:r>
      <w:r w:rsidR="00624223" w:rsidRPr="007D2F3E">
        <w:rPr>
          <w:rFonts w:eastAsia="Calibri"/>
          <w:spacing w:val="-1"/>
          <w:sz w:val="24"/>
          <w:szCs w:val="24"/>
        </w:rPr>
        <w:t xml:space="preserve"> </w:t>
      </w:r>
      <w:r w:rsidR="00850803" w:rsidRPr="007D2F3E">
        <w:rPr>
          <w:rFonts w:eastAsia="Calibri"/>
          <w:spacing w:val="1"/>
          <w:sz w:val="24"/>
          <w:szCs w:val="24"/>
        </w:rPr>
        <w:t>t</w:t>
      </w:r>
      <w:r w:rsidR="00850803" w:rsidRPr="007D2F3E">
        <w:rPr>
          <w:rFonts w:eastAsia="Calibri"/>
          <w:sz w:val="24"/>
          <w:szCs w:val="24"/>
        </w:rPr>
        <w:t>i</w:t>
      </w:r>
      <w:r w:rsidR="00850803" w:rsidRPr="007D2F3E">
        <w:rPr>
          <w:rFonts w:eastAsia="Calibri"/>
          <w:spacing w:val="-1"/>
          <w:sz w:val="24"/>
          <w:szCs w:val="24"/>
        </w:rPr>
        <w:t>m</w:t>
      </w:r>
      <w:r w:rsidR="00850803" w:rsidRPr="007D2F3E">
        <w:rPr>
          <w:rFonts w:eastAsia="Calibri"/>
          <w:sz w:val="24"/>
          <w:szCs w:val="24"/>
        </w:rPr>
        <w:t>eli</w:t>
      </w:r>
      <w:r w:rsidR="00850803" w:rsidRPr="007D2F3E">
        <w:rPr>
          <w:rFonts w:eastAsia="Calibri"/>
          <w:spacing w:val="-1"/>
          <w:sz w:val="24"/>
          <w:szCs w:val="24"/>
        </w:rPr>
        <w:t>n</w:t>
      </w:r>
      <w:r w:rsidR="00850803" w:rsidRPr="007D2F3E">
        <w:rPr>
          <w:rFonts w:eastAsia="Calibri"/>
          <w:sz w:val="24"/>
          <w:szCs w:val="24"/>
        </w:rPr>
        <w:t>es</w:t>
      </w:r>
    </w:p>
    <w:p w14:paraId="78FEAFA0" w14:textId="528C8B14" w:rsidR="00B17F3D" w:rsidRPr="007D2F3E" w:rsidRDefault="0063408D" w:rsidP="00DC5D70">
      <w:pPr>
        <w:pStyle w:val="ListParagraph"/>
        <w:numPr>
          <w:ilvl w:val="0"/>
          <w:numId w:val="2"/>
        </w:numPr>
        <w:spacing w:before="45"/>
        <w:rPr>
          <w:rFonts w:eastAsia="Calibri"/>
          <w:sz w:val="24"/>
          <w:szCs w:val="24"/>
        </w:rPr>
      </w:pPr>
      <w:r w:rsidRPr="007D2F3E">
        <w:rPr>
          <w:rFonts w:eastAsia="Calibri"/>
          <w:sz w:val="24"/>
          <w:szCs w:val="24"/>
        </w:rPr>
        <w:t>Safety</w:t>
      </w:r>
      <w:r w:rsidR="00B17F3D" w:rsidRPr="007D2F3E">
        <w:rPr>
          <w:rFonts w:eastAsia="Calibri"/>
          <w:sz w:val="24"/>
          <w:szCs w:val="24"/>
        </w:rPr>
        <w:t xml:space="preserve"> </w:t>
      </w:r>
      <w:r w:rsidR="001A5B1C" w:rsidRPr="007D2F3E">
        <w:rPr>
          <w:rFonts w:eastAsia="Calibri"/>
          <w:sz w:val="24"/>
          <w:szCs w:val="24"/>
        </w:rPr>
        <w:t>r</w:t>
      </w:r>
      <w:r w:rsidR="00B17F3D" w:rsidRPr="007D2F3E">
        <w:rPr>
          <w:rFonts w:eastAsia="Calibri"/>
          <w:sz w:val="24"/>
          <w:szCs w:val="24"/>
        </w:rPr>
        <w:t>eporting</w:t>
      </w:r>
    </w:p>
    <w:p w14:paraId="17F1482C" w14:textId="10CE98C0" w:rsidR="007A00C3" w:rsidRPr="007D2F3E" w:rsidRDefault="00624223" w:rsidP="00DC5D70">
      <w:pPr>
        <w:pStyle w:val="ListParagraph"/>
        <w:numPr>
          <w:ilvl w:val="0"/>
          <w:numId w:val="2"/>
        </w:numPr>
        <w:spacing w:before="43"/>
        <w:rPr>
          <w:rFonts w:eastAsia="Calibri"/>
          <w:sz w:val="24"/>
          <w:szCs w:val="24"/>
        </w:rPr>
      </w:pPr>
      <w:r w:rsidRPr="007D2F3E">
        <w:rPr>
          <w:rFonts w:eastAsia="Calibri"/>
          <w:sz w:val="24"/>
          <w:szCs w:val="24"/>
        </w:rPr>
        <w:t>Trai</w:t>
      </w:r>
      <w:r w:rsidRPr="007D2F3E">
        <w:rPr>
          <w:rFonts w:eastAsia="Calibri"/>
          <w:spacing w:val="-1"/>
          <w:sz w:val="24"/>
          <w:szCs w:val="24"/>
        </w:rPr>
        <w:t>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qu</w:t>
      </w:r>
      <w:r w:rsidRPr="007D2F3E">
        <w:rPr>
          <w:rFonts w:eastAsia="Calibri"/>
          <w:sz w:val="24"/>
          <w:szCs w:val="24"/>
        </w:rPr>
        <w:t>ire</w:t>
      </w:r>
      <w:r w:rsidRPr="007D2F3E">
        <w:rPr>
          <w:rFonts w:eastAsia="Calibri"/>
          <w:spacing w:val="-1"/>
          <w:sz w:val="24"/>
          <w:szCs w:val="24"/>
        </w:rPr>
        <w:t>m</w:t>
      </w:r>
      <w:r w:rsidRPr="007D2F3E">
        <w:rPr>
          <w:rFonts w:eastAsia="Calibri"/>
          <w:sz w:val="24"/>
          <w:szCs w:val="24"/>
        </w:rPr>
        <w:t>ent</w:t>
      </w:r>
      <w:r w:rsidRPr="007D2F3E">
        <w:rPr>
          <w:rFonts w:eastAsia="Calibri"/>
          <w:spacing w:val="-2"/>
          <w:sz w:val="24"/>
          <w:szCs w:val="24"/>
        </w:rPr>
        <w:t>s</w:t>
      </w:r>
    </w:p>
    <w:p w14:paraId="1E6A89CB" w14:textId="0EF0D74C" w:rsidR="007A00C3" w:rsidRPr="007D2F3E" w:rsidRDefault="00624223" w:rsidP="00DC5D70">
      <w:pPr>
        <w:pStyle w:val="ListParagraph"/>
        <w:numPr>
          <w:ilvl w:val="0"/>
          <w:numId w:val="2"/>
        </w:numPr>
        <w:spacing w:before="45"/>
        <w:rPr>
          <w:rFonts w:eastAsia="Calibri"/>
          <w:sz w:val="24"/>
          <w:szCs w:val="24"/>
        </w:rPr>
      </w:pPr>
      <w:r w:rsidRPr="007D2F3E">
        <w:rPr>
          <w:rFonts w:eastAsia="Calibri"/>
          <w:sz w:val="24"/>
          <w:szCs w:val="24"/>
        </w:rPr>
        <w:t>Escalat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3"/>
          <w:sz w:val="24"/>
          <w:szCs w:val="24"/>
        </w:rPr>
        <w:t xml:space="preserve"> </w:t>
      </w:r>
      <w:r w:rsidRPr="007D2F3E">
        <w:rPr>
          <w:rFonts w:eastAsia="Calibri"/>
          <w:sz w:val="24"/>
          <w:szCs w:val="24"/>
        </w:rPr>
        <w:t>issues</w:t>
      </w:r>
      <w:r w:rsidRPr="007D2F3E">
        <w:rPr>
          <w:rFonts w:eastAsia="Calibri"/>
          <w:spacing w:val="-2"/>
          <w:sz w:val="24"/>
          <w:szCs w:val="24"/>
        </w:rPr>
        <w:t xml:space="preserve"> t</w:t>
      </w:r>
      <w:r w:rsidRPr="007D2F3E">
        <w:rPr>
          <w:rFonts w:eastAsia="Calibri"/>
          <w:sz w:val="24"/>
          <w:szCs w:val="24"/>
        </w:rPr>
        <w:t>o</w:t>
      </w:r>
      <w:r w:rsidRPr="007D2F3E">
        <w:rPr>
          <w:rFonts w:eastAsia="Calibri"/>
          <w:spacing w:val="1"/>
          <w:sz w:val="24"/>
          <w:szCs w:val="24"/>
        </w:rPr>
        <w:t xml:space="preserve"> t</w:t>
      </w:r>
      <w:r w:rsidRPr="007D2F3E">
        <w:rPr>
          <w:rFonts w:eastAsia="Calibri"/>
          <w:spacing w:val="-1"/>
          <w:sz w:val="24"/>
          <w:szCs w:val="24"/>
        </w:rPr>
        <w:t>h</w:t>
      </w:r>
      <w:r w:rsidRPr="007D2F3E">
        <w:rPr>
          <w:rFonts w:eastAsia="Calibri"/>
          <w:sz w:val="24"/>
          <w:szCs w:val="24"/>
        </w:rPr>
        <w:t xml:space="preserve">e </w:t>
      </w:r>
      <w:r w:rsidR="00B17F3D" w:rsidRPr="007D2F3E">
        <w:rPr>
          <w:rFonts w:eastAsia="Calibri"/>
          <w:spacing w:val="-2"/>
          <w:sz w:val="24"/>
          <w:szCs w:val="24"/>
        </w:rPr>
        <w:t>Trial Management Group</w:t>
      </w:r>
    </w:p>
    <w:p w14:paraId="1C4DBBF5" w14:textId="143CB549" w:rsidR="007A00C3" w:rsidRPr="007D2F3E" w:rsidRDefault="00624223" w:rsidP="00B43F67">
      <w:pPr>
        <w:pStyle w:val="Heading1"/>
      </w:pPr>
      <w:bookmarkStart w:id="5" w:name="_Toc178604208"/>
      <w:r w:rsidRPr="007D2F3E">
        <w:t>Data</w:t>
      </w:r>
      <w:r w:rsidRPr="00DA3F77">
        <w:t xml:space="preserve"> Co</w:t>
      </w:r>
      <w:r w:rsidRPr="007D2F3E">
        <w:t>lle</w:t>
      </w:r>
      <w:r w:rsidRPr="00DA3F77">
        <w:t>c</w:t>
      </w:r>
      <w:r w:rsidRPr="007D2F3E">
        <w:t>ti</w:t>
      </w:r>
      <w:r w:rsidRPr="00DA3F77">
        <w:t>o</w:t>
      </w:r>
      <w:r w:rsidRPr="007D2F3E">
        <w:t>n</w:t>
      </w:r>
      <w:bookmarkEnd w:id="5"/>
    </w:p>
    <w:p w14:paraId="73BEB96C" w14:textId="33802487" w:rsidR="007A00C3" w:rsidRPr="007D2F3E" w:rsidRDefault="00624223" w:rsidP="003F463F">
      <w:pPr>
        <w:spacing w:before="66" w:line="300" w:lineRule="atLeast"/>
        <w:ind w:right="83"/>
        <w:rPr>
          <w:rFonts w:eastAsia="Calibri"/>
          <w:sz w:val="24"/>
          <w:szCs w:val="24"/>
        </w:rPr>
      </w:pPr>
      <w:r w:rsidRPr="007D2F3E">
        <w:rPr>
          <w:rFonts w:eastAsia="Calibri"/>
          <w:sz w:val="24"/>
          <w:szCs w:val="24"/>
        </w:rPr>
        <w:t>The</w:t>
      </w:r>
      <w:r w:rsidRPr="007D2F3E">
        <w:rPr>
          <w:rFonts w:eastAsia="Calibri"/>
          <w:spacing w:val="8"/>
          <w:sz w:val="24"/>
          <w:szCs w:val="24"/>
        </w:rPr>
        <w:t xml:space="preserve"> </w:t>
      </w:r>
      <w:r w:rsidRPr="007D2F3E">
        <w:rPr>
          <w:rFonts w:eastAsia="Calibri"/>
          <w:sz w:val="24"/>
          <w:szCs w:val="24"/>
        </w:rPr>
        <w:t>e</w:t>
      </w:r>
      <w:r w:rsidRPr="007D2F3E">
        <w:rPr>
          <w:rFonts w:eastAsia="Calibri"/>
          <w:spacing w:val="-2"/>
          <w:sz w:val="24"/>
          <w:szCs w:val="24"/>
        </w:rPr>
        <w:t>l</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r</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ic</w:t>
      </w:r>
      <w:r w:rsidRPr="007D2F3E">
        <w:rPr>
          <w:rFonts w:eastAsia="Calibri"/>
          <w:spacing w:val="8"/>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5"/>
          <w:sz w:val="24"/>
          <w:szCs w:val="24"/>
        </w:rPr>
        <w:t xml:space="preserve"> </w:t>
      </w:r>
      <w:r w:rsidRPr="007D2F3E">
        <w:rPr>
          <w:rFonts w:eastAsia="Calibri"/>
          <w:sz w:val="24"/>
          <w:szCs w:val="24"/>
        </w:rPr>
        <w:t>ca</w:t>
      </w:r>
      <w:r w:rsidRPr="007D2F3E">
        <w:rPr>
          <w:rFonts w:eastAsia="Calibri"/>
          <w:spacing w:val="-1"/>
          <w:sz w:val="24"/>
          <w:szCs w:val="24"/>
        </w:rPr>
        <w:t>p</w:t>
      </w:r>
      <w:r w:rsidRPr="007D2F3E">
        <w:rPr>
          <w:rFonts w:eastAsia="Calibri"/>
          <w:sz w:val="24"/>
          <w:szCs w:val="24"/>
        </w:rPr>
        <w:t>tu</w:t>
      </w:r>
      <w:r w:rsidRPr="007D2F3E">
        <w:rPr>
          <w:rFonts w:eastAsia="Calibri"/>
          <w:spacing w:val="-3"/>
          <w:sz w:val="24"/>
          <w:szCs w:val="24"/>
        </w:rPr>
        <w:t>r</w:t>
      </w:r>
      <w:r w:rsidRPr="007D2F3E">
        <w:rPr>
          <w:rFonts w:eastAsia="Calibri"/>
          <w:sz w:val="24"/>
          <w:szCs w:val="24"/>
        </w:rPr>
        <w:t>e</w:t>
      </w:r>
      <w:r w:rsidRPr="007D2F3E">
        <w:rPr>
          <w:rFonts w:eastAsia="Calibri"/>
          <w:spacing w:val="8"/>
          <w:sz w:val="24"/>
          <w:szCs w:val="24"/>
        </w:rPr>
        <w:t xml:space="preserve"> </w:t>
      </w:r>
      <w:r w:rsidRPr="007D2F3E">
        <w:rPr>
          <w:rFonts w:eastAsia="Calibri"/>
          <w:sz w:val="24"/>
          <w:szCs w:val="24"/>
        </w:rPr>
        <w:t>s</w:t>
      </w:r>
      <w:r w:rsidRPr="007D2F3E">
        <w:rPr>
          <w:rFonts w:eastAsia="Calibri"/>
          <w:spacing w:val="1"/>
          <w:sz w:val="24"/>
          <w:szCs w:val="24"/>
        </w:rPr>
        <w:t>y</w:t>
      </w:r>
      <w:r w:rsidRPr="007D2F3E">
        <w:rPr>
          <w:rFonts w:eastAsia="Calibri"/>
          <w:spacing w:val="-2"/>
          <w:sz w:val="24"/>
          <w:szCs w:val="24"/>
        </w:rPr>
        <w:t>s</w:t>
      </w:r>
      <w:r w:rsidRPr="007D2F3E">
        <w:rPr>
          <w:rFonts w:eastAsia="Calibri"/>
          <w:sz w:val="24"/>
          <w:szCs w:val="24"/>
        </w:rPr>
        <w:t>t</w:t>
      </w:r>
      <w:r w:rsidRPr="007D2F3E">
        <w:rPr>
          <w:rFonts w:eastAsia="Calibri"/>
          <w:spacing w:val="-1"/>
          <w:sz w:val="24"/>
          <w:szCs w:val="24"/>
        </w:rPr>
        <w:t>e</w:t>
      </w:r>
      <w:r w:rsidRPr="007D2F3E">
        <w:rPr>
          <w:rFonts w:eastAsia="Calibri"/>
          <w:sz w:val="24"/>
          <w:szCs w:val="24"/>
        </w:rPr>
        <w:t>m</w:t>
      </w:r>
      <w:r w:rsidRPr="007D2F3E">
        <w:rPr>
          <w:rFonts w:eastAsia="Calibri"/>
          <w:spacing w:val="9"/>
          <w:sz w:val="24"/>
          <w:szCs w:val="24"/>
        </w:rPr>
        <w:t xml:space="preserve"> </w:t>
      </w:r>
      <w:r w:rsidRPr="007D2F3E">
        <w:rPr>
          <w:rFonts w:eastAsia="Calibri"/>
          <w:sz w:val="24"/>
          <w:szCs w:val="24"/>
        </w:rPr>
        <w:t>is</w:t>
      </w:r>
      <w:r w:rsidRPr="007D2F3E">
        <w:rPr>
          <w:rFonts w:eastAsia="Calibri"/>
          <w:spacing w:val="7"/>
          <w:sz w:val="24"/>
          <w:szCs w:val="24"/>
        </w:rPr>
        <w:t xml:space="preserve"> </w:t>
      </w:r>
      <w:proofErr w:type="spellStart"/>
      <w:r w:rsidR="00DB098E" w:rsidRPr="007D2F3E">
        <w:rPr>
          <w:rFonts w:eastAsia="Calibri"/>
          <w:sz w:val="24"/>
          <w:szCs w:val="24"/>
        </w:rPr>
        <w:t>REDCap</w:t>
      </w:r>
      <w:proofErr w:type="spellEnd"/>
      <w:r w:rsidRPr="007D2F3E">
        <w:rPr>
          <w:rFonts w:eastAsia="Calibri"/>
          <w:spacing w:val="8"/>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5"/>
          <w:sz w:val="24"/>
          <w:szCs w:val="24"/>
        </w:rPr>
        <w:t xml:space="preserve"> </w:t>
      </w:r>
      <w:r w:rsidRPr="007D2F3E">
        <w:rPr>
          <w:rFonts w:eastAsia="Calibri"/>
          <w:spacing w:val="-2"/>
          <w:sz w:val="24"/>
          <w:szCs w:val="24"/>
        </w:rPr>
        <w:t>c</w:t>
      </w:r>
      <w:r w:rsidRPr="007D2F3E">
        <w:rPr>
          <w:rFonts w:eastAsia="Calibri"/>
          <w:sz w:val="24"/>
          <w:szCs w:val="24"/>
        </w:rPr>
        <w:t xml:space="preserve">an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acc</w:t>
      </w:r>
      <w:r w:rsidRPr="007D2F3E">
        <w:rPr>
          <w:rFonts w:eastAsia="Calibri"/>
          <w:spacing w:val="-2"/>
          <w:sz w:val="24"/>
          <w:szCs w:val="24"/>
        </w:rPr>
        <w:t>e</w:t>
      </w:r>
      <w:r w:rsidRPr="007D2F3E">
        <w:rPr>
          <w:rFonts w:eastAsia="Calibri"/>
          <w:sz w:val="24"/>
          <w:szCs w:val="24"/>
        </w:rPr>
        <w:t xml:space="preserve">ssed </w:t>
      </w:r>
      <w:r w:rsidRPr="007D2F3E">
        <w:rPr>
          <w:rFonts w:eastAsia="Calibri"/>
          <w:sz w:val="24"/>
          <w:szCs w:val="24"/>
          <w:highlight w:val="yellow"/>
        </w:rPr>
        <w:t>us</w:t>
      </w:r>
      <w:r w:rsidRPr="007D2F3E">
        <w:rPr>
          <w:rFonts w:eastAsia="Calibri"/>
          <w:spacing w:val="-1"/>
          <w:sz w:val="24"/>
          <w:szCs w:val="24"/>
          <w:highlight w:val="yellow"/>
        </w:rPr>
        <w:t>in</w:t>
      </w:r>
      <w:r w:rsidRPr="007D2F3E">
        <w:rPr>
          <w:rFonts w:eastAsia="Calibri"/>
          <w:sz w:val="24"/>
          <w:szCs w:val="24"/>
          <w:highlight w:val="yellow"/>
        </w:rPr>
        <w:t>g</w:t>
      </w:r>
      <w:r w:rsidRPr="007D2F3E">
        <w:rPr>
          <w:rFonts w:eastAsia="Calibri"/>
          <w:spacing w:val="-1"/>
          <w:sz w:val="24"/>
          <w:szCs w:val="24"/>
          <w:highlight w:val="yellow"/>
        </w:rPr>
        <w:t xml:space="preserve"> </w:t>
      </w:r>
      <w:r w:rsidRPr="007D2F3E">
        <w:rPr>
          <w:rFonts w:eastAsia="Calibri"/>
          <w:spacing w:val="1"/>
          <w:sz w:val="24"/>
          <w:szCs w:val="24"/>
          <w:highlight w:val="yellow"/>
        </w:rPr>
        <w:t>t</w:t>
      </w:r>
      <w:r w:rsidRPr="007D2F3E">
        <w:rPr>
          <w:rFonts w:eastAsia="Calibri"/>
          <w:spacing w:val="-3"/>
          <w:sz w:val="24"/>
          <w:szCs w:val="24"/>
          <w:highlight w:val="yellow"/>
        </w:rPr>
        <w:t>h</w:t>
      </w:r>
      <w:r w:rsidRPr="007D2F3E">
        <w:rPr>
          <w:rFonts w:eastAsia="Calibri"/>
          <w:sz w:val="24"/>
          <w:szCs w:val="24"/>
          <w:highlight w:val="yellow"/>
        </w:rPr>
        <w:t>e</w:t>
      </w:r>
      <w:r w:rsidRPr="007D2F3E">
        <w:rPr>
          <w:rFonts w:eastAsia="Calibri"/>
          <w:spacing w:val="1"/>
          <w:sz w:val="24"/>
          <w:szCs w:val="24"/>
          <w:highlight w:val="yellow"/>
        </w:rPr>
        <w:t xml:space="preserve"> </w:t>
      </w:r>
      <w:r w:rsidRPr="007D2F3E">
        <w:rPr>
          <w:rFonts w:eastAsia="Calibri"/>
          <w:spacing w:val="-3"/>
          <w:sz w:val="24"/>
          <w:szCs w:val="24"/>
          <w:highlight w:val="yellow"/>
        </w:rPr>
        <w:t>f</w:t>
      </w:r>
      <w:r w:rsidRPr="007D2F3E">
        <w:rPr>
          <w:rFonts w:eastAsia="Calibri"/>
          <w:spacing w:val="1"/>
          <w:sz w:val="24"/>
          <w:szCs w:val="24"/>
          <w:highlight w:val="yellow"/>
        </w:rPr>
        <w:t>o</w:t>
      </w:r>
      <w:r w:rsidRPr="007D2F3E">
        <w:rPr>
          <w:rFonts w:eastAsia="Calibri"/>
          <w:sz w:val="24"/>
          <w:szCs w:val="24"/>
          <w:highlight w:val="yellow"/>
        </w:rPr>
        <w:t>ll</w:t>
      </w:r>
      <w:r w:rsidRPr="007D2F3E">
        <w:rPr>
          <w:rFonts w:eastAsia="Calibri"/>
          <w:spacing w:val="-1"/>
          <w:sz w:val="24"/>
          <w:szCs w:val="24"/>
          <w:highlight w:val="yellow"/>
        </w:rPr>
        <w:t>o</w:t>
      </w:r>
      <w:r w:rsidRPr="007D2F3E">
        <w:rPr>
          <w:rFonts w:eastAsia="Calibri"/>
          <w:sz w:val="24"/>
          <w:szCs w:val="24"/>
          <w:highlight w:val="yellow"/>
        </w:rPr>
        <w:t>wing</w:t>
      </w:r>
      <w:r w:rsidRPr="007D2F3E">
        <w:rPr>
          <w:rFonts w:eastAsia="Calibri"/>
          <w:spacing w:val="-1"/>
          <w:sz w:val="24"/>
          <w:szCs w:val="24"/>
          <w:highlight w:val="yellow"/>
        </w:rPr>
        <w:t xml:space="preserve"> </w:t>
      </w:r>
      <w:r w:rsidRPr="007D2F3E">
        <w:rPr>
          <w:rFonts w:eastAsia="Calibri"/>
          <w:sz w:val="24"/>
          <w:szCs w:val="24"/>
          <w:highlight w:val="yellow"/>
        </w:rPr>
        <w:t>li</w:t>
      </w:r>
      <w:r w:rsidRPr="007D2F3E">
        <w:rPr>
          <w:rFonts w:eastAsia="Calibri"/>
          <w:spacing w:val="-1"/>
          <w:sz w:val="24"/>
          <w:szCs w:val="24"/>
          <w:highlight w:val="yellow"/>
        </w:rPr>
        <w:t>n</w:t>
      </w:r>
      <w:r w:rsidRPr="007D2F3E">
        <w:rPr>
          <w:rFonts w:eastAsia="Calibri"/>
          <w:sz w:val="24"/>
          <w:szCs w:val="24"/>
          <w:highlight w:val="yellow"/>
        </w:rPr>
        <w:t>k</w:t>
      </w:r>
      <w:r w:rsidRPr="007D2F3E">
        <w:rPr>
          <w:rFonts w:eastAsia="Calibri"/>
          <w:sz w:val="24"/>
          <w:szCs w:val="24"/>
        </w:rPr>
        <w:t xml:space="preserve">: </w:t>
      </w:r>
      <w:r w:rsidRPr="007D2F3E">
        <w:rPr>
          <w:rFonts w:eastAsia="Calibri"/>
          <w:color w:val="0462C1"/>
          <w:spacing w:val="-46"/>
          <w:sz w:val="24"/>
          <w:szCs w:val="24"/>
        </w:rPr>
        <w:t xml:space="preserve"> </w:t>
      </w:r>
    </w:p>
    <w:p w14:paraId="37B2A052" w14:textId="15A5A6BE" w:rsidR="007A00C3" w:rsidRPr="007D2F3E" w:rsidRDefault="00624223" w:rsidP="003F463F">
      <w:pPr>
        <w:spacing w:before="12" w:line="276" w:lineRule="auto"/>
        <w:ind w:right="82"/>
        <w:jc w:val="both"/>
        <w:rPr>
          <w:rFonts w:eastAsia="Calibri"/>
          <w:sz w:val="24"/>
          <w:szCs w:val="24"/>
        </w:rPr>
      </w:pPr>
      <w:r w:rsidRPr="007D2F3E">
        <w:rPr>
          <w:rFonts w:eastAsia="Calibri"/>
          <w:sz w:val="24"/>
          <w:szCs w:val="24"/>
        </w:rPr>
        <w:t>For</w:t>
      </w:r>
      <w:r w:rsidRPr="007D2F3E">
        <w:rPr>
          <w:rFonts w:eastAsia="Calibri"/>
          <w:spacing w:val="2"/>
          <w:sz w:val="24"/>
          <w:szCs w:val="24"/>
        </w:rPr>
        <w:t xml:space="preserve"> </w:t>
      </w:r>
      <w:r w:rsidR="00DB098E" w:rsidRPr="007D2F3E">
        <w:rPr>
          <w:rFonts w:eastAsia="Calibri"/>
          <w:sz w:val="24"/>
          <w:szCs w:val="24"/>
        </w:rPr>
        <w:t xml:space="preserve">complete </w:t>
      </w:r>
      <w:r w:rsidRPr="007D2F3E">
        <w:rPr>
          <w:rFonts w:eastAsia="Calibri"/>
          <w:spacing w:val="-1"/>
          <w:sz w:val="24"/>
          <w:szCs w:val="24"/>
        </w:rPr>
        <w:t>d</w:t>
      </w:r>
      <w:r w:rsidRPr="007D2F3E">
        <w:rPr>
          <w:rFonts w:eastAsia="Calibri"/>
          <w:sz w:val="24"/>
          <w:szCs w:val="24"/>
        </w:rPr>
        <w:t>e</w:t>
      </w:r>
      <w:r w:rsidRPr="007D2F3E">
        <w:rPr>
          <w:rFonts w:eastAsia="Calibri"/>
          <w:spacing w:val="1"/>
          <w:sz w:val="24"/>
          <w:szCs w:val="24"/>
        </w:rPr>
        <w:t>t</w:t>
      </w:r>
      <w:r w:rsidRPr="007D2F3E">
        <w:rPr>
          <w:rFonts w:eastAsia="Calibri"/>
          <w:sz w:val="24"/>
          <w:szCs w:val="24"/>
        </w:rPr>
        <w:t>ai</w:t>
      </w:r>
      <w:r w:rsidRPr="007D2F3E">
        <w:rPr>
          <w:rFonts w:eastAsia="Calibri"/>
          <w:spacing w:val="-1"/>
          <w:sz w:val="24"/>
          <w:szCs w:val="24"/>
        </w:rPr>
        <w:t>l</w:t>
      </w:r>
      <w:r w:rsidRPr="007D2F3E">
        <w:rPr>
          <w:rFonts w:eastAsia="Calibri"/>
          <w:sz w:val="24"/>
          <w:szCs w:val="24"/>
        </w:rPr>
        <w:t>s</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ele</w:t>
      </w:r>
      <w:r w:rsidRPr="007D2F3E">
        <w:rPr>
          <w:rFonts w:eastAsia="Calibri"/>
          <w:spacing w:val="1"/>
          <w:sz w:val="24"/>
          <w:szCs w:val="24"/>
        </w:rPr>
        <w:t>c</w:t>
      </w:r>
      <w:r w:rsidRPr="007D2F3E">
        <w:rPr>
          <w:rFonts w:eastAsia="Calibri"/>
          <w:sz w:val="24"/>
          <w:szCs w:val="24"/>
        </w:rPr>
        <w:t>t</w:t>
      </w:r>
      <w:r w:rsidRPr="007D2F3E">
        <w:rPr>
          <w:rFonts w:eastAsia="Calibri"/>
          <w:spacing w:val="-2"/>
          <w:sz w:val="24"/>
          <w:szCs w:val="24"/>
        </w:rPr>
        <w:t>r</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 xml:space="preserve">ic </w:t>
      </w:r>
      <w:r w:rsidRPr="007D2F3E">
        <w:rPr>
          <w:rFonts w:eastAsia="Calibri"/>
          <w:spacing w:val="-1"/>
          <w:sz w:val="24"/>
          <w:szCs w:val="24"/>
        </w:rPr>
        <w:t>d</w:t>
      </w:r>
      <w:r w:rsidRPr="007D2F3E">
        <w:rPr>
          <w:rFonts w:eastAsia="Calibri"/>
          <w:sz w:val="24"/>
          <w:szCs w:val="24"/>
        </w:rPr>
        <w:t>ata</w:t>
      </w:r>
      <w:r w:rsidRPr="007D2F3E">
        <w:rPr>
          <w:rFonts w:eastAsia="Calibri"/>
          <w:spacing w:val="2"/>
          <w:sz w:val="24"/>
          <w:szCs w:val="24"/>
        </w:rPr>
        <w:t xml:space="preserve"> </w:t>
      </w:r>
      <w:r w:rsidRPr="007D2F3E">
        <w:rPr>
          <w:rFonts w:eastAsia="Calibri"/>
          <w:sz w:val="24"/>
          <w:szCs w:val="24"/>
        </w:rPr>
        <w:t>ca</w:t>
      </w:r>
      <w:r w:rsidRPr="007D2F3E">
        <w:rPr>
          <w:rFonts w:eastAsia="Calibri"/>
          <w:spacing w:val="-1"/>
          <w:sz w:val="24"/>
          <w:szCs w:val="24"/>
        </w:rPr>
        <w:t>p</w:t>
      </w:r>
      <w:r w:rsidRPr="007D2F3E">
        <w:rPr>
          <w:rFonts w:eastAsia="Calibri"/>
          <w:sz w:val="24"/>
          <w:szCs w:val="24"/>
        </w:rPr>
        <w:t>ture</w:t>
      </w:r>
      <w:r w:rsidRPr="007D2F3E">
        <w:rPr>
          <w:rFonts w:eastAsia="Calibri"/>
          <w:spacing w:val="2"/>
          <w:sz w:val="24"/>
          <w:szCs w:val="24"/>
        </w:rPr>
        <w:t xml:space="preserve"> </w:t>
      </w:r>
      <w:r w:rsidRPr="007D2F3E">
        <w:rPr>
          <w:rFonts w:eastAsia="Calibri"/>
          <w:sz w:val="24"/>
          <w:szCs w:val="24"/>
        </w:rPr>
        <w:t>s</w:t>
      </w:r>
      <w:r w:rsidRPr="007D2F3E">
        <w:rPr>
          <w:rFonts w:eastAsia="Calibri"/>
          <w:spacing w:val="-1"/>
          <w:sz w:val="24"/>
          <w:szCs w:val="24"/>
        </w:rPr>
        <w:t>y</w:t>
      </w:r>
      <w:r w:rsidRPr="007D2F3E">
        <w:rPr>
          <w:rFonts w:eastAsia="Calibri"/>
          <w:sz w:val="24"/>
          <w:szCs w:val="24"/>
        </w:rPr>
        <w:t>st</w:t>
      </w:r>
      <w:r w:rsidRPr="007D2F3E">
        <w:rPr>
          <w:rFonts w:eastAsia="Calibri"/>
          <w:spacing w:val="-1"/>
          <w:sz w:val="24"/>
          <w:szCs w:val="24"/>
        </w:rPr>
        <w:t>e</w:t>
      </w:r>
      <w:r w:rsidRPr="007D2F3E">
        <w:rPr>
          <w:rFonts w:eastAsia="Calibri"/>
          <w:spacing w:val="1"/>
          <w:sz w:val="24"/>
          <w:szCs w:val="24"/>
        </w:rPr>
        <w:t>m</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refer</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3"/>
          <w:sz w:val="24"/>
          <w:szCs w:val="24"/>
        </w:rPr>
        <w:t xml:space="preserve"> </w:t>
      </w:r>
      <w:r w:rsidR="00DB098E" w:rsidRPr="007D2F3E">
        <w:rPr>
          <w:rFonts w:eastAsia="Calibri"/>
          <w:spacing w:val="3"/>
          <w:sz w:val="24"/>
          <w:szCs w:val="24"/>
        </w:rPr>
        <w:t xml:space="preserve">ATLS </w:t>
      </w:r>
      <w:r w:rsidRPr="007D2F3E">
        <w:rPr>
          <w:rFonts w:eastAsia="Calibri"/>
          <w:spacing w:val="1"/>
          <w:sz w:val="24"/>
          <w:szCs w:val="24"/>
        </w:rPr>
        <w:t>D</w:t>
      </w:r>
      <w:r w:rsidRPr="007D2F3E">
        <w:rPr>
          <w:rFonts w:eastAsia="Calibri"/>
          <w:sz w:val="24"/>
          <w:szCs w:val="24"/>
        </w:rPr>
        <w:t>ata</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1"/>
          <w:sz w:val="24"/>
          <w:szCs w:val="24"/>
        </w:rPr>
        <w:t>n</w:t>
      </w:r>
      <w:r w:rsidRPr="007D2F3E">
        <w:rPr>
          <w:rFonts w:eastAsia="Calibri"/>
          <w:sz w:val="24"/>
          <w:szCs w:val="24"/>
        </w:rPr>
        <w:t>a</w:t>
      </w:r>
      <w:r w:rsidRPr="007D2F3E">
        <w:rPr>
          <w:rFonts w:eastAsia="Calibri"/>
          <w:spacing w:val="-3"/>
          <w:sz w:val="24"/>
          <w:szCs w:val="24"/>
        </w:rPr>
        <w:t>g</w:t>
      </w:r>
      <w:r w:rsidRPr="007D2F3E">
        <w:rPr>
          <w:rFonts w:eastAsia="Calibri"/>
          <w:sz w:val="24"/>
          <w:szCs w:val="24"/>
        </w:rPr>
        <w:t>e</w:t>
      </w:r>
      <w:r w:rsidRPr="007D2F3E">
        <w:rPr>
          <w:rFonts w:eastAsia="Calibri"/>
          <w:spacing w:val="-1"/>
          <w:sz w:val="24"/>
          <w:szCs w:val="24"/>
        </w:rPr>
        <w:t>m</w:t>
      </w:r>
      <w:r w:rsidRPr="007D2F3E">
        <w:rPr>
          <w:rFonts w:eastAsia="Calibri"/>
          <w:sz w:val="24"/>
          <w:szCs w:val="24"/>
        </w:rPr>
        <w:t>ent</w:t>
      </w:r>
      <w:r w:rsidRPr="007D2F3E">
        <w:rPr>
          <w:rFonts w:eastAsia="Calibri"/>
          <w:spacing w:val="3"/>
          <w:sz w:val="24"/>
          <w:szCs w:val="24"/>
        </w:rPr>
        <w:t xml:space="preserve"> </w:t>
      </w:r>
      <w:r w:rsidRPr="007D2F3E">
        <w:rPr>
          <w:rFonts w:eastAsia="Calibri"/>
          <w:spacing w:val="1"/>
          <w:sz w:val="24"/>
          <w:szCs w:val="24"/>
        </w:rPr>
        <w:t>P</w:t>
      </w:r>
      <w:r w:rsidRPr="007D2F3E">
        <w:rPr>
          <w:rFonts w:eastAsia="Calibri"/>
          <w:sz w:val="24"/>
          <w:szCs w:val="24"/>
        </w:rPr>
        <w:t>la</w:t>
      </w:r>
      <w:r w:rsidRPr="007D2F3E">
        <w:rPr>
          <w:rFonts w:eastAsia="Calibri"/>
          <w:spacing w:val="-1"/>
          <w:sz w:val="24"/>
          <w:szCs w:val="24"/>
        </w:rPr>
        <w:t>n</w:t>
      </w:r>
      <w:r w:rsidRPr="007D2F3E">
        <w:rPr>
          <w:rFonts w:eastAsia="Calibri"/>
          <w:sz w:val="24"/>
          <w:szCs w:val="24"/>
        </w:rPr>
        <w:t>.</w:t>
      </w:r>
      <w:r w:rsidRPr="007D2F3E">
        <w:rPr>
          <w:rFonts w:eastAsia="Calibri"/>
          <w:spacing w:val="4"/>
          <w:sz w:val="24"/>
          <w:szCs w:val="24"/>
        </w:rPr>
        <w:t xml:space="preserve"> </w:t>
      </w:r>
    </w:p>
    <w:p w14:paraId="6E154DFB" w14:textId="5A8C703F" w:rsidR="007A00C3" w:rsidRPr="007D2F3E" w:rsidRDefault="00624223" w:rsidP="00B43F67">
      <w:pPr>
        <w:pStyle w:val="Heading1"/>
      </w:pPr>
      <w:bookmarkStart w:id="6" w:name="_Toc178604209"/>
      <w:r w:rsidRPr="007D2F3E">
        <w:t>Site</w:t>
      </w:r>
      <w:r w:rsidR="003F463F" w:rsidRPr="007D2F3E">
        <w:t xml:space="preserve"> </w:t>
      </w:r>
      <w:r w:rsidRPr="007D2F3E">
        <w:t>Staff Training</w:t>
      </w:r>
      <w:bookmarkEnd w:id="6"/>
    </w:p>
    <w:p w14:paraId="425D7FFC" w14:textId="77777777" w:rsidR="007A00C3" w:rsidRPr="007D2F3E" w:rsidRDefault="007A00C3">
      <w:pPr>
        <w:spacing w:before="8" w:line="100" w:lineRule="exact"/>
        <w:rPr>
          <w:sz w:val="24"/>
          <w:szCs w:val="24"/>
        </w:rPr>
      </w:pPr>
    </w:p>
    <w:p w14:paraId="1803AC4F" w14:textId="3814EEB8" w:rsidR="007A00C3" w:rsidRPr="007D2F3E" w:rsidRDefault="00A13D1D" w:rsidP="004250E1">
      <w:pPr>
        <w:spacing w:line="276" w:lineRule="auto"/>
        <w:ind w:left="140" w:right="78"/>
        <w:jc w:val="both"/>
        <w:rPr>
          <w:rFonts w:eastAsia="Calibri"/>
          <w:sz w:val="24"/>
          <w:szCs w:val="24"/>
          <w:lang w:val="en-AU"/>
        </w:rPr>
      </w:pPr>
      <w:r w:rsidRPr="007D2F3E">
        <w:rPr>
          <w:rFonts w:eastAsia="Calibri"/>
          <w:sz w:val="24"/>
          <w:szCs w:val="24"/>
        </w:rPr>
        <w:t xml:space="preserve">Site staff will be trained for </w:t>
      </w:r>
      <w:r w:rsidRPr="00F3312C">
        <w:rPr>
          <w:rFonts w:eastAsia="Calibri"/>
          <w:sz w:val="24"/>
          <w:szCs w:val="24"/>
        </w:rPr>
        <w:t>study protocol,</w:t>
      </w:r>
      <w:r w:rsidR="004250E1" w:rsidRPr="00F3312C">
        <w:rPr>
          <w:rFonts w:eastAsia="Calibri"/>
          <w:sz w:val="24"/>
          <w:szCs w:val="24"/>
        </w:rPr>
        <w:t xml:space="preserve"> basic level of trauma training, </w:t>
      </w:r>
      <w:r w:rsidR="00671C28" w:rsidRPr="00F3312C">
        <w:rPr>
          <w:rFonts w:eastAsia="Calibri"/>
          <w:sz w:val="24"/>
          <w:szCs w:val="24"/>
        </w:rPr>
        <w:t xml:space="preserve">data collections over the electronic EDC. </w:t>
      </w:r>
      <w:r w:rsidR="00624223" w:rsidRPr="00F3312C">
        <w:rPr>
          <w:rFonts w:eastAsia="Calibri"/>
          <w:spacing w:val="-1"/>
          <w:sz w:val="24"/>
          <w:szCs w:val="24"/>
        </w:rPr>
        <w:t>N</w:t>
      </w:r>
      <w:r w:rsidR="00624223" w:rsidRPr="00F3312C">
        <w:rPr>
          <w:rFonts w:eastAsia="Calibri"/>
          <w:sz w:val="24"/>
          <w:szCs w:val="24"/>
        </w:rPr>
        <w:t>ew</w:t>
      </w:r>
      <w:r w:rsidR="00624223" w:rsidRPr="00F3312C">
        <w:rPr>
          <w:rFonts w:eastAsia="Calibri"/>
          <w:spacing w:val="3"/>
          <w:sz w:val="24"/>
          <w:szCs w:val="24"/>
        </w:rPr>
        <w:t xml:space="preserve"> </w:t>
      </w:r>
      <w:r w:rsidR="00624223" w:rsidRPr="00F3312C">
        <w:rPr>
          <w:rFonts w:eastAsia="Calibri"/>
          <w:sz w:val="24"/>
          <w:szCs w:val="24"/>
        </w:rPr>
        <w:t>s</w:t>
      </w:r>
      <w:r w:rsidR="00624223" w:rsidRPr="00F3312C">
        <w:rPr>
          <w:rFonts w:eastAsia="Calibri"/>
          <w:spacing w:val="-3"/>
          <w:sz w:val="24"/>
          <w:szCs w:val="24"/>
        </w:rPr>
        <w:t>i</w:t>
      </w:r>
      <w:r w:rsidR="00624223" w:rsidRPr="007D2F3E">
        <w:rPr>
          <w:rFonts w:eastAsia="Calibri"/>
          <w:sz w:val="24"/>
          <w:szCs w:val="24"/>
        </w:rPr>
        <w:t>te</w:t>
      </w:r>
      <w:r w:rsidR="00624223" w:rsidRPr="007D2F3E">
        <w:rPr>
          <w:rFonts w:eastAsia="Calibri"/>
          <w:spacing w:val="1"/>
          <w:sz w:val="24"/>
          <w:szCs w:val="24"/>
        </w:rPr>
        <w:t xml:space="preserve"> </w:t>
      </w:r>
      <w:r w:rsidR="00624223" w:rsidRPr="007D2F3E">
        <w:rPr>
          <w:rFonts w:eastAsia="Calibri"/>
          <w:sz w:val="24"/>
          <w:szCs w:val="24"/>
        </w:rPr>
        <w:t xml:space="preserve">staff will </w:t>
      </w:r>
      <w:r w:rsidR="00624223" w:rsidRPr="007D2F3E">
        <w:rPr>
          <w:rFonts w:eastAsia="Calibri"/>
          <w:spacing w:val="-1"/>
          <w:sz w:val="24"/>
          <w:szCs w:val="24"/>
        </w:rPr>
        <w:t>b</w:t>
      </w:r>
      <w:r w:rsidR="00624223" w:rsidRPr="007D2F3E">
        <w:rPr>
          <w:rFonts w:eastAsia="Calibri"/>
          <w:sz w:val="24"/>
          <w:szCs w:val="24"/>
        </w:rPr>
        <w:t>e trai</w:t>
      </w:r>
      <w:r w:rsidR="00624223" w:rsidRPr="007D2F3E">
        <w:rPr>
          <w:rFonts w:eastAsia="Calibri"/>
          <w:spacing w:val="-3"/>
          <w:sz w:val="24"/>
          <w:szCs w:val="24"/>
        </w:rPr>
        <w:t>n</w:t>
      </w:r>
      <w:r w:rsidR="00624223" w:rsidRPr="007D2F3E">
        <w:rPr>
          <w:rFonts w:eastAsia="Calibri"/>
          <w:sz w:val="24"/>
          <w:szCs w:val="24"/>
        </w:rPr>
        <w:t>ed</w:t>
      </w:r>
      <w:r w:rsidR="00624223" w:rsidRPr="007D2F3E">
        <w:rPr>
          <w:rFonts w:eastAsia="Calibri"/>
          <w:spacing w:val="2"/>
          <w:sz w:val="24"/>
          <w:szCs w:val="24"/>
        </w:rPr>
        <w:t xml:space="preserve"> </w:t>
      </w:r>
      <w:r w:rsidR="00624223" w:rsidRPr="007D2F3E">
        <w:rPr>
          <w:rFonts w:eastAsia="Calibri"/>
          <w:sz w:val="24"/>
          <w:szCs w:val="24"/>
        </w:rPr>
        <w:t>th</w:t>
      </w:r>
      <w:r w:rsidR="00624223" w:rsidRPr="007D2F3E">
        <w:rPr>
          <w:rFonts w:eastAsia="Calibri"/>
          <w:spacing w:val="-3"/>
          <w:sz w:val="24"/>
          <w:szCs w:val="24"/>
        </w:rPr>
        <w:t>r</w:t>
      </w:r>
      <w:r w:rsidR="00624223" w:rsidRPr="007D2F3E">
        <w:rPr>
          <w:rFonts w:eastAsia="Calibri"/>
          <w:spacing w:val="1"/>
          <w:sz w:val="24"/>
          <w:szCs w:val="24"/>
        </w:rPr>
        <w:t>o</w:t>
      </w:r>
      <w:r w:rsidR="00624223" w:rsidRPr="007D2F3E">
        <w:rPr>
          <w:rFonts w:eastAsia="Calibri"/>
          <w:spacing w:val="-1"/>
          <w:sz w:val="24"/>
          <w:szCs w:val="24"/>
        </w:rPr>
        <w:t>ugh</w:t>
      </w:r>
      <w:r w:rsidR="00624223" w:rsidRPr="007D2F3E">
        <w:rPr>
          <w:rFonts w:eastAsia="Calibri"/>
          <w:spacing w:val="1"/>
          <w:sz w:val="24"/>
          <w:szCs w:val="24"/>
        </w:rPr>
        <w:t>o</w:t>
      </w:r>
      <w:r w:rsidR="00624223" w:rsidRPr="007D2F3E">
        <w:rPr>
          <w:rFonts w:eastAsia="Calibri"/>
          <w:spacing w:val="-1"/>
          <w:sz w:val="24"/>
          <w:szCs w:val="24"/>
        </w:rPr>
        <w:t>u</w:t>
      </w:r>
      <w:r w:rsidR="00624223" w:rsidRPr="007D2F3E">
        <w:rPr>
          <w:rFonts w:eastAsia="Calibri"/>
          <w:sz w:val="24"/>
          <w:szCs w:val="24"/>
        </w:rPr>
        <w:t>t the trial</w:t>
      </w:r>
      <w:r w:rsidR="00624223" w:rsidRPr="007D2F3E">
        <w:rPr>
          <w:rFonts w:eastAsia="Calibri"/>
          <w:spacing w:val="2"/>
          <w:sz w:val="24"/>
          <w:szCs w:val="24"/>
        </w:rPr>
        <w:t xml:space="preserve"> </w:t>
      </w:r>
      <w:r w:rsidR="00624223" w:rsidRPr="007D2F3E">
        <w:rPr>
          <w:rFonts w:eastAsia="Calibri"/>
          <w:sz w:val="24"/>
          <w:szCs w:val="24"/>
        </w:rPr>
        <w:t>as req</w:t>
      </w:r>
      <w:r w:rsidR="00624223" w:rsidRPr="007D2F3E">
        <w:rPr>
          <w:rFonts w:eastAsia="Calibri"/>
          <w:spacing w:val="-1"/>
          <w:sz w:val="24"/>
          <w:szCs w:val="24"/>
        </w:rPr>
        <w:t>u</w:t>
      </w:r>
      <w:r w:rsidR="00624223" w:rsidRPr="007D2F3E">
        <w:rPr>
          <w:rFonts w:eastAsia="Calibri"/>
          <w:sz w:val="24"/>
          <w:szCs w:val="24"/>
        </w:rPr>
        <w:t>ire</w:t>
      </w:r>
      <w:r w:rsidR="00624223" w:rsidRPr="007D2F3E">
        <w:rPr>
          <w:rFonts w:eastAsia="Calibri"/>
          <w:spacing w:val="-1"/>
          <w:sz w:val="24"/>
          <w:szCs w:val="24"/>
        </w:rPr>
        <w:t>d</w:t>
      </w:r>
      <w:r w:rsidR="00624223" w:rsidRPr="007D2F3E">
        <w:rPr>
          <w:rFonts w:eastAsia="Calibri"/>
          <w:sz w:val="24"/>
          <w:szCs w:val="24"/>
        </w:rPr>
        <w:t xml:space="preserve">. </w:t>
      </w:r>
      <w:r w:rsidR="0063119F" w:rsidRPr="007D2F3E">
        <w:rPr>
          <w:rFonts w:eastAsia="Calibri"/>
          <w:sz w:val="24"/>
          <w:szCs w:val="24"/>
        </w:rPr>
        <w:t xml:space="preserve">Along with this the site staff will need to undergo GCP training. All team members listed on the site Duty Delegation Log </w:t>
      </w:r>
      <w:r w:rsidR="0063119F" w:rsidRPr="007D2F3E">
        <w:rPr>
          <w:rFonts w:eastAsia="Calibri"/>
          <w:sz w:val="24"/>
          <w:szCs w:val="24"/>
          <w:highlight w:val="yellow"/>
        </w:rPr>
        <w:t>(Appendix)</w:t>
      </w:r>
      <w:r w:rsidR="0063119F" w:rsidRPr="007D2F3E">
        <w:rPr>
          <w:rFonts w:eastAsia="Calibri"/>
          <w:sz w:val="24"/>
          <w:szCs w:val="24"/>
        </w:rPr>
        <w:t xml:space="preserve"> will be required to undergo training on the protocol and trial processes. </w:t>
      </w:r>
      <w:r w:rsidR="00D84A0C" w:rsidRPr="007D2F3E">
        <w:rPr>
          <w:rFonts w:eastAsia="Calibri"/>
          <w:sz w:val="24"/>
          <w:szCs w:val="24"/>
        </w:rPr>
        <w:t>Besides this site CRC is also required to attend a AT</w:t>
      </w:r>
      <w:r w:rsidR="001A5B1C" w:rsidRPr="007D2F3E">
        <w:rPr>
          <w:rFonts w:eastAsia="Calibri"/>
          <w:sz w:val="24"/>
          <w:szCs w:val="24"/>
        </w:rPr>
        <w:t>L</w:t>
      </w:r>
      <w:r w:rsidR="00D84A0C" w:rsidRPr="007D2F3E">
        <w:rPr>
          <w:rFonts w:eastAsia="Calibri"/>
          <w:sz w:val="24"/>
          <w:szCs w:val="24"/>
        </w:rPr>
        <w:t xml:space="preserve">S observer-ship training. </w:t>
      </w:r>
      <w:r w:rsidR="0063119F" w:rsidRPr="007D2F3E">
        <w:rPr>
          <w:rFonts w:eastAsia="Calibri"/>
          <w:sz w:val="24"/>
          <w:szCs w:val="24"/>
        </w:rPr>
        <w:t xml:space="preserve">PI’s will be responsible to ensure all staff are qualified and undergo the appropriate training to perform the tasks they are delegated. </w:t>
      </w:r>
      <w:r w:rsidR="00624223" w:rsidRPr="007D2F3E">
        <w:rPr>
          <w:rFonts w:eastAsia="Calibri"/>
          <w:spacing w:val="-2"/>
          <w:sz w:val="24"/>
          <w:szCs w:val="24"/>
        </w:rPr>
        <w:t>E</w:t>
      </w:r>
      <w:r w:rsidR="00624223" w:rsidRPr="007D2F3E">
        <w:rPr>
          <w:rFonts w:eastAsia="Calibri"/>
          <w:spacing w:val="1"/>
          <w:sz w:val="24"/>
          <w:szCs w:val="24"/>
        </w:rPr>
        <w:t>v</w:t>
      </w:r>
      <w:r w:rsidR="00624223" w:rsidRPr="007D2F3E">
        <w:rPr>
          <w:rFonts w:eastAsia="Calibri"/>
          <w:sz w:val="24"/>
          <w:szCs w:val="24"/>
        </w:rPr>
        <w:t>i</w:t>
      </w:r>
      <w:r w:rsidR="00624223" w:rsidRPr="007D2F3E">
        <w:rPr>
          <w:rFonts w:eastAsia="Calibri"/>
          <w:spacing w:val="-1"/>
          <w:sz w:val="24"/>
          <w:szCs w:val="24"/>
        </w:rPr>
        <w:t>d</w:t>
      </w:r>
      <w:r w:rsidR="00624223" w:rsidRPr="007D2F3E">
        <w:rPr>
          <w:rFonts w:eastAsia="Calibri"/>
          <w:sz w:val="24"/>
          <w:szCs w:val="24"/>
        </w:rPr>
        <w:t xml:space="preserve">ence </w:t>
      </w:r>
      <w:r w:rsidR="00624223" w:rsidRPr="007D2F3E">
        <w:rPr>
          <w:rFonts w:eastAsia="Calibri"/>
          <w:spacing w:val="1"/>
          <w:sz w:val="24"/>
          <w:szCs w:val="24"/>
        </w:rPr>
        <w:t>o</w:t>
      </w:r>
      <w:r w:rsidR="00624223" w:rsidRPr="007D2F3E">
        <w:rPr>
          <w:rFonts w:eastAsia="Calibri"/>
          <w:sz w:val="24"/>
          <w:szCs w:val="24"/>
        </w:rPr>
        <w:t>f t</w:t>
      </w:r>
      <w:r w:rsidR="00624223" w:rsidRPr="007D2F3E">
        <w:rPr>
          <w:rFonts w:eastAsia="Calibri"/>
          <w:spacing w:val="-3"/>
          <w:sz w:val="24"/>
          <w:szCs w:val="24"/>
        </w:rPr>
        <w:t>h</w:t>
      </w:r>
      <w:r w:rsidR="00624223" w:rsidRPr="007D2F3E">
        <w:rPr>
          <w:rFonts w:eastAsia="Calibri"/>
          <w:sz w:val="24"/>
          <w:szCs w:val="24"/>
        </w:rPr>
        <w:t>e</w:t>
      </w:r>
      <w:r w:rsidR="00624223" w:rsidRPr="007D2F3E">
        <w:rPr>
          <w:rFonts w:eastAsia="Calibri"/>
          <w:spacing w:val="3"/>
          <w:sz w:val="24"/>
          <w:szCs w:val="24"/>
        </w:rPr>
        <w:t xml:space="preserve"> </w:t>
      </w:r>
      <w:r w:rsidR="00624223" w:rsidRPr="007D2F3E">
        <w:rPr>
          <w:rFonts w:eastAsia="Calibri"/>
          <w:sz w:val="24"/>
          <w:szCs w:val="24"/>
        </w:rPr>
        <w:t>t</w:t>
      </w:r>
      <w:r w:rsidR="00624223" w:rsidRPr="007D2F3E">
        <w:rPr>
          <w:rFonts w:eastAsia="Calibri"/>
          <w:spacing w:val="-2"/>
          <w:sz w:val="24"/>
          <w:szCs w:val="24"/>
        </w:rPr>
        <w:t>r</w:t>
      </w:r>
      <w:r w:rsidR="00624223" w:rsidRPr="007D2F3E">
        <w:rPr>
          <w:rFonts w:eastAsia="Calibri"/>
          <w:sz w:val="24"/>
          <w:szCs w:val="24"/>
        </w:rPr>
        <w:t>ai</w:t>
      </w:r>
      <w:r w:rsidR="00624223" w:rsidRPr="007D2F3E">
        <w:rPr>
          <w:rFonts w:eastAsia="Calibri"/>
          <w:spacing w:val="-1"/>
          <w:sz w:val="24"/>
          <w:szCs w:val="24"/>
        </w:rPr>
        <w:t>n</w:t>
      </w:r>
      <w:r w:rsidR="00624223" w:rsidRPr="007D2F3E">
        <w:rPr>
          <w:rFonts w:eastAsia="Calibri"/>
          <w:sz w:val="24"/>
          <w:szCs w:val="24"/>
        </w:rPr>
        <w:t>i</w:t>
      </w:r>
      <w:r w:rsidR="00624223" w:rsidRPr="007D2F3E">
        <w:rPr>
          <w:rFonts w:eastAsia="Calibri"/>
          <w:spacing w:val="-1"/>
          <w:sz w:val="24"/>
          <w:szCs w:val="24"/>
        </w:rPr>
        <w:t>n</w:t>
      </w:r>
      <w:r w:rsidR="00624223" w:rsidRPr="007D2F3E">
        <w:rPr>
          <w:rFonts w:eastAsia="Calibri"/>
          <w:sz w:val="24"/>
          <w:szCs w:val="24"/>
        </w:rPr>
        <w:t>g</w:t>
      </w:r>
      <w:r w:rsidR="00624223" w:rsidRPr="007D2F3E">
        <w:rPr>
          <w:rFonts w:eastAsia="Calibri"/>
          <w:spacing w:val="1"/>
          <w:sz w:val="24"/>
          <w:szCs w:val="24"/>
        </w:rPr>
        <w:t xml:space="preserve"> </w:t>
      </w:r>
      <w:r w:rsidR="00624223" w:rsidRPr="007D2F3E">
        <w:rPr>
          <w:rFonts w:eastAsia="Calibri"/>
          <w:spacing w:val="-1"/>
          <w:sz w:val="24"/>
          <w:szCs w:val="24"/>
        </w:rPr>
        <w:t>n</w:t>
      </w:r>
      <w:r w:rsidR="00624223" w:rsidRPr="007D2F3E">
        <w:rPr>
          <w:rFonts w:eastAsia="Calibri"/>
          <w:sz w:val="24"/>
          <w:szCs w:val="24"/>
        </w:rPr>
        <w:t>e</w:t>
      </w:r>
      <w:r w:rsidR="00624223" w:rsidRPr="007D2F3E">
        <w:rPr>
          <w:rFonts w:eastAsia="Calibri"/>
          <w:spacing w:val="-1"/>
          <w:sz w:val="24"/>
          <w:szCs w:val="24"/>
        </w:rPr>
        <w:t>ed</w:t>
      </w:r>
      <w:r w:rsidR="00624223" w:rsidRPr="007D2F3E">
        <w:rPr>
          <w:rFonts w:eastAsia="Calibri"/>
          <w:sz w:val="24"/>
          <w:szCs w:val="24"/>
        </w:rPr>
        <w:t>s to</w:t>
      </w:r>
      <w:r w:rsidR="00624223" w:rsidRPr="007D2F3E">
        <w:rPr>
          <w:rFonts w:eastAsia="Calibri"/>
          <w:spacing w:val="4"/>
          <w:sz w:val="24"/>
          <w:szCs w:val="24"/>
        </w:rPr>
        <w:t xml:space="preserve"> </w:t>
      </w:r>
      <w:r w:rsidR="00624223" w:rsidRPr="007D2F3E">
        <w:rPr>
          <w:rFonts w:eastAsia="Calibri"/>
          <w:spacing w:val="-1"/>
          <w:sz w:val="24"/>
          <w:szCs w:val="24"/>
        </w:rPr>
        <w:t>b</w:t>
      </w:r>
      <w:r w:rsidR="00624223" w:rsidRPr="007D2F3E">
        <w:rPr>
          <w:rFonts w:eastAsia="Calibri"/>
          <w:sz w:val="24"/>
          <w:szCs w:val="24"/>
        </w:rPr>
        <w:t>e</w:t>
      </w:r>
      <w:r w:rsidR="00624223" w:rsidRPr="007D2F3E">
        <w:rPr>
          <w:rFonts w:eastAsia="Calibri"/>
          <w:spacing w:val="3"/>
          <w:sz w:val="24"/>
          <w:szCs w:val="24"/>
        </w:rPr>
        <w:t xml:space="preserve"> </w:t>
      </w:r>
      <w:r w:rsidR="00624223" w:rsidRPr="007D2F3E">
        <w:rPr>
          <w:rFonts w:eastAsia="Calibri"/>
          <w:spacing w:val="-1"/>
          <w:sz w:val="24"/>
          <w:szCs w:val="24"/>
        </w:rPr>
        <w:t>d</w:t>
      </w:r>
      <w:r w:rsidR="00624223" w:rsidRPr="007D2F3E">
        <w:rPr>
          <w:rFonts w:eastAsia="Calibri"/>
          <w:spacing w:val="1"/>
          <w:sz w:val="24"/>
          <w:szCs w:val="24"/>
        </w:rPr>
        <w:t>o</w:t>
      </w:r>
      <w:r w:rsidR="00624223" w:rsidRPr="007D2F3E">
        <w:rPr>
          <w:rFonts w:eastAsia="Calibri"/>
          <w:sz w:val="24"/>
          <w:szCs w:val="24"/>
        </w:rPr>
        <w:t>c</w:t>
      </w:r>
      <w:r w:rsidR="00624223" w:rsidRPr="007D2F3E">
        <w:rPr>
          <w:rFonts w:eastAsia="Calibri"/>
          <w:spacing w:val="-3"/>
          <w:sz w:val="24"/>
          <w:szCs w:val="24"/>
        </w:rPr>
        <w:t>u</w:t>
      </w:r>
      <w:r w:rsidR="00624223" w:rsidRPr="007D2F3E">
        <w:rPr>
          <w:rFonts w:eastAsia="Calibri"/>
          <w:spacing w:val="1"/>
          <w:sz w:val="24"/>
          <w:szCs w:val="24"/>
        </w:rPr>
        <w:t>m</w:t>
      </w:r>
      <w:r w:rsidR="00624223" w:rsidRPr="007D2F3E">
        <w:rPr>
          <w:rFonts w:eastAsia="Calibri"/>
          <w:sz w:val="24"/>
          <w:szCs w:val="24"/>
        </w:rPr>
        <w:t>en</w:t>
      </w:r>
      <w:r w:rsidR="00624223" w:rsidRPr="007D2F3E">
        <w:rPr>
          <w:rFonts w:eastAsia="Calibri"/>
          <w:spacing w:val="-2"/>
          <w:sz w:val="24"/>
          <w:szCs w:val="24"/>
        </w:rPr>
        <w:t>t</w:t>
      </w:r>
      <w:r w:rsidR="00624223" w:rsidRPr="007D2F3E">
        <w:rPr>
          <w:rFonts w:eastAsia="Calibri"/>
          <w:sz w:val="24"/>
          <w:szCs w:val="24"/>
        </w:rPr>
        <w:t>ed</w:t>
      </w:r>
      <w:r w:rsidR="00624223" w:rsidRPr="007D2F3E">
        <w:rPr>
          <w:rFonts w:eastAsia="Calibri"/>
          <w:spacing w:val="4"/>
          <w:sz w:val="24"/>
          <w:szCs w:val="24"/>
        </w:rPr>
        <w:t xml:space="preserve"> </w:t>
      </w:r>
      <w:r w:rsidR="00624223" w:rsidRPr="007D2F3E">
        <w:rPr>
          <w:rFonts w:eastAsia="Calibri"/>
          <w:sz w:val="24"/>
          <w:szCs w:val="24"/>
        </w:rPr>
        <w:t>in</w:t>
      </w:r>
      <w:r w:rsidR="00AD0CDF" w:rsidRPr="007D2F3E">
        <w:rPr>
          <w:rFonts w:eastAsia="Calibri"/>
          <w:sz w:val="24"/>
          <w:szCs w:val="24"/>
        </w:rPr>
        <w:t xml:space="preserve"> training log</w:t>
      </w:r>
      <w:r w:rsidR="0063119F" w:rsidRPr="007D2F3E">
        <w:rPr>
          <w:rFonts w:eastAsia="Calibri"/>
          <w:sz w:val="24"/>
          <w:szCs w:val="24"/>
        </w:rPr>
        <w:t xml:space="preserve"> </w:t>
      </w:r>
      <w:r w:rsidR="001A5B1C" w:rsidRPr="007D2F3E">
        <w:rPr>
          <w:rFonts w:eastAsia="Calibri"/>
          <w:spacing w:val="1"/>
          <w:sz w:val="24"/>
          <w:szCs w:val="24"/>
          <w:highlight w:val="yellow"/>
        </w:rPr>
        <w:t>(Appendix)</w:t>
      </w:r>
      <w:r w:rsidR="001A5B1C" w:rsidRPr="007D2F3E">
        <w:rPr>
          <w:rFonts w:eastAsia="Calibri"/>
          <w:sz w:val="24"/>
          <w:szCs w:val="24"/>
        </w:rPr>
        <w:t xml:space="preserve"> </w:t>
      </w:r>
      <w:r w:rsidR="0063119F" w:rsidRPr="007D2F3E">
        <w:rPr>
          <w:rFonts w:eastAsia="Calibri"/>
          <w:sz w:val="24"/>
          <w:szCs w:val="24"/>
        </w:rPr>
        <w:t>or training certificates to be provided in case of GCP training</w:t>
      </w:r>
      <w:r w:rsidR="009653F4" w:rsidRPr="007D2F3E">
        <w:rPr>
          <w:rFonts w:eastAsia="Calibri"/>
          <w:sz w:val="24"/>
          <w:szCs w:val="24"/>
        </w:rPr>
        <w:t xml:space="preserve"> and </w:t>
      </w:r>
      <w:commentRangeStart w:id="7"/>
      <w:r w:rsidR="00624223" w:rsidRPr="007D2F3E">
        <w:rPr>
          <w:rFonts w:eastAsia="Calibri"/>
          <w:sz w:val="24"/>
          <w:szCs w:val="24"/>
        </w:rPr>
        <w:t>c</w:t>
      </w:r>
      <w:r w:rsidR="00624223" w:rsidRPr="007D2F3E">
        <w:rPr>
          <w:rFonts w:eastAsia="Calibri"/>
          <w:spacing w:val="-1"/>
          <w:sz w:val="24"/>
          <w:szCs w:val="24"/>
        </w:rPr>
        <w:t>o</w:t>
      </w:r>
      <w:r w:rsidR="00624223" w:rsidRPr="007D2F3E">
        <w:rPr>
          <w:rFonts w:eastAsia="Calibri"/>
          <w:spacing w:val="1"/>
          <w:sz w:val="24"/>
          <w:szCs w:val="24"/>
        </w:rPr>
        <w:t>m</w:t>
      </w:r>
      <w:r w:rsidR="00624223" w:rsidRPr="007D2F3E">
        <w:rPr>
          <w:rFonts w:eastAsia="Calibri"/>
          <w:spacing w:val="-1"/>
          <w:sz w:val="24"/>
          <w:szCs w:val="24"/>
        </w:rPr>
        <w:t>p</w:t>
      </w:r>
      <w:r w:rsidR="00624223" w:rsidRPr="007D2F3E">
        <w:rPr>
          <w:rFonts w:eastAsia="Calibri"/>
          <w:sz w:val="24"/>
          <w:szCs w:val="24"/>
        </w:rPr>
        <w:t>l</w:t>
      </w:r>
      <w:r w:rsidR="00624223" w:rsidRPr="007D2F3E">
        <w:rPr>
          <w:rFonts w:eastAsia="Calibri"/>
          <w:spacing w:val="-2"/>
          <w:sz w:val="24"/>
          <w:szCs w:val="24"/>
        </w:rPr>
        <w:t>e</w:t>
      </w:r>
      <w:r w:rsidR="00624223" w:rsidRPr="007D2F3E">
        <w:rPr>
          <w:rFonts w:eastAsia="Calibri"/>
          <w:sz w:val="24"/>
          <w:szCs w:val="24"/>
        </w:rPr>
        <w:t>ti</w:t>
      </w:r>
      <w:r w:rsidR="00624223" w:rsidRPr="007D2F3E">
        <w:rPr>
          <w:rFonts w:eastAsia="Calibri"/>
          <w:spacing w:val="1"/>
          <w:sz w:val="24"/>
          <w:szCs w:val="24"/>
        </w:rPr>
        <w:t>o</w:t>
      </w:r>
      <w:r w:rsidR="00624223" w:rsidRPr="007D2F3E">
        <w:rPr>
          <w:rFonts w:eastAsia="Calibri"/>
          <w:sz w:val="24"/>
          <w:szCs w:val="24"/>
        </w:rPr>
        <w:t>n</w:t>
      </w:r>
      <w:r w:rsidR="00624223" w:rsidRPr="007D2F3E">
        <w:rPr>
          <w:rFonts w:eastAsia="Calibri"/>
          <w:spacing w:val="1"/>
          <w:sz w:val="24"/>
          <w:szCs w:val="24"/>
        </w:rPr>
        <w:t xml:space="preserve"> o</w:t>
      </w:r>
      <w:r w:rsidR="00624223" w:rsidRPr="007D2F3E">
        <w:rPr>
          <w:rFonts w:eastAsia="Calibri"/>
          <w:sz w:val="24"/>
          <w:szCs w:val="24"/>
        </w:rPr>
        <w:t>f</w:t>
      </w:r>
      <w:r w:rsidR="00624223" w:rsidRPr="007D2F3E">
        <w:rPr>
          <w:rFonts w:eastAsia="Calibri"/>
          <w:spacing w:val="2"/>
          <w:sz w:val="24"/>
          <w:szCs w:val="24"/>
        </w:rPr>
        <w:t xml:space="preserve"> </w:t>
      </w:r>
      <w:r w:rsidR="00624223" w:rsidRPr="007D2F3E">
        <w:rPr>
          <w:rFonts w:eastAsia="Calibri"/>
          <w:sz w:val="24"/>
          <w:szCs w:val="24"/>
        </w:rPr>
        <w:t>a</w:t>
      </w:r>
      <w:r w:rsidR="00624223" w:rsidRPr="007D2F3E">
        <w:rPr>
          <w:rFonts w:eastAsia="Calibri"/>
          <w:spacing w:val="4"/>
          <w:sz w:val="24"/>
          <w:szCs w:val="24"/>
        </w:rPr>
        <w:t xml:space="preserve"> </w:t>
      </w:r>
      <w:r w:rsidR="00624223" w:rsidRPr="007D2F3E">
        <w:rPr>
          <w:rFonts w:eastAsia="Calibri"/>
          <w:spacing w:val="-1"/>
          <w:sz w:val="24"/>
          <w:szCs w:val="24"/>
        </w:rPr>
        <w:t>d</w:t>
      </w:r>
      <w:r w:rsidR="00624223" w:rsidRPr="007D2F3E">
        <w:rPr>
          <w:rFonts w:eastAsia="Calibri"/>
          <w:spacing w:val="-3"/>
          <w:sz w:val="24"/>
          <w:szCs w:val="24"/>
        </w:rPr>
        <w:t>a</w:t>
      </w:r>
      <w:r w:rsidR="00624223" w:rsidRPr="007D2F3E">
        <w:rPr>
          <w:rFonts w:eastAsia="Calibri"/>
          <w:sz w:val="24"/>
          <w:szCs w:val="24"/>
        </w:rPr>
        <w:t>tabase</w:t>
      </w:r>
      <w:r w:rsidR="00624223" w:rsidRPr="007D2F3E">
        <w:rPr>
          <w:rFonts w:eastAsia="Calibri"/>
          <w:spacing w:val="2"/>
          <w:sz w:val="24"/>
          <w:szCs w:val="24"/>
        </w:rPr>
        <w:t xml:space="preserve"> </w:t>
      </w:r>
      <w:r w:rsidR="00624223" w:rsidRPr="007D2F3E">
        <w:rPr>
          <w:rFonts w:eastAsia="Calibri"/>
          <w:sz w:val="24"/>
          <w:szCs w:val="24"/>
        </w:rPr>
        <w:t>ac</w:t>
      </w:r>
      <w:r w:rsidR="00624223" w:rsidRPr="007D2F3E">
        <w:rPr>
          <w:rFonts w:eastAsia="Calibri"/>
          <w:spacing w:val="-2"/>
          <w:sz w:val="24"/>
          <w:szCs w:val="24"/>
        </w:rPr>
        <w:t>c</w:t>
      </w:r>
      <w:r w:rsidR="00624223" w:rsidRPr="007D2F3E">
        <w:rPr>
          <w:rFonts w:eastAsia="Calibri"/>
          <w:sz w:val="24"/>
          <w:szCs w:val="24"/>
        </w:rPr>
        <w:t>ess</w:t>
      </w:r>
      <w:r w:rsidR="00624223" w:rsidRPr="007D2F3E">
        <w:rPr>
          <w:rFonts w:eastAsia="Calibri"/>
          <w:spacing w:val="3"/>
          <w:sz w:val="24"/>
          <w:szCs w:val="24"/>
        </w:rPr>
        <w:t xml:space="preserve"> </w:t>
      </w:r>
      <w:r w:rsidR="00624223" w:rsidRPr="007D2F3E">
        <w:rPr>
          <w:rFonts w:eastAsia="Calibri"/>
          <w:spacing w:val="-3"/>
          <w:sz w:val="24"/>
          <w:szCs w:val="24"/>
        </w:rPr>
        <w:t>f</w:t>
      </w:r>
      <w:r w:rsidR="00624223" w:rsidRPr="007D2F3E">
        <w:rPr>
          <w:rFonts w:eastAsia="Calibri"/>
          <w:spacing w:val="1"/>
          <w:sz w:val="24"/>
          <w:szCs w:val="24"/>
        </w:rPr>
        <w:t>o</w:t>
      </w:r>
      <w:r w:rsidR="00624223" w:rsidRPr="007D2F3E">
        <w:rPr>
          <w:rFonts w:eastAsia="Calibri"/>
          <w:sz w:val="24"/>
          <w:szCs w:val="24"/>
        </w:rPr>
        <w:t>r</w:t>
      </w:r>
      <w:r w:rsidR="00624223" w:rsidRPr="007D2F3E">
        <w:rPr>
          <w:rFonts w:eastAsia="Calibri"/>
          <w:spacing w:val="1"/>
          <w:sz w:val="24"/>
          <w:szCs w:val="24"/>
        </w:rPr>
        <w:t>m</w:t>
      </w:r>
      <w:commentRangeEnd w:id="7"/>
      <w:r w:rsidR="00351B2A" w:rsidRPr="007D2F3E">
        <w:rPr>
          <w:rStyle w:val="CommentReference"/>
          <w:sz w:val="24"/>
          <w:szCs w:val="24"/>
        </w:rPr>
        <w:commentReference w:id="7"/>
      </w:r>
      <w:r w:rsidR="00165C1C" w:rsidRPr="007D2F3E">
        <w:rPr>
          <w:rFonts w:eastAsia="Calibri"/>
          <w:spacing w:val="1"/>
          <w:sz w:val="24"/>
          <w:szCs w:val="24"/>
        </w:rPr>
        <w:t xml:space="preserve"> </w:t>
      </w:r>
      <w:r w:rsidR="00165C1C" w:rsidRPr="007D2F3E">
        <w:rPr>
          <w:rFonts w:eastAsia="Calibri"/>
          <w:spacing w:val="1"/>
          <w:sz w:val="24"/>
          <w:szCs w:val="24"/>
          <w:highlight w:val="yellow"/>
        </w:rPr>
        <w:t>(Appendix)</w:t>
      </w:r>
      <w:r w:rsidR="00AD0CDF" w:rsidRPr="007D2F3E">
        <w:rPr>
          <w:rFonts w:eastAsia="Calibri"/>
          <w:sz w:val="24"/>
          <w:szCs w:val="24"/>
        </w:rPr>
        <w:t>.</w:t>
      </w:r>
      <w:r w:rsidR="0063119F" w:rsidRPr="007D2F3E">
        <w:rPr>
          <w:rFonts w:eastAsia="Calibri"/>
          <w:sz w:val="24"/>
          <w:szCs w:val="24"/>
        </w:rPr>
        <w:t xml:space="preserve"> </w:t>
      </w:r>
    </w:p>
    <w:p w14:paraId="7E425F30" w14:textId="2783B006" w:rsidR="007A00C3" w:rsidRPr="007D2F3E" w:rsidRDefault="00624223" w:rsidP="00B43F67">
      <w:pPr>
        <w:pStyle w:val="Heading1"/>
      </w:pPr>
      <w:bookmarkStart w:id="8" w:name="_Toc178604210"/>
      <w:r w:rsidRPr="007D2F3E">
        <w:t>R</w:t>
      </w:r>
      <w:r w:rsidRPr="007D2F3E">
        <w:rPr>
          <w:spacing w:val="-3"/>
        </w:rPr>
        <w:t>e</w:t>
      </w:r>
      <w:r w:rsidRPr="007D2F3E">
        <w:t>sp</w:t>
      </w:r>
      <w:r w:rsidRPr="007D2F3E">
        <w:rPr>
          <w:spacing w:val="-3"/>
        </w:rPr>
        <w:t>on</w:t>
      </w:r>
      <w:r w:rsidRPr="007D2F3E">
        <w:rPr>
          <w:spacing w:val="1"/>
        </w:rPr>
        <w:t>s</w:t>
      </w:r>
      <w:r w:rsidRPr="007D2F3E">
        <w:t>ibiliti</w:t>
      </w:r>
      <w:r w:rsidRPr="007D2F3E">
        <w:rPr>
          <w:spacing w:val="-3"/>
        </w:rPr>
        <w:t>e</w:t>
      </w:r>
      <w:r w:rsidRPr="007D2F3E">
        <w:t>s</w:t>
      </w:r>
      <w:r w:rsidRPr="007D2F3E">
        <w:rPr>
          <w:spacing w:val="-17"/>
        </w:rPr>
        <w:t xml:space="preserve"> </w:t>
      </w:r>
      <w:r w:rsidRPr="007D2F3E">
        <w:rPr>
          <w:spacing w:val="-3"/>
        </w:rPr>
        <w:t>o</w:t>
      </w:r>
      <w:r w:rsidRPr="007D2F3E">
        <w:t>f</w:t>
      </w:r>
      <w:r w:rsidRPr="007D2F3E">
        <w:rPr>
          <w:spacing w:val="-4"/>
        </w:rPr>
        <w:t xml:space="preserve"> </w:t>
      </w:r>
      <w:r w:rsidRPr="007D2F3E">
        <w:rPr>
          <w:spacing w:val="-3"/>
        </w:rPr>
        <w:t>T</w:t>
      </w:r>
      <w:r w:rsidRPr="007D2F3E">
        <w:t>GI</w:t>
      </w:r>
      <w:r w:rsidRPr="007D2F3E">
        <w:rPr>
          <w:spacing w:val="-6"/>
        </w:rPr>
        <w:t xml:space="preserve"> </w:t>
      </w:r>
      <w:r w:rsidRPr="007D2F3E">
        <w:t>Proj</w:t>
      </w:r>
      <w:r w:rsidRPr="007D2F3E">
        <w:rPr>
          <w:spacing w:val="-3"/>
        </w:rPr>
        <w:t>e</w:t>
      </w:r>
      <w:r w:rsidRPr="007D2F3E">
        <w:t>ct</w:t>
      </w:r>
      <w:r w:rsidRPr="007D2F3E">
        <w:rPr>
          <w:spacing w:val="-7"/>
        </w:rPr>
        <w:t xml:space="preserve"> </w:t>
      </w:r>
      <w:r w:rsidRPr="007D2F3E">
        <w:rPr>
          <w:spacing w:val="-3"/>
        </w:rPr>
        <w:t>Te</w:t>
      </w:r>
      <w:r w:rsidRPr="007D2F3E">
        <w:t>am</w:t>
      </w:r>
      <w:bookmarkEnd w:id="8"/>
    </w:p>
    <w:p w14:paraId="534ABDA1" w14:textId="77777777" w:rsidR="007A00C3" w:rsidRPr="007D2F3E" w:rsidRDefault="007A00C3">
      <w:pPr>
        <w:spacing w:before="3" w:line="100" w:lineRule="exact"/>
        <w:rPr>
          <w:sz w:val="24"/>
          <w:szCs w:val="24"/>
        </w:rPr>
      </w:pPr>
    </w:p>
    <w:p w14:paraId="7980B744" w14:textId="4D0F8EA5" w:rsidR="004250E1" w:rsidRPr="007D2F3E" w:rsidRDefault="004250E1" w:rsidP="00F46B0D">
      <w:pPr>
        <w:pStyle w:val="ListParagraph"/>
        <w:numPr>
          <w:ilvl w:val="0"/>
          <w:numId w:val="3"/>
        </w:numPr>
        <w:rPr>
          <w:rFonts w:eastAsia="Calibri"/>
          <w:b/>
          <w:bCs/>
          <w:sz w:val="24"/>
          <w:szCs w:val="24"/>
        </w:rPr>
      </w:pPr>
      <w:r w:rsidRPr="007D2F3E">
        <w:rPr>
          <w:rFonts w:eastAsia="Calibri"/>
          <w:b/>
          <w:bCs/>
          <w:sz w:val="24"/>
          <w:szCs w:val="24"/>
        </w:rPr>
        <w:t>Protocol adherence-</w:t>
      </w:r>
      <w:r w:rsidRPr="007D2F3E">
        <w:rPr>
          <w:rFonts w:eastAsia="Calibri"/>
          <w:sz w:val="24"/>
          <w:szCs w:val="24"/>
        </w:rPr>
        <w:t xml:space="preserve">CRA and PM will review protocol adherence, </w:t>
      </w:r>
      <w:r w:rsidR="00102CC0" w:rsidRPr="007D2F3E">
        <w:rPr>
          <w:rFonts w:eastAsia="Calibri"/>
          <w:sz w:val="24"/>
          <w:szCs w:val="24"/>
        </w:rPr>
        <w:t xml:space="preserve">compliance with study procedure, </w:t>
      </w:r>
      <w:r w:rsidRPr="007D2F3E">
        <w:rPr>
          <w:rFonts w:eastAsia="Calibri"/>
          <w:sz w:val="24"/>
          <w:szCs w:val="24"/>
        </w:rPr>
        <w:t>ethical standards</w:t>
      </w:r>
      <w:r w:rsidR="00D674FD" w:rsidRPr="007D2F3E">
        <w:rPr>
          <w:rFonts w:eastAsia="Calibri"/>
          <w:sz w:val="24"/>
          <w:szCs w:val="24"/>
        </w:rPr>
        <w:t xml:space="preserve">, </w:t>
      </w:r>
      <w:r w:rsidRPr="007D2F3E">
        <w:rPr>
          <w:rFonts w:eastAsia="Calibri"/>
          <w:sz w:val="24"/>
          <w:szCs w:val="24"/>
        </w:rPr>
        <w:t xml:space="preserve">and regulatory adherence. </w:t>
      </w:r>
      <w:r w:rsidRPr="007D2F3E">
        <w:rPr>
          <w:rFonts w:eastAsia="Calibri"/>
          <w:b/>
          <w:bCs/>
          <w:sz w:val="24"/>
          <w:szCs w:val="24"/>
        </w:rPr>
        <w:t xml:space="preserve"> </w:t>
      </w:r>
    </w:p>
    <w:p w14:paraId="7559B9CE" w14:textId="32E86623" w:rsidR="007A00C3" w:rsidRPr="007D2F3E" w:rsidRDefault="00624223" w:rsidP="00F46B0D">
      <w:pPr>
        <w:pStyle w:val="ListParagraph"/>
        <w:numPr>
          <w:ilvl w:val="0"/>
          <w:numId w:val="3"/>
        </w:numPr>
        <w:rPr>
          <w:rFonts w:eastAsia="Calibri"/>
          <w:sz w:val="24"/>
          <w:szCs w:val="24"/>
        </w:rPr>
      </w:pPr>
      <w:r w:rsidRPr="007D2F3E">
        <w:rPr>
          <w:rFonts w:eastAsia="Calibri"/>
          <w:b/>
          <w:bCs/>
          <w:sz w:val="24"/>
          <w:szCs w:val="24"/>
        </w:rPr>
        <w:t>Ongoing review of study progress</w:t>
      </w:r>
      <w:r w:rsidRPr="007D2F3E">
        <w:rPr>
          <w:rFonts w:eastAsia="Calibri"/>
          <w:sz w:val="24"/>
          <w:szCs w:val="24"/>
        </w:rPr>
        <w:t xml:space="preserve"> – progress of the study will be continually reviewed during weekly meetings </w:t>
      </w:r>
      <w:r w:rsidR="00D674FD" w:rsidRPr="007D2F3E">
        <w:rPr>
          <w:rFonts w:eastAsia="Calibri"/>
          <w:sz w:val="24"/>
          <w:szCs w:val="24"/>
        </w:rPr>
        <w:t xml:space="preserve">with the site </w:t>
      </w:r>
      <w:r w:rsidRPr="007D2F3E">
        <w:rPr>
          <w:rFonts w:eastAsia="Calibri"/>
          <w:sz w:val="24"/>
          <w:szCs w:val="24"/>
        </w:rPr>
        <w:t>to ensure study deliverables are met.</w:t>
      </w:r>
      <w:r w:rsidR="00A13D1D" w:rsidRPr="007D2F3E">
        <w:rPr>
          <w:rFonts w:eastAsia="Calibri"/>
          <w:sz w:val="24"/>
          <w:szCs w:val="24"/>
        </w:rPr>
        <w:t xml:space="preserve"> This will also include assess </w:t>
      </w:r>
      <w:r w:rsidR="00A13D1D" w:rsidRPr="007D2F3E">
        <w:rPr>
          <w:rFonts w:eastAsia="Calibri"/>
          <w:sz w:val="24"/>
          <w:szCs w:val="24"/>
        </w:rPr>
        <w:lastRenderedPageBreak/>
        <w:t>cluster performance in participant enrollment and track loss to follow-up rates</w:t>
      </w:r>
      <w:r w:rsidR="00D674FD" w:rsidRPr="007D2F3E">
        <w:rPr>
          <w:rFonts w:eastAsia="Calibri"/>
          <w:sz w:val="24"/>
          <w:szCs w:val="24"/>
        </w:rPr>
        <w:t>, adverse reporting</w:t>
      </w:r>
      <w:r w:rsidR="00A13D1D" w:rsidRPr="007D2F3E">
        <w:rPr>
          <w:rFonts w:eastAsia="Calibri"/>
          <w:sz w:val="24"/>
          <w:szCs w:val="24"/>
        </w:rPr>
        <w:t>.</w:t>
      </w:r>
      <w:r w:rsidR="009653F4" w:rsidRPr="007D2F3E">
        <w:rPr>
          <w:rFonts w:eastAsia="Calibri"/>
          <w:sz w:val="24"/>
          <w:szCs w:val="24"/>
        </w:rPr>
        <w:t xml:space="preserve"> </w:t>
      </w:r>
    </w:p>
    <w:p w14:paraId="60FAE52D" w14:textId="53AB44C2" w:rsidR="007A00C3" w:rsidRPr="007D2F3E" w:rsidRDefault="00671C28" w:rsidP="00F46B0D">
      <w:pPr>
        <w:pStyle w:val="ListParagraph"/>
        <w:numPr>
          <w:ilvl w:val="0"/>
          <w:numId w:val="3"/>
        </w:numPr>
        <w:rPr>
          <w:rFonts w:eastAsia="Calibri"/>
          <w:sz w:val="24"/>
          <w:szCs w:val="24"/>
        </w:rPr>
      </w:pPr>
      <w:r w:rsidRPr="00F3312C">
        <w:rPr>
          <w:rFonts w:eastAsia="Verdana"/>
          <w:b/>
          <w:bCs/>
          <w:sz w:val="24"/>
          <w:szCs w:val="24"/>
        </w:rPr>
        <w:t>R</w:t>
      </w:r>
      <w:r w:rsidR="00624223" w:rsidRPr="00F3312C">
        <w:rPr>
          <w:rFonts w:eastAsia="Calibri"/>
          <w:b/>
          <w:bCs/>
          <w:sz w:val="24"/>
          <w:szCs w:val="24"/>
        </w:rPr>
        <w:t>eview and maintenance of essential documents</w:t>
      </w:r>
      <w:r w:rsidR="00624223" w:rsidRPr="00F3312C">
        <w:rPr>
          <w:rFonts w:eastAsia="Calibri"/>
          <w:sz w:val="24"/>
          <w:szCs w:val="24"/>
        </w:rPr>
        <w:t xml:space="preserve"> – a comprehensive file review should be conducted </w:t>
      </w:r>
      <w:r w:rsidR="00624223" w:rsidRPr="00F3312C">
        <w:rPr>
          <w:rFonts w:eastAsia="Calibri"/>
          <w:b/>
          <w:bCs/>
          <w:sz w:val="24"/>
          <w:szCs w:val="24"/>
        </w:rPr>
        <w:t xml:space="preserve">every </w:t>
      </w:r>
      <w:r w:rsidRPr="00F3312C">
        <w:rPr>
          <w:rFonts w:eastAsia="Calibri"/>
          <w:b/>
          <w:bCs/>
          <w:sz w:val="24"/>
          <w:szCs w:val="24"/>
        </w:rPr>
        <w:t>6</w:t>
      </w:r>
      <w:r w:rsidR="00624223" w:rsidRPr="00F3312C">
        <w:rPr>
          <w:rFonts w:eastAsia="Calibri"/>
          <w:b/>
          <w:bCs/>
          <w:sz w:val="24"/>
          <w:szCs w:val="24"/>
        </w:rPr>
        <w:t xml:space="preserve"> months</w:t>
      </w:r>
      <w:r w:rsidR="00624223" w:rsidRPr="00F3312C">
        <w:rPr>
          <w:rFonts w:eastAsia="Calibri"/>
          <w:sz w:val="24"/>
          <w:szCs w:val="24"/>
        </w:rPr>
        <w:t xml:space="preserve"> by the</w:t>
      </w:r>
      <w:r w:rsidR="00624223" w:rsidRPr="007D2F3E">
        <w:rPr>
          <w:rFonts w:eastAsia="Calibri"/>
          <w:sz w:val="24"/>
          <w:szCs w:val="24"/>
        </w:rPr>
        <w:t xml:space="preserve"> responsible CRA.</w:t>
      </w:r>
    </w:p>
    <w:p w14:paraId="1436C8D1" w14:textId="57C16A2B" w:rsidR="007A00C3" w:rsidRPr="007D2F3E" w:rsidRDefault="004250E1" w:rsidP="00F46B0D">
      <w:pPr>
        <w:pStyle w:val="ListParagraph"/>
        <w:numPr>
          <w:ilvl w:val="0"/>
          <w:numId w:val="3"/>
        </w:numPr>
        <w:rPr>
          <w:rFonts w:eastAsia="Calibri"/>
          <w:sz w:val="24"/>
          <w:szCs w:val="24"/>
        </w:rPr>
      </w:pPr>
      <w:r w:rsidRPr="007D2F3E">
        <w:rPr>
          <w:rFonts w:eastAsia="Calibri"/>
          <w:b/>
          <w:bCs/>
          <w:sz w:val="24"/>
          <w:szCs w:val="24"/>
        </w:rPr>
        <w:t>Data Management</w:t>
      </w:r>
      <w:r w:rsidRPr="007D2F3E">
        <w:rPr>
          <w:rFonts w:eastAsia="Calibri"/>
          <w:sz w:val="24"/>
          <w:szCs w:val="24"/>
        </w:rPr>
        <w:t>-a</w:t>
      </w:r>
      <w:r w:rsidR="00624223" w:rsidRPr="007D2F3E">
        <w:rPr>
          <w:rFonts w:eastAsia="Calibri"/>
          <w:sz w:val="24"/>
          <w:szCs w:val="24"/>
        </w:rPr>
        <w:t>s the data custodians, central review of data will be undertaken. Data checks will be performed by the data management team as part of data cleaning throughout the study to ensure data integrity is maintained.</w:t>
      </w:r>
    </w:p>
    <w:p w14:paraId="0AD0E21D" w14:textId="584F1518" w:rsidR="007A00C3" w:rsidRPr="007D2F3E" w:rsidRDefault="00624223" w:rsidP="00F46B0D">
      <w:pPr>
        <w:pStyle w:val="ListParagraph"/>
        <w:numPr>
          <w:ilvl w:val="0"/>
          <w:numId w:val="3"/>
        </w:numPr>
        <w:rPr>
          <w:rFonts w:eastAsia="Calibri"/>
          <w:sz w:val="24"/>
          <w:szCs w:val="24"/>
        </w:rPr>
      </w:pPr>
      <w:r w:rsidRPr="007D2F3E">
        <w:rPr>
          <w:rFonts w:eastAsia="Calibri"/>
          <w:b/>
          <w:bCs/>
          <w:sz w:val="24"/>
          <w:szCs w:val="24"/>
        </w:rPr>
        <w:t>Management of safety information</w:t>
      </w:r>
      <w:r w:rsidRPr="007D2F3E">
        <w:rPr>
          <w:rFonts w:eastAsia="Calibri"/>
          <w:sz w:val="24"/>
          <w:szCs w:val="24"/>
        </w:rPr>
        <w:t xml:space="preserve"> – </w:t>
      </w:r>
      <w:r w:rsidR="00541CB9" w:rsidRPr="007D2F3E">
        <w:rPr>
          <w:rFonts w:eastAsia="Calibri"/>
          <w:sz w:val="24"/>
          <w:szCs w:val="24"/>
        </w:rPr>
        <w:t xml:space="preserve">tracking the </w:t>
      </w:r>
      <w:r w:rsidR="003F463F" w:rsidRPr="007D2F3E">
        <w:rPr>
          <w:rFonts w:eastAsia="Calibri"/>
          <w:sz w:val="24"/>
          <w:szCs w:val="24"/>
        </w:rPr>
        <w:t xml:space="preserve">reporting of the </w:t>
      </w:r>
      <w:r w:rsidR="0063408D" w:rsidRPr="007D2F3E">
        <w:rPr>
          <w:rFonts w:eastAsia="Calibri"/>
          <w:sz w:val="24"/>
          <w:szCs w:val="24"/>
        </w:rPr>
        <w:t xml:space="preserve">safety </w:t>
      </w:r>
      <w:r w:rsidR="003F463F" w:rsidRPr="007D2F3E">
        <w:rPr>
          <w:rFonts w:eastAsia="Calibri"/>
          <w:sz w:val="24"/>
          <w:szCs w:val="24"/>
        </w:rPr>
        <w:t xml:space="preserve">events </w:t>
      </w:r>
      <w:r w:rsidRPr="007D2F3E">
        <w:rPr>
          <w:rFonts w:eastAsia="Calibri"/>
          <w:sz w:val="24"/>
          <w:szCs w:val="24"/>
        </w:rPr>
        <w:t>will be the responsibility of the</w:t>
      </w:r>
      <w:r w:rsidR="00671C28" w:rsidRPr="007D2F3E">
        <w:rPr>
          <w:rFonts w:eastAsia="Calibri"/>
          <w:sz w:val="24"/>
          <w:szCs w:val="24"/>
        </w:rPr>
        <w:t xml:space="preserve"> </w:t>
      </w:r>
      <w:r w:rsidRPr="007D2F3E">
        <w:rPr>
          <w:rFonts w:eastAsia="Calibri"/>
          <w:sz w:val="24"/>
          <w:szCs w:val="24"/>
        </w:rPr>
        <w:t>CRA and PM</w:t>
      </w:r>
      <w:r w:rsidR="003F463F" w:rsidRPr="007D2F3E">
        <w:rPr>
          <w:rFonts w:eastAsia="Calibri"/>
          <w:sz w:val="24"/>
          <w:szCs w:val="24"/>
        </w:rPr>
        <w:t>.</w:t>
      </w:r>
    </w:p>
    <w:p w14:paraId="6E0D4CDF" w14:textId="77777777" w:rsidR="00496ED0" w:rsidRPr="007D2F3E" w:rsidRDefault="00496ED0" w:rsidP="00B43F67">
      <w:pPr>
        <w:pStyle w:val="Heading1"/>
      </w:pPr>
      <w:bookmarkStart w:id="9" w:name="_Toc178604211"/>
      <w:r w:rsidRPr="007D2F3E">
        <w:t>Monitori</w:t>
      </w:r>
      <w:r w:rsidRPr="007D2F3E">
        <w:rPr>
          <w:spacing w:val="-4"/>
        </w:rPr>
        <w:t>n</w:t>
      </w:r>
      <w:r w:rsidRPr="007D2F3E">
        <w:t>g</w:t>
      </w:r>
      <w:r w:rsidRPr="007D2F3E">
        <w:rPr>
          <w:spacing w:val="-17"/>
        </w:rPr>
        <w:t xml:space="preserve"> </w:t>
      </w:r>
      <w:r w:rsidRPr="007D2F3E">
        <w:t>O</w:t>
      </w:r>
      <w:r w:rsidRPr="007D2F3E">
        <w:rPr>
          <w:spacing w:val="-1"/>
        </w:rPr>
        <w:t>v</w:t>
      </w:r>
      <w:r w:rsidRPr="007D2F3E">
        <w:t>e</w:t>
      </w:r>
      <w:r w:rsidRPr="007D2F3E">
        <w:rPr>
          <w:spacing w:val="-4"/>
        </w:rPr>
        <w:t>r</w:t>
      </w:r>
      <w:r w:rsidRPr="007D2F3E">
        <w:rPr>
          <w:spacing w:val="-1"/>
        </w:rPr>
        <w:t>v</w:t>
      </w:r>
      <w:r w:rsidRPr="007D2F3E">
        <w:t>iew</w:t>
      </w:r>
      <w:bookmarkEnd w:id="9"/>
    </w:p>
    <w:p w14:paraId="09EBDB43" w14:textId="70B2AB90" w:rsidR="00D17555" w:rsidRPr="007D2F3E" w:rsidRDefault="00B61B30" w:rsidP="00496ED0">
      <w:pPr>
        <w:spacing w:before="59" w:line="276" w:lineRule="auto"/>
        <w:ind w:left="140" w:right="77"/>
        <w:jc w:val="both"/>
        <w:rPr>
          <w:rFonts w:eastAsia="Calibri"/>
          <w:sz w:val="24"/>
          <w:szCs w:val="24"/>
        </w:rPr>
      </w:pPr>
      <w:r w:rsidRPr="007D2F3E">
        <w:rPr>
          <w:rFonts w:eastAsia="Calibri"/>
          <w:sz w:val="24"/>
          <w:szCs w:val="24"/>
        </w:rPr>
        <w:t>M</w:t>
      </w:r>
      <w:r w:rsidR="00496ED0" w:rsidRPr="007D2F3E">
        <w:rPr>
          <w:rFonts w:eastAsia="Calibri"/>
          <w:sz w:val="24"/>
          <w:szCs w:val="24"/>
        </w:rPr>
        <w:t>onitoring visit will</w:t>
      </w:r>
      <w:r w:rsidR="00496ED0" w:rsidRPr="007D2F3E">
        <w:rPr>
          <w:rFonts w:eastAsia="Calibri"/>
          <w:spacing w:val="3"/>
          <w:sz w:val="24"/>
          <w:szCs w:val="24"/>
        </w:rPr>
        <w:t xml:space="preserve">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4"/>
          <w:sz w:val="24"/>
          <w:szCs w:val="24"/>
        </w:rPr>
        <w:t xml:space="preserve"> </w:t>
      </w:r>
      <w:r w:rsidR="00496ED0" w:rsidRPr="007D2F3E">
        <w:rPr>
          <w:rFonts w:eastAsia="Calibri"/>
          <w:spacing w:val="-2"/>
          <w:sz w:val="24"/>
          <w:szCs w:val="24"/>
        </w:rPr>
        <w:t>c</w:t>
      </w:r>
      <w:r w:rsidR="00496ED0" w:rsidRPr="007D2F3E">
        <w:rPr>
          <w:rFonts w:eastAsia="Calibri"/>
          <w:spacing w:val="1"/>
          <w:sz w:val="24"/>
          <w:szCs w:val="24"/>
        </w:rPr>
        <w:t>o</w:t>
      </w:r>
      <w:r w:rsidR="00496ED0" w:rsidRPr="007D2F3E">
        <w:rPr>
          <w:rFonts w:eastAsia="Calibri"/>
          <w:spacing w:val="-1"/>
          <w:sz w:val="24"/>
          <w:szCs w:val="24"/>
        </w:rPr>
        <w:t>ndu</w:t>
      </w:r>
      <w:r w:rsidR="00496ED0" w:rsidRPr="007D2F3E">
        <w:rPr>
          <w:rFonts w:eastAsia="Calibri"/>
          <w:sz w:val="24"/>
          <w:szCs w:val="24"/>
        </w:rPr>
        <w:t>ct</w:t>
      </w:r>
      <w:r w:rsidR="00496ED0" w:rsidRPr="007D2F3E">
        <w:rPr>
          <w:rFonts w:eastAsia="Calibri"/>
          <w:spacing w:val="1"/>
          <w:sz w:val="24"/>
          <w:szCs w:val="24"/>
        </w:rPr>
        <w:t>e</w:t>
      </w:r>
      <w:r w:rsidR="00496ED0" w:rsidRPr="007D2F3E">
        <w:rPr>
          <w:rFonts w:eastAsia="Calibri"/>
          <w:sz w:val="24"/>
          <w:szCs w:val="24"/>
        </w:rPr>
        <w:t>d</w:t>
      </w:r>
      <w:r w:rsidR="00496ED0" w:rsidRPr="007D2F3E">
        <w:rPr>
          <w:rFonts w:eastAsia="Calibri"/>
          <w:spacing w:val="3"/>
          <w:sz w:val="24"/>
          <w:szCs w:val="24"/>
        </w:rPr>
        <w:t xml:space="preserve"> </w:t>
      </w:r>
      <w:r w:rsidR="00496ED0" w:rsidRPr="007D2F3E">
        <w:rPr>
          <w:rFonts w:eastAsia="Calibri"/>
          <w:sz w:val="24"/>
          <w:szCs w:val="24"/>
        </w:rPr>
        <w:t>at</w:t>
      </w:r>
      <w:r w:rsidR="00496ED0" w:rsidRPr="007D2F3E">
        <w:rPr>
          <w:rFonts w:eastAsia="Calibri"/>
          <w:spacing w:val="1"/>
          <w:sz w:val="24"/>
          <w:szCs w:val="24"/>
        </w:rPr>
        <w:t xml:space="preserve"> </w:t>
      </w:r>
      <w:r w:rsidR="00496ED0" w:rsidRPr="007D2F3E">
        <w:rPr>
          <w:rFonts w:eastAsia="Calibri"/>
          <w:sz w:val="24"/>
          <w:szCs w:val="24"/>
        </w:rPr>
        <w:t>each</w:t>
      </w:r>
      <w:r w:rsidR="00496ED0" w:rsidRPr="007D2F3E">
        <w:rPr>
          <w:rFonts w:eastAsia="Calibri"/>
          <w:spacing w:val="3"/>
          <w:sz w:val="24"/>
          <w:szCs w:val="24"/>
        </w:rPr>
        <w:t xml:space="preserve"> </w:t>
      </w:r>
      <w:r w:rsidR="00496ED0" w:rsidRPr="007D2F3E">
        <w:rPr>
          <w:rFonts w:eastAsia="Calibri"/>
          <w:sz w:val="24"/>
          <w:szCs w:val="24"/>
        </w:rPr>
        <w:t>site</w:t>
      </w:r>
      <w:r w:rsidR="00D17555" w:rsidRPr="007D2F3E">
        <w:rPr>
          <w:rFonts w:eastAsia="Calibri"/>
          <w:sz w:val="24"/>
          <w:szCs w:val="24"/>
        </w:rPr>
        <w:t xml:space="preserve"> </w:t>
      </w:r>
      <w:r w:rsidR="00496ED0" w:rsidRPr="007D2F3E">
        <w:rPr>
          <w:rFonts w:eastAsia="Calibri"/>
          <w:sz w:val="24"/>
          <w:szCs w:val="24"/>
        </w:rPr>
        <w:t>to assess</w:t>
      </w:r>
      <w:r w:rsidR="00496ED0" w:rsidRPr="007D2F3E">
        <w:rPr>
          <w:rFonts w:eastAsia="Calibri"/>
          <w:spacing w:val="6"/>
          <w:sz w:val="24"/>
          <w:szCs w:val="24"/>
        </w:rPr>
        <w:t xml:space="preserve"> the sites have a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1"/>
          <w:sz w:val="24"/>
          <w:szCs w:val="24"/>
        </w:rPr>
        <w:t>t</w:t>
      </w:r>
      <w:r w:rsidR="00496ED0" w:rsidRPr="007D2F3E">
        <w:rPr>
          <w:rFonts w:eastAsia="Calibri"/>
          <w:sz w:val="24"/>
          <w:szCs w:val="24"/>
        </w:rPr>
        <w:t>t</w:t>
      </w:r>
      <w:r w:rsidR="00496ED0" w:rsidRPr="007D2F3E">
        <w:rPr>
          <w:rFonts w:eastAsia="Calibri"/>
          <w:spacing w:val="1"/>
          <w:sz w:val="24"/>
          <w:szCs w:val="24"/>
        </w:rPr>
        <w:t>e</w:t>
      </w:r>
      <w:r w:rsidR="00496ED0" w:rsidRPr="007D2F3E">
        <w:rPr>
          <w:rFonts w:eastAsia="Calibri"/>
          <w:sz w:val="24"/>
          <w:szCs w:val="24"/>
        </w:rPr>
        <w:t>r</w:t>
      </w:r>
      <w:r w:rsidR="00496ED0" w:rsidRPr="007D2F3E">
        <w:rPr>
          <w:rFonts w:eastAsia="Calibri"/>
          <w:spacing w:val="5"/>
          <w:sz w:val="24"/>
          <w:szCs w:val="24"/>
        </w:rPr>
        <w:t xml:space="preserve"> </w:t>
      </w:r>
      <w:r w:rsidR="00496ED0" w:rsidRPr="007D2F3E">
        <w:rPr>
          <w:rFonts w:eastAsia="Calibri"/>
          <w:spacing w:val="-1"/>
          <w:sz w:val="24"/>
          <w:szCs w:val="24"/>
        </w:rPr>
        <w:t>und</w:t>
      </w:r>
      <w:r w:rsidR="00496ED0" w:rsidRPr="007D2F3E">
        <w:rPr>
          <w:rFonts w:eastAsia="Calibri"/>
          <w:sz w:val="24"/>
          <w:szCs w:val="24"/>
        </w:rPr>
        <w:t>er</w:t>
      </w:r>
      <w:r w:rsidR="00496ED0" w:rsidRPr="007D2F3E">
        <w:rPr>
          <w:rFonts w:eastAsia="Calibri"/>
          <w:spacing w:val="-2"/>
          <w:sz w:val="24"/>
          <w:szCs w:val="24"/>
        </w:rPr>
        <w:t>s</w:t>
      </w:r>
      <w:r w:rsidR="00496ED0" w:rsidRPr="007D2F3E">
        <w:rPr>
          <w:rFonts w:eastAsia="Calibri"/>
          <w:sz w:val="24"/>
          <w:szCs w:val="24"/>
        </w:rPr>
        <w:t>tan</w:t>
      </w:r>
      <w:r w:rsidR="00496ED0" w:rsidRPr="007D2F3E">
        <w:rPr>
          <w:rFonts w:eastAsia="Calibri"/>
          <w:spacing w:val="-1"/>
          <w:sz w:val="24"/>
          <w:szCs w:val="24"/>
        </w:rPr>
        <w:t>d</w:t>
      </w:r>
      <w:r w:rsidR="00496ED0" w:rsidRPr="007D2F3E">
        <w:rPr>
          <w:rFonts w:eastAsia="Calibri"/>
          <w:sz w:val="24"/>
          <w:szCs w:val="24"/>
        </w:rPr>
        <w:t>i</w:t>
      </w:r>
      <w:r w:rsidR="00496ED0" w:rsidRPr="007D2F3E">
        <w:rPr>
          <w:rFonts w:eastAsia="Calibri"/>
          <w:spacing w:val="-1"/>
          <w:sz w:val="24"/>
          <w:szCs w:val="24"/>
        </w:rPr>
        <w:t>n</w:t>
      </w:r>
      <w:r w:rsidR="00496ED0" w:rsidRPr="007D2F3E">
        <w:rPr>
          <w:rFonts w:eastAsia="Calibri"/>
          <w:sz w:val="24"/>
          <w:szCs w:val="24"/>
        </w:rPr>
        <w:t>g</w:t>
      </w:r>
      <w:r w:rsidR="00496ED0" w:rsidRPr="007D2F3E">
        <w:rPr>
          <w:rFonts w:eastAsia="Calibri"/>
          <w:spacing w:val="4"/>
          <w:sz w:val="24"/>
          <w:szCs w:val="24"/>
        </w:rPr>
        <w:t xml:space="preserve"> </w:t>
      </w:r>
      <w:r w:rsidR="00496ED0" w:rsidRPr="007D2F3E">
        <w:rPr>
          <w:rFonts w:eastAsia="Calibri"/>
          <w:spacing w:val="1"/>
          <w:sz w:val="24"/>
          <w:szCs w:val="24"/>
        </w:rPr>
        <w:t>o</w:t>
      </w:r>
      <w:r w:rsidR="00496ED0" w:rsidRPr="007D2F3E">
        <w:rPr>
          <w:rFonts w:eastAsia="Calibri"/>
          <w:sz w:val="24"/>
          <w:szCs w:val="24"/>
        </w:rPr>
        <w:t>f</w:t>
      </w:r>
      <w:r w:rsidR="00496ED0" w:rsidRPr="007D2F3E">
        <w:rPr>
          <w:rFonts w:eastAsia="Calibri"/>
          <w:spacing w:val="3"/>
          <w:sz w:val="24"/>
          <w:szCs w:val="24"/>
        </w:rPr>
        <w:t xml:space="preserve"> </w:t>
      </w:r>
      <w:r w:rsidR="00496ED0" w:rsidRPr="007D2F3E">
        <w:rPr>
          <w:rFonts w:eastAsia="Calibri"/>
          <w:sz w:val="24"/>
          <w:szCs w:val="24"/>
        </w:rPr>
        <w:t xml:space="preserve">the </w:t>
      </w:r>
      <w:r w:rsidR="00496ED0" w:rsidRPr="007D2F3E">
        <w:rPr>
          <w:rFonts w:eastAsia="Calibri"/>
          <w:spacing w:val="-1"/>
          <w:sz w:val="24"/>
          <w:szCs w:val="24"/>
        </w:rPr>
        <w:t>p</w:t>
      </w:r>
      <w:r w:rsidR="00496ED0" w:rsidRPr="007D2F3E">
        <w:rPr>
          <w:rFonts w:eastAsia="Calibri"/>
          <w:sz w:val="24"/>
          <w:szCs w:val="24"/>
        </w:rPr>
        <w:t>r</w:t>
      </w:r>
      <w:r w:rsidR="00496ED0" w:rsidRPr="007D2F3E">
        <w:rPr>
          <w:rFonts w:eastAsia="Calibri"/>
          <w:spacing w:val="1"/>
          <w:sz w:val="24"/>
          <w:szCs w:val="24"/>
        </w:rPr>
        <w:t>o</w:t>
      </w:r>
      <w:r w:rsidR="00496ED0" w:rsidRPr="007D2F3E">
        <w:rPr>
          <w:rFonts w:eastAsia="Calibri"/>
          <w:sz w:val="24"/>
          <w:szCs w:val="24"/>
        </w:rPr>
        <w:t>t</w:t>
      </w:r>
      <w:r w:rsidR="00496ED0" w:rsidRPr="007D2F3E">
        <w:rPr>
          <w:rFonts w:eastAsia="Calibri"/>
          <w:spacing w:val="-1"/>
          <w:sz w:val="24"/>
          <w:szCs w:val="24"/>
        </w:rPr>
        <w:t>o</w:t>
      </w:r>
      <w:r w:rsidR="00496ED0" w:rsidRPr="007D2F3E">
        <w:rPr>
          <w:rFonts w:eastAsia="Calibri"/>
          <w:sz w:val="24"/>
          <w:szCs w:val="24"/>
        </w:rPr>
        <w:t>c</w:t>
      </w:r>
      <w:r w:rsidR="00496ED0" w:rsidRPr="007D2F3E">
        <w:rPr>
          <w:rFonts w:eastAsia="Calibri"/>
          <w:spacing w:val="1"/>
          <w:sz w:val="24"/>
          <w:szCs w:val="24"/>
        </w:rPr>
        <w:t>o</w:t>
      </w:r>
      <w:r w:rsidR="00496ED0" w:rsidRPr="007D2F3E">
        <w:rPr>
          <w:rFonts w:eastAsia="Calibri"/>
          <w:sz w:val="24"/>
          <w:szCs w:val="24"/>
        </w:rPr>
        <w:t>l</w:t>
      </w:r>
      <w:r w:rsidR="00496ED0" w:rsidRPr="007D2F3E">
        <w:rPr>
          <w:rFonts w:eastAsia="Calibri"/>
          <w:spacing w:val="1"/>
          <w:sz w:val="24"/>
          <w:szCs w:val="24"/>
        </w:rPr>
        <w:t xml:space="preserve"> </w:t>
      </w:r>
      <w:r w:rsidR="00496ED0" w:rsidRPr="007D2F3E">
        <w:rPr>
          <w:rFonts w:eastAsia="Calibri"/>
          <w:sz w:val="24"/>
          <w:szCs w:val="24"/>
        </w:rPr>
        <w:t>a</w:t>
      </w:r>
      <w:r w:rsidR="00496ED0" w:rsidRPr="007D2F3E">
        <w:rPr>
          <w:rFonts w:eastAsia="Calibri"/>
          <w:spacing w:val="-1"/>
          <w:sz w:val="24"/>
          <w:szCs w:val="24"/>
        </w:rPr>
        <w:t>n</w:t>
      </w:r>
      <w:r w:rsidR="00496ED0" w:rsidRPr="007D2F3E">
        <w:rPr>
          <w:rFonts w:eastAsia="Calibri"/>
          <w:sz w:val="24"/>
          <w:szCs w:val="24"/>
        </w:rPr>
        <w:t>d</w:t>
      </w:r>
      <w:r w:rsidR="00496ED0" w:rsidRPr="007D2F3E">
        <w:rPr>
          <w:rFonts w:eastAsia="Calibri"/>
          <w:spacing w:val="2"/>
          <w:sz w:val="24"/>
          <w:szCs w:val="24"/>
        </w:rPr>
        <w:t xml:space="preserve"> </w:t>
      </w:r>
      <w:r w:rsidR="00496ED0" w:rsidRPr="007D2F3E">
        <w:rPr>
          <w:rFonts w:eastAsia="Calibri"/>
          <w:sz w:val="24"/>
          <w:szCs w:val="24"/>
        </w:rPr>
        <w:t>stu</w:t>
      </w:r>
      <w:r w:rsidR="00496ED0" w:rsidRPr="007D2F3E">
        <w:rPr>
          <w:rFonts w:eastAsia="Calibri"/>
          <w:spacing w:val="-1"/>
          <w:sz w:val="24"/>
          <w:szCs w:val="24"/>
        </w:rPr>
        <w:t>d</w:t>
      </w:r>
      <w:r w:rsidR="00496ED0" w:rsidRPr="007D2F3E">
        <w:rPr>
          <w:rFonts w:eastAsia="Calibri"/>
          <w:sz w:val="24"/>
          <w:szCs w:val="24"/>
        </w:rPr>
        <w:t>y</w:t>
      </w:r>
      <w:r w:rsidR="00496ED0" w:rsidRPr="007D2F3E">
        <w:rPr>
          <w:rFonts w:eastAsia="Calibri"/>
          <w:spacing w:val="1"/>
          <w:sz w:val="24"/>
          <w:szCs w:val="24"/>
        </w:rPr>
        <w:t xml:space="preserve"> </w:t>
      </w:r>
      <w:r w:rsidR="00496ED0" w:rsidRPr="007D2F3E">
        <w:rPr>
          <w:rFonts w:eastAsia="Calibri"/>
          <w:spacing w:val="-1"/>
          <w:sz w:val="24"/>
          <w:szCs w:val="24"/>
        </w:rPr>
        <w:t>p</w:t>
      </w:r>
      <w:r w:rsidR="00496ED0" w:rsidRPr="007D2F3E">
        <w:rPr>
          <w:rFonts w:eastAsia="Calibri"/>
          <w:sz w:val="24"/>
          <w:szCs w:val="24"/>
        </w:rPr>
        <w:t>r</w:t>
      </w:r>
      <w:r w:rsidR="00496ED0" w:rsidRPr="007D2F3E">
        <w:rPr>
          <w:rFonts w:eastAsia="Calibri"/>
          <w:spacing w:val="-1"/>
          <w:sz w:val="24"/>
          <w:szCs w:val="24"/>
        </w:rPr>
        <w:t>o</w:t>
      </w:r>
      <w:r w:rsidR="00496ED0" w:rsidRPr="007D2F3E">
        <w:rPr>
          <w:rFonts w:eastAsia="Calibri"/>
          <w:sz w:val="24"/>
          <w:szCs w:val="24"/>
        </w:rPr>
        <w:t>ce</w:t>
      </w:r>
      <w:r w:rsidR="00496ED0" w:rsidRPr="007D2F3E">
        <w:rPr>
          <w:rFonts w:eastAsia="Calibri"/>
          <w:spacing w:val="-2"/>
          <w:sz w:val="24"/>
          <w:szCs w:val="24"/>
        </w:rPr>
        <w:t>d</w:t>
      </w:r>
      <w:r w:rsidR="00496ED0" w:rsidRPr="007D2F3E">
        <w:rPr>
          <w:rFonts w:eastAsia="Calibri"/>
          <w:spacing w:val="-1"/>
          <w:sz w:val="24"/>
          <w:szCs w:val="24"/>
        </w:rPr>
        <w:t>u</w:t>
      </w:r>
      <w:r w:rsidR="00496ED0" w:rsidRPr="007D2F3E">
        <w:rPr>
          <w:rFonts w:eastAsia="Calibri"/>
          <w:sz w:val="24"/>
          <w:szCs w:val="24"/>
        </w:rPr>
        <w:t>re</w:t>
      </w:r>
      <w:r w:rsidR="00496ED0" w:rsidRPr="007D2F3E">
        <w:rPr>
          <w:rFonts w:eastAsia="Calibri"/>
          <w:spacing w:val="1"/>
          <w:sz w:val="24"/>
          <w:szCs w:val="24"/>
        </w:rPr>
        <w:t>s</w:t>
      </w:r>
      <w:r w:rsidR="00496ED0" w:rsidRPr="007D2F3E">
        <w:rPr>
          <w:rFonts w:eastAsia="Calibri"/>
          <w:sz w:val="24"/>
          <w:szCs w:val="24"/>
        </w:rPr>
        <w:t>,</w:t>
      </w:r>
      <w:r w:rsidR="00496ED0" w:rsidRPr="007D2F3E">
        <w:rPr>
          <w:rFonts w:eastAsia="Calibri"/>
          <w:spacing w:val="3"/>
          <w:sz w:val="24"/>
          <w:szCs w:val="24"/>
        </w:rPr>
        <w:t xml:space="preserve"> </w:t>
      </w:r>
      <w:r w:rsidR="00496ED0" w:rsidRPr="007D2F3E">
        <w:rPr>
          <w:rFonts w:eastAsia="Calibri"/>
          <w:sz w:val="24"/>
          <w:szCs w:val="24"/>
        </w:rPr>
        <w:t>a</w:t>
      </w:r>
      <w:r w:rsidR="00496ED0" w:rsidRPr="007D2F3E">
        <w:rPr>
          <w:rFonts w:eastAsia="Calibri"/>
          <w:spacing w:val="-1"/>
          <w:sz w:val="24"/>
          <w:szCs w:val="24"/>
        </w:rPr>
        <w:t>n</w:t>
      </w:r>
      <w:r w:rsidR="00496ED0" w:rsidRPr="007D2F3E">
        <w:rPr>
          <w:rFonts w:eastAsia="Calibri"/>
          <w:sz w:val="24"/>
          <w:szCs w:val="24"/>
        </w:rPr>
        <w:t>d</w:t>
      </w:r>
      <w:r w:rsidR="00496ED0" w:rsidRPr="007D2F3E">
        <w:rPr>
          <w:rFonts w:eastAsia="Calibri"/>
          <w:spacing w:val="2"/>
          <w:sz w:val="24"/>
          <w:szCs w:val="24"/>
        </w:rPr>
        <w:t xml:space="preserve"> any study related </w:t>
      </w:r>
      <w:r w:rsidR="00496ED0" w:rsidRPr="007D2F3E">
        <w:rPr>
          <w:rFonts w:eastAsia="Calibri"/>
          <w:sz w:val="24"/>
          <w:szCs w:val="24"/>
        </w:rPr>
        <w:t>req</w:t>
      </w:r>
      <w:r w:rsidR="00496ED0" w:rsidRPr="007D2F3E">
        <w:rPr>
          <w:rFonts w:eastAsia="Calibri"/>
          <w:spacing w:val="-1"/>
          <w:sz w:val="24"/>
          <w:szCs w:val="24"/>
        </w:rPr>
        <w:t>u</w:t>
      </w:r>
      <w:r w:rsidR="00496ED0" w:rsidRPr="007D2F3E">
        <w:rPr>
          <w:rFonts w:eastAsia="Calibri"/>
          <w:sz w:val="24"/>
          <w:szCs w:val="24"/>
        </w:rPr>
        <w:t>i</w:t>
      </w:r>
      <w:r w:rsidR="00496ED0" w:rsidRPr="007D2F3E">
        <w:rPr>
          <w:rFonts w:eastAsia="Calibri"/>
          <w:spacing w:val="-3"/>
          <w:sz w:val="24"/>
          <w:szCs w:val="24"/>
        </w:rPr>
        <w:t>r</w:t>
      </w:r>
      <w:r w:rsidR="00496ED0" w:rsidRPr="007D2F3E">
        <w:rPr>
          <w:rFonts w:eastAsia="Calibri"/>
          <w:sz w:val="24"/>
          <w:szCs w:val="24"/>
        </w:rPr>
        <w:t>e</w:t>
      </w:r>
      <w:r w:rsidR="00496ED0" w:rsidRPr="007D2F3E">
        <w:rPr>
          <w:rFonts w:eastAsia="Calibri"/>
          <w:spacing w:val="-1"/>
          <w:sz w:val="24"/>
          <w:szCs w:val="24"/>
        </w:rPr>
        <w:t>m</w:t>
      </w:r>
      <w:r w:rsidR="00496ED0" w:rsidRPr="007D2F3E">
        <w:rPr>
          <w:rFonts w:eastAsia="Calibri"/>
          <w:sz w:val="24"/>
          <w:szCs w:val="24"/>
        </w:rPr>
        <w:t xml:space="preserve">ents to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3"/>
          <w:sz w:val="24"/>
          <w:szCs w:val="24"/>
        </w:rPr>
        <w:t xml:space="preserve"> </w:t>
      </w:r>
      <w:r w:rsidR="00496ED0" w:rsidRPr="007D2F3E">
        <w:rPr>
          <w:rFonts w:eastAsia="Calibri"/>
          <w:sz w:val="24"/>
          <w:szCs w:val="24"/>
        </w:rPr>
        <w:t>rei</w:t>
      </w:r>
      <w:r w:rsidR="00496ED0" w:rsidRPr="007D2F3E">
        <w:rPr>
          <w:rFonts w:eastAsia="Calibri"/>
          <w:spacing w:val="-1"/>
          <w:sz w:val="24"/>
          <w:szCs w:val="24"/>
        </w:rPr>
        <w:t>n</w:t>
      </w:r>
      <w:r w:rsidR="00496ED0" w:rsidRPr="007D2F3E">
        <w:rPr>
          <w:rFonts w:eastAsia="Calibri"/>
          <w:spacing w:val="-3"/>
          <w:sz w:val="24"/>
          <w:szCs w:val="24"/>
        </w:rPr>
        <w:t>f</w:t>
      </w:r>
      <w:r w:rsidR="00496ED0" w:rsidRPr="007D2F3E">
        <w:rPr>
          <w:rFonts w:eastAsia="Calibri"/>
          <w:spacing w:val="1"/>
          <w:sz w:val="24"/>
          <w:szCs w:val="24"/>
        </w:rPr>
        <w:t>o</w:t>
      </w:r>
      <w:r w:rsidR="00496ED0" w:rsidRPr="007D2F3E">
        <w:rPr>
          <w:rFonts w:eastAsia="Calibri"/>
          <w:sz w:val="24"/>
          <w:szCs w:val="24"/>
        </w:rPr>
        <w:t>rced in</w:t>
      </w:r>
      <w:r w:rsidR="00496ED0" w:rsidRPr="007D2F3E">
        <w:rPr>
          <w:rFonts w:eastAsia="Calibri"/>
          <w:spacing w:val="2"/>
          <w:sz w:val="24"/>
          <w:szCs w:val="24"/>
        </w:rPr>
        <w:t xml:space="preserve"> </w:t>
      </w:r>
      <w:r w:rsidR="00496ED0" w:rsidRPr="007D2F3E">
        <w:rPr>
          <w:rFonts w:eastAsia="Calibri"/>
          <w:spacing w:val="-1"/>
          <w:sz w:val="24"/>
          <w:szCs w:val="24"/>
        </w:rPr>
        <w:t>p</w:t>
      </w:r>
      <w:r w:rsidR="00496ED0" w:rsidRPr="007D2F3E">
        <w:rPr>
          <w:rFonts w:eastAsia="Calibri"/>
          <w:sz w:val="24"/>
          <w:szCs w:val="24"/>
        </w:rPr>
        <w:t>er</w:t>
      </w:r>
      <w:r w:rsidR="00496ED0" w:rsidRPr="007D2F3E">
        <w:rPr>
          <w:rFonts w:eastAsia="Calibri"/>
          <w:spacing w:val="-2"/>
          <w:sz w:val="24"/>
          <w:szCs w:val="24"/>
        </w:rPr>
        <w:t>s</w:t>
      </w:r>
      <w:r w:rsidR="00496ED0" w:rsidRPr="007D2F3E">
        <w:rPr>
          <w:rFonts w:eastAsia="Calibri"/>
          <w:spacing w:val="1"/>
          <w:sz w:val="24"/>
          <w:szCs w:val="24"/>
        </w:rPr>
        <w:t>o</w:t>
      </w:r>
      <w:r w:rsidR="00496ED0" w:rsidRPr="007D2F3E">
        <w:rPr>
          <w:rFonts w:eastAsia="Calibri"/>
          <w:sz w:val="24"/>
          <w:szCs w:val="24"/>
        </w:rPr>
        <w:t>n</w:t>
      </w:r>
      <w:r w:rsidR="00496ED0" w:rsidRPr="007D2F3E">
        <w:rPr>
          <w:rFonts w:eastAsia="Calibri"/>
          <w:spacing w:val="2"/>
          <w:sz w:val="24"/>
          <w:szCs w:val="24"/>
        </w:rPr>
        <w:t xml:space="preserve"> </w:t>
      </w:r>
      <w:r w:rsidR="00496ED0" w:rsidRPr="007D2F3E">
        <w:rPr>
          <w:rFonts w:eastAsia="Calibri"/>
          <w:spacing w:val="-3"/>
          <w:sz w:val="24"/>
          <w:szCs w:val="24"/>
        </w:rPr>
        <w:t>i</w:t>
      </w:r>
      <w:r w:rsidR="00496ED0" w:rsidRPr="007D2F3E">
        <w:rPr>
          <w:rFonts w:eastAsia="Calibri"/>
          <w:sz w:val="24"/>
          <w:szCs w:val="24"/>
        </w:rPr>
        <w:t>f</w:t>
      </w:r>
      <w:r w:rsidR="00496ED0" w:rsidRPr="007D2F3E">
        <w:rPr>
          <w:rFonts w:eastAsia="Calibri"/>
          <w:spacing w:val="3"/>
          <w:sz w:val="24"/>
          <w:szCs w:val="24"/>
        </w:rPr>
        <w:t xml:space="preserve"> </w:t>
      </w:r>
      <w:r w:rsidR="00496ED0" w:rsidRPr="007D2F3E">
        <w:rPr>
          <w:rFonts w:eastAsia="Calibri"/>
          <w:spacing w:val="-1"/>
          <w:sz w:val="24"/>
          <w:szCs w:val="24"/>
        </w:rPr>
        <w:t>n</w:t>
      </w:r>
      <w:r w:rsidR="00496ED0" w:rsidRPr="007D2F3E">
        <w:rPr>
          <w:rFonts w:eastAsia="Calibri"/>
          <w:sz w:val="24"/>
          <w:szCs w:val="24"/>
        </w:rPr>
        <w:t>ec</w:t>
      </w:r>
      <w:r w:rsidR="00496ED0" w:rsidRPr="007D2F3E">
        <w:rPr>
          <w:rFonts w:eastAsia="Calibri"/>
          <w:spacing w:val="1"/>
          <w:sz w:val="24"/>
          <w:szCs w:val="24"/>
        </w:rPr>
        <w:t>e</w:t>
      </w:r>
      <w:r w:rsidR="00496ED0" w:rsidRPr="007D2F3E">
        <w:rPr>
          <w:rFonts w:eastAsia="Calibri"/>
          <w:spacing w:val="-2"/>
          <w:sz w:val="24"/>
          <w:szCs w:val="24"/>
        </w:rPr>
        <w:t>s</w:t>
      </w:r>
      <w:r w:rsidR="00496ED0" w:rsidRPr="007D2F3E">
        <w:rPr>
          <w:rFonts w:eastAsia="Calibri"/>
          <w:sz w:val="24"/>
          <w:szCs w:val="24"/>
        </w:rPr>
        <w:t xml:space="preserve">sary. </w:t>
      </w:r>
      <w:r w:rsidR="00496ED0" w:rsidRPr="007D2F3E">
        <w:rPr>
          <w:rFonts w:eastAsia="Calibri"/>
          <w:spacing w:val="1"/>
          <w:sz w:val="24"/>
          <w:szCs w:val="24"/>
        </w:rPr>
        <w:t>Mo</w:t>
      </w:r>
      <w:r w:rsidR="00496ED0" w:rsidRPr="007D2F3E">
        <w:rPr>
          <w:rFonts w:eastAsia="Calibri"/>
          <w:spacing w:val="-1"/>
          <w:sz w:val="24"/>
          <w:szCs w:val="24"/>
        </w:rPr>
        <w:t>n</w:t>
      </w:r>
      <w:r w:rsidR="00496ED0" w:rsidRPr="007D2F3E">
        <w:rPr>
          <w:rFonts w:eastAsia="Calibri"/>
          <w:sz w:val="24"/>
          <w:szCs w:val="24"/>
        </w:rPr>
        <w:t>i</w:t>
      </w:r>
      <w:r w:rsidR="00496ED0" w:rsidRPr="007D2F3E">
        <w:rPr>
          <w:rFonts w:eastAsia="Calibri"/>
          <w:spacing w:val="-2"/>
          <w:sz w:val="24"/>
          <w:szCs w:val="24"/>
        </w:rPr>
        <w:t>t</w:t>
      </w:r>
      <w:r w:rsidR="00496ED0" w:rsidRPr="007D2F3E">
        <w:rPr>
          <w:rFonts w:eastAsia="Calibri"/>
          <w:spacing w:val="1"/>
          <w:sz w:val="24"/>
          <w:szCs w:val="24"/>
        </w:rPr>
        <w:t>o</w:t>
      </w:r>
      <w:r w:rsidR="00496ED0" w:rsidRPr="007D2F3E">
        <w:rPr>
          <w:rFonts w:eastAsia="Calibri"/>
          <w:sz w:val="24"/>
          <w:szCs w:val="24"/>
        </w:rPr>
        <w:t>ri</w:t>
      </w:r>
      <w:r w:rsidR="00496ED0" w:rsidRPr="007D2F3E">
        <w:rPr>
          <w:rFonts w:eastAsia="Calibri"/>
          <w:spacing w:val="-1"/>
          <w:sz w:val="24"/>
          <w:szCs w:val="24"/>
        </w:rPr>
        <w:t>n</w:t>
      </w:r>
      <w:r w:rsidR="00496ED0" w:rsidRPr="007D2F3E">
        <w:rPr>
          <w:rFonts w:eastAsia="Calibri"/>
          <w:sz w:val="24"/>
          <w:szCs w:val="24"/>
        </w:rPr>
        <w:t>g</w:t>
      </w:r>
      <w:r w:rsidR="00496ED0" w:rsidRPr="007D2F3E">
        <w:rPr>
          <w:rFonts w:eastAsia="Calibri"/>
          <w:spacing w:val="2"/>
          <w:sz w:val="24"/>
          <w:szCs w:val="24"/>
        </w:rPr>
        <w:t xml:space="preserve"> </w:t>
      </w:r>
      <w:r w:rsidR="00496ED0" w:rsidRPr="007D2F3E">
        <w:rPr>
          <w:rFonts w:eastAsia="Calibri"/>
          <w:sz w:val="24"/>
          <w:szCs w:val="24"/>
        </w:rPr>
        <w:t xml:space="preserve">will </w:t>
      </w:r>
      <w:r w:rsidR="00496ED0" w:rsidRPr="007D2F3E">
        <w:rPr>
          <w:rFonts w:eastAsia="Calibri"/>
          <w:spacing w:val="-1"/>
          <w:sz w:val="24"/>
          <w:szCs w:val="24"/>
        </w:rPr>
        <w:t>b</w:t>
      </w:r>
      <w:r w:rsidR="00496ED0" w:rsidRPr="007D2F3E">
        <w:rPr>
          <w:rFonts w:eastAsia="Calibri"/>
          <w:sz w:val="24"/>
          <w:szCs w:val="24"/>
        </w:rPr>
        <w:t>e</w:t>
      </w:r>
      <w:r w:rsidR="00496ED0" w:rsidRPr="007D2F3E">
        <w:rPr>
          <w:rFonts w:eastAsia="Calibri"/>
          <w:spacing w:val="3"/>
          <w:sz w:val="24"/>
          <w:szCs w:val="24"/>
        </w:rPr>
        <w:t xml:space="preserve"> </w:t>
      </w:r>
      <w:r w:rsidR="00496ED0" w:rsidRPr="007D2F3E">
        <w:rPr>
          <w:rFonts w:eastAsia="Calibri"/>
          <w:spacing w:val="-2"/>
          <w:sz w:val="24"/>
          <w:szCs w:val="24"/>
        </w:rPr>
        <w:t>c</w:t>
      </w:r>
      <w:r w:rsidR="00496ED0" w:rsidRPr="007D2F3E">
        <w:rPr>
          <w:rFonts w:eastAsia="Calibri"/>
          <w:spacing w:val="1"/>
          <w:sz w:val="24"/>
          <w:szCs w:val="24"/>
        </w:rPr>
        <w:t>o</w:t>
      </w:r>
      <w:r w:rsidR="00496ED0" w:rsidRPr="007D2F3E">
        <w:rPr>
          <w:rFonts w:eastAsia="Calibri"/>
          <w:spacing w:val="-1"/>
          <w:sz w:val="24"/>
          <w:szCs w:val="24"/>
        </w:rPr>
        <w:t>ndu</w:t>
      </w:r>
      <w:r w:rsidR="00496ED0" w:rsidRPr="007D2F3E">
        <w:rPr>
          <w:rFonts w:eastAsia="Calibri"/>
          <w:sz w:val="24"/>
          <w:szCs w:val="24"/>
        </w:rPr>
        <w:t>c</w:t>
      </w:r>
      <w:r w:rsidR="00496ED0" w:rsidRPr="007D2F3E">
        <w:rPr>
          <w:rFonts w:eastAsia="Calibri"/>
          <w:spacing w:val="-2"/>
          <w:sz w:val="24"/>
          <w:szCs w:val="24"/>
        </w:rPr>
        <w:t>t</w:t>
      </w:r>
      <w:r w:rsidR="00496ED0" w:rsidRPr="007D2F3E">
        <w:rPr>
          <w:rFonts w:eastAsia="Calibri"/>
          <w:sz w:val="24"/>
          <w:szCs w:val="24"/>
        </w:rPr>
        <w:t>ed</w:t>
      </w:r>
      <w:r w:rsidR="00496ED0" w:rsidRPr="007D2F3E">
        <w:rPr>
          <w:rFonts w:eastAsia="Calibri"/>
          <w:spacing w:val="2"/>
          <w:sz w:val="24"/>
          <w:szCs w:val="24"/>
        </w:rPr>
        <w:t xml:space="preserve"> </w:t>
      </w:r>
      <w:r w:rsidR="00496ED0" w:rsidRPr="007D2F3E">
        <w:rPr>
          <w:rFonts w:eastAsia="Calibri"/>
          <w:spacing w:val="-1"/>
          <w:sz w:val="24"/>
          <w:szCs w:val="24"/>
        </w:rPr>
        <w:t>b</w:t>
      </w:r>
      <w:r w:rsidR="00496ED0" w:rsidRPr="007D2F3E">
        <w:rPr>
          <w:rFonts w:eastAsia="Calibri"/>
          <w:sz w:val="24"/>
          <w:szCs w:val="24"/>
        </w:rPr>
        <w:t>y</w:t>
      </w:r>
      <w:r w:rsidR="00496ED0" w:rsidRPr="007D2F3E">
        <w:rPr>
          <w:rFonts w:eastAsia="Calibri"/>
          <w:spacing w:val="3"/>
          <w:sz w:val="24"/>
          <w:szCs w:val="24"/>
        </w:rPr>
        <w:t xml:space="preserve"> </w:t>
      </w:r>
      <w:r w:rsidR="00496ED0" w:rsidRPr="007D2F3E">
        <w:rPr>
          <w:rFonts w:eastAsia="Calibri"/>
          <w:sz w:val="24"/>
          <w:szCs w:val="24"/>
        </w:rPr>
        <w:t>a</w:t>
      </w:r>
      <w:r w:rsidR="00496ED0" w:rsidRPr="007D2F3E">
        <w:rPr>
          <w:rFonts w:eastAsia="Calibri"/>
          <w:spacing w:val="2"/>
          <w:sz w:val="24"/>
          <w:szCs w:val="24"/>
        </w:rPr>
        <w:t xml:space="preserve"> </w:t>
      </w:r>
      <w:r w:rsidR="00496ED0" w:rsidRPr="007D2F3E">
        <w:rPr>
          <w:rFonts w:eastAsia="Calibri"/>
          <w:spacing w:val="-3"/>
          <w:sz w:val="24"/>
          <w:szCs w:val="24"/>
        </w:rPr>
        <w:t>d</w:t>
      </w:r>
      <w:r w:rsidR="00496ED0" w:rsidRPr="007D2F3E">
        <w:rPr>
          <w:rFonts w:eastAsia="Calibri"/>
          <w:sz w:val="24"/>
          <w:szCs w:val="24"/>
        </w:rPr>
        <w:t>esig</w:t>
      </w:r>
      <w:r w:rsidR="00496ED0" w:rsidRPr="007D2F3E">
        <w:rPr>
          <w:rFonts w:eastAsia="Calibri"/>
          <w:spacing w:val="-1"/>
          <w:sz w:val="24"/>
          <w:szCs w:val="24"/>
        </w:rPr>
        <w:t>n</w:t>
      </w:r>
      <w:r w:rsidR="00496ED0" w:rsidRPr="007D2F3E">
        <w:rPr>
          <w:rFonts w:eastAsia="Calibri"/>
          <w:sz w:val="24"/>
          <w:szCs w:val="24"/>
        </w:rPr>
        <w:t>at</w:t>
      </w:r>
      <w:r w:rsidR="00496ED0" w:rsidRPr="007D2F3E">
        <w:rPr>
          <w:rFonts w:eastAsia="Calibri"/>
          <w:spacing w:val="1"/>
          <w:sz w:val="24"/>
          <w:szCs w:val="24"/>
        </w:rPr>
        <w:t>e</w:t>
      </w:r>
      <w:r w:rsidR="00496ED0" w:rsidRPr="007D2F3E">
        <w:rPr>
          <w:rFonts w:eastAsia="Calibri"/>
          <w:sz w:val="24"/>
          <w:szCs w:val="24"/>
        </w:rPr>
        <w:t>d</w:t>
      </w:r>
      <w:r w:rsidR="00496ED0" w:rsidRPr="007D2F3E">
        <w:rPr>
          <w:rFonts w:eastAsia="Calibri"/>
          <w:spacing w:val="2"/>
          <w:sz w:val="24"/>
          <w:szCs w:val="24"/>
        </w:rPr>
        <w:t xml:space="preserve"> </w:t>
      </w:r>
      <w:r w:rsidR="00496ED0" w:rsidRPr="007D2F3E">
        <w:rPr>
          <w:rFonts w:eastAsia="Calibri"/>
          <w:sz w:val="24"/>
          <w:szCs w:val="24"/>
        </w:rPr>
        <w:t>Cl</w:t>
      </w:r>
      <w:r w:rsidR="00496ED0" w:rsidRPr="007D2F3E">
        <w:rPr>
          <w:rFonts w:eastAsia="Calibri"/>
          <w:spacing w:val="-1"/>
          <w:sz w:val="24"/>
          <w:szCs w:val="24"/>
        </w:rPr>
        <w:t>in</w:t>
      </w:r>
      <w:r w:rsidR="00496ED0" w:rsidRPr="007D2F3E">
        <w:rPr>
          <w:rFonts w:eastAsia="Calibri"/>
          <w:sz w:val="24"/>
          <w:szCs w:val="24"/>
        </w:rPr>
        <w:t>ical Res</w:t>
      </w:r>
      <w:r w:rsidR="00496ED0" w:rsidRPr="007D2F3E">
        <w:rPr>
          <w:rFonts w:eastAsia="Calibri"/>
          <w:spacing w:val="1"/>
          <w:sz w:val="24"/>
          <w:szCs w:val="24"/>
        </w:rPr>
        <w:t>e</w:t>
      </w:r>
      <w:r w:rsidR="00496ED0" w:rsidRPr="007D2F3E">
        <w:rPr>
          <w:rFonts w:eastAsia="Calibri"/>
          <w:spacing w:val="-3"/>
          <w:sz w:val="24"/>
          <w:szCs w:val="24"/>
        </w:rPr>
        <w:t>a</w:t>
      </w:r>
      <w:r w:rsidR="00496ED0" w:rsidRPr="007D2F3E">
        <w:rPr>
          <w:rFonts w:eastAsia="Calibri"/>
          <w:sz w:val="24"/>
          <w:szCs w:val="24"/>
        </w:rPr>
        <w:t>rch</w:t>
      </w:r>
      <w:r w:rsidR="00496ED0" w:rsidRPr="007D2F3E">
        <w:rPr>
          <w:rFonts w:eastAsia="Calibri"/>
          <w:spacing w:val="2"/>
          <w:sz w:val="24"/>
          <w:szCs w:val="24"/>
        </w:rPr>
        <w:t xml:space="preserve"> </w:t>
      </w:r>
      <w:r w:rsidR="00496ED0" w:rsidRPr="007D2F3E">
        <w:rPr>
          <w:rFonts w:eastAsia="Calibri"/>
          <w:sz w:val="24"/>
          <w:szCs w:val="24"/>
        </w:rPr>
        <w:t>As</w:t>
      </w:r>
      <w:r w:rsidR="00496ED0" w:rsidRPr="007D2F3E">
        <w:rPr>
          <w:rFonts w:eastAsia="Calibri"/>
          <w:spacing w:val="-3"/>
          <w:sz w:val="24"/>
          <w:szCs w:val="24"/>
        </w:rPr>
        <w:t>s</w:t>
      </w:r>
      <w:r w:rsidR="00496ED0" w:rsidRPr="007D2F3E">
        <w:rPr>
          <w:rFonts w:eastAsia="Calibri"/>
          <w:spacing w:val="1"/>
          <w:sz w:val="24"/>
          <w:szCs w:val="24"/>
        </w:rPr>
        <w:t>o</w:t>
      </w:r>
      <w:r w:rsidR="00496ED0" w:rsidRPr="007D2F3E">
        <w:rPr>
          <w:rFonts w:eastAsia="Calibri"/>
          <w:sz w:val="24"/>
          <w:szCs w:val="24"/>
        </w:rPr>
        <w:t>cia</w:t>
      </w:r>
      <w:r w:rsidR="00496ED0" w:rsidRPr="007D2F3E">
        <w:rPr>
          <w:rFonts w:eastAsia="Calibri"/>
          <w:spacing w:val="-2"/>
          <w:sz w:val="24"/>
          <w:szCs w:val="24"/>
        </w:rPr>
        <w:t>t</w:t>
      </w:r>
      <w:r w:rsidR="00496ED0" w:rsidRPr="007D2F3E">
        <w:rPr>
          <w:rFonts w:eastAsia="Calibri"/>
          <w:sz w:val="24"/>
          <w:szCs w:val="24"/>
        </w:rPr>
        <w:t>e</w:t>
      </w:r>
      <w:r w:rsidR="00496ED0" w:rsidRPr="007D2F3E">
        <w:rPr>
          <w:rFonts w:eastAsia="Calibri"/>
          <w:spacing w:val="3"/>
          <w:sz w:val="24"/>
          <w:szCs w:val="24"/>
        </w:rPr>
        <w:t xml:space="preserve"> </w:t>
      </w:r>
      <w:r w:rsidR="00496ED0" w:rsidRPr="007D2F3E">
        <w:rPr>
          <w:rFonts w:eastAsia="Calibri"/>
          <w:sz w:val="24"/>
          <w:szCs w:val="24"/>
        </w:rPr>
        <w:t>(</w:t>
      </w:r>
      <w:r w:rsidR="00496ED0" w:rsidRPr="007D2F3E">
        <w:rPr>
          <w:rFonts w:eastAsia="Calibri"/>
          <w:spacing w:val="-2"/>
          <w:sz w:val="24"/>
          <w:szCs w:val="24"/>
        </w:rPr>
        <w:t>C</w:t>
      </w:r>
      <w:r w:rsidR="00496ED0" w:rsidRPr="007D2F3E">
        <w:rPr>
          <w:rFonts w:eastAsia="Calibri"/>
          <w:sz w:val="24"/>
          <w:szCs w:val="24"/>
        </w:rPr>
        <w:t>RA). Th</w:t>
      </w:r>
      <w:r w:rsidR="00D17555" w:rsidRPr="007D2F3E">
        <w:rPr>
          <w:rFonts w:eastAsia="Calibri"/>
          <w:sz w:val="24"/>
          <w:szCs w:val="24"/>
        </w:rPr>
        <w:t>ere</w:t>
      </w:r>
      <w:r w:rsidR="00496ED0" w:rsidRPr="007D2F3E">
        <w:rPr>
          <w:rFonts w:eastAsia="Calibri"/>
          <w:sz w:val="24"/>
          <w:szCs w:val="24"/>
        </w:rPr>
        <w:t xml:space="preserve"> will </w:t>
      </w:r>
      <w:r w:rsidR="00D17555" w:rsidRPr="007D2F3E">
        <w:rPr>
          <w:rFonts w:eastAsia="Calibri"/>
          <w:sz w:val="24"/>
          <w:szCs w:val="24"/>
        </w:rPr>
        <w:t xml:space="preserve">be </w:t>
      </w:r>
      <w:r w:rsidR="00496ED0" w:rsidRPr="007D2F3E">
        <w:rPr>
          <w:rFonts w:eastAsia="Calibri"/>
          <w:spacing w:val="-1"/>
          <w:sz w:val="24"/>
          <w:szCs w:val="24"/>
        </w:rPr>
        <w:t>b</w:t>
      </w:r>
      <w:r w:rsidR="00496ED0" w:rsidRPr="007D2F3E">
        <w:rPr>
          <w:rFonts w:eastAsia="Calibri"/>
          <w:spacing w:val="1"/>
          <w:sz w:val="24"/>
          <w:szCs w:val="24"/>
        </w:rPr>
        <w:t>o</w:t>
      </w:r>
      <w:r w:rsidR="00496ED0" w:rsidRPr="007D2F3E">
        <w:rPr>
          <w:rFonts w:eastAsia="Calibri"/>
          <w:sz w:val="24"/>
          <w:szCs w:val="24"/>
        </w:rPr>
        <w:t>th</w:t>
      </w:r>
      <w:r w:rsidR="00496ED0" w:rsidRPr="007D2F3E">
        <w:rPr>
          <w:rFonts w:eastAsia="Calibri"/>
          <w:spacing w:val="1"/>
          <w:sz w:val="24"/>
          <w:szCs w:val="24"/>
        </w:rPr>
        <w:t xml:space="preserve"> on</w:t>
      </w:r>
      <w:r w:rsidR="00496ED0" w:rsidRPr="007D2F3E">
        <w:rPr>
          <w:rFonts w:eastAsia="Calibri"/>
          <w:sz w:val="24"/>
          <w:szCs w:val="24"/>
        </w:rPr>
        <w:t>-site</w:t>
      </w:r>
      <w:r w:rsidR="00496ED0" w:rsidRPr="007D2F3E">
        <w:rPr>
          <w:rFonts w:eastAsia="Calibri"/>
          <w:spacing w:val="3"/>
          <w:sz w:val="24"/>
          <w:szCs w:val="24"/>
        </w:rPr>
        <w:t xml:space="preserve"> </w:t>
      </w:r>
      <w:r w:rsidR="00496ED0" w:rsidRPr="007D2F3E">
        <w:rPr>
          <w:rFonts w:eastAsia="Calibri"/>
          <w:spacing w:val="-3"/>
          <w:sz w:val="24"/>
          <w:szCs w:val="24"/>
        </w:rPr>
        <w:t>a</w:t>
      </w:r>
      <w:r w:rsidR="00496ED0" w:rsidRPr="007D2F3E">
        <w:rPr>
          <w:rFonts w:eastAsia="Calibri"/>
          <w:spacing w:val="-1"/>
          <w:sz w:val="24"/>
          <w:szCs w:val="24"/>
        </w:rPr>
        <w:t>n</w:t>
      </w:r>
      <w:r w:rsidR="00496ED0" w:rsidRPr="007D2F3E">
        <w:rPr>
          <w:rFonts w:eastAsia="Calibri"/>
          <w:sz w:val="24"/>
          <w:szCs w:val="24"/>
        </w:rPr>
        <w:t>d</w:t>
      </w:r>
      <w:r w:rsidR="00496ED0" w:rsidRPr="007D2F3E">
        <w:rPr>
          <w:rFonts w:eastAsia="Calibri"/>
          <w:spacing w:val="1"/>
          <w:sz w:val="24"/>
          <w:szCs w:val="24"/>
        </w:rPr>
        <w:t xml:space="preserve"> </w:t>
      </w:r>
      <w:r w:rsidR="00496ED0" w:rsidRPr="007D2F3E">
        <w:rPr>
          <w:rFonts w:eastAsia="Calibri"/>
          <w:sz w:val="24"/>
          <w:szCs w:val="24"/>
        </w:rPr>
        <w:t>re</w:t>
      </w:r>
      <w:r w:rsidR="00496ED0" w:rsidRPr="007D2F3E">
        <w:rPr>
          <w:rFonts w:eastAsia="Calibri"/>
          <w:spacing w:val="1"/>
          <w:sz w:val="24"/>
          <w:szCs w:val="24"/>
        </w:rPr>
        <w:t>m</w:t>
      </w:r>
      <w:r w:rsidR="00496ED0" w:rsidRPr="007D2F3E">
        <w:rPr>
          <w:rFonts w:eastAsia="Calibri"/>
          <w:spacing w:val="-1"/>
          <w:sz w:val="24"/>
          <w:szCs w:val="24"/>
        </w:rPr>
        <w:t>o</w:t>
      </w:r>
      <w:r w:rsidR="00496ED0" w:rsidRPr="007D2F3E">
        <w:rPr>
          <w:rFonts w:eastAsia="Calibri"/>
          <w:sz w:val="24"/>
          <w:szCs w:val="24"/>
        </w:rPr>
        <w:t>te</w:t>
      </w:r>
      <w:r w:rsidR="00496ED0" w:rsidRPr="007D2F3E">
        <w:rPr>
          <w:rFonts w:eastAsia="Calibri"/>
          <w:spacing w:val="3"/>
          <w:sz w:val="24"/>
          <w:szCs w:val="24"/>
        </w:rPr>
        <w:t xml:space="preserve"> </w:t>
      </w:r>
      <w:r w:rsidR="00496ED0" w:rsidRPr="007D2F3E">
        <w:rPr>
          <w:rFonts w:eastAsia="Calibri"/>
          <w:spacing w:val="-2"/>
          <w:sz w:val="24"/>
          <w:szCs w:val="24"/>
        </w:rPr>
        <w:t>(</w:t>
      </w:r>
      <w:r w:rsidR="00496ED0" w:rsidRPr="007D2F3E">
        <w:rPr>
          <w:rFonts w:eastAsia="Calibri"/>
          <w:spacing w:val="1"/>
          <w:sz w:val="24"/>
          <w:szCs w:val="24"/>
        </w:rPr>
        <w:t>o</w:t>
      </w:r>
      <w:r w:rsidR="00496ED0" w:rsidRPr="007D2F3E">
        <w:rPr>
          <w:rFonts w:eastAsia="Calibri"/>
          <w:sz w:val="24"/>
          <w:szCs w:val="24"/>
        </w:rPr>
        <w:t>f</w:t>
      </w:r>
      <w:r w:rsidR="00496ED0" w:rsidRPr="007D2F3E">
        <w:rPr>
          <w:rFonts w:eastAsia="Calibri"/>
          <w:spacing w:val="2"/>
          <w:sz w:val="24"/>
          <w:szCs w:val="24"/>
        </w:rPr>
        <w:t>f</w:t>
      </w:r>
      <w:r w:rsidR="00496ED0" w:rsidRPr="007D2F3E">
        <w:rPr>
          <w:rFonts w:eastAsia="Calibri"/>
          <w:sz w:val="24"/>
          <w:szCs w:val="24"/>
        </w:rPr>
        <w:t>-sit</w:t>
      </w:r>
      <w:r w:rsidR="00496ED0" w:rsidRPr="007D2F3E">
        <w:rPr>
          <w:rFonts w:eastAsia="Calibri"/>
          <w:spacing w:val="-2"/>
          <w:sz w:val="24"/>
          <w:szCs w:val="24"/>
        </w:rPr>
        <w:t>e</w:t>
      </w:r>
      <w:r w:rsidR="00496ED0" w:rsidRPr="007D2F3E">
        <w:rPr>
          <w:rFonts w:eastAsia="Calibri"/>
          <w:sz w:val="24"/>
          <w:szCs w:val="24"/>
        </w:rPr>
        <w:t>)</w:t>
      </w:r>
      <w:r w:rsidR="00496ED0" w:rsidRPr="007D2F3E">
        <w:rPr>
          <w:rFonts w:eastAsia="Calibri"/>
          <w:spacing w:val="2"/>
          <w:sz w:val="24"/>
          <w:szCs w:val="24"/>
        </w:rPr>
        <w:t xml:space="preserve"> </w:t>
      </w:r>
      <w:r w:rsidR="00496ED0" w:rsidRPr="007D2F3E">
        <w:rPr>
          <w:rFonts w:eastAsia="Calibri"/>
          <w:sz w:val="24"/>
          <w:szCs w:val="24"/>
        </w:rPr>
        <w:t>act</w:t>
      </w:r>
      <w:r w:rsidR="00496ED0" w:rsidRPr="007D2F3E">
        <w:rPr>
          <w:rFonts w:eastAsia="Calibri"/>
          <w:spacing w:val="-2"/>
          <w:sz w:val="24"/>
          <w:szCs w:val="24"/>
        </w:rPr>
        <w:t>i</w:t>
      </w:r>
      <w:r w:rsidR="00496ED0" w:rsidRPr="007D2F3E">
        <w:rPr>
          <w:rFonts w:eastAsia="Calibri"/>
          <w:spacing w:val="1"/>
          <w:sz w:val="24"/>
          <w:szCs w:val="24"/>
        </w:rPr>
        <w:t>v</w:t>
      </w:r>
      <w:r w:rsidR="00496ED0" w:rsidRPr="007D2F3E">
        <w:rPr>
          <w:rFonts w:eastAsia="Calibri"/>
          <w:sz w:val="24"/>
          <w:szCs w:val="24"/>
        </w:rPr>
        <w:t>it</w:t>
      </w:r>
      <w:r w:rsidR="00496ED0" w:rsidRPr="007D2F3E">
        <w:rPr>
          <w:rFonts w:eastAsia="Calibri"/>
          <w:spacing w:val="-2"/>
          <w:sz w:val="24"/>
          <w:szCs w:val="24"/>
        </w:rPr>
        <w:t>i</w:t>
      </w:r>
      <w:r w:rsidR="00496ED0" w:rsidRPr="007D2F3E">
        <w:rPr>
          <w:rFonts w:eastAsia="Calibri"/>
          <w:sz w:val="24"/>
          <w:szCs w:val="24"/>
        </w:rPr>
        <w:t xml:space="preserve">es. </w:t>
      </w:r>
      <w:r w:rsidR="00D17555" w:rsidRPr="007D2F3E">
        <w:rPr>
          <w:rFonts w:eastAsia="Calibri"/>
          <w:sz w:val="24"/>
          <w:szCs w:val="24"/>
        </w:rPr>
        <w:t>There will be a focus towards central monitoring due to limited on-site monitoring. Remote monitoring activities may complement both central and on-site monitoring. Each monitoring activity will be undertaken to actively address the trial’s key objectives, maximize the quality and safety elements of the trial and minimize recurrence of any identified issues.</w:t>
      </w:r>
    </w:p>
    <w:p w14:paraId="0F4AFEC0" w14:textId="62664EDA" w:rsidR="00496ED0" w:rsidRPr="007D2F3E" w:rsidRDefault="00496ED0" w:rsidP="00496ED0">
      <w:pPr>
        <w:spacing w:before="59" w:line="276" w:lineRule="auto"/>
        <w:ind w:left="140" w:right="77"/>
        <w:jc w:val="both"/>
        <w:rPr>
          <w:rFonts w:eastAsia="Calibri"/>
          <w:sz w:val="24"/>
          <w:szCs w:val="24"/>
        </w:rPr>
      </w:pPr>
      <w:r w:rsidRPr="007D2F3E">
        <w:rPr>
          <w:rFonts w:eastAsia="Calibri"/>
          <w:sz w:val="24"/>
          <w:szCs w:val="24"/>
        </w:rPr>
        <w:t>It is anticipated that each site will adhere to the following type and frequency for site visits:</w:t>
      </w:r>
    </w:p>
    <w:p w14:paraId="4B1BC96A" w14:textId="77777777" w:rsidR="00496ED0" w:rsidRPr="007D2F3E" w:rsidRDefault="00496ED0" w:rsidP="00496ED0">
      <w:pPr>
        <w:rPr>
          <w:rFonts w:eastAsia="Calibri"/>
          <w:sz w:val="24"/>
          <w:szCs w:val="24"/>
        </w:rPr>
      </w:pPr>
    </w:p>
    <w:tbl>
      <w:tblPr>
        <w:tblStyle w:val="TableGrid"/>
        <w:tblW w:w="0" w:type="auto"/>
        <w:tblInd w:w="421" w:type="dxa"/>
        <w:tblLook w:val="04A0" w:firstRow="1" w:lastRow="0" w:firstColumn="1" w:lastColumn="0" w:noHBand="0" w:noVBand="1"/>
      </w:tblPr>
      <w:tblGrid>
        <w:gridCol w:w="829"/>
        <w:gridCol w:w="2671"/>
        <w:gridCol w:w="1097"/>
        <w:gridCol w:w="4908"/>
      </w:tblGrid>
      <w:tr w:rsidR="00100BFF" w:rsidRPr="007D2F3E" w14:paraId="703A20F9" w14:textId="1CA251D4" w:rsidTr="001963F5">
        <w:tc>
          <w:tcPr>
            <w:tcW w:w="829" w:type="dxa"/>
            <w:shd w:val="clear" w:color="auto" w:fill="BFBFBF" w:themeFill="background1" w:themeFillShade="BF"/>
          </w:tcPr>
          <w:p w14:paraId="040AD428"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S.no</w:t>
            </w:r>
          </w:p>
        </w:tc>
        <w:tc>
          <w:tcPr>
            <w:tcW w:w="2671" w:type="dxa"/>
            <w:shd w:val="clear" w:color="auto" w:fill="BFBFBF" w:themeFill="background1" w:themeFillShade="BF"/>
          </w:tcPr>
          <w:p w14:paraId="2E79C48B"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Type of visit</w:t>
            </w:r>
          </w:p>
        </w:tc>
        <w:tc>
          <w:tcPr>
            <w:tcW w:w="1097" w:type="dxa"/>
            <w:shd w:val="clear" w:color="auto" w:fill="BFBFBF" w:themeFill="background1" w:themeFillShade="BF"/>
          </w:tcPr>
          <w:p w14:paraId="1075E350"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Mode of Conduct</w:t>
            </w:r>
          </w:p>
        </w:tc>
        <w:tc>
          <w:tcPr>
            <w:tcW w:w="4908" w:type="dxa"/>
            <w:shd w:val="clear" w:color="auto" w:fill="BFBFBF" w:themeFill="background1" w:themeFillShade="BF"/>
          </w:tcPr>
          <w:p w14:paraId="159E2D3C" w14:textId="77777777" w:rsidR="00100BFF" w:rsidRPr="007D2F3E" w:rsidRDefault="00100BFF" w:rsidP="003B3EC2">
            <w:pPr>
              <w:spacing w:before="41"/>
              <w:rPr>
                <w:rFonts w:eastAsia="Calibri"/>
                <w:b/>
                <w:bCs/>
                <w:color w:val="FFFFFF" w:themeColor="background1"/>
                <w:sz w:val="24"/>
                <w:szCs w:val="24"/>
              </w:rPr>
            </w:pPr>
            <w:r w:rsidRPr="007D2F3E">
              <w:rPr>
                <w:rFonts w:eastAsia="Calibri"/>
                <w:b/>
                <w:bCs/>
                <w:color w:val="FFFFFF" w:themeColor="background1"/>
                <w:sz w:val="24"/>
                <w:szCs w:val="24"/>
              </w:rPr>
              <w:t>Frequency</w:t>
            </w:r>
          </w:p>
        </w:tc>
      </w:tr>
      <w:tr w:rsidR="00100BFF" w:rsidRPr="007D2F3E" w14:paraId="5A442CE0" w14:textId="5877B4DA" w:rsidTr="001963F5">
        <w:tc>
          <w:tcPr>
            <w:tcW w:w="829" w:type="dxa"/>
          </w:tcPr>
          <w:p w14:paraId="010FE9EC" w14:textId="77777777" w:rsidR="00100BFF" w:rsidRPr="007D2F3E" w:rsidRDefault="00100BFF" w:rsidP="00D9094E">
            <w:pPr>
              <w:pStyle w:val="ListParagraph"/>
              <w:numPr>
                <w:ilvl w:val="0"/>
                <w:numId w:val="21"/>
              </w:numPr>
              <w:rPr>
                <w:rFonts w:eastAsia="Calibri"/>
                <w:sz w:val="24"/>
                <w:szCs w:val="24"/>
              </w:rPr>
            </w:pPr>
          </w:p>
        </w:tc>
        <w:tc>
          <w:tcPr>
            <w:tcW w:w="2671" w:type="dxa"/>
          </w:tcPr>
          <w:p w14:paraId="5A8DA0C8" w14:textId="77777777" w:rsidR="00100BFF" w:rsidRPr="007D2F3E" w:rsidRDefault="00100BFF" w:rsidP="003B3EC2">
            <w:pPr>
              <w:spacing w:before="41"/>
              <w:rPr>
                <w:rFonts w:eastAsia="Calibri"/>
                <w:sz w:val="24"/>
                <w:szCs w:val="24"/>
              </w:rPr>
            </w:pPr>
            <w:r w:rsidRPr="007D2F3E">
              <w:rPr>
                <w:rFonts w:eastAsia="Calibri"/>
                <w:sz w:val="24"/>
                <w:szCs w:val="24"/>
              </w:rPr>
              <w:t>Site initiation visit</w:t>
            </w:r>
          </w:p>
        </w:tc>
        <w:tc>
          <w:tcPr>
            <w:tcW w:w="1097" w:type="dxa"/>
          </w:tcPr>
          <w:p w14:paraId="065DEC48" w14:textId="77777777" w:rsidR="00100BFF" w:rsidRPr="007D2F3E" w:rsidRDefault="00100BFF" w:rsidP="003B3EC2">
            <w:pPr>
              <w:spacing w:before="41"/>
              <w:rPr>
                <w:rFonts w:eastAsia="Calibri"/>
                <w:sz w:val="24"/>
                <w:szCs w:val="24"/>
              </w:rPr>
            </w:pPr>
            <w:r w:rsidRPr="007D2F3E">
              <w:rPr>
                <w:rFonts w:eastAsia="Calibri"/>
                <w:sz w:val="24"/>
                <w:szCs w:val="24"/>
              </w:rPr>
              <w:t>Remote</w:t>
            </w:r>
          </w:p>
        </w:tc>
        <w:tc>
          <w:tcPr>
            <w:tcW w:w="4908" w:type="dxa"/>
          </w:tcPr>
          <w:p w14:paraId="5C3E3A01" w14:textId="2AF3A73D" w:rsidR="00100BFF" w:rsidRPr="007D2F3E" w:rsidRDefault="00100BFF" w:rsidP="003B3EC2">
            <w:pPr>
              <w:spacing w:before="41"/>
              <w:rPr>
                <w:rFonts w:eastAsia="Calibri"/>
                <w:sz w:val="24"/>
                <w:szCs w:val="24"/>
              </w:rPr>
            </w:pPr>
            <w:r w:rsidRPr="007D2F3E">
              <w:rPr>
                <w:rFonts w:eastAsia="Calibri"/>
                <w:sz w:val="24"/>
                <w:szCs w:val="24"/>
              </w:rPr>
              <w:t>At the beginning of study batch</w:t>
            </w:r>
          </w:p>
        </w:tc>
      </w:tr>
      <w:tr w:rsidR="00100BFF" w:rsidRPr="007D2F3E" w14:paraId="2D4C09D7" w14:textId="60D671AD" w:rsidTr="001963F5">
        <w:tc>
          <w:tcPr>
            <w:tcW w:w="829" w:type="dxa"/>
          </w:tcPr>
          <w:p w14:paraId="047A7887" w14:textId="77777777" w:rsidR="00100BFF" w:rsidRPr="007D2F3E" w:rsidRDefault="00100BFF" w:rsidP="00D9094E">
            <w:pPr>
              <w:pStyle w:val="ListParagraph"/>
              <w:numPr>
                <w:ilvl w:val="0"/>
                <w:numId w:val="21"/>
              </w:numPr>
              <w:spacing w:before="41"/>
              <w:rPr>
                <w:rFonts w:eastAsia="Calibri"/>
                <w:sz w:val="24"/>
                <w:szCs w:val="24"/>
              </w:rPr>
            </w:pPr>
          </w:p>
        </w:tc>
        <w:tc>
          <w:tcPr>
            <w:tcW w:w="2671" w:type="dxa"/>
          </w:tcPr>
          <w:p w14:paraId="696E7CC7" w14:textId="70E3159A" w:rsidR="00100BFF" w:rsidRPr="007D2F3E" w:rsidRDefault="00B56F0D" w:rsidP="003B3EC2">
            <w:pPr>
              <w:spacing w:before="41"/>
              <w:rPr>
                <w:rFonts w:eastAsia="Calibri"/>
                <w:sz w:val="24"/>
                <w:szCs w:val="24"/>
              </w:rPr>
            </w:pPr>
            <w:r>
              <w:rPr>
                <w:rFonts w:eastAsia="Calibri"/>
                <w:sz w:val="24"/>
                <w:szCs w:val="24"/>
              </w:rPr>
              <w:t xml:space="preserve">Interim </w:t>
            </w:r>
            <w:r w:rsidR="00100BFF" w:rsidRPr="007D2F3E">
              <w:rPr>
                <w:rFonts w:eastAsia="Calibri"/>
                <w:spacing w:val="-1"/>
                <w:sz w:val="24"/>
                <w:szCs w:val="24"/>
              </w:rPr>
              <w:t>m</w:t>
            </w:r>
            <w:r w:rsidR="00100BFF" w:rsidRPr="007D2F3E">
              <w:rPr>
                <w:rFonts w:eastAsia="Calibri"/>
                <w:spacing w:val="1"/>
                <w:sz w:val="24"/>
                <w:szCs w:val="24"/>
              </w:rPr>
              <w:t>o</w:t>
            </w:r>
            <w:r w:rsidR="00100BFF" w:rsidRPr="007D2F3E">
              <w:rPr>
                <w:rFonts w:eastAsia="Calibri"/>
                <w:spacing w:val="-1"/>
                <w:sz w:val="24"/>
                <w:szCs w:val="24"/>
              </w:rPr>
              <w:t>n</w:t>
            </w:r>
            <w:r w:rsidR="00100BFF" w:rsidRPr="007D2F3E">
              <w:rPr>
                <w:rFonts w:eastAsia="Calibri"/>
                <w:sz w:val="24"/>
                <w:szCs w:val="24"/>
              </w:rPr>
              <w:t>it</w:t>
            </w:r>
            <w:r w:rsidR="00100BFF" w:rsidRPr="007D2F3E">
              <w:rPr>
                <w:rFonts w:eastAsia="Calibri"/>
                <w:spacing w:val="1"/>
                <w:sz w:val="24"/>
                <w:szCs w:val="24"/>
              </w:rPr>
              <w:t>o</w:t>
            </w:r>
            <w:r w:rsidR="00100BFF" w:rsidRPr="007D2F3E">
              <w:rPr>
                <w:rFonts w:eastAsia="Calibri"/>
                <w:sz w:val="24"/>
                <w:szCs w:val="24"/>
              </w:rPr>
              <w:t>ri</w:t>
            </w:r>
            <w:r w:rsidR="00100BFF" w:rsidRPr="007D2F3E">
              <w:rPr>
                <w:rFonts w:eastAsia="Calibri"/>
                <w:spacing w:val="-1"/>
                <w:sz w:val="24"/>
                <w:szCs w:val="24"/>
              </w:rPr>
              <w:t>n</w:t>
            </w:r>
            <w:r w:rsidR="00100BFF" w:rsidRPr="007D2F3E">
              <w:rPr>
                <w:rFonts w:eastAsia="Calibri"/>
                <w:sz w:val="24"/>
                <w:szCs w:val="24"/>
              </w:rPr>
              <w:t>g</w:t>
            </w:r>
            <w:r w:rsidR="00100BFF" w:rsidRPr="007D2F3E">
              <w:rPr>
                <w:rFonts w:eastAsia="Calibri"/>
                <w:spacing w:val="-3"/>
                <w:sz w:val="24"/>
                <w:szCs w:val="24"/>
              </w:rPr>
              <w:t xml:space="preserve"> </w:t>
            </w:r>
            <w:r w:rsidR="00100BFF" w:rsidRPr="007D2F3E">
              <w:rPr>
                <w:rFonts w:eastAsia="Calibri"/>
                <w:spacing w:val="1"/>
                <w:sz w:val="24"/>
                <w:szCs w:val="24"/>
              </w:rPr>
              <w:t>v</w:t>
            </w:r>
            <w:r w:rsidR="00100BFF" w:rsidRPr="007D2F3E">
              <w:rPr>
                <w:rFonts w:eastAsia="Calibri"/>
                <w:sz w:val="24"/>
                <w:szCs w:val="24"/>
              </w:rPr>
              <w:t>isit</w:t>
            </w:r>
            <w:r>
              <w:rPr>
                <w:rFonts w:eastAsia="Calibri"/>
                <w:sz w:val="24"/>
                <w:szCs w:val="24"/>
              </w:rPr>
              <w:t xml:space="preserve"> (Remote/ onsite)</w:t>
            </w:r>
          </w:p>
        </w:tc>
        <w:tc>
          <w:tcPr>
            <w:tcW w:w="1097" w:type="dxa"/>
          </w:tcPr>
          <w:p w14:paraId="4EB5BECD" w14:textId="1A919C64" w:rsidR="00100BFF" w:rsidRPr="007D2F3E" w:rsidRDefault="001963F5" w:rsidP="003B3EC2">
            <w:pPr>
              <w:spacing w:before="41"/>
              <w:rPr>
                <w:rFonts w:eastAsia="Calibri"/>
                <w:sz w:val="24"/>
                <w:szCs w:val="24"/>
              </w:rPr>
            </w:pPr>
            <w:r w:rsidRPr="007D2F3E">
              <w:rPr>
                <w:rFonts w:eastAsia="Calibri"/>
                <w:sz w:val="24"/>
                <w:szCs w:val="24"/>
              </w:rPr>
              <w:t>Remote</w:t>
            </w:r>
            <w:r>
              <w:rPr>
                <w:rFonts w:eastAsia="Calibri"/>
                <w:sz w:val="24"/>
                <w:szCs w:val="24"/>
              </w:rPr>
              <w:t xml:space="preserve"> /</w:t>
            </w:r>
            <w:r w:rsidR="00100BFF" w:rsidRPr="007D2F3E">
              <w:rPr>
                <w:rFonts w:eastAsia="Calibri"/>
                <w:sz w:val="24"/>
                <w:szCs w:val="24"/>
              </w:rPr>
              <w:t>Onsite</w:t>
            </w:r>
          </w:p>
        </w:tc>
        <w:tc>
          <w:tcPr>
            <w:tcW w:w="4908" w:type="dxa"/>
            <w:shd w:val="clear" w:color="auto" w:fill="auto"/>
          </w:tcPr>
          <w:p w14:paraId="528B2A4C" w14:textId="042CB955" w:rsidR="001963F5" w:rsidRDefault="001963F5" w:rsidP="003B3EC2">
            <w:pPr>
              <w:spacing w:before="41"/>
              <w:rPr>
                <w:rFonts w:eastAsia="Calibri"/>
                <w:sz w:val="24"/>
                <w:szCs w:val="24"/>
              </w:rPr>
            </w:pPr>
            <w:r>
              <w:rPr>
                <w:rFonts w:eastAsia="Calibri"/>
                <w:sz w:val="24"/>
                <w:szCs w:val="24"/>
              </w:rPr>
              <w:t xml:space="preserve">Remote: </w:t>
            </w:r>
            <w:r w:rsidRPr="007D2F3E">
              <w:rPr>
                <w:rFonts w:eastAsia="Calibri"/>
                <w:sz w:val="24"/>
                <w:szCs w:val="24"/>
              </w:rPr>
              <w:t>Weekly for each cluster</w:t>
            </w:r>
          </w:p>
          <w:p w14:paraId="2D659684" w14:textId="790500F6" w:rsidR="00100BFF" w:rsidRPr="00DA3F77" w:rsidRDefault="001963F5" w:rsidP="003B3EC2">
            <w:pPr>
              <w:spacing w:before="41"/>
              <w:rPr>
                <w:rFonts w:eastAsia="Calibri"/>
                <w:sz w:val="24"/>
                <w:szCs w:val="24"/>
              </w:rPr>
            </w:pPr>
            <w:r>
              <w:rPr>
                <w:rFonts w:eastAsia="Calibri"/>
                <w:sz w:val="24"/>
                <w:szCs w:val="24"/>
              </w:rPr>
              <w:t xml:space="preserve">Onsite: </w:t>
            </w:r>
            <w:r w:rsidR="00100BFF" w:rsidRPr="00DA3F77">
              <w:rPr>
                <w:rFonts w:eastAsia="Calibri"/>
                <w:sz w:val="24"/>
                <w:szCs w:val="24"/>
              </w:rPr>
              <w:t xml:space="preserve">At </w:t>
            </w:r>
            <w:r>
              <w:rPr>
                <w:rFonts w:eastAsia="Calibri"/>
                <w:sz w:val="24"/>
                <w:szCs w:val="24"/>
              </w:rPr>
              <w:t>the beginning of the study</w:t>
            </w:r>
            <w:r w:rsidR="009E0C7F" w:rsidRPr="00DA3F77">
              <w:rPr>
                <w:rFonts w:eastAsia="Calibri"/>
                <w:sz w:val="24"/>
                <w:szCs w:val="24"/>
              </w:rPr>
              <w:t xml:space="preserve"> </w:t>
            </w:r>
            <w:r>
              <w:rPr>
                <w:rFonts w:eastAsia="Calibri"/>
                <w:sz w:val="24"/>
                <w:szCs w:val="24"/>
              </w:rPr>
              <w:t>enrolment</w:t>
            </w:r>
          </w:p>
        </w:tc>
      </w:tr>
      <w:tr w:rsidR="00100BFF" w:rsidRPr="007D2F3E" w14:paraId="52CD274C" w14:textId="40BA7672" w:rsidTr="001963F5">
        <w:tc>
          <w:tcPr>
            <w:tcW w:w="829" w:type="dxa"/>
          </w:tcPr>
          <w:p w14:paraId="5BCE25D0" w14:textId="77777777" w:rsidR="00100BFF" w:rsidRPr="007D2F3E" w:rsidRDefault="00100BFF" w:rsidP="00D9094E">
            <w:pPr>
              <w:pStyle w:val="ListParagraph"/>
              <w:numPr>
                <w:ilvl w:val="0"/>
                <w:numId w:val="21"/>
              </w:numPr>
              <w:spacing w:before="38"/>
              <w:rPr>
                <w:rFonts w:eastAsia="Calibri"/>
                <w:sz w:val="24"/>
                <w:szCs w:val="24"/>
              </w:rPr>
            </w:pPr>
          </w:p>
        </w:tc>
        <w:tc>
          <w:tcPr>
            <w:tcW w:w="2671" w:type="dxa"/>
          </w:tcPr>
          <w:p w14:paraId="0E8D8398" w14:textId="77777777" w:rsidR="00100BFF" w:rsidRPr="007D2F3E" w:rsidRDefault="00100BFF" w:rsidP="003B3EC2">
            <w:pPr>
              <w:spacing w:before="38"/>
              <w:rPr>
                <w:rFonts w:eastAsia="Calibri"/>
                <w:sz w:val="24"/>
                <w:szCs w:val="24"/>
              </w:rPr>
            </w:pPr>
            <w:r w:rsidRPr="007D2F3E">
              <w:rPr>
                <w:rFonts w:eastAsia="Calibri"/>
                <w:sz w:val="24"/>
                <w:szCs w:val="24"/>
              </w:rPr>
              <w:t>Close</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 xml:space="preserve">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(CO</w:t>
            </w:r>
            <w:r w:rsidRPr="007D2F3E">
              <w:rPr>
                <w:rFonts w:eastAsia="Calibri"/>
                <w:spacing w:val="-3"/>
                <w:sz w:val="24"/>
                <w:szCs w:val="24"/>
              </w:rPr>
              <w:t>V</w:t>
            </w:r>
            <w:r w:rsidRPr="007D2F3E">
              <w:rPr>
                <w:rFonts w:eastAsia="Calibri"/>
                <w:sz w:val="24"/>
                <w:szCs w:val="24"/>
              </w:rPr>
              <w:t>)</w:t>
            </w:r>
          </w:p>
        </w:tc>
        <w:tc>
          <w:tcPr>
            <w:tcW w:w="1097" w:type="dxa"/>
          </w:tcPr>
          <w:p w14:paraId="65FE0854" w14:textId="77777777" w:rsidR="00100BFF" w:rsidRPr="007D2F3E" w:rsidRDefault="00100BFF" w:rsidP="003B3EC2">
            <w:pPr>
              <w:spacing w:before="38"/>
              <w:rPr>
                <w:rFonts w:eastAsia="Calibri"/>
                <w:sz w:val="24"/>
                <w:szCs w:val="24"/>
              </w:rPr>
            </w:pPr>
            <w:r w:rsidRPr="007D2F3E">
              <w:rPr>
                <w:rFonts w:eastAsia="Calibri"/>
                <w:sz w:val="24"/>
                <w:szCs w:val="24"/>
              </w:rPr>
              <w:t>Onsite</w:t>
            </w:r>
          </w:p>
        </w:tc>
        <w:tc>
          <w:tcPr>
            <w:tcW w:w="4908" w:type="dxa"/>
          </w:tcPr>
          <w:p w14:paraId="5D925B80" w14:textId="0A2A25A1" w:rsidR="00100BFF" w:rsidRPr="007D2F3E" w:rsidRDefault="00100BFF" w:rsidP="003B3EC2">
            <w:pPr>
              <w:spacing w:before="38"/>
              <w:rPr>
                <w:rFonts w:eastAsia="Calibri"/>
                <w:sz w:val="24"/>
                <w:szCs w:val="24"/>
              </w:rPr>
            </w:pPr>
            <w:r w:rsidRPr="007D2F3E">
              <w:rPr>
                <w:rFonts w:eastAsia="Calibri"/>
                <w:sz w:val="24"/>
                <w:szCs w:val="24"/>
              </w:rPr>
              <w:t>At the close of study batch</w:t>
            </w:r>
          </w:p>
        </w:tc>
      </w:tr>
    </w:tbl>
    <w:p w14:paraId="23697ABC" w14:textId="77777777" w:rsidR="00496ED0" w:rsidRPr="007D2F3E" w:rsidRDefault="00496ED0" w:rsidP="00496ED0">
      <w:pPr>
        <w:spacing w:before="9" w:line="140" w:lineRule="exact"/>
        <w:rPr>
          <w:sz w:val="24"/>
          <w:szCs w:val="24"/>
        </w:rPr>
      </w:pPr>
    </w:p>
    <w:p w14:paraId="3D9E637D" w14:textId="221BB2AB" w:rsidR="00496ED0" w:rsidRPr="007D2F3E" w:rsidRDefault="00496ED0" w:rsidP="00496ED0">
      <w:pPr>
        <w:spacing w:line="276" w:lineRule="auto"/>
        <w:ind w:left="140" w:right="77"/>
        <w:jc w:val="both"/>
        <w:rPr>
          <w:rFonts w:eastAsia="Calibri"/>
          <w:sz w:val="24"/>
          <w:szCs w:val="24"/>
        </w:rPr>
      </w:pP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 xml:space="preserve">TGI </w:t>
      </w:r>
      <w:r w:rsidRPr="007D2F3E">
        <w:rPr>
          <w:rFonts w:eastAsia="Calibri"/>
          <w:spacing w:val="1"/>
          <w:sz w:val="24"/>
          <w:szCs w:val="24"/>
        </w:rPr>
        <w:t>t</w:t>
      </w:r>
      <w:r w:rsidRPr="007D2F3E">
        <w:rPr>
          <w:rFonts w:eastAsia="Calibri"/>
          <w:sz w:val="24"/>
          <w:szCs w:val="24"/>
        </w:rPr>
        <w:t>e</w:t>
      </w:r>
      <w:r w:rsidRPr="007D2F3E">
        <w:rPr>
          <w:rFonts w:eastAsia="Calibri"/>
          <w:spacing w:val="-2"/>
          <w:sz w:val="24"/>
          <w:szCs w:val="24"/>
        </w:rPr>
        <w:t>a</w:t>
      </w:r>
      <w:r w:rsidRPr="007D2F3E">
        <w:rPr>
          <w:rFonts w:eastAsia="Calibri"/>
          <w:sz w:val="24"/>
          <w:szCs w:val="24"/>
        </w:rPr>
        <w:t>m</w:t>
      </w:r>
      <w:r w:rsidRPr="007D2F3E">
        <w:rPr>
          <w:rFonts w:eastAsia="Calibri"/>
          <w:spacing w:val="1"/>
          <w:sz w:val="24"/>
          <w:szCs w:val="24"/>
        </w:rPr>
        <w:t xml:space="preserve"> w</w:t>
      </w:r>
      <w:r w:rsidRPr="007D2F3E">
        <w:rPr>
          <w:rFonts w:eastAsia="Calibri"/>
          <w:sz w:val="24"/>
          <w:szCs w:val="24"/>
        </w:rPr>
        <w:t xml:space="preserve">ill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w</w:t>
      </w:r>
      <w:r w:rsidRPr="007D2F3E">
        <w:rPr>
          <w:rFonts w:eastAsia="Calibri"/>
          <w:spacing w:val="1"/>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lica</w:t>
      </w:r>
      <w:r w:rsidRPr="007D2F3E">
        <w:rPr>
          <w:rFonts w:eastAsia="Calibri"/>
          <w:spacing w:val="-1"/>
          <w:sz w:val="24"/>
          <w:szCs w:val="24"/>
        </w:rPr>
        <w:t>b</w:t>
      </w:r>
      <w:r w:rsidRPr="007D2F3E">
        <w:rPr>
          <w:rFonts w:eastAsia="Calibri"/>
          <w:sz w:val="24"/>
          <w:szCs w:val="24"/>
        </w:rPr>
        <w:t>le S</w:t>
      </w:r>
      <w:r w:rsidRPr="007D2F3E">
        <w:rPr>
          <w:rFonts w:eastAsia="Calibri"/>
          <w:spacing w:val="-2"/>
          <w:sz w:val="24"/>
          <w:szCs w:val="24"/>
        </w:rPr>
        <w:t>O</w:t>
      </w:r>
      <w:r w:rsidRPr="007D2F3E">
        <w:rPr>
          <w:rFonts w:eastAsia="Calibri"/>
          <w:spacing w:val="1"/>
          <w:sz w:val="24"/>
          <w:szCs w:val="24"/>
        </w:rPr>
        <w:t>P</w:t>
      </w:r>
      <w:r w:rsidRPr="007D2F3E">
        <w:rPr>
          <w:rFonts w:eastAsia="Calibri"/>
          <w:sz w:val="24"/>
          <w:szCs w:val="24"/>
        </w:rPr>
        <w:t>s r</w:t>
      </w:r>
      <w:r w:rsidRPr="007D2F3E">
        <w:rPr>
          <w:rFonts w:eastAsia="Calibri"/>
          <w:spacing w:val="1"/>
          <w:sz w:val="24"/>
          <w:szCs w:val="24"/>
        </w:rPr>
        <w:t>e</w:t>
      </w:r>
      <w:r w:rsidRPr="007D2F3E">
        <w:rPr>
          <w:rFonts w:eastAsia="Calibri"/>
          <w:spacing w:val="-1"/>
          <w:sz w:val="24"/>
          <w:szCs w:val="24"/>
        </w:rPr>
        <w:t>g</w:t>
      </w:r>
      <w:r w:rsidRPr="007D2F3E">
        <w:rPr>
          <w:rFonts w:eastAsia="Calibri"/>
          <w:spacing w:val="-3"/>
          <w:sz w:val="24"/>
          <w:szCs w:val="24"/>
        </w:rPr>
        <w:t>a</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ct</w:t>
      </w:r>
      <w:r w:rsidRPr="007D2F3E">
        <w:rPr>
          <w:rFonts w:eastAsia="Calibri"/>
          <w:spacing w:val="1"/>
          <w:sz w:val="24"/>
          <w:szCs w:val="24"/>
        </w:rPr>
        <w:t xml:space="preserve"> o</w:t>
      </w:r>
      <w:r w:rsidRPr="007D2F3E">
        <w:rPr>
          <w:rFonts w:eastAsia="Calibri"/>
          <w:sz w:val="24"/>
          <w:szCs w:val="24"/>
        </w:rPr>
        <w:t xml:space="preserve">f </w:t>
      </w:r>
      <w:r w:rsidRPr="007D2F3E">
        <w:rPr>
          <w:rFonts w:eastAsia="Calibri"/>
          <w:spacing w:val="1"/>
          <w:sz w:val="24"/>
          <w:szCs w:val="24"/>
        </w:rPr>
        <w:t>monitoring v</w:t>
      </w:r>
      <w:r w:rsidRPr="007D2F3E">
        <w:rPr>
          <w:rFonts w:eastAsia="Calibri"/>
          <w:sz w:val="24"/>
          <w:szCs w:val="24"/>
        </w:rPr>
        <w:t>isit</w:t>
      </w:r>
      <w:r w:rsidRPr="007D2F3E">
        <w:rPr>
          <w:rFonts w:eastAsia="Calibri"/>
          <w:spacing w:val="-2"/>
          <w:sz w:val="24"/>
          <w:szCs w:val="24"/>
        </w:rPr>
        <w:t>s</w:t>
      </w:r>
      <w:r w:rsidRPr="007D2F3E">
        <w:rPr>
          <w:rFonts w:eastAsia="Calibri"/>
          <w:sz w:val="24"/>
          <w:szCs w:val="24"/>
        </w:rPr>
        <w:t>, as</w:t>
      </w:r>
      <w:r w:rsidRPr="007D2F3E">
        <w:rPr>
          <w:rFonts w:eastAsia="Calibri"/>
          <w:spacing w:val="1"/>
          <w:sz w:val="24"/>
          <w:szCs w:val="24"/>
        </w:rPr>
        <w:t xml:space="preserve"> </w:t>
      </w:r>
      <w:r w:rsidRPr="007D2F3E">
        <w:rPr>
          <w:rFonts w:eastAsia="Calibri"/>
          <w:sz w:val="24"/>
          <w:szCs w:val="24"/>
        </w:rPr>
        <w:t>w</w:t>
      </w:r>
      <w:r w:rsidRPr="007D2F3E">
        <w:rPr>
          <w:rFonts w:eastAsia="Calibri"/>
          <w:spacing w:val="1"/>
          <w:sz w:val="24"/>
          <w:szCs w:val="24"/>
        </w:rPr>
        <w:t>e</w:t>
      </w:r>
      <w:r w:rsidRPr="007D2F3E">
        <w:rPr>
          <w:rFonts w:eastAsia="Calibri"/>
          <w:sz w:val="24"/>
          <w:szCs w:val="24"/>
        </w:rPr>
        <w:t xml:space="preserve">ll as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z w:val="24"/>
          <w:szCs w:val="24"/>
        </w:rPr>
        <w:t>GI</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sit r</w:t>
      </w:r>
      <w:r w:rsidRPr="007D2F3E">
        <w:rPr>
          <w:rFonts w:eastAsia="Calibri"/>
          <w:spacing w:val="1"/>
          <w:sz w:val="24"/>
          <w:szCs w:val="24"/>
        </w:rPr>
        <w:t>e</w:t>
      </w:r>
      <w:r w:rsidRPr="007D2F3E">
        <w:rPr>
          <w:rFonts w:eastAsia="Calibri"/>
          <w:spacing w:val="-3"/>
          <w:sz w:val="24"/>
          <w:szCs w:val="24"/>
        </w:rPr>
        <w:t>p</w:t>
      </w:r>
      <w:r w:rsidRPr="007D2F3E">
        <w:rPr>
          <w:rFonts w:eastAsia="Calibri"/>
          <w:spacing w:val="1"/>
          <w:sz w:val="24"/>
          <w:szCs w:val="24"/>
        </w:rPr>
        <w:t>o</w:t>
      </w:r>
      <w:r w:rsidRPr="007D2F3E">
        <w:rPr>
          <w:rFonts w:eastAsia="Calibri"/>
          <w:sz w:val="24"/>
          <w:szCs w:val="24"/>
        </w:rPr>
        <w:t>rt</w:t>
      </w:r>
      <w:r w:rsidRPr="007D2F3E">
        <w:rPr>
          <w:rFonts w:eastAsia="Calibri"/>
          <w:spacing w:val="1"/>
          <w:sz w:val="24"/>
          <w:szCs w:val="24"/>
        </w:rPr>
        <w:t xml:space="preserve"> </w:t>
      </w:r>
      <w:r w:rsidRPr="007D2F3E">
        <w:rPr>
          <w:rFonts w:eastAsia="Calibri"/>
          <w:spacing w:val="-2"/>
          <w:sz w:val="24"/>
          <w:szCs w:val="24"/>
        </w:rPr>
        <w:t>te</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late</w:t>
      </w:r>
      <w:r w:rsidRPr="007D2F3E">
        <w:rPr>
          <w:rFonts w:eastAsia="Calibri"/>
          <w:spacing w:val="3"/>
          <w:sz w:val="24"/>
          <w:szCs w:val="24"/>
        </w:rPr>
        <w:t>s</w:t>
      </w:r>
      <w:r w:rsidRPr="007D2F3E">
        <w:rPr>
          <w:rFonts w:eastAsia="Calibri"/>
          <w:sz w:val="24"/>
          <w:szCs w:val="24"/>
        </w:rPr>
        <w:t>.</w:t>
      </w:r>
      <w:r w:rsidR="00CD585A" w:rsidRPr="007D2F3E">
        <w:rPr>
          <w:rFonts w:eastAsia="Calibri"/>
          <w:sz w:val="24"/>
          <w:szCs w:val="24"/>
        </w:rPr>
        <w:t xml:space="preserve"> </w:t>
      </w:r>
      <w:r w:rsidR="00B62D0D" w:rsidRPr="007D2F3E">
        <w:rPr>
          <w:rFonts w:eastAsia="Calibri"/>
          <w:sz w:val="24"/>
          <w:szCs w:val="24"/>
        </w:rPr>
        <w:t>Besides this the monitor to take care of f</w:t>
      </w:r>
      <w:r w:rsidR="00CD585A" w:rsidRPr="007D2F3E">
        <w:rPr>
          <w:rFonts w:eastAsia="Calibri"/>
          <w:sz w:val="24"/>
          <w:szCs w:val="24"/>
        </w:rPr>
        <w:t>ollowing points in the monitoring:</w:t>
      </w:r>
    </w:p>
    <w:p w14:paraId="61579F7B" w14:textId="77777777" w:rsidR="00CD585A" w:rsidRPr="007D2F3E" w:rsidRDefault="00CD585A" w:rsidP="00D9094E">
      <w:pPr>
        <w:pStyle w:val="Heading3"/>
        <w:numPr>
          <w:ilvl w:val="0"/>
          <w:numId w:val="13"/>
        </w:numPr>
        <w:rPr>
          <w:szCs w:val="24"/>
        </w:rPr>
      </w:pPr>
      <w:bookmarkStart w:id="10" w:name="_Toc178604212"/>
      <w:r w:rsidRPr="007D2F3E">
        <w:rPr>
          <w:szCs w:val="24"/>
        </w:rPr>
        <w:t>Critical Finding</w:t>
      </w:r>
      <w:bookmarkEnd w:id="10"/>
    </w:p>
    <w:p w14:paraId="798E0A19" w14:textId="77777777"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 xml:space="preserve">Critical findings include protocol violations or serious breaches of the protocol, GCP or regulatory requirements. In </w:t>
      </w:r>
      <w:proofErr w:type="gramStart"/>
      <w:r w:rsidRPr="007D2F3E">
        <w:rPr>
          <w:rFonts w:eastAsia="Calibri"/>
          <w:sz w:val="24"/>
          <w:szCs w:val="24"/>
        </w:rPr>
        <w:t>the majority of</w:t>
      </w:r>
      <w:proofErr w:type="gramEnd"/>
      <w:r w:rsidRPr="007D2F3E">
        <w:rPr>
          <w:rFonts w:eastAsia="Calibri"/>
          <w:sz w:val="24"/>
          <w:szCs w:val="24"/>
        </w:rPr>
        <w:t xml:space="preserve"> cases, critical findings are those that impact, or potentially could impact, directly on the safety or rights of trial participants, or create serious doubt in the accuracy or credibility of trial data. Examples include, but are not limited to:</w:t>
      </w:r>
    </w:p>
    <w:p w14:paraId="592647CF" w14:textId="42E368C6"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Any major finding that does not improve, or repeatedly recurs.</w:t>
      </w:r>
    </w:p>
    <w:p w14:paraId="2C9DAB3D" w14:textId="7B300B64"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 xml:space="preserve">Investigator or site staff backdated/altered the dates of participant signatures on consent </w:t>
      </w:r>
      <w:r w:rsidR="00F3312C" w:rsidRPr="007D2F3E">
        <w:rPr>
          <w:rFonts w:eastAsia="Calibri"/>
          <w:sz w:val="24"/>
          <w:szCs w:val="24"/>
        </w:rPr>
        <w:t>forms.</w:t>
      </w:r>
    </w:p>
    <w:p w14:paraId="37BF113C" w14:textId="7A1E0F31"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Written consent not obtained for an enrolled participant.</w:t>
      </w:r>
    </w:p>
    <w:p w14:paraId="38050EFA" w14:textId="37C0D30C"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Participant enrolled in the study, but not meeting eligibility criteria.</w:t>
      </w:r>
    </w:p>
    <w:p w14:paraId="351C610A" w14:textId="15C39173"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Participant screened or enrolled into trial before ethical approval was obtained.</w:t>
      </w:r>
    </w:p>
    <w:p w14:paraId="1CC39CC5" w14:textId="4CDBF7C5"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Any safety reporting not done as per the required reporting procedures.</w:t>
      </w:r>
    </w:p>
    <w:p w14:paraId="21DEC5B2" w14:textId="77777777" w:rsidR="00CD585A" w:rsidRPr="007D2F3E" w:rsidRDefault="00CD585A" w:rsidP="00D9094E">
      <w:pPr>
        <w:pStyle w:val="Heading3"/>
        <w:numPr>
          <w:ilvl w:val="0"/>
          <w:numId w:val="13"/>
        </w:numPr>
        <w:rPr>
          <w:szCs w:val="24"/>
        </w:rPr>
      </w:pPr>
      <w:bookmarkStart w:id="11" w:name="_Toc178604213"/>
      <w:r w:rsidRPr="007D2F3E">
        <w:rPr>
          <w:szCs w:val="24"/>
        </w:rPr>
        <w:t>Major Finding</w:t>
      </w:r>
      <w:bookmarkEnd w:id="11"/>
    </w:p>
    <w:p w14:paraId="7A5304FE" w14:textId="77777777"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 xml:space="preserve">Major findings include deviations from the protocol that may result in questionable data being obtained or errors that consist of </w:t>
      </w:r>
      <w:proofErr w:type="gramStart"/>
      <w:r w:rsidRPr="007D2F3E">
        <w:rPr>
          <w:rFonts w:eastAsia="Calibri"/>
          <w:sz w:val="24"/>
          <w:szCs w:val="24"/>
        </w:rPr>
        <w:t>a number of</w:t>
      </w:r>
      <w:proofErr w:type="gramEnd"/>
      <w:r w:rsidRPr="007D2F3E">
        <w:rPr>
          <w:rFonts w:eastAsia="Calibri"/>
          <w:sz w:val="24"/>
          <w:szCs w:val="24"/>
        </w:rPr>
        <w:t xml:space="preserve"> minor deviations from regulations, suggesting that procedures are </w:t>
      </w:r>
      <w:r w:rsidRPr="007D2F3E">
        <w:rPr>
          <w:rFonts w:eastAsia="Calibri"/>
          <w:sz w:val="24"/>
          <w:szCs w:val="24"/>
        </w:rPr>
        <w:lastRenderedPageBreak/>
        <w:t>not being followed. Any major finding that is not corrected, or that recurs after initial notification, will be raised to critical status. Examples include, but are not limited to:</w:t>
      </w:r>
    </w:p>
    <w:p w14:paraId="5DF3817A" w14:textId="2B04577D"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Consent forms not locatable at the time of monitoring.</w:t>
      </w:r>
    </w:p>
    <w:p w14:paraId="61BB133D" w14:textId="0C56B7FE"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 xml:space="preserve">Failure to assess safety reports according to the </w:t>
      </w:r>
      <w:r w:rsidR="00554161" w:rsidRPr="007D2F3E">
        <w:rPr>
          <w:rFonts w:eastAsia="Calibri"/>
          <w:sz w:val="24"/>
          <w:szCs w:val="24"/>
        </w:rPr>
        <w:t>protocol.</w:t>
      </w:r>
    </w:p>
    <w:p w14:paraId="60DDF6E8" w14:textId="0E748BC0"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Recurrent missing documentation; and</w:t>
      </w:r>
    </w:p>
    <w:p w14:paraId="3E5603C3" w14:textId="25046FCB"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Frequent data inaccuracies.</w:t>
      </w:r>
    </w:p>
    <w:p w14:paraId="68A9950F" w14:textId="77777777" w:rsidR="00CD585A" w:rsidRPr="007D2F3E" w:rsidRDefault="00CD585A" w:rsidP="00D9094E">
      <w:pPr>
        <w:pStyle w:val="Heading3"/>
        <w:numPr>
          <w:ilvl w:val="0"/>
          <w:numId w:val="13"/>
        </w:numPr>
        <w:rPr>
          <w:szCs w:val="24"/>
        </w:rPr>
      </w:pPr>
      <w:bookmarkStart w:id="12" w:name="_Toc178604214"/>
      <w:r w:rsidRPr="007D2F3E">
        <w:rPr>
          <w:szCs w:val="24"/>
        </w:rPr>
        <w:t>Other Finding</w:t>
      </w:r>
      <w:bookmarkEnd w:id="12"/>
      <w:r w:rsidRPr="007D2F3E">
        <w:rPr>
          <w:szCs w:val="24"/>
        </w:rPr>
        <w:t xml:space="preserve"> </w:t>
      </w:r>
    </w:p>
    <w:p w14:paraId="4CC854E3" w14:textId="77777777"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Other findings are errors or deviations from procedures that do not have an important impact on the data that are collected, or do not affect the safety or rights of participants. Examples include but are not limited to:</w:t>
      </w:r>
    </w:p>
    <w:p w14:paraId="4CEDCA29" w14:textId="6A859F6C"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Not signing and dating changes</w:t>
      </w:r>
    </w:p>
    <w:p w14:paraId="59716707" w14:textId="167FCDAE" w:rsidR="00CD585A" w:rsidRPr="007D2F3E"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Single instances of missing documentation; and</w:t>
      </w:r>
    </w:p>
    <w:p w14:paraId="6E8A531A" w14:textId="1C6FB079" w:rsidR="00CD585A" w:rsidRDefault="00CD585A" w:rsidP="00CD585A">
      <w:pPr>
        <w:pStyle w:val="ListParagraph"/>
        <w:numPr>
          <w:ilvl w:val="0"/>
          <w:numId w:val="2"/>
        </w:numPr>
        <w:spacing w:line="276" w:lineRule="auto"/>
        <w:ind w:right="77"/>
        <w:jc w:val="both"/>
        <w:rPr>
          <w:rFonts w:eastAsia="Calibri"/>
          <w:sz w:val="24"/>
          <w:szCs w:val="24"/>
        </w:rPr>
      </w:pPr>
      <w:r w:rsidRPr="007D2F3E">
        <w:rPr>
          <w:rFonts w:eastAsia="Calibri"/>
          <w:sz w:val="24"/>
          <w:szCs w:val="24"/>
        </w:rPr>
        <w:t>Single instances of data inaccuracy.</w:t>
      </w:r>
    </w:p>
    <w:p w14:paraId="48F55061" w14:textId="47766BD7" w:rsidR="00CD585A" w:rsidRPr="007D2F3E" w:rsidRDefault="00CD585A" w:rsidP="00D9094E">
      <w:pPr>
        <w:pStyle w:val="Heading3"/>
        <w:numPr>
          <w:ilvl w:val="0"/>
          <w:numId w:val="13"/>
        </w:numPr>
        <w:rPr>
          <w:szCs w:val="24"/>
        </w:rPr>
      </w:pPr>
      <w:bookmarkStart w:id="13" w:name="_Toc178604215"/>
      <w:r w:rsidRPr="007D2F3E">
        <w:rPr>
          <w:szCs w:val="24"/>
        </w:rPr>
        <w:t>Corrective and Preventative Action (CAPA)</w:t>
      </w:r>
      <w:bookmarkEnd w:id="13"/>
    </w:p>
    <w:p w14:paraId="1E434F0B" w14:textId="7BAB7944" w:rsidR="00CD585A" w:rsidRPr="007D2F3E" w:rsidRDefault="00CD585A" w:rsidP="00CD585A">
      <w:pPr>
        <w:spacing w:line="276" w:lineRule="auto"/>
        <w:ind w:left="140" w:right="77"/>
        <w:jc w:val="both"/>
        <w:rPr>
          <w:rFonts w:eastAsia="Calibri"/>
          <w:sz w:val="24"/>
          <w:szCs w:val="24"/>
        </w:rPr>
      </w:pPr>
      <w:r w:rsidRPr="007D2F3E">
        <w:rPr>
          <w:rFonts w:eastAsia="Calibri"/>
          <w:sz w:val="24"/>
          <w:szCs w:val="24"/>
        </w:rPr>
        <w:t>A CAPA is a documented process of improvement to identify and eliminate the root cause(s) of the protocol deviation or other non-conformity, and thus prevent their recurrence.</w:t>
      </w:r>
      <w:r w:rsidR="00323614" w:rsidRPr="00323614">
        <w:rPr>
          <w:rFonts w:eastAsia="Calibri"/>
          <w:spacing w:val="3"/>
          <w:sz w:val="24"/>
          <w:szCs w:val="24"/>
        </w:rPr>
        <w:t xml:space="preserve"> </w:t>
      </w:r>
      <w:r w:rsidR="00323614" w:rsidRPr="007D2F3E">
        <w:rPr>
          <w:rFonts w:eastAsia="Calibri"/>
          <w:spacing w:val="3"/>
          <w:sz w:val="24"/>
          <w:szCs w:val="24"/>
        </w:rPr>
        <w:t xml:space="preserve">It is required to appropriately address risks in </w:t>
      </w:r>
      <w:r w:rsidR="00323614">
        <w:rPr>
          <w:rFonts w:eastAsia="Calibri"/>
          <w:spacing w:val="3"/>
          <w:sz w:val="24"/>
          <w:szCs w:val="24"/>
        </w:rPr>
        <w:t xml:space="preserve">each PV filed </w:t>
      </w:r>
      <w:r w:rsidR="00323614" w:rsidRPr="007D2F3E">
        <w:rPr>
          <w:rFonts w:eastAsia="Calibri"/>
          <w:spacing w:val="3"/>
          <w:sz w:val="24"/>
          <w:szCs w:val="24"/>
        </w:rPr>
        <w:t xml:space="preserve">where the issue is serious or repetitive and systemic. </w:t>
      </w:r>
      <w:r w:rsidR="00821975" w:rsidRPr="007D2F3E">
        <w:rPr>
          <w:rFonts w:eastAsia="Calibri"/>
          <w:sz w:val="24"/>
          <w:szCs w:val="24"/>
        </w:rPr>
        <w:t xml:space="preserve">CAPAs will be filled for all protocol violation in the PD/PV log </w:t>
      </w:r>
      <w:r w:rsidR="00821975" w:rsidRPr="007D2F3E">
        <w:rPr>
          <w:rFonts w:eastAsia="Calibri"/>
          <w:sz w:val="24"/>
          <w:szCs w:val="24"/>
          <w:highlight w:val="yellow"/>
        </w:rPr>
        <w:t>(Appendix).</w:t>
      </w:r>
    </w:p>
    <w:p w14:paraId="48945AC2" w14:textId="7F111D04" w:rsidR="00B62D0D" w:rsidRPr="007D2F3E" w:rsidRDefault="00B62D0D" w:rsidP="00D9094E">
      <w:pPr>
        <w:pStyle w:val="Heading3"/>
        <w:numPr>
          <w:ilvl w:val="0"/>
          <w:numId w:val="13"/>
        </w:numPr>
        <w:rPr>
          <w:szCs w:val="24"/>
          <w:lang w:val="en-AU"/>
        </w:rPr>
      </w:pPr>
      <w:bookmarkStart w:id="14" w:name="_Toc178604216"/>
      <w:r w:rsidRPr="007D2F3E">
        <w:rPr>
          <w:szCs w:val="24"/>
          <w:lang w:val="en-AU"/>
        </w:rPr>
        <w:t>Filenames</w:t>
      </w:r>
      <w:bookmarkEnd w:id="14"/>
    </w:p>
    <w:p w14:paraId="2087796B" w14:textId="52BC9B37" w:rsidR="00B62D0D" w:rsidRPr="007D2F3E" w:rsidRDefault="00B62D0D" w:rsidP="00B62D0D">
      <w:pPr>
        <w:spacing w:line="276" w:lineRule="auto"/>
        <w:ind w:left="140" w:right="77"/>
        <w:jc w:val="both"/>
        <w:rPr>
          <w:rFonts w:eastAsia="Calibri"/>
          <w:sz w:val="24"/>
          <w:szCs w:val="24"/>
          <w:lang w:val="en-AU"/>
        </w:rPr>
      </w:pPr>
      <w:r w:rsidRPr="007D2F3E">
        <w:rPr>
          <w:rFonts w:eastAsia="Calibri"/>
          <w:sz w:val="24"/>
          <w:szCs w:val="24"/>
          <w:lang w:val="en-AU"/>
        </w:rPr>
        <w:t>Filenames to follow the ATLS naming convention: ‘Project name&gt;Document name&gt;Version number&gt;Version date’.</w:t>
      </w:r>
    </w:p>
    <w:p w14:paraId="4ECF976D" w14:textId="7E475FC7" w:rsidR="00B62D0D" w:rsidRPr="007D2F3E" w:rsidRDefault="00B62D0D" w:rsidP="00D9094E">
      <w:pPr>
        <w:pStyle w:val="Heading3"/>
        <w:numPr>
          <w:ilvl w:val="0"/>
          <w:numId w:val="13"/>
        </w:numPr>
        <w:rPr>
          <w:szCs w:val="24"/>
          <w:lang w:val="en-AU"/>
        </w:rPr>
      </w:pPr>
      <w:bookmarkStart w:id="15" w:name="_Toc178604217"/>
      <w:r w:rsidRPr="007D2F3E">
        <w:rPr>
          <w:szCs w:val="24"/>
          <w:lang w:val="en-AU"/>
        </w:rPr>
        <w:t>Trial Master File (TMF)</w:t>
      </w:r>
      <w:bookmarkEnd w:id="15"/>
      <w:r w:rsidRPr="007D2F3E">
        <w:rPr>
          <w:szCs w:val="24"/>
          <w:lang w:val="en-AU"/>
        </w:rPr>
        <w:t xml:space="preserve"> </w:t>
      </w:r>
    </w:p>
    <w:p w14:paraId="2A8BDF5A" w14:textId="060B5C24" w:rsidR="00B62D0D" w:rsidRDefault="00B62D0D" w:rsidP="00F63206">
      <w:pPr>
        <w:spacing w:line="276" w:lineRule="auto"/>
        <w:jc w:val="both"/>
        <w:rPr>
          <w:rStyle w:val="Hyperlink"/>
          <w:sz w:val="24"/>
          <w:szCs w:val="24"/>
          <w:lang w:val="en-AU"/>
        </w:rPr>
      </w:pPr>
      <w:r w:rsidRPr="007D2F3E">
        <w:rPr>
          <w:sz w:val="24"/>
          <w:szCs w:val="24"/>
          <w:lang w:val="en-AU"/>
        </w:rPr>
        <w:t xml:space="preserve">TMF will be established at the beginning of the trial and contains all essential documents held by the trial sponsor, The George Institute for Global Health (TGI), to comply with ICH GCP requirements.  The establishment and maintenance of the TMF is the responsibility of the Project Manager with assistance from the Clinical Trial Associate. </w:t>
      </w:r>
      <w:r w:rsidRPr="00F3312C">
        <w:rPr>
          <w:sz w:val="24"/>
          <w:szCs w:val="24"/>
          <w:lang w:val="en-AU"/>
        </w:rPr>
        <w:t xml:space="preserve">The TMF will be reviewed </w:t>
      </w:r>
      <w:r w:rsidR="00821975" w:rsidRPr="00F3312C">
        <w:rPr>
          <w:b/>
          <w:bCs/>
          <w:sz w:val="24"/>
          <w:szCs w:val="24"/>
          <w:lang w:val="en-AU"/>
        </w:rPr>
        <w:t>every six months</w:t>
      </w:r>
      <w:r w:rsidRPr="00F3312C">
        <w:rPr>
          <w:sz w:val="24"/>
          <w:szCs w:val="24"/>
          <w:lang w:val="en-AU"/>
        </w:rPr>
        <w:t xml:space="preserve"> to ensure</w:t>
      </w:r>
      <w:r w:rsidRPr="007D2F3E">
        <w:rPr>
          <w:sz w:val="24"/>
          <w:szCs w:val="24"/>
          <w:lang w:val="en-AU"/>
        </w:rPr>
        <w:t xml:space="preserve"> that the contents are current and complete.</w:t>
      </w:r>
      <w:r w:rsidR="00153FBF" w:rsidRPr="007D2F3E">
        <w:rPr>
          <w:sz w:val="24"/>
          <w:szCs w:val="24"/>
          <w:lang w:val="en-AU"/>
        </w:rPr>
        <w:t xml:space="preserve"> The TMF is held electronically at: </w:t>
      </w:r>
      <w:hyperlink r:id="rId14" w:history="1">
        <w:r w:rsidR="00153FBF" w:rsidRPr="007D2F3E">
          <w:rPr>
            <w:rStyle w:val="Hyperlink"/>
            <w:sz w:val="24"/>
            <w:szCs w:val="24"/>
            <w:lang w:val="en-AU"/>
          </w:rPr>
          <w:t>https://georgeinstitute.sharepoint.com/:f:/s/TGIATLSKIStudy/ErnMzrrEuTdCnMwoTIYljJAB-9T3snKK7j2HxjTPS1tH1A?e=b5BdTW</w:t>
        </w:r>
      </w:hyperlink>
    </w:p>
    <w:p w14:paraId="5EE1D1FF" w14:textId="34B14912" w:rsidR="001963F5" w:rsidRDefault="001963F5" w:rsidP="00D9094E">
      <w:pPr>
        <w:pStyle w:val="Heading3"/>
        <w:numPr>
          <w:ilvl w:val="0"/>
          <w:numId w:val="13"/>
        </w:numPr>
      </w:pPr>
      <w:bookmarkStart w:id="16" w:name="_Toc178604218"/>
      <w:r w:rsidRPr="001963F5">
        <w:t>Investigator Site File (ISF)</w:t>
      </w:r>
      <w:bookmarkEnd w:id="16"/>
    </w:p>
    <w:p w14:paraId="399C32F7" w14:textId="6CFCD2FD" w:rsidR="001963F5" w:rsidRPr="001963F5" w:rsidRDefault="001963F5" w:rsidP="00F63206">
      <w:pPr>
        <w:spacing w:line="276" w:lineRule="auto"/>
        <w:jc w:val="both"/>
      </w:pPr>
      <w:r>
        <w:rPr>
          <w:sz w:val="24"/>
          <w:szCs w:val="24"/>
          <w:lang w:val="en-AU"/>
        </w:rPr>
        <w:t xml:space="preserve">ISF </w:t>
      </w:r>
      <w:r w:rsidRPr="007D2F3E">
        <w:rPr>
          <w:sz w:val="24"/>
          <w:szCs w:val="24"/>
          <w:lang w:val="en-AU"/>
        </w:rPr>
        <w:t>will be established at the beginning of the trial and contains all essential documents held by the trial sponsor, The George Institute for Global Health (TGI), to comply with ICH GCP requirement</w:t>
      </w:r>
      <w:r>
        <w:rPr>
          <w:sz w:val="24"/>
          <w:szCs w:val="24"/>
          <w:lang w:val="en-AU"/>
        </w:rPr>
        <w:t xml:space="preserve">s. Maintenance of ISF will be responsibility of the sites CRC. ISF will be reviewed at the time of onsite monitoring and at the close out. Besides this it will be reviewed during remote monitoring </w:t>
      </w:r>
      <w:r w:rsidRPr="00F3312C">
        <w:rPr>
          <w:b/>
          <w:bCs/>
          <w:sz w:val="24"/>
          <w:szCs w:val="24"/>
          <w:highlight w:val="yellow"/>
          <w:lang w:val="en-AU"/>
        </w:rPr>
        <w:t xml:space="preserve">at every </w:t>
      </w:r>
      <w:r w:rsidR="00321CB4">
        <w:rPr>
          <w:b/>
          <w:bCs/>
          <w:sz w:val="24"/>
          <w:szCs w:val="24"/>
          <w:lang w:val="en-AU"/>
        </w:rPr>
        <w:t>6</w:t>
      </w:r>
      <w:r w:rsidRPr="00F3312C">
        <w:rPr>
          <w:b/>
          <w:bCs/>
          <w:sz w:val="24"/>
          <w:szCs w:val="24"/>
          <w:lang w:val="en-AU"/>
        </w:rPr>
        <w:t xml:space="preserve"> months</w:t>
      </w:r>
      <w:r>
        <w:rPr>
          <w:sz w:val="24"/>
          <w:szCs w:val="24"/>
          <w:lang w:val="en-AU"/>
        </w:rPr>
        <w:t xml:space="preserve"> </w:t>
      </w:r>
      <w:r w:rsidRPr="007D2F3E">
        <w:rPr>
          <w:sz w:val="24"/>
          <w:szCs w:val="24"/>
          <w:lang w:val="en-AU"/>
        </w:rPr>
        <w:t>to ensure that the contents are current and complete</w:t>
      </w:r>
      <w:r>
        <w:rPr>
          <w:sz w:val="24"/>
          <w:szCs w:val="24"/>
          <w:lang w:val="en-AU"/>
        </w:rPr>
        <w:t xml:space="preserve">. ISF will be made electronically. </w:t>
      </w:r>
    </w:p>
    <w:p w14:paraId="568CE478" w14:textId="5CE738E8" w:rsidR="00426FAA" w:rsidRPr="007D2F3E" w:rsidRDefault="00426FAA" w:rsidP="00B43F67">
      <w:pPr>
        <w:pStyle w:val="Heading2"/>
      </w:pPr>
      <w:bookmarkStart w:id="17" w:name="_Toc178604219"/>
      <w:commentRangeStart w:id="18"/>
      <w:r w:rsidRPr="007D2F3E">
        <w:t>Site Initiation Visit</w:t>
      </w:r>
      <w:r w:rsidR="002C1617" w:rsidRPr="007D2F3E">
        <w:t xml:space="preserve"> and Activation</w:t>
      </w:r>
      <w:commentRangeEnd w:id="18"/>
      <w:r w:rsidR="00DB5832" w:rsidRPr="007D2F3E">
        <w:rPr>
          <w:rStyle w:val="CommentReference"/>
          <w:rFonts w:eastAsia="Times New Roman" w:cs="Times New Roman"/>
          <w:b w:val="0"/>
          <w:bCs w:val="0"/>
          <w:iCs w:val="0"/>
          <w:spacing w:val="0"/>
          <w:sz w:val="24"/>
          <w:szCs w:val="24"/>
        </w:rPr>
        <w:commentReference w:id="18"/>
      </w:r>
      <w:bookmarkEnd w:id="17"/>
    </w:p>
    <w:p w14:paraId="670FFD5C" w14:textId="52004B97" w:rsidR="007E4E3C" w:rsidRPr="007D2F3E" w:rsidRDefault="00496ED0" w:rsidP="006346EA">
      <w:pPr>
        <w:spacing w:before="59" w:line="276" w:lineRule="auto"/>
        <w:ind w:right="77"/>
        <w:jc w:val="both"/>
        <w:rPr>
          <w:rFonts w:eastAsia="Calibri"/>
          <w:sz w:val="24"/>
          <w:szCs w:val="24"/>
        </w:rPr>
      </w:pPr>
      <w:r w:rsidRPr="007D2F3E">
        <w:rPr>
          <w:rFonts w:eastAsia="Calibri"/>
          <w:sz w:val="24"/>
          <w:szCs w:val="24"/>
        </w:rPr>
        <w:t>A remote site Initiation Visit (SIV) will be conducted for all site staff. The SIV will include information on roles and responsibilities, study rationale</w:t>
      </w:r>
      <w:r w:rsidR="006346EA" w:rsidRPr="007D2F3E">
        <w:rPr>
          <w:rFonts w:eastAsia="Calibri"/>
          <w:sz w:val="24"/>
          <w:szCs w:val="24"/>
        </w:rPr>
        <w:t xml:space="preserve">, </w:t>
      </w:r>
      <w:r w:rsidRPr="007D2F3E">
        <w:rPr>
          <w:rFonts w:eastAsia="Calibri"/>
          <w:sz w:val="24"/>
          <w:szCs w:val="24"/>
        </w:rPr>
        <w:t>overview of study procedures</w:t>
      </w:r>
      <w:r w:rsidR="006346EA" w:rsidRPr="007D2F3E">
        <w:rPr>
          <w:rFonts w:eastAsia="Calibri"/>
          <w:sz w:val="24"/>
          <w:szCs w:val="24"/>
        </w:rPr>
        <w:t xml:space="preserve"> and data base training</w:t>
      </w:r>
      <w:r w:rsidRPr="007D2F3E">
        <w:rPr>
          <w:rFonts w:eastAsia="Calibri"/>
          <w:sz w:val="24"/>
          <w:szCs w:val="24"/>
        </w:rPr>
        <w:t xml:space="preserve">. </w:t>
      </w:r>
      <w:r w:rsidR="002C1617" w:rsidRPr="007D2F3E">
        <w:rPr>
          <w:rFonts w:eastAsia="Calibri"/>
          <w:sz w:val="24"/>
          <w:szCs w:val="24"/>
        </w:rPr>
        <w:t xml:space="preserve">The Site Initiation and Activation Checklist </w:t>
      </w:r>
      <w:r w:rsidR="002C1617" w:rsidRPr="007D2F3E">
        <w:rPr>
          <w:rFonts w:eastAsia="Calibri"/>
          <w:sz w:val="24"/>
          <w:szCs w:val="24"/>
          <w:highlight w:val="yellow"/>
        </w:rPr>
        <w:t>(Appendix)</w:t>
      </w:r>
      <w:r w:rsidR="002C1617" w:rsidRPr="007D2F3E">
        <w:rPr>
          <w:rFonts w:eastAsia="Calibri"/>
          <w:sz w:val="24"/>
          <w:szCs w:val="24"/>
        </w:rPr>
        <w:t xml:space="preserve"> will assist the Monitor</w:t>
      </w:r>
      <w:r w:rsidR="00DB5832" w:rsidRPr="007D2F3E">
        <w:rPr>
          <w:rFonts w:eastAsia="Calibri"/>
          <w:sz w:val="24"/>
          <w:szCs w:val="24"/>
        </w:rPr>
        <w:t>. A ‘green light’ process using the checklist is to be implemented to ensure that sites do not begin trial recruitment until all initiation and activation activities have been completed.</w:t>
      </w:r>
      <w:r w:rsidR="00877CDE" w:rsidRPr="007D2F3E">
        <w:rPr>
          <w:rFonts w:eastAsia="Calibri"/>
          <w:sz w:val="24"/>
          <w:szCs w:val="24"/>
        </w:rPr>
        <w:t xml:space="preserve"> Slides and materials from the SIV will be provided to the </w:t>
      </w:r>
      <w:r w:rsidR="00877CDE" w:rsidRPr="007D2F3E">
        <w:rPr>
          <w:rFonts w:eastAsia="Calibri"/>
          <w:sz w:val="24"/>
          <w:szCs w:val="24"/>
        </w:rPr>
        <w:lastRenderedPageBreak/>
        <w:t xml:space="preserve">site. </w:t>
      </w:r>
      <w:commentRangeStart w:id="19"/>
      <w:r w:rsidRPr="007D2F3E">
        <w:rPr>
          <w:rFonts w:eastAsia="Calibri"/>
          <w:sz w:val="24"/>
          <w:szCs w:val="24"/>
          <w:highlight w:val="yellow"/>
        </w:rPr>
        <w:t xml:space="preserve">If no participants have been screened within 3 months of initiation the site. TGI will be responsible to send an email to trial management group (TMG). The TMG will discuss the continuation of site and discuss opportunities to enhance recruitment. </w:t>
      </w:r>
      <w:commentRangeEnd w:id="19"/>
      <w:r w:rsidR="00321CB4">
        <w:rPr>
          <w:rStyle w:val="CommentReference"/>
        </w:rPr>
        <w:commentReference w:id="19"/>
      </w:r>
    </w:p>
    <w:p w14:paraId="0C76BAB1" w14:textId="0AD1F3D6" w:rsidR="00DB5832" w:rsidRPr="007D2F3E" w:rsidRDefault="00DB5832" w:rsidP="00D9094E">
      <w:pPr>
        <w:pStyle w:val="Heading3"/>
        <w:numPr>
          <w:ilvl w:val="0"/>
          <w:numId w:val="27"/>
        </w:numPr>
        <w:rPr>
          <w:szCs w:val="24"/>
        </w:rPr>
      </w:pPr>
      <w:bookmarkStart w:id="20" w:name="_Toc178604220"/>
      <w:r w:rsidRPr="007D2F3E">
        <w:rPr>
          <w:szCs w:val="24"/>
        </w:rPr>
        <w:t>Conducting a SIV</w:t>
      </w:r>
      <w:bookmarkEnd w:id="20"/>
    </w:p>
    <w:p w14:paraId="43B5D8A4" w14:textId="5820FB70" w:rsidR="00DB5832" w:rsidRPr="007D2F3E" w:rsidRDefault="00DB5832" w:rsidP="00DB5832">
      <w:pPr>
        <w:spacing w:before="59" w:line="276" w:lineRule="auto"/>
        <w:ind w:right="77"/>
        <w:jc w:val="both"/>
        <w:rPr>
          <w:rFonts w:eastAsia="Calibri"/>
          <w:sz w:val="24"/>
          <w:szCs w:val="24"/>
        </w:rPr>
      </w:pPr>
      <w:r w:rsidRPr="007D2F3E">
        <w:rPr>
          <w:rFonts w:eastAsia="Calibri"/>
          <w:sz w:val="24"/>
          <w:szCs w:val="24"/>
        </w:rPr>
        <w:t xml:space="preserve">The </w:t>
      </w:r>
      <w:r w:rsidR="00821975" w:rsidRPr="007D2F3E">
        <w:rPr>
          <w:rFonts w:eastAsia="Calibri"/>
          <w:sz w:val="24"/>
          <w:szCs w:val="24"/>
        </w:rPr>
        <w:t>PM along with the trial team will decide a day and time for the conduct of SIV as mutually agreed upon by all the site PI.</w:t>
      </w:r>
      <w:r w:rsidRPr="007D2F3E">
        <w:rPr>
          <w:rFonts w:eastAsia="Calibri"/>
          <w:sz w:val="24"/>
          <w:szCs w:val="24"/>
        </w:rPr>
        <w:t xml:space="preserve"> SIV will be conducted remotely. Topics to be covered during the initiation visit are listed on the </w:t>
      </w:r>
      <w:r w:rsidR="00877CDE" w:rsidRPr="007D2F3E">
        <w:rPr>
          <w:rFonts w:eastAsia="Calibri"/>
          <w:sz w:val="24"/>
          <w:szCs w:val="24"/>
        </w:rPr>
        <w:t>agenda</w:t>
      </w:r>
      <w:r w:rsidRPr="007D2F3E">
        <w:rPr>
          <w:rFonts w:eastAsia="Calibri"/>
          <w:sz w:val="24"/>
          <w:szCs w:val="24"/>
        </w:rPr>
        <w:t xml:space="preserve"> </w:t>
      </w:r>
      <w:r w:rsidR="00821975" w:rsidRPr="007D2F3E">
        <w:rPr>
          <w:rFonts w:eastAsia="Calibri"/>
          <w:sz w:val="24"/>
          <w:szCs w:val="24"/>
        </w:rPr>
        <w:t xml:space="preserve">and the </w:t>
      </w:r>
      <w:r w:rsidRPr="007D2F3E">
        <w:rPr>
          <w:rFonts w:eastAsia="Calibri"/>
          <w:sz w:val="24"/>
          <w:szCs w:val="24"/>
        </w:rPr>
        <w:t>slide</w:t>
      </w:r>
      <w:r w:rsidR="00821975" w:rsidRPr="007D2F3E">
        <w:rPr>
          <w:rFonts w:eastAsia="Calibri"/>
          <w:sz w:val="24"/>
          <w:szCs w:val="24"/>
        </w:rPr>
        <w:t xml:space="preserve">-deck </w:t>
      </w:r>
      <w:r w:rsidRPr="007D2F3E">
        <w:rPr>
          <w:rFonts w:eastAsia="Calibri"/>
          <w:sz w:val="24"/>
          <w:szCs w:val="24"/>
        </w:rPr>
        <w:t xml:space="preserve">of the SIV master slides </w:t>
      </w:r>
      <w:r w:rsidR="00877CDE" w:rsidRPr="007D2F3E">
        <w:rPr>
          <w:rFonts w:eastAsia="Calibri"/>
          <w:sz w:val="24"/>
          <w:szCs w:val="24"/>
        </w:rPr>
        <w:t>(</w:t>
      </w:r>
      <w:r w:rsidR="00877CDE" w:rsidRPr="007D2F3E">
        <w:rPr>
          <w:rFonts w:eastAsia="Calibri"/>
          <w:sz w:val="24"/>
          <w:szCs w:val="24"/>
          <w:highlight w:val="yellow"/>
        </w:rPr>
        <w:t>Appendix</w:t>
      </w:r>
      <w:r w:rsidR="00877CDE" w:rsidRPr="007D2F3E">
        <w:rPr>
          <w:rFonts w:eastAsia="Calibri"/>
          <w:sz w:val="24"/>
          <w:szCs w:val="24"/>
        </w:rPr>
        <w:t xml:space="preserve">). </w:t>
      </w:r>
      <w:r w:rsidRPr="007D2F3E">
        <w:rPr>
          <w:rFonts w:eastAsia="Calibri"/>
          <w:sz w:val="24"/>
          <w:szCs w:val="24"/>
        </w:rPr>
        <w:t xml:space="preserve">All topics specified on the </w:t>
      </w:r>
      <w:r w:rsidR="00821975" w:rsidRPr="007D2F3E">
        <w:rPr>
          <w:rFonts w:eastAsia="Calibri"/>
          <w:sz w:val="24"/>
          <w:szCs w:val="24"/>
        </w:rPr>
        <w:t>a</w:t>
      </w:r>
      <w:r w:rsidRPr="007D2F3E">
        <w:rPr>
          <w:rFonts w:eastAsia="Calibri"/>
          <w:sz w:val="24"/>
          <w:szCs w:val="24"/>
        </w:rPr>
        <w:t>genda</w:t>
      </w:r>
      <w:r w:rsidR="00821975" w:rsidRPr="007D2F3E">
        <w:rPr>
          <w:rFonts w:eastAsia="Calibri"/>
          <w:sz w:val="24"/>
          <w:szCs w:val="24"/>
        </w:rPr>
        <w:t xml:space="preserve"> and</w:t>
      </w:r>
      <w:r w:rsidRPr="007D2F3E">
        <w:rPr>
          <w:rFonts w:eastAsia="Calibri"/>
          <w:sz w:val="24"/>
          <w:szCs w:val="24"/>
        </w:rPr>
        <w:t xml:space="preserve"> in the SIV master slides must be included. The SIV materials are to be developed by the </w:t>
      </w:r>
      <w:r w:rsidR="00877CDE" w:rsidRPr="007D2F3E">
        <w:rPr>
          <w:rFonts w:eastAsia="Calibri"/>
          <w:sz w:val="24"/>
          <w:szCs w:val="24"/>
        </w:rPr>
        <w:t>TGI</w:t>
      </w:r>
      <w:r w:rsidR="004C48D5" w:rsidRPr="007D2F3E">
        <w:rPr>
          <w:rFonts w:eastAsia="Calibri"/>
          <w:sz w:val="24"/>
          <w:szCs w:val="24"/>
        </w:rPr>
        <w:t>-</w:t>
      </w:r>
      <w:r w:rsidR="00877CDE" w:rsidRPr="007D2F3E">
        <w:rPr>
          <w:rFonts w:eastAsia="Calibri"/>
          <w:sz w:val="24"/>
          <w:szCs w:val="24"/>
        </w:rPr>
        <w:t xml:space="preserve">PM and by the lead investigator at India and at KI. </w:t>
      </w:r>
    </w:p>
    <w:p w14:paraId="1A9F76E3" w14:textId="434EA04A" w:rsidR="00DB5832" w:rsidRPr="007D2F3E" w:rsidRDefault="00DB5832" w:rsidP="00D9094E">
      <w:pPr>
        <w:pStyle w:val="Heading3"/>
        <w:numPr>
          <w:ilvl w:val="0"/>
          <w:numId w:val="27"/>
        </w:numPr>
        <w:rPr>
          <w:szCs w:val="24"/>
        </w:rPr>
      </w:pPr>
      <w:bookmarkStart w:id="21" w:name="_Toc178604221"/>
      <w:r w:rsidRPr="007D2F3E">
        <w:rPr>
          <w:szCs w:val="24"/>
        </w:rPr>
        <w:t>Report Requirements for SIV</w:t>
      </w:r>
      <w:bookmarkEnd w:id="21"/>
    </w:p>
    <w:p w14:paraId="72A09E1B" w14:textId="5635E6B6" w:rsidR="00DB5832" w:rsidRPr="00F3312C" w:rsidRDefault="00DB5832" w:rsidP="00DB5832">
      <w:pPr>
        <w:spacing w:before="59" w:line="276" w:lineRule="auto"/>
        <w:ind w:right="77"/>
        <w:jc w:val="both"/>
        <w:rPr>
          <w:rFonts w:eastAsia="Calibri"/>
          <w:sz w:val="24"/>
          <w:szCs w:val="24"/>
        </w:rPr>
      </w:pPr>
      <w:r w:rsidRPr="007D2F3E">
        <w:rPr>
          <w:rFonts w:eastAsia="Calibri"/>
          <w:sz w:val="24"/>
          <w:szCs w:val="24"/>
        </w:rPr>
        <w:t>The Site Initiation Visit Report (</w:t>
      </w:r>
      <w:r w:rsidR="00877CDE" w:rsidRPr="007D2F3E">
        <w:rPr>
          <w:rFonts w:eastAsia="Calibri"/>
          <w:sz w:val="24"/>
          <w:szCs w:val="24"/>
          <w:highlight w:val="yellow"/>
        </w:rPr>
        <w:t>Appendix</w:t>
      </w:r>
      <w:r w:rsidRPr="007D2F3E">
        <w:rPr>
          <w:rFonts w:eastAsia="Calibri"/>
          <w:sz w:val="24"/>
          <w:szCs w:val="24"/>
        </w:rPr>
        <w:t xml:space="preserve">) documents the activities that were reviewed and discussed during the SIV. </w:t>
      </w:r>
      <w:r w:rsidRPr="00F3312C">
        <w:rPr>
          <w:rFonts w:eastAsia="Calibri"/>
          <w:sz w:val="24"/>
          <w:szCs w:val="24"/>
        </w:rPr>
        <w:t>The report should include any action items or issues that require follow up from the site.</w:t>
      </w:r>
    </w:p>
    <w:p w14:paraId="6C674A40" w14:textId="5B28F53C" w:rsidR="00DB5832" w:rsidRPr="007D2F3E" w:rsidRDefault="00DB5832" w:rsidP="00DB5832">
      <w:pPr>
        <w:spacing w:before="59" w:line="276" w:lineRule="auto"/>
        <w:ind w:right="77"/>
        <w:jc w:val="both"/>
        <w:rPr>
          <w:rFonts w:eastAsia="Calibri"/>
          <w:sz w:val="24"/>
          <w:szCs w:val="24"/>
        </w:rPr>
      </w:pPr>
      <w:r w:rsidRPr="00F3312C">
        <w:rPr>
          <w:rFonts w:eastAsia="Calibri"/>
          <w:sz w:val="24"/>
          <w:szCs w:val="24"/>
        </w:rPr>
        <w:t xml:space="preserve">The monitor should complete the </w:t>
      </w:r>
      <w:r w:rsidRPr="00F3312C">
        <w:rPr>
          <w:rFonts w:eastAsia="Calibri"/>
          <w:b/>
          <w:bCs/>
          <w:sz w:val="24"/>
          <w:szCs w:val="24"/>
        </w:rPr>
        <w:t xml:space="preserve">SIV report within </w:t>
      </w:r>
      <w:r w:rsidR="004C48D5" w:rsidRPr="00F3312C">
        <w:rPr>
          <w:rFonts w:eastAsia="Calibri"/>
          <w:b/>
          <w:bCs/>
          <w:sz w:val="24"/>
          <w:szCs w:val="24"/>
        </w:rPr>
        <w:t>7</w:t>
      </w:r>
      <w:r w:rsidRPr="00F3312C">
        <w:rPr>
          <w:rFonts w:eastAsia="Calibri"/>
          <w:b/>
          <w:bCs/>
          <w:sz w:val="24"/>
          <w:szCs w:val="24"/>
        </w:rPr>
        <w:t xml:space="preserve"> working days</w:t>
      </w:r>
      <w:r w:rsidRPr="00F3312C">
        <w:rPr>
          <w:rFonts w:eastAsia="Calibri"/>
          <w:sz w:val="24"/>
          <w:szCs w:val="24"/>
        </w:rPr>
        <w:t xml:space="preserve"> after the conclusion of the SIV and the report </w:t>
      </w:r>
      <w:r w:rsidR="004C48D5" w:rsidRPr="00F3312C">
        <w:rPr>
          <w:rFonts w:eastAsia="Calibri"/>
          <w:sz w:val="24"/>
          <w:szCs w:val="24"/>
        </w:rPr>
        <w:t>finalized</w:t>
      </w:r>
      <w:r w:rsidRPr="00F3312C">
        <w:rPr>
          <w:rFonts w:eastAsia="Calibri"/>
          <w:sz w:val="24"/>
          <w:szCs w:val="24"/>
        </w:rPr>
        <w:t xml:space="preserve"> within </w:t>
      </w:r>
      <w:r w:rsidRPr="00F3312C">
        <w:rPr>
          <w:rFonts w:eastAsia="Calibri"/>
          <w:b/>
          <w:bCs/>
          <w:sz w:val="24"/>
          <w:szCs w:val="24"/>
        </w:rPr>
        <w:t>10 working days</w:t>
      </w:r>
      <w:r w:rsidRPr="00F3312C">
        <w:rPr>
          <w:rFonts w:eastAsia="Calibri"/>
          <w:sz w:val="24"/>
          <w:szCs w:val="24"/>
        </w:rPr>
        <w:t xml:space="preserve"> of the conclusion of the SIV.</w:t>
      </w:r>
      <w:r w:rsidRPr="007D2F3E">
        <w:rPr>
          <w:rFonts w:eastAsia="Calibri"/>
          <w:sz w:val="24"/>
          <w:szCs w:val="24"/>
        </w:rPr>
        <w:t xml:space="preserve">  The SIV report from each </w:t>
      </w:r>
      <w:r w:rsidR="004C48D5" w:rsidRPr="007D2F3E">
        <w:rPr>
          <w:rFonts w:eastAsia="Calibri"/>
          <w:sz w:val="24"/>
          <w:szCs w:val="24"/>
        </w:rPr>
        <w:t>batch to</w:t>
      </w:r>
      <w:r w:rsidRPr="007D2F3E">
        <w:rPr>
          <w:rFonts w:eastAsia="Calibri"/>
          <w:sz w:val="24"/>
          <w:szCs w:val="24"/>
        </w:rPr>
        <w:t xml:space="preserve"> be reviewed and signed off by the </w:t>
      </w:r>
      <w:r w:rsidR="004C48D5" w:rsidRPr="007D2F3E">
        <w:rPr>
          <w:rFonts w:eastAsia="Calibri"/>
          <w:sz w:val="24"/>
          <w:szCs w:val="24"/>
        </w:rPr>
        <w:t>PM</w:t>
      </w:r>
      <w:r w:rsidRPr="007D2F3E">
        <w:rPr>
          <w:rFonts w:eastAsia="Calibri"/>
          <w:sz w:val="24"/>
          <w:szCs w:val="24"/>
        </w:rPr>
        <w:t xml:space="preserve">. </w:t>
      </w:r>
    </w:p>
    <w:p w14:paraId="51987747" w14:textId="77777777" w:rsidR="00DB5832" w:rsidRPr="007D2F3E" w:rsidRDefault="00DB5832" w:rsidP="00DB5832">
      <w:pPr>
        <w:spacing w:before="59" w:line="276" w:lineRule="auto"/>
        <w:ind w:right="77"/>
        <w:jc w:val="both"/>
        <w:rPr>
          <w:rFonts w:eastAsia="Calibri"/>
          <w:sz w:val="24"/>
          <w:szCs w:val="24"/>
        </w:rPr>
      </w:pPr>
    </w:p>
    <w:p w14:paraId="200C3F1F" w14:textId="206072D7" w:rsidR="004C48D5" w:rsidRPr="007D2F3E" w:rsidRDefault="00DB5832" w:rsidP="004C48D5">
      <w:pPr>
        <w:spacing w:before="59" w:line="276" w:lineRule="auto"/>
        <w:ind w:right="77"/>
        <w:jc w:val="both"/>
        <w:rPr>
          <w:rFonts w:eastAsia="Calibri"/>
          <w:sz w:val="24"/>
          <w:szCs w:val="24"/>
        </w:rPr>
      </w:pPr>
      <w:r w:rsidRPr="007D2F3E">
        <w:rPr>
          <w:rFonts w:eastAsia="Calibri"/>
          <w:sz w:val="24"/>
          <w:szCs w:val="24"/>
        </w:rPr>
        <w:t xml:space="preserve">The SIV Report and follow up letter </w:t>
      </w:r>
      <w:r w:rsidRPr="00F3312C">
        <w:rPr>
          <w:rFonts w:eastAsia="Calibri"/>
          <w:sz w:val="24"/>
          <w:szCs w:val="24"/>
        </w:rPr>
        <w:t xml:space="preserve">outlining the activities during the </w:t>
      </w:r>
      <w:proofErr w:type="gramStart"/>
      <w:r w:rsidRPr="00F3312C">
        <w:rPr>
          <w:rFonts w:eastAsia="Calibri"/>
          <w:sz w:val="24"/>
          <w:szCs w:val="24"/>
        </w:rPr>
        <w:t>SIV</w:t>
      </w:r>
      <w:proofErr w:type="gramEnd"/>
      <w:r w:rsidRPr="00F3312C">
        <w:rPr>
          <w:rFonts w:eastAsia="Calibri"/>
          <w:sz w:val="24"/>
          <w:szCs w:val="24"/>
        </w:rPr>
        <w:t xml:space="preserve"> and any pending action items required from either party are to be sent to site within </w:t>
      </w:r>
      <w:r w:rsidRPr="00F3312C">
        <w:rPr>
          <w:rFonts w:eastAsia="Calibri"/>
          <w:b/>
          <w:bCs/>
          <w:sz w:val="24"/>
          <w:szCs w:val="24"/>
        </w:rPr>
        <w:t>10 working days of the SIV</w:t>
      </w:r>
      <w:r w:rsidRPr="007D2F3E">
        <w:rPr>
          <w:rFonts w:eastAsia="Calibri"/>
          <w:sz w:val="24"/>
          <w:szCs w:val="24"/>
        </w:rPr>
        <w:t>.  The monitor should follow-up on any action items or issues until they are actioned or resolved.</w:t>
      </w:r>
      <w:r w:rsidR="004C48D5" w:rsidRPr="007D2F3E">
        <w:rPr>
          <w:rFonts w:eastAsia="Calibri"/>
          <w:sz w:val="24"/>
          <w:szCs w:val="24"/>
        </w:rPr>
        <w:t xml:space="preserve"> </w:t>
      </w:r>
      <w:r w:rsidRPr="007D2F3E">
        <w:rPr>
          <w:rFonts w:eastAsia="Calibri"/>
          <w:sz w:val="24"/>
          <w:szCs w:val="24"/>
        </w:rPr>
        <w:t>A copy of the SIV Report must be filed in the ISF and TMF</w:t>
      </w:r>
      <w:r w:rsidR="004C48D5" w:rsidRPr="007D2F3E">
        <w:rPr>
          <w:rFonts w:eastAsia="Calibri"/>
          <w:sz w:val="24"/>
          <w:szCs w:val="24"/>
        </w:rPr>
        <w:t xml:space="preserve"> along with the Training Log </w:t>
      </w:r>
      <w:r w:rsidR="00EC5505" w:rsidRPr="007D2F3E">
        <w:rPr>
          <w:rFonts w:eastAsia="Calibri"/>
          <w:sz w:val="24"/>
          <w:szCs w:val="24"/>
          <w:highlight w:val="yellow"/>
        </w:rPr>
        <w:t>(Appendix)</w:t>
      </w:r>
      <w:r w:rsidR="00EC5505" w:rsidRPr="007D2F3E">
        <w:rPr>
          <w:rFonts w:eastAsia="Calibri"/>
          <w:sz w:val="24"/>
          <w:szCs w:val="24"/>
        </w:rPr>
        <w:t xml:space="preserve"> </w:t>
      </w:r>
      <w:r w:rsidR="004C48D5" w:rsidRPr="007D2F3E">
        <w:rPr>
          <w:rFonts w:eastAsia="Calibri"/>
          <w:sz w:val="24"/>
          <w:szCs w:val="24"/>
        </w:rPr>
        <w:t>documenting staff attendance at the SIV.</w:t>
      </w:r>
    </w:p>
    <w:p w14:paraId="3B39AFD9" w14:textId="56D97B17" w:rsidR="00DB5832" w:rsidRPr="00F3312C" w:rsidRDefault="00DB5832" w:rsidP="00D9094E">
      <w:pPr>
        <w:pStyle w:val="Heading3"/>
        <w:numPr>
          <w:ilvl w:val="0"/>
          <w:numId w:val="27"/>
        </w:numPr>
        <w:rPr>
          <w:szCs w:val="24"/>
        </w:rPr>
      </w:pPr>
      <w:bookmarkStart w:id="22" w:name="_Toc178604222"/>
      <w:r w:rsidRPr="00F3312C">
        <w:rPr>
          <w:szCs w:val="24"/>
        </w:rPr>
        <w:t>Confirming Site Activation</w:t>
      </w:r>
      <w:bookmarkEnd w:id="22"/>
    </w:p>
    <w:p w14:paraId="0ACA210E" w14:textId="66756BEF" w:rsidR="00DB5832" w:rsidRPr="007D2F3E" w:rsidRDefault="00DB5832" w:rsidP="00DB5832">
      <w:pPr>
        <w:spacing w:before="59" w:line="276" w:lineRule="auto"/>
        <w:ind w:right="77"/>
        <w:jc w:val="both"/>
        <w:rPr>
          <w:rFonts w:eastAsia="Calibri"/>
          <w:sz w:val="24"/>
          <w:szCs w:val="24"/>
        </w:rPr>
      </w:pPr>
      <w:r w:rsidRPr="00F3312C">
        <w:rPr>
          <w:rFonts w:eastAsia="Calibri"/>
          <w:sz w:val="24"/>
          <w:szCs w:val="24"/>
        </w:rPr>
        <w:t xml:space="preserve">Once the Site Initiation and Activation Checklist has been signed-off and there is a ‘greenlight’ for site activation, the </w:t>
      </w:r>
      <w:r w:rsidR="004C48D5" w:rsidRPr="00F3312C">
        <w:rPr>
          <w:rFonts w:eastAsia="Calibri"/>
          <w:sz w:val="24"/>
          <w:szCs w:val="24"/>
        </w:rPr>
        <w:t>PM</w:t>
      </w:r>
      <w:r w:rsidRPr="00F3312C">
        <w:rPr>
          <w:rFonts w:eastAsia="Calibri"/>
          <w:sz w:val="24"/>
          <w:szCs w:val="24"/>
        </w:rPr>
        <w:t xml:space="preserve"> must formally notify the site via email that they have been activated and can begin recruitment.</w:t>
      </w:r>
    </w:p>
    <w:p w14:paraId="3C4C8199" w14:textId="77777777" w:rsidR="009947DD" w:rsidRPr="007D2F3E" w:rsidRDefault="00624223" w:rsidP="00B43F67">
      <w:pPr>
        <w:pStyle w:val="Heading2"/>
      </w:pPr>
      <w:bookmarkStart w:id="23" w:name="_Toc178604223"/>
      <w:r w:rsidRPr="007D2F3E">
        <w:t>Remote</w:t>
      </w:r>
      <w:r w:rsidRPr="007D2F3E">
        <w:rPr>
          <w:spacing w:val="-14"/>
        </w:rPr>
        <w:t xml:space="preserve"> </w:t>
      </w:r>
      <w:r w:rsidRPr="007D2F3E">
        <w:t>Monitori</w:t>
      </w:r>
      <w:r w:rsidRPr="007D2F3E">
        <w:rPr>
          <w:spacing w:val="-6"/>
        </w:rPr>
        <w:t>n</w:t>
      </w:r>
      <w:r w:rsidRPr="007D2F3E">
        <w:t>g</w:t>
      </w:r>
      <w:bookmarkEnd w:id="23"/>
    </w:p>
    <w:p w14:paraId="1A9A656C" w14:textId="77777777" w:rsidR="00B22770" w:rsidRPr="007D2F3E" w:rsidRDefault="00B22770" w:rsidP="00D9094E">
      <w:pPr>
        <w:pStyle w:val="Heading3"/>
        <w:numPr>
          <w:ilvl w:val="0"/>
          <w:numId w:val="23"/>
        </w:numPr>
        <w:rPr>
          <w:szCs w:val="24"/>
        </w:rPr>
      </w:pPr>
      <w:bookmarkStart w:id="24" w:name="_Toc178604224"/>
      <w:r w:rsidRPr="007D2F3E">
        <w:rPr>
          <w:szCs w:val="24"/>
        </w:rPr>
        <w:t>Fr</w:t>
      </w:r>
      <w:r w:rsidRPr="007D2F3E">
        <w:rPr>
          <w:spacing w:val="-4"/>
          <w:szCs w:val="24"/>
        </w:rPr>
        <w:t>e</w:t>
      </w:r>
      <w:r w:rsidRPr="007D2F3E">
        <w:rPr>
          <w:szCs w:val="24"/>
        </w:rPr>
        <w:t>q</w:t>
      </w:r>
      <w:r w:rsidRPr="007D2F3E">
        <w:rPr>
          <w:spacing w:val="-3"/>
          <w:szCs w:val="24"/>
        </w:rPr>
        <w:t>ue</w:t>
      </w:r>
      <w:r w:rsidRPr="007D2F3E">
        <w:rPr>
          <w:szCs w:val="24"/>
        </w:rPr>
        <w:t>n</w:t>
      </w:r>
      <w:r w:rsidRPr="007D2F3E">
        <w:rPr>
          <w:spacing w:val="-3"/>
          <w:szCs w:val="24"/>
        </w:rPr>
        <w:t>c</w:t>
      </w:r>
      <w:r w:rsidRPr="007D2F3E">
        <w:rPr>
          <w:szCs w:val="24"/>
        </w:rPr>
        <w:t>y</w:t>
      </w:r>
      <w:r w:rsidRPr="007D2F3E">
        <w:rPr>
          <w:spacing w:val="-14"/>
          <w:szCs w:val="24"/>
        </w:rPr>
        <w:t xml:space="preserve"> </w:t>
      </w:r>
      <w:r w:rsidRPr="007D2F3E">
        <w:rPr>
          <w:spacing w:val="-3"/>
          <w:szCs w:val="24"/>
        </w:rPr>
        <w:t>o</w:t>
      </w:r>
      <w:r w:rsidRPr="007D2F3E">
        <w:rPr>
          <w:szCs w:val="24"/>
        </w:rPr>
        <w:t>f</w:t>
      </w:r>
      <w:r w:rsidRPr="007D2F3E">
        <w:rPr>
          <w:spacing w:val="-4"/>
          <w:szCs w:val="24"/>
        </w:rPr>
        <w:t xml:space="preserve"> </w:t>
      </w:r>
      <w:r w:rsidRPr="007D2F3E">
        <w:rPr>
          <w:spacing w:val="-3"/>
          <w:szCs w:val="24"/>
        </w:rPr>
        <w:t>Mo</w:t>
      </w:r>
      <w:r w:rsidRPr="007D2F3E">
        <w:rPr>
          <w:szCs w:val="24"/>
        </w:rPr>
        <w:t>nit</w:t>
      </w:r>
      <w:r w:rsidRPr="007D2F3E">
        <w:rPr>
          <w:spacing w:val="-3"/>
          <w:szCs w:val="24"/>
        </w:rPr>
        <w:t>o</w:t>
      </w:r>
      <w:r w:rsidRPr="007D2F3E">
        <w:rPr>
          <w:szCs w:val="24"/>
        </w:rPr>
        <w:t>ri</w:t>
      </w:r>
      <w:r w:rsidRPr="007D2F3E">
        <w:rPr>
          <w:spacing w:val="-3"/>
          <w:szCs w:val="24"/>
        </w:rPr>
        <w:t>n</w:t>
      </w:r>
      <w:r w:rsidRPr="007D2F3E">
        <w:rPr>
          <w:szCs w:val="24"/>
        </w:rPr>
        <w:t>g</w:t>
      </w:r>
      <w:bookmarkEnd w:id="24"/>
    </w:p>
    <w:p w14:paraId="3031A518" w14:textId="7E3BE31E" w:rsidR="00B22770" w:rsidRPr="007D2F3E" w:rsidRDefault="00B22770" w:rsidP="00B22770">
      <w:pPr>
        <w:spacing w:line="276" w:lineRule="auto"/>
        <w:ind w:right="79"/>
        <w:jc w:val="both"/>
        <w:rPr>
          <w:rFonts w:eastAsia="Calibri"/>
          <w:sz w:val="24"/>
          <w:szCs w:val="24"/>
        </w:rPr>
      </w:pPr>
      <w:r w:rsidRPr="007D2F3E">
        <w:rPr>
          <w:rFonts w:eastAsia="Calibri"/>
          <w:sz w:val="24"/>
          <w:szCs w:val="24"/>
        </w:rPr>
        <w:t>Re</w:t>
      </w:r>
      <w:r w:rsidRPr="007D2F3E">
        <w:rPr>
          <w:rFonts w:eastAsia="Calibri"/>
          <w:spacing w:val="-1"/>
          <w:sz w:val="24"/>
          <w:szCs w:val="24"/>
        </w:rPr>
        <w:t>m</w:t>
      </w:r>
      <w:r w:rsidRPr="007D2F3E">
        <w:rPr>
          <w:rFonts w:eastAsia="Calibri"/>
          <w:spacing w:val="1"/>
          <w:sz w:val="24"/>
          <w:szCs w:val="24"/>
        </w:rPr>
        <w:t>o</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w:t>
      </w:r>
      <w:r w:rsidRPr="007D2F3E">
        <w:rPr>
          <w:rFonts w:eastAsia="Calibri"/>
          <w:spacing w:val="1"/>
          <w:sz w:val="24"/>
          <w:szCs w:val="24"/>
        </w:rPr>
        <w:t>o</w:t>
      </w:r>
      <w:r w:rsidRPr="007D2F3E">
        <w:rPr>
          <w:rFonts w:eastAsia="Calibri"/>
          <w:sz w:val="24"/>
          <w:szCs w:val="24"/>
        </w:rPr>
        <w:t>f</w:t>
      </w:r>
      <w:r w:rsidRPr="007D2F3E">
        <w:rPr>
          <w:rFonts w:eastAsia="Calibri"/>
          <w:spacing w:val="1"/>
          <w:sz w:val="24"/>
          <w:szCs w:val="24"/>
        </w:rPr>
        <w:t>f</w:t>
      </w:r>
      <w:r w:rsidRPr="007D2F3E">
        <w:rPr>
          <w:rFonts w:eastAsia="Calibri"/>
          <w:sz w:val="24"/>
          <w:szCs w:val="24"/>
        </w:rPr>
        <w:t>-sit</w:t>
      </w:r>
      <w:r w:rsidRPr="007D2F3E">
        <w:rPr>
          <w:rFonts w:eastAsia="Calibri"/>
          <w:spacing w:val="-2"/>
          <w:sz w:val="24"/>
          <w:szCs w:val="24"/>
        </w:rPr>
        <w:t>e</w:t>
      </w:r>
      <w:r w:rsidRPr="007D2F3E">
        <w:rPr>
          <w:rFonts w:eastAsia="Calibri"/>
          <w:sz w:val="24"/>
          <w:szCs w:val="24"/>
        </w:rPr>
        <w:t>)</w:t>
      </w:r>
      <w:r w:rsidRPr="007D2F3E">
        <w:rPr>
          <w:rFonts w:eastAsia="Calibri"/>
          <w:spacing w:val="-1"/>
          <w:sz w:val="24"/>
          <w:szCs w:val="24"/>
        </w:rPr>
        <w:t xml:space="preserve"> 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isits</w:t>
      </w:r>
      <w:r w:rsidRPr="007D2F3E">
        <w:rPr>
          <w:rFonts w:eastAsia="Calibri"/>
          <w:spacing w:val="-1"/>
          <w:sz w:val="24"/>
          <w:szCs w:val="24"/>
        </w:rPr>
        <w:t xml:space="preserve"> </w:t>
      </w:r>
      <w:r w:rsidRPr="007D2F3E">
        <w:rPr>
          <w:rFonts w:eastAsia="Calibri"/>
          <w:sz w:val="24"/>
          <w:szCs w:val="24"/>
        </w:rPr>
        <w:t>will</w:t>
      </w:r>
      <w:r w:rsidRPr="007D2F3E">
        <w:rPr>
          <w:rFonts w:eastAsia="Calibri"/>
          <w:spacing w:val="-2"/>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w:t>
      </w:r>
      <w:r w:rsidRPr="007D2F3E">
        <w:rPr>
          <w:rFonts w:eastAsia="Calibri"/>
          <w:spacing w:val="-2"/>
          <w:sz w:val="24"/>
          <w:szCs w:val="24"/>
        </w:rPr>
        <w:t>t</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z w:val="24"/>
          <w:szCs w:val="24"/>
        </w:rPr>
        <w:t>sit</w:t>
      </w:r>
      <w:r w:rsidRPr="007D2F3E">
        <w:rPr>
          <w:rFonts w:eastAsia="Calibri"/>
          <w:spacing w:val="-2"/>
          <w:sz w:val="24"/>
          <w:szCs w:val="24"/>
        </w:rPr>
        <w:t>e</w:t>
      </w:r>
      <w:r w:rsidRPr="007D2F3E">
        <w:rPr>
          <w:rFonts w:eastAsia="Calibri"/>
          <w:sz w:val="24"/>
          <w:szCs w:val="24"/>
        </w:rPr>
        <w:t>s</w:t>
      </w:r>
      <w:r w:rsidRPr="007D2F3E">
        <w:rPr>
          <w:rFonts w:eastAsia="Calibri"/>
          <w:spacing w:val="-2"/>
          <w:sz w:val="24"/>
          <w:szCs w:val="24"/>
        </w:rPr>
        <w:t xml:space="preserve"> </w:t>
      </w:r>
      <w:r w:rsidRPr="005D5CEB">
        <w:rPr>
          <w:rFonts w:eastAsia="Calibri"/>
          <w:spacing w:val="1"/>
          <w:sz w:val="24"/>
          <w:szCs w:val="24"/>
        </w:rPr>
        <w:t>o</w:t>
      </w:r>
      <w:r w:rsidRPr="005D5CEB">
        <w:rPr>
          <w:rFonts w:eastAsia="Calibri"/>
          <w:sz w:val="24"/>
          <w:szCs w:val="24"/>
        </w:rPr>
        <w:t>n</w:t>
      </w:r>
      <w:r w:rsidRPr="005D5CEB">
        <w:rPr>
          <w:rFonts w:eastAsia="Calibri"/>
          <w:spacing w:val="-3"/>
          <w:sz w:val="24"/>
          <w:szCs w:val="24"/>
        </w:rPr>
        <w:t xml:space="preserve"> </w:t>
      </w:r>
      <w:r w:rsidRPr="005D5CEB">
        <w:rPr>
          <w:rFonts w:eastAsia="Calibri"/>
          <w:sz w:val="24"/>
          <w:szCs w:val="24"/>
        </w:rPr>
        <w:t>a</w:t>
      </w:r>
      <w:r w:rsidRPr="005D5CEB">
        <w:rPr>
          <w:rFonts w:eastAsia="Calibri"/>
          <w:spacing w:val="-2"/>
          <w:sz w:val="24"/>
          <w:szCs w:val="24"/>
        </w:rPr>
        <w:t xml:space="preserve"> for</w:t>
      </w:r>
      <w:r w:rsidRPr="00F3312C">
        <w:rPr>
          <w:rFonts w:eastAsia="Calibri"/>
          <w:b/>
          <w:bCs/>
          <w:spacing w:val="-2"/>
          <w:sz w:val="24"/>
          <w:szCs w:val="24"/>
        </w:rPr>
        <w:t xml:space="preserve"> </w:t>
      </w:r>
      <w:r w:rsidRPr="005D5CEB">
        <w:rPr>
          <w:rFonts w:eastAsia="Calibri"/>
          <w:b/>
          <w:bCs/>
          <w:spacing w:val="-2"/>
          <w:sz w:val="24"/>
          <w:szCs w:val="24"/>
        </w:rPr>
        <w:t>1-2 hours on weekly basis</w:t>
      </w:r>
      <w:r w:rsidRPr="007D2F3E">
        <w:rPr>
          <w:rFonts w:eastAsia="Calibri"/>
          <w:spacing w:val="-2"/>
          <w:sz w:val="24"/>
          <w:szCs w:val="24"/>
        </w:rPr>
        <w:t xml:space="preserve"> </w:t>
      </w:r>
      <w:r w:rsidRPr="007D2F3E">
        <w:rPr>
          <w:rFonts w:eastAsia="Calibri"/>
          <w:spacing w:val="-3"/>
          <w:sz w:val="24"/>
          <w:szCs w:val="24"/>
        </w:rPr>
        <w:t>for each site.</w:t>
      </w:r>
      <w:r w:rsidR="00FA4BB5" w:rsidRPr="007D2F3E">
        <w:rPr>
          <w:rFonts w:eastAsia="Calibri"/>
          <w:spacing w:val="-3"/>
          <w:sz w:val="24"/>
          <w:szCs w:val="24"/>
        </w:rPr>
        <w:t xml:space="preserve"> The monitor will set a convenient time for remote monitoring with individual sites </w:t>
      </w:r>
      <w:r w:rsidR="00503909" w:rsidRPr="007D2F3E">
        <w:rPr>
          <w:rFonts w:eastAsia="Calibri"/>
          <w:spacing w:val="-3"/>
          <w:sz w:val="24"/>
          <w:szCs w:val="24"/>
        </w:rPr>
        <w:t xml:space="preserve">and share the meeting link. </w:t>
      </w:r>
      <w:r w:rsidRPr="007D2F3E">
        <w:rPr>
          <w:rFonts w:eastAsia="Calibri"/>
          <w:spacing w:val="-3"/>
          <w:sz w:val="24"/>
          <w:szCs w:val="24"/>
        </w:rPr>
        <w:t>Extensive monitoring can be done with increase in frequency, if there are data quality concerns.</w:t>
      </w:r>
    </w:p>
    <w:p w14:paraId="4C73A702" w14:textId="77777777" w:rsidR="006B3040" w:rsidRPr="007D2F3E" w:rsidRDefault="006B3040" w:rsidP="00D9094E">
      <w:pPr>
        <w:pStyle w:val="Heading3"/>
        <w:numPr>
          <w:ilvl w:val="0"/>
          <w:numId w:val="23"/>
        </w:numPr>
        <w:rPr>
          <w:szCs w:val="24"/>
        </w:rPr>
      </w:pPr>
      <w:bookmarkStart w:id="25" w:name="_Toc178604225"/>
      <w:r w:rsidRPr="007D2F3E">
        <w:rPr>
          <w:spacing w:val="-3"/>
          <w:szCs w:val="24"/>
        </w:rPr>
        <w:t>Mo</w:t>
      </w:r>
      <w:r w:rsidRPr="007D2F3E">
        <w:rPr>
          <w:szCs w:val="24"/>
        </w:rPr>
        <w:t>nit</w:t>
      </w:r>
      <w:r w:rsidRPr="007D2F3E">
        <w:rPr>
          <w:spacing w:val="-3"/>
          <w:szCs w:val="24"/>
        </w:rPr>
        <w:t>o</w:t>
      </w:r>
      <w:r w:rsidRPr="007D2F3E">
        <w:rPr>
          <w:szCs w:val="24"/>
        </w:rPr>
        <w:t>ri</w:t>
      </w:r>
      <w:r w:rsidRPr="007D2F3E">
        <w:rPr>
          <w:spacing w:val="-3"/>
          <w:szCs w:val="24"/>
        </w:rPr>
        <w:t>n</w:t>
      </w:r>
      <w:r w:rsidRPr="007D2F3E">
        <w:rPr>
          <w:szCs w:val="24"/>
        </w:rPr>
        <w:t>g</w:t>
      </w:r>
      <w:r w:rsidRPr="007D2F3E">
        <w:rPr>
          <w:spacing w:val="-15"/>
          <w:szCs w:val="24"/>
        </w:rPr>
        <w:t xml:space="preserve"> </w:t>
      </w:r>
      <w:r w:rsidRPr="007D2F3E">
        <w:rPr>
          <w:szCs w:val="24"/>
        </w:rPr>
        <w:t>Visit</w:t>
      </w:r>
      <w:r w:rsidRPr="007D2F3E">
        <w:rPr>
          <w:spacing w:val="-6"/>
          <w:szCs w:val="24"/>
        </w:rPr>
        <w:t xml:space="preserve"> </w:t>
      </w:r>
      <w:r w:rsidRPr="007D2F3E">
        <w:rPr>
          <w:szCs w:val="24"/>
        </w:rPr>
        <w:t>Pr</w:t>
      </w:r>
      <w:r w:rsidRPr="007D2F3E">
        <w:rPr>
          <w:spacing w:val="-4"/>
          <w:szCs w:val="24"/>
        </w:rPr>
        <w:t>o</w:t>
      </w:r>
      <w:r w:rsidRPr="007D2F3E">
        <w:rPr>
          <w:szCs w:val="24"/>
        </w:rPr>
        <w:t>c</w:t>
      </w:r>
      <w:r w:rsidRPr="007D2F3E">
        <w:rPr>
          <w:spacing w:val="-3"/>
          <w:szCs w:val="24"/>
        </w:rPr>
        <w:t>edu</w:t>
      </w:r>
      <w:r w:rsidRPr="007D2F3E">
        <w:rPr>
          <w:szCs w:val="24"/>
        </w:rPr>
        <w:t>re</w:t>
      </w:r>
      <w:bookmarkEnd w:id="25"/>
    </w:p>
    <w:p w14:paraId="67AA21AA" w14:textId="489F7F86" w:rsidR="00FA4BB5" w:rsidRPr="007D2F3E" w:rsidRDefault="00F3312C" w:rsidP="00F3312C">
      <w:pPr>
        <w:spacing w:line="276" w:lineRule="auto"/>
        <w:jc w:val="both"/>
        <w:rPr>
          <w:rFonts w:eastAsia="Calibri"/>
          <w:sz w:val="24"/>
          <w:szCs w:val="24"/>
        </w:rPr>
      </w:pPr>
      <w:r>
        <w:rPr>
          <w:sz w:val="24"/>
          <w:szCs w:val="24"/>
        </w:rPr>
        <w:t xml:space="preserve">Remote </w:t>
      </w:r>
      <w:r w:rsidR="00FA4BB5" w:rsidRPr="007D2F3E">
        <w:rPr>
          <w:rFonts w:eastAsia="Calibri"/>
          <w:sz w:val="24"/>
          <w:szCs w:val="24"/>
        </w:rPr>
        <w:t xml:space="preserve">monitoring </w:t>
      </w:r>
      <w:r w:rsidR="00FA4BB5" w:rsidRPr="007D2F3E">
        <w:rPr>
          <w:sz w:val="24"/>
          <w:szCs w:val="24"/>
        </w:rPr>
        <w:t>activities</w:t>
      </w:r>
      <w:r w:rsidR="00FA4BB5" w:rsidRPr="007D2F3E">
        <w:rPr>
          <w:rFonts w:eastAsia="Calibri"/>
          <w:sz w:val="24"/>
          <w:szCs w:val="24"/>
        </w:rPr>
        <w:t xml:space="preserve"> include review of site enrollment status, data collection, reporting of safety events, tracking the recording of PD and PVs. The following items will be covered in each of the remote monitoring visit.</w:t>
      </w:r>
    </w:p>
    <w:p w14:paraId="5808E0EF" w14:textId="77777777" w:rsidR="00FA4BB5" w:rsidRPr="007D2F3E" w:rsidRDefault="00FA4BB5" w:rsidP="006B3040">
      <w:pPr>
        <w:spacing w:line="276" w:lineRule="auto"/>
        <w:rPr>
          <w:sz w:val="24"/>
          <w:szCs w:val="24"/>
        </w:rPr>
      </w:pPr>
    </w:p>
    <w:tbl>
      <w:tblPr>
        <w:tblStyle w:val="TableGrid"/>
        <w:tblW w:w="0" w:type="auto"/>
        <w:tblLook w:val="04A0" w:firstRow="1" w:lastRow="0" w:firstColumn="1" w:lastColumn="0" w:noHBand="0" w:noVBand="1"/>
      </w:tblPr>
      <w:tblGrid>
        <w:gridCol w:w="3539"/>
        <w:gridCol w:w="6471"/>
      </w:tblGrid>
      <w:tr w:rsidR="00676CE6" w:rsidRPr="007D2F3E" w14:paraId="25586677" w14:textId="77777777" w:rsidTr="006B3040">
        <w:tc>
          <w:tcPr>
            <w:tcW w:w="3539" w:type="dxa"/>
            <w:shd w:val="clear" w:color="auto" w:fill="E8F5F8"/>
          </w:tcPr>
          <w:p w14:paraId="523F5E7D" w14:textId="77777777" w:rsidR="00676CE6" w:rsidRPr="007D2F3E" w:rsidRDefault="00676CE6" w:rsidP="00C638D0">
            <w:pPr>
              <w:rPr>
                <w:rFonts w:eastAsia="Calibri"/>
                <w:sz w:val="24"/>
                <w:szCs w:val="24"/>
              </w:rPr>
            </w:pPr>
            <w:r w:rsidRPr="007D2F3E">
              <w:rPr>
                <w:rFonts w:eastAsia="Calibri"/>
                <w:sz w:val="24"/>
                <w:szCs w:val="24"/>
              </w:rPr>
              <w:t>Recruitment rate</w:t>
            </w:r>
          </w:p>
        </w:tc>
        <w:tc>
          <w:tcPr>
            <w:tcW w:w="6471" w:type="dxa"/>
          </w:tcPr>
          <w:p w14:paraId="6418C55D" w14:textId="77777777" w:rsidR="00676CE6" w:rsidRPr="007D2F3E" w:rsidRDefault="00676CE6" w:rsidP="00C638D0">
            <w:pPr>
              <w:rPr>
                <w:rFonts w:eastAsia="Calibri"/>
                <w:sz w:val="24"/>
                <w:szCs w:val="24"/>
              </w:rPr>
            </w:pPr>
            <w:r w:rsidRPr="007D2F3E">
              <w:rPr>
                <w:rFonts w:eastAsia="Calibri"/>
                <w:sz w:val="24"/>
                <w:szCs w:val="24"/>
              </w:rPr>
              <w:t>Review of current recruitment rate and participant status to ensure rate is in line with expectations and all participants in the database are assigned the correct status</w:t>
            </w:r>
          </w:p>
        </w:tc>
      </w:tr>
      <w:tr w:rsidR="00676CE6" w:rsidRPr="007D2F3E" w14:paraId="27047A47" w14:textId="77777777" w:rsidTr="006B3040">
        <w:tc>
          <w:tcPr>
            <w:tcW w:w="3539" w:type="dxa"/>
            <w:shd w:val="clear" w:color="auto" w:fill="E8F5F8"/>
          </w:tcPr>
          <w:p w14:paraId="4B5FA95D" w14:textId="77777777" w:rsidR="00676CE6" w:rsidRPr="007D2F3E" w:rsidRDefault="00676CE6" w:rsidP="00C638D0">
            <w:pPr>
              <w:rPr>
                <w:rFonts w:eastAsia="Calibri Light"/>
                <w:sz w:val="24"/>
                <w:szCs w:val="24"/>
              </w:rPr>
            </w:pPr>
            <w:r w:rsidRPr="007D2F3E">
              <w:rPr>
                <w:rFonts w:eastAsia="Calibri"/>
                <w:sz w:val="24"/>
                <w:szCs w:val="24"/>
              </w:rPr>
              <w:t>Screen</w:t>
            </w:r>
            <w:r w:rsidRPr="007D2F3E">
              <w:rPr>
                <w:rFonts w:eastAsia="Calibri"/>
                <w:spacing w:val="-1"/>
                <w:sz w:val="24"/>
                <w:szCs w:val="24"/>
              </w:rPr>
              <w:t>in</w:t>
            </w:r>
            <w:r w:rsidRPr="007D2F3E">
              <w:rPr>
                <w:rFonts w:eastAsia="Calibri"/>
                <w:sz w:val="24"/>
                <w:szCs w:val="24"/>
              </w:rPr>
              <w:t>g and Eligibility</w:t>
            </w:r>
          </w:p>
        </w:tc>
        <w:tc>
          <w:tcPr>
            <w:tcW w:w="6471" w:type="dxa"/>
          </w:tcPr>
          <w:p w14:paraId="2FF12F3A" w14:textId="77777777" w:rsidR="00676CE6" w:rsidRPr="007D2F3E" w:rsidRDefault="00676CE6" w:rsidP="00C638D0">
            <w:pPr>
              <w:pStyle w:val="ListParagraph"/>
              <w:numPr>
                <w:ilvl w:val="0"/>
                <w:numId w:val="7"/>
              </w:numPr>
              <w:rPr>
                <w:rFonts w:eastAsia="Calibri"/>
                <w:sz w:val="24"/>
                <w:szCs w:val="24"/>
              </w:rPr>
            </w:pPr>
            <w:r w:rsidRPr="007D2F3E">
              <w:rPr>
                <w:rFonts w:eastAsia="Calibri"/>
                <w:spacing w:val="-3"/>
                <w:sz w:val="24"/>
                <w:szCs w:val="24"/>
              </w:rPr>
              <w:t>Da</w:t>
            </w:r>
            <w:r w:rsidRPr="007D2F3E">
              <w:rPr>
                <w:rFonts w:eastAsia="Calibri"/>
                <w:sz w:val="24"/>
                <w:szCs w:val="24"/>
              </w:rPr>
              <w:t>te</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 xml:space="preserve">f </w:t>
            </w:r>
            <w:r w:rsidRPr="007D2F3E">
              <w:rPr>
                <w:rFonts w:eastAsia="Calibri"/>
                <w:spacing w:val="-2"/>
                <w:sz w:val="24"/>
                <w:szCs w:val="24"/>
              </w:rPr>
              <w:t>s</w:t>
            </w:r>
            <w:r w:rsidRPr="007D2F3E">
              <w:rPr>
                <w:rFonts w:eastAsia="Calibri"/>
                <w:sz w:val="24"/>
                <w:szCs w:val="24"/>
              </w:rPr>
              <w:t>cr</w:t>
            </w:r>
            <w:r w:rsidRPr="007D2F3E">
              <w:rPr>
                <w:rFonts w:eastAsia="Calibri"/>
                <w:spacing w:val="-2"/>
                <w:sz w:val="24"/>
                <w:szCs w:val="24"/>
              </w:rPr>
              <w:t>e</w:t>
            </w:r>
            <w:r w:rsidRPr="007D2F3E">
              <w:rPr>
                <w:rFonts w:eastAsia="Calibri"/>
                <w:spacing w:val="3"/>
                <w:sz w:val="24"/>
                <w:szCs w:val="24"/>
              </w:rPr>
              <w:t>e</w:t>
            </w:r>
            <w:r w:rsidRPr="007D2F3E">
              <w:rPr>
                <w:rFonts w:eastAsia="Calibri"/>
                <w:spacing w:val="-1"/>
                <w:sz w:val="24"/>
                <w:szCs w:val="24"/>
              </w:rPr>
              <w:t>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to be prior to consenting</w:t>
            </w:r>
          </w:p>
          <w:p w14:paraId="3A92A659" w14:textId="77777777" w:rsidR="00676CE6" w:rsidRPr="007D2F3E" w:rsidRDefault="00676CE6" w:rsidP="00C638D0">
            <w:pPr>
              <w:pStyle w:val="ListParagraph"/>
              <w:numPr>
                <w:ilvl w:val="0"/>
                <w:numId w:val="7"/>
              </w:numPr>
              <w:spacing w:before="27"/>
              <w:rPr>
                <w:rFonts w:eastAsia="Calibri"/>
                <w:sz w:val="24"/>
                <w:szCs w:val="24"/>
              </w:rPr>
            </w:pPr>
            <w:r w:rsidRPr="007D2F3E">
              <w:rPr>
                <w:rFonts w:eastAsia="Calibri"/>
                <w:sz w:val="24"/>
                <w:szCs w:val="24"/>
              </w:rPr>
              <w:t xml:space="preserve">Screening and enrollment updates as per the logs </w:t>
            </w:r>
          </w:p>
        </w:tc>
      </w:tr>
      <w:tr w:rsidR="00676CE6" w:rsidRPr="007D2F3E" w14:paraId="7095E67E" w14:textId="77777777" w:rsidTr="006B3040">
        <w:tc>
          <w:tcPr>
            <w:tcW w:w="3539" w:type="dxa"/>
            <w:shd w:val="clear" w:color="auto" w:fill="E8F5F8"/>
          </w:tcPr>
          <w:p w14:paraId="71D3B661" w14:textId="77777777" w:rsidR="00676CE6" w:rsidRPr="007D2F3E" w:rsidRDefault="00676CE6" w:rsidP="00C638D0">
            <w:pPr>
              <w:rPr>
                <w:rFonts w:eastAsia="Calibri Light"/>
                <w:sz w:val="24"/>
                <w:szCs w:val="24"/>
              </w:rPr>
            </w:pPr>
            <w:r w:rsidRPr="007D2F3E">
              <w:rPr>
                <w:rFonts w:eastAsia="Calibri Light"/>
                <w:sz w:val="24"/>
                <w:szCs w:val="24"/>
              </w:rPr>
              <w:lastRenderedPageBreak/>
              <w:t>Consenting</w:t>
            </w:r>
          </w:p>
        </w:tc>
        <w:tc>
          <w:tcPr>
            <w:tcW w:w="6471" w:type="dxa"/>
          </w:tcPr>
          <w:p w14:paraId="6208971B" w14:textId="77777777" w:rsidR="00676CE6" w:rsidRPr="007D2F3E" w:rsidRDefault="00676CE6" w:rsidP="00C638D0">
            <w:pPr>
              <w:pStyle w:val="ListParagraph"/>
              <w:numPr>
                <w:ilvl w:val="0"/>
                <w:numId w:val="7"/>
              </w:numPr>
              <w:rPr>
                <w:rFonts w:eastAsia="Calibri"/>
                <w:sz w:val="24"/>
                <w:szCs w:val="24"/>
              </w:rPr>
            </w:pPr>
            <w:r w:rsidRPr="007D2F3E">
              <w:rPr>
                <w:rFonts w:eastAsia="Calibri"/>
                <w:sz w:val="24"/>
                <w:szCs w:val="24"/>
              </w:rPr>
              <w:t>Date and time at which consenting was done (including consent wavier, opt-in consent, assent) and date and time of opt out consent</w:t>
            </w:r>
          </w:p>
          <w:p w14:paraId="7E99C7FD" w14:textId="77777777" w:rsidR="00676CE6" w:rsidRPr="007D2F3E" w:rsidRDefault="00676CE6" w:rsidP="00C638D0">
            <w:pPr>
              <w:pStyle w:val="ListParagraph"/>
              <w:numPr>
                <w:ilvl w:val="0"/>
                <w:numId w:val="7"/>
              </w:numPr>
              <w:rPr>
                <w:rFonts w:eastAsia="Calibri"/>
                <w:sz w:val="24"/>
                <w:szCs w:val="24"/>
              </w:rPr>
            </w:pPr>
            <w:r w:rsidRPr="007D2F3E">
              <w:rPr>
                <w:rFonts w:eastAsia="Calibri"/>
                <w:sz w:val="24"/>
                <w:szCs w:val="24"/>
              </w:rPr>
              <w:t>LAR details</w:t>
            </w:r>
          </w:p>
          <w:p w14:paraId="6C9A254D" w14:textId="77777777" w:rsidR="00676CE6" w:rsidRPr="007D2F3E" w:rsidRDefault="00676CE6" w:rsidP="00C638D0">
            <w:pPr>
              <w:pStyle w:val="ListParagraph"/>
              <w:numPr>
                <w:ilvl w:val="0"/>
                <w:numId w:val="7"/>
              </w:numPr>
              <w:rPr>
                <w:rFonts w:eastAsia="Calibri Light"/>
                <w:sz w:val="24"/>
                <w:szCs w:val="24"/>
              </w:rPr>
            </w:pPr>
            <w:r w:rsidRPr="007D2F3E">
              <w:rPr>
                <w:rFonts w:eastAsia="Calibri Light"/>
                <w:sz w:val="24"/>
                <w:szCs w:val="24"/>
              </w:rPr>
              <w:t>Consent is withdrawn, if applicable</w:t>
            </w:r>
          </w:p>
        </w:tc>
      </w:tr>
      <w:tr w:rsidR="00676CE6" w:rsidRPr="007D2F3E" w14:paraId="00D53F63" w14:textId="77777777" w:rsidTr="006B3040">
        <w:tc>
          <w:tcPr>
            <w:tcW w:w="3539" w:type="dxa"/>
            <w:shd w:val="clear" w:color="auto" w:fill="E8F5F8"/>
          </w:tcPr>
          <w:p w14:paraId="41B862CA" w14:textId="77777777" w:rsidR="00676CE6" w:rsidRPr="007D2F3E" w:rsidRDefault="00676CE6" w:rsidP="00C638D0">
            <w:pPr>
              <w:rPr>
                <w:rFonts w:eastAsia="Calibri Light"/>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 xml:space="preserve">l forms (Baseline, Prehospital. ATLS adherence form, Emergency Department, Hospital, Surgery, Imaging, Transfusion, Injury, Individual Mortality Status, Quality of Life, Disability (WHODAS 2.0), Return to Work, End of Study </w:t>
            </w:r>
          </w:p>
        </w:tc>
        <w:tc>
          <w:tcPr>
            <w:tcW w:w="6471" w:type="dxa"/>
          </w:tcPr>
          <w:p w14:paraId="59B2B254"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w:t>
            </w:r>
            <w:r w:rsidRPr="007D2F3E">
              <w:rPr>
                <w:rFonts w:eastAsia="Calibri"/>
                <w:spacing w:val="-1"/>
                <w:sz w:val="24"/>
                <w:szCs w:val="24"/>
              </w:rPr>
              <w:t>h</w:t>
            </w:r>
            <w:r w:rsidRPr="007D2F3E">
              <w:rPr>
                <w:rFonts w:eastAsia="Calibri"/>
                <w:sz w:val="24"/>
                <w:szCs w:val="24"/>
              </w:rPr>
              <w:t>eck</w:t>
            </w:r>
            <w:r w:rsidRPr="007D2F3E">
              <w:rPr>
                <w:rFonts w:eastAsia="Calibri"/>
                <w:spacing w:val="-6"/>
                <w:sz w:val="24"/>
                <w:szCs w:val="24"/>
              </w:rPr>
              <w:t xml:space="preserve"> </w:t>
            </w:r>
            <w:r w:rsidRPr="007D2F3E">
              <w:rPr>
                <w:rFonts w:eastAsia="Calibri"/>
                <w:sz w:val="24"/>
                <w:szCs w:val="24"/>
              </w:rPr>
              <w:t>all</w:t>
            </w:r>
            <w:r w:rsidRPr="007D2F3E">
              <w:rPr>
                <w:rFonts w:eastAsia="Calibri"/>
                <w:spacing w:val="-10"/>
                <w:sz w:val="24"/>
                <w:szCs w:val="24"/>
              </w:rPr>
              <w:t xml:space="preserve"> </w:t>
            </w:r>
            <w:r w:rsidRPr="007D2F3E">
              <w:rPr>
                <w:rFonts w:eastAsia="Calibri"/>
                <w:sz w:val="24"/>
                <w:szCs w:val="24"/>
              </w:rPr>
              <w:t>i</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m</w:t>
            </w:r>
            <w:r w:rsidRPr="007D2F3E">
              <w:rPr>
                <w:rFonts w:eastAsia="Calibri"/>
                <w:sz w:val="24"/>
                <w:szCs w:val="24"/>
              </w:rPr>
              <w:t>s</w:t>
            </w:r>
            <w:r w:rsidRPr="007D2F3E">
              <w:rPr>
                <w:rFonts w:eastAsia="Calibri"/>
                <w:spacing w:val="-9"/>
                <w:sz w:val="24"/>
                <w:szCs w:val="24"/>
              </w:rPr>
              <w:t xml:space="preserve"> </w:t>
            </w:r>
            <w:r w:rsidRPr="007D2F3E">
              <w:rPr>
                <w:rFonts w:eastAsia="Calibri"/>
                <w:spacing w:val="-1"/>
                <w:sz w:val="24"/>
                <w:szCs w:val="24"/>
              </w:rPr>
              <w:t>h</w:t>
            </w:r>
            <w:r w:rsidRPr="007D2F3E">
              <w:rPr>
                <w:rFonts w:eastAsia="Calibri"/>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6"/>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10"/>
                <w:sz w:val="24"/>
                <w:szCs w:val="24"/>
              </w:rPr>
              <w:t xml:space="preserve"> </w:t>
            </w:r>
            <w:r w:rsidRPr="007D2F3E">
              <w:rPr>
                <w:rFonts w:eastAsia="Calibri"/>
                <w:spacing w:val="-2"/>
                <w:sz w:val="24"/>
                <w:szCs w:val="24"/>
              </w:rPr>
              <w:t>e</w:t>
            </w:r>
            <w:r w:rsidRPr="007D2F3E">
              <w:rPr>
                <w:rFonts w:eastAsia="Calibri"/>
                <w:sz w:val="24"/>
                <w:szCs w:val="24"/>
              </w:rPr>
              <w:t>nt</w:t>
            </w:r>
            <w:r w:rsidRPr="007D2F3E">
              <w:rPr>
                <w:rFonts w:eastAsia="Calibri"/>
                <w:spacing w:val="1"/>
                <w:sz w:val="24"/>
                <w:szCs w:val="24"/>
              </w:rPr>
              <w:t>e</w:t>
            </w:r>
            <w:r w:rsidRPr="007D2F3E">
              <w:rPr>
                <w:rFonts w:eastAsia="Calibri"/>
                <w:sz w:val="24"/>
                <w:szCs w:val="24"/>
              </w:rPr>
              <w:t>red</w:t>
            </w:r>
            <w:r w:rsidRPr="007D2F3E">
              <w:rPr>
                <w:rFonts w:eastAsia="Calibri"/>
                <w:spacing w:val="-7"/>
                <w:sz w:val="24"/>
                <w:szCs w:val="24"/>
              </w:rPr>
              <w:t xml:space="preserve"> </w:t>
            </w:r>
            <w:r w:rsidRPr="007D2F3E">
              <w:rPr>
                <w:rFonts w:eastAsia="Calibri"/>
                <w:spacing w:val="-3"/>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9"/>
                <w:sz w:val="24"/>
                <w:szCs w:val="24"/>
              </w:rPr>
              <w:t xml:space="preserve"> </w:t>
            </w:r>
            <w:r w:rsidRPr="007D2F3E">
              <w:rPr>
                <w:rFonts w:eastAsia="Calibri"/>
                <w:sz w:val="24"/>
                <w:szCs w:val="24"/>
              </w:rPr>
              <w:t>each</w:t>
            </w:r>
            <w:r w:rsidRPr="007D2F3E">
              <w:rPr>
                <w:rFonts w:eastAsia="Calibri"/>
                <w:spacing w:val="-9"/>
                <w:sz w:val="24"/>
                <w:szCs w:val="24"/>
              </w:rPr>
              <w:t xml:space="preserve"> </w:t>
            </w:r>
            <w:r w:rsidRPr="007D2F3E">
              <w:rPr>
                <w:rFonts w:eastAsia="Calibri"/>
                <w:spacing w:val="1"/>
                <w:sz w:val="24"/>
                <w:szCs w:val="24"/>
              </w:rPr>
              <w:t>form</w:t>
            </w:r>
            <w:r w:rsidRPr="007D2F3E">
              <w:rPr>
                <w:rFonts w:eastAsia="Calibri"/>
                <w:sz w:val="24"/>
                <w:szCs w:val="24"/>
              </w:rPr>
              <w:t>,</w:t>
            </w:r>
            <w:r w:rsidRPr="007D2F3E">
              <w:rPr>
                <w:rFonts w:eastAsia="Calibri"/>
                <w:spacing w:val="-6"/>
                <w:sz w:val="24"/>
                <w:szCs w:val="24"/>
              </w:rPr>
              <w:t xml:space="preserve"> </w:t>
            </w:r>
            <w:r w:rsidRPr="007D2F3E">
              <w:rPr>
                <w:rFonts w:eastAsia="Calibri"/>
                <w:sz w:val="24"/>
                <w:szCs w:val="24"/>
              </w:rPr>
              <w:t>ra</w:t>
            </w:r>
            <w:r w:rsidRPr="007D2F3E">
              <w:rPr>
                <w:rFonts w:eastAsia="Calibri"/>
                <w:spacing w:val="-1"/>
                <w:sz w:val="24"/>
                <w:szCs w:val="24"/>
              </w:rPr>
              <w:t>i</w:t>
            </w:r>
            <w:r w:rsidRPr="007D2F3E">
              <w:rPr>
                <w:rFonts w:eastAsia="Calibri"/>
                <w:spacing w:val="-2"/>
                <w:sz w:val="24"/>
                <w:szCs w:val="24"/>
              </w:rPr>
              <w:t>s</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a</w:t>
            </w:r>
            <w:r w:rsidRPr="007D2F3E">
              <w:rPr>
                <w:rFonts w:eastAsia="Calibri"/>
                <w:spacing w:val="-9"/>
                <w:sz w:val="24"/>
                <w:szCs w:val="24"/>
              </w:rPr>
              <w:t xml:space="preserve"> </w:t>
            </w:r>
            <w:r w:rsidRPr="007D2F3E">
              <w:rPr>
                <w:rFonts w:eastAsia="Calibri"/>
                <w:spacing w:val="-1"/>
                <w:sz w:val="24"/>
                <w:szCs w:val="24"/>
              </w:rPr>
              <w:t>qu</w:t>
            </w:r>
            <w:r w:rsidRPr="007D2F3E">
              <w:rPr>
                <w:rFonts w:eastAsia="Calibri"/>
                <w:sz w:val="24"/>
                <w:szCs w:val="24"/>
              </w:rPr>
              <w:t>ery</w:t>
            </w:r>
            <w:r w:rsidRPr="007D2F3E">
              <w:rPr>
                <w:rFonts w:eastAsia="Calibri"/>
                <w:spacing w:val="-8"/>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9"/>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y</w:t>
            </w:r>
            <w:r w:rsidRPr="007D2F3E">
              <w:rPr>
                <w:rFonts w:eastAsia="Calibri"/>
                <w:spacing w:val="-8"/>
                <w:sz w:val="24"/>
                <w:szCs w:val="24"/>
              </w:rPr>
              <w:t xml:space="preserve"> </w:t>
            </w:r>
            <w:r w:rsidRPr="007D2F3E">
              <w:rPr>
                <w:rFonts w:eastAsia="Calibri"/>
                <w:spacing w:val="1"/>
                <w:sz w:val="24"/>
                <w:szCs w:val="24"/>
              </w:rPr>
              <w:t>m</w:t>
            </w:r>
            <w:r w:rsidRPr="007D2F3E">
              <w:rPr>
                <w:rFonts w:eastAsia="Calibri"/>
                <w:spacing w:val="-3"/>
                <w:sz w:val="24"/>
                <w:szCs w:val="24"/>
              </w:rPr>
              <w:t>i</w:t>
            </w:r>
            <w:r w:rsidRPr="007D2F3E">
              <w:rPr>
                <w:rFonts w:eastAsia="Calibri"/>
                <w:sz w:val="24"/>
                <w:szCs w:val="24"/>
              </w:rPr>
              <w:t>ssi</w:t>
            </w:r>
            <w:r w:rsidRPr="007D2F3E">
              <w:rPr>
                <w:rFonts w:eastAsia="Calibri"/>
                <w:spacing w:val="-1"/>
                <w:sz w:val="24"/>
                <w:szCs w:val="24"/>
              </w:rPr>
              <w:t>n</w:t>
            </w:r>
            <w:r w:rsidRPr="007D2F3E">
              <w:rPr>
                <w:rFonts w:eastAsia="Calibri"/>
                <w:sz w:val="24"/>
                <w:szCs w:val="24"/>
              </w:rPr>
              <w:t>g</w:t>
            </w:r>
            <w:r w:rsidRPr="007D2F3E">
              <w:rPr>
                <w:rFonts w:eastAsia="Calibri"/>
                <w:spacing w:val="-7"/>
                <w:sz w:val="24"/>
                <w:szCs w:val="24"/>
              </w:rPr>
              <w:t xml:space="preserve"> </w:t>
            </w:r>
            <w:r w:rsidRPr="007D2F3E">
              <w:rPr>
                <w:rFonts w:eastAsia="Calibri"/>
                <w:sz w:val="24"/>
                <w:szCs w:val="24"/>
              </w:rPr>
              <w:t>it</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s</w:t>
            </w:r>
            <w:r w:rsidRPr="007D2F3E">
              <w:rPr>
                <w:rFonts w:eastAsia="Calibri"/>
                <w:spacing w:val="-6"/>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5"/>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z w:val="24"/>
                <w:szCs w:val="24"/>
              </w:rPr>
              <w:t>enti</w:t>
            </w:r>
            <w:r w:rsidRPr="007D2F3E">
              <w:rPr>
                <w:rFonts w:eastAsia="Calibri"/>
                <w:spacing w:val="-3"/>
                <w:sz w:val="24"/>
                <w:szCs w:val="24"/>
              </w:rPr>
              <w:t>f</w:t>
            </w:r>
            <w:r w:rsidRPr="007D2F3E">
              <w:rPr>
                <w:rFonts w:eastAsia="Calibri"/>
                <w:sz w:val="24"/>
                <w:szCs w:val="24"/>
              </w:rPr>
              <w:t>y.</w:t>
            </w:r>
          </w:p>
          <w:p w14:paraId="37701D47"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 xml:space="preserve">When </w:t>
            </w:r>
            <w:r w:rsidRPr="007D2F3E">
              <w:rPr>
                <w:rFonts w:eastAsia="Calibri"/>
                <w:spacing w:val="3"/>
                <w:sz w:val="24"/>
                <w:szCs w:val="24"/>
              </w:rPr>
              <w:t>participant</w:t>
            </w:r>
            <w:r w:rsidRPr="007D2F3E">
              <w:rPr>
                <w:rFonts w:eastAsia="Calibri"/>
                <w:sz w:val="24"/>
                <w:szCs w:val="24"/>
              </w:rPr>
              <w:t xml:space="preserve"> </w:t>
            </w:r>
            <w:r w:rsidRPr="007D2F3E">
              <w:rPr>
                <w:rFonts w:eastAsia="Calibri"/>
                <w:spacing w:val="4"/>
                <w:sz w:val="24"/>
                <w:szCs w:val="24"/>
              </w:rPr>
              <w:t>has</w:t>
            </w:r>
            <w:r w:rsidRPr="007D2F3E">
              <w:rPr>
                <w:rFonts w:eastAsia="Calibri"/>
                <w:sz w:val="24"/>
                <w:szCs w:val="24"/>
              </w:rPr>
              <w:t xml:space="preserve"> </w:t>
            </w:r>
            <w:r w:rsidRPr="007D2F3E">
              <w:rPr>
                <w:rFonts w:eastAsia="Calibri"/>
                <w:spacing w:val="3"/>
                <w:sz w:val="24"/>
                <w:szCs w:val="24"/>
              </w:rPr>
              <w:t>completed</w:t>
            </w:r>
            <w:r w:rsidRPr="007D2F3E">
              <w:rPr>
                <w:rFonts w:eastAsia="Calibri"/>
                <w:sz w:val="24"/>
                <w:szCs w:val="24"/>
              </w:rPr>
              <w:t xml:space="preserve"> </w:t>
            </w:r>
            <w:r w:rsidRPr="007D2F3E">
              <w:rPr>
                <w:rFonts w:eastAsia="Calibri"/>
                <w:spacing w:val="3"/>
                <w:sz w:val="24"/>
                <w:szCs w:val="24"/>
              </w:rPr>
              <w:t>the</w:t>
            </w:r>
            <w:r w:rsidRPr="007D2F3E">
              <w:rPr>
                <w:rFonts w:eastAsia="Calibri"/>
                <w:sz w:val="24"/>
                <w:szCs w:val="24"/>
              </w:rPr>
              <w:t xml:space="preserve"> </w:t>
            </w:r>
            <w:r w:rsidRPr="007D2F3E">
              <w:rPr>
                <w:rFonts w:eastAsia="Calibri"/>
                <w:spacing w:val="4"/>
                <w:sz w:val="24"/>
                <w:szCs w:val="24"/>
              </w:rPr>
              <w:t>study</w:t>
            </w:r>
            <w:r w:rsidRPr="007D2F3E">
              <w:rPr>
                <w:rFonts w:eastAsia="Calibri"/>
                <w:sz w:val="24"/>
                <w:szCs w:val="24"/>
              </w:rPr>
              <w:t xml:space="preserve">, </w:t>
            </w:r>
            <w:r w:rsidRPr="007D2F3E">
              <w:rPr>
                <w:rFonts w:eastAsia="Calibri"/>
                <w:spacing w:val="4"/>
                <w:sz w:val="24"/>
                <w:szCs w:val="24"/>
              </w:rPr>
              <w:t>check</w:t>
            </w:r>
            <w:r w:rsidRPr="007D2F3E">
              <w:rPr>
                <w:rFonts w:eastAsia="Calibri"/>
                <w:sz w:val="24"/>
                <w:szCs w:val="24"/>
              </w:rPr>
              <w:t xml:space="preserve"> </w:t>
            </w:r>
            <w:r w:rsidRPr="007D2F3E">
              <w:rPr>
                <w:rFonts w:eastAsia="Calibri"/>
                <w:spacing w:val="2"/>
                <w:sz w:val="24"/>
                <w:szCs w:val="24"/>
              </w:rPr>
              <w:t>that</w:t>
            </w:r>
            <w:r w:rsidRPr="007D2F3E">
              <w:rPr>
                <w:rFonts w:eastAsia="Calibri"/>
                <w:spacing w:val="3"/>
                <w:sz w:val="24"/>
                <w:szCs w:val="24"/>
              </w:rPr>
              <w:t xml:space="preserve"> </w:t>
            </w:r>
            <w:r w:rsidRPr="007D2F3E">
              <w:rPr>
                <w:rFonts w:eastAsia="Calibri"/>
                <w:sz w:val="24"/>
                <w:szCs w:val="24"/>
              </w:rPr>
              <w:t xml:space="preserve">the </w:t>
            </w:r>
            <w:r w:rsidRPr="007D2F3E">
              <w:rPr>
                <w:rFonts w:eastAsia="Calibri"/>
                <w:spacing w:val="4"/>
                <w:sz w:val="24"/>
                <w:szCs w:val="24"/>
              </w:rPr>
              <w:t>end</w:t>
            </w:r>
            <w:r w:rsidRPr="007D2F3E">
              <w:rPr>
                <w:rFonts w:eastAsia="Calibri"/>
                <w:spacing w:val="-2"/>
                <w:sz w:val="24"/>
                <w:szCs w:val="24"/>
              </w:rPr>
              <w:t xml:space="preserve"> of study form</w:t>
            </w:r>
            <w:r w:rsidRPr="007D2F3E">
              <w:rPr>
                <w:rFonts w:eastAsia="Calibri"/>
                <w:sz w:val="24"/>
                <w:szCs w:val="24"/>
              </w:rPr>
              <w:t xml:space="preserve"> </w:t>
            </w:r>
            <w:r w:rsidRPr="007D2F3E">
              <w:rPr>
                <w:rFonts w:eastAsia="Calibri"/>
                <w:spacing w:val="4"/>
                <w:sz w:val="24"/>
                <w:szCs w:val="24"/>
              </w:rPr>
              <w:t>is</w:t>
            </w:r>
            <w:r w:rsidRPr="007D2F3E">
              <w:rPr>
                <w:rFonts w:eastAsia="Calibri"/>
                <w:spacing w:val="-1"/>
                <w:sz w:val="24"/>
                <w:szCs w:val="24"/>
              </w:rPr>
              <w:t xml:space="preserve"> completed</w:t>
            </w:r>
            <w:r w:rsidRPr="007D2F3E">
              <w:rPr>
                <w:rFonts w:eastAsia="Calibri"/>
                <w:sz w:val="24"/>
                <w:szCs w:val="24"/>
              </w:rPr>
              <w:t>.</w:t>
            </w:r>
          </w:p>
          <w:p w14:paraId="632001AF"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Completion of follow-up forms at 7</w:t>
            </w:r>
            <w:r w:rsidRPr="007D2F3E">
              <w:rPr>
                <w:rFonts w:eastAsia="Calibri"/>
                <w:sz w:val="24"/>
                <w:szCs w:val="24"/>
                <w:vertAlign w:val="superscript"/>
              </w:rPr>
              <w:t>th</w:t>
            </w:r>
            <w:r w:rsidRPr="007D2F3E">
              <w:rPr>
                <w:rFonts w:eastAsia="Calibri"/>
                <w:sz w:val="24"/>
                <w:szCs w:val="24"/>
              </w:rPr>
              <w:t xml:space="preserve"> day, 30</w:t>
            </w:r>
            <w:r w:rsidRPr="007D2F3E">
              <w:rPr>
                <w:rFonts w:eastAsia="Calibri"/>
                <w:sz w:val="24"/>
                <w:szCs w:val="24"/>
                <w:vertAlign w:val="superscript"/>
              </w:rPr>
              <w:t>th</w:t>
            </w:r>
            <w:r w:rsidRPr="007D2F3E">
              <w:rPr>
                <w:rFonts w:eastAsia="Calibri"/>
                <w:sz w:val="24"/>
                <w:szCs w:val="24"/>
              </w:rPr>
              <w:t xml:space="preserve"> day, 90</w:t>
            </w:r>
            <w:r w:rsidRPr="007D2F3E">
              <w:rPr>
                <w:rFonts w:eastAsia="Calibri"/>
                <w:sz w:val="24"/>
                <w:szCs w:val="24"/>
                <w:vertAlign w:val="superscript"/>
              </w:rPr>
              <w:t>th</w:t>
            </w:r>
            <w:r w:rsidRPr="007D2F3E">
              <w:rPr>
                <w:rFonts w:eastAsia="Calibri"/>
                <w:sz w:val="24"/>
                <w:szCs w:val="24"/>
              </w:rPr>
              <w:t xml:space="preserve"> day</w:t>
            </w:r>
          </w:p>
          <w:p w14:paraId="5DED8F0F"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w:t>
            </w:r>
            <w:r w:rsidRPr="007D2F3E">
              <w:rPr>
                <w:rFonts w:eastAsia="Calibri"/>
                <w:spacing w:val="-1"/>
                <w:sz w:val="24"/>
                <w:szCs w:val="24"/>
              </w:rPr>
              <w:t>h</w:t>
            </w:r>
            <w:r w:rsidRPr="007D2F3E">
              <w:rPr>
                <w:rFonts w:eastAsia="Calibri"/>
                <w:sz w:val="24"/>
                <w:szCs w:val="24"/>
              </w:rPr>
              <w:t>eck</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ts</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q</w:t>
            </w:r>
            <w:r w:rsidRPr="007D2F3E">
              <w:rPr>
                <w:rFonts w:eastAsia="Calibri"/>
                <w:spacing w:val="-1"/>
                <w:sz w:val="24"/>
                <w:szCs w:val="24"/>
              </w:rPr>
              <w:t>u</w:t>
            </w:r>
            <w:r w:rsidRPr="007D2F3E">
              <w:rPr>
                <w:rFonts w:eastAsia="Calibri"/>
                <w:sz w:val="24"/>
                <w:szCs w:val="24"/>
              </w:rPr>
              <w:t>er</w:t>
            </w:r>
            <w:r w:rsidRPr="007D2F3E">
              <w:rPr>
                <w:rFonts w:eastAsia="Calibri"/>
                <w:spacing w:val="-2"/>
                <w:sz w:val="24"/>
                <w:szCs w:val="24"/>
              </w:rPr>
              <w:t>i</w:t>
            </w:r>
            <w:r w:rsidRPr="007D2F3E">
              <w:rPr>
                <w:rFonts w:eastAsia="Calibri"/>
                <w:sz w:val="24"/>
                <w:szCs w:val="24"/>
              </w:rPr>
              <w:t>es</w:t>
            </w:r>
            <w:r w:rsidRPr="007D2F3E">
              <w:rPr>
                <w:rFonts w:eastAsia="Calibri"/>
                <w:spacing w:val="-1"/>
                <w:sz w:val="24"/>
                <w:szCs w:val="24"/>
              </w:rPr>
              <w:t xml:space="preserve"> h</w:t>
            </w:r>
            <w:r w:rsidRPr="007D2F3E">
              <w:rPr>
                <w:rFonts w:eastAsia="Calibri"/>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pacing w:val="-2"/>
                <w:sz w:val="24"/>
                <w:szCs w:val="24"/>
              </w:rPr>
              <w:t>e</w:t>
            </w:r>
            <w:r w:rsidRPr="007D2F3E">
              <w:rPr>
                <w:rFonts w:eastAsia="Calibri"/>
                <w:sz w:val="24"/>
                <w:szCs w:val="24"/>
              </w:rPr>
              <w:t>en ad</w:t>
            </w:r>
            <w:r w:rsidRPr="007D2F3E">
              <w:rPr>
                <w:rFonts w:eastAsia="Calibri"/>
                <w:spacing w:val="-1"/>
                <w:sz w:val="24"/>
                <w:szCs w:val="24"/>
              </w:rPr>
              <w:t>d</w:t>
            </w:r>
            <w:r w:rsidRPr="007D2F3E">
              <w:rPr>
                <w:rFonts w:eastAsia="Calibri"/>
                <w:sz w:val="24"/>
                <w:szCs w:val="24"/>
              </w:rPr>
              <w:t>res</w:t>
            </w:r>
            <w:r w:rsidRPr="007D2F3E">
              <w:rPr>
                <w:rFonts w:eastAsia="Calibri"/>
                <w:spacing w:val="-2"/>
                <w:sz w:val="24"/>
                <w:szCs w:val="24"/>
              </w:rPr>
              <w:t>s</w:t>
            </w:r>
            <w:r w:rsidRPr="007D2F3E">
              <w:rPr>
                <w:rFonts w:eastAsia="Calibri"/>
                <w:sz w:val="24"/>
                <w:szCs w:val="24"/>
              </w:rPr>
              <w:t>ed and</w:t>
            </w:r>
            <w:r w:rsidRPr="007D2F3E">
              <w:rPr>
                <w:rFonts w:eastAsia="Calibri"/>
                <w:spacing w:val="-1"/>
                <w:sz w:val="24"/>
                <w:szCs w:val="24"/>
              </w:rPr>
              <w:t xml:space="preserve"> </w:t>
            </w:r>
            <w:r w:rsidRPr="007D2F3E">
              <w:rPr>
                <w:rFonts w:eastAsia="Calibri"/>
                <w:sz w:val="24"/>
                <w:szCs w:val="24"/>
              </w:rPr>
              <w:t>if</w:t>
            </w:r>
            <w:r w:rsidRPr="007D2F3E">
              <w:rPr>
                <w:rFonts w:eastAsia="Calibri"/>
                <w:spacing w:val="-2"/>
                <w:sz w:val="24"/>
                <w:szCs w:val="24"/>
              </w:rPr>
              <w:t xml:space="preserve"> </w:t>
            </w:r>
            <w:r w:rsidRPr="007D2F3E">
              <w:rPr>
                <w:rFonts w:eastAsia="Calibri"/>
                <w:sz w:val="24"/>
                <w:szCs w:val="24"/>
              </w:rPr>
              <w:t>any</w:t>
            </w:r>
            <w:r w:rsidRPr="007D2F3E">
              <w:rPr>
                <w:rFonts w:eastAsia="Calibri"/>
                <w:spacing w:val="1"/>
                <w:sz w:val="24"/>
                <w:szCs w:val="24"/>
              </w:rPr>
              <w:t xml:space="preserve"> </w:t>
            </w:r>
            <w:r w:rsidRPr="007D2F3E">
              <w:rPr>
                <w:rFonts w:eastAsia="Calibri"/>
                <w:sz w:val="24"/>
                <w:szCs w:val="24"/>
              </w:rPr>
              <w:t>can</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sed.</w:t>
            </w:r>
          </w:p>
          <w:p w14:paraId="7D960F48" w14:textId="77777777" w:rsidR="00676CE6" w:rsidRPr="007D2F3E" w:rsidRDefault="00676CE6" w:rsidP="00C638D0">
            <w:pPr>
              <w:pStyle w:val="ListParagraph"/>
              <w:numPr>
                <w:ilvl w:val="0"/>
                <w:numId w:val="8"/>
              </w:numPr>
              <w:rPr>
                <w:rFonts w:eastAsia="Calibri"/>
                <w:sz w:val="24"/>
                <w:szCs w:val="24"/>
              </w:rPr>
            </w:pPr>
            <w:r w:rsidRPr="007D2F3E">
              <w:rPr>
                <w:rFonts w:eastAsia="Calibri"/>
                <w:sz w:val="24"/>
                <w:szCs w:val="24"/>
              </w:rPr>
              <w:t>Check site</w:t>
            </w:r>
            <w:r w:rsidRPr="007D2F3E">
              <w:rPr>
                <w:rFonts w:eastAsia="Calibri"/>
                <w:spacing w:val="-3"/>
                <w:sz w:val="24"/>
                <w:szCs w:val="24"/>
              </w:rPr>
              <w:t xml:space="preserve"> </w:t>
            </w:r>
            <w:r w:rsidRPr="007D2F3E">
              <w:rPr>
                <w:rFonts w:eastAsia="Calibri"/>
                <w:sz w:val="24"/>
                <w:szCs w:val="24"/>
              </w:rPr>
              <w:t>to</w:t>
            </w:r>
            <w:r w:rsidRPr="007D2F3E">
              <w:rPr>
                <w:rFonts w:eastAsia="Calibri"/>
                <w:spacing w:val="-1"/>
                <w:sz w:val="24"/>
                <w:szCs w:val="24"/>
              </w:rPr>
              <w:t xml:space="preserve"> </w:t>
            </w:r>
            <w:r w:rsidRPr="007D2F3E">
              <w:rPr>
                <w:rFonts w:eastAsia="Calibri"/>
                <w:sz w:val="24"/>
                <w:szCs w:val="24"/>
              </w:rPr>
              <w:t>e</w:t>
            </w:r>
            <w:r w:rsidRPr="007D2F3E">
              <w:rPr>
                <w:rFonts w:eastAsia="Calibri"/>
                <w:spacing w:val="1"/>
                <w:sz w:val="24"/>
                <w:szCs w:val="24"/>
              </w:rPr>
              <w:t>n</w:t>
            </w:r>
            <w:r w:rsidRPr="007D2F3E">
              <w:rPr>
                <w:rFonts w:eastAsia="Calibri"/>
                <w:spacing w:val="2"/>
                <w:sz w:val="24"/>
                <w:szCs w:val="24"/>
              </w:rPr>
              <w:t>t</w:t>
            </w:r>
            <w:r w:rsidRPr="007D2F3E">
              <w:rPr>
                <w:rFonts w:eastAsia="Calibri"/>
                <w:spacing w:val="-1"/>
                <w:sz w:val="24"/>
                <w:szCs w:val="24"/>
              </w:rPr>
              <w:t>e</w:t>
            </w:r>
            <w:r w:rsidRPr="007D2F3E">
              <w:rPr>
                <w:rFonts w:eastAsia="Calibri"/>
                <w:sz w:val="24"/>
                <w:szCs w:val="24"/>
              </w:rPr>
              <w:t>r</w:t>
            </w:r>
            <w:r w:rsidRPr="007D2F3E">
              <w:rPr>
                <w:rFonts w:eastAsia="Calibri"/>
                <w:spacing w:val="-3"/>
                <w:sz w:val="24"/>
                <w:szCs w:val="24"/>
              </w:rPr>
              <w:t xml:space="preserve"> </w:t>
            </w:r>
            <w:r w:rsidRPr="007D2F3E">
              <w:rPr>
                <w:rFonts w:eastAsia="Calibri"/>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4"/>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tly</w:t>
            </w:r>
            <w:r w:rsidRPr="007D2F3E">
              <w:rPr>
                <w:rFonts w:eastAsia="Calibri"/>
                <w:spacing w:val="-1"/>
                <w:sz w:val="24"/>
                <w:szCs w:val="24"/>
              </w:rPr>
              <w:t xml:space="preserve"> w</w:t>
            </w:r>
            <w:r w:rsidRPr="007D2F3E">
              <w:rPr>
                <w:rFonts w:eastAsia="Calibri"/>
                <w:sz w:val="24"/>
                <w:szCs w:val="24"/>
              </w:rPr>
              <w:t>it</w:t>
            </w:r>
            <w:r w:rsidRPr="007D2F3E">
              <w:rPr>
                <w:rFonts w:eastAsia="Calibri"/>
                <w:spacing w:val="1"/>
                <w:sz w:val="24"/>
                <w:szCs w:val="24"/>
              </w:rPr>
              <w:t>h</w:t>
            </w:r>
            <w:r w:rsidRPr="007D2F3E">
              <w:rPr>
                <w:rFonts w:eastAsia="Calibri"/>
                <w:sz w:val="24"/>
                <w:szCs w:val="24"/>
              </w:rPr>
              <w:t>in</w:t>
            </w:r>
            <w:r w:rsidRPr="007D2F3E">
              <w:rPr>
                <w:rFonts w:eastAsia="Calibri"/>
                <w:spacing w:val="-5"/>
                <w:sz w:val="24"/>
                <w:szCs w:val="24"/>
              </w:rPr>
              <w:t xml:space="preserve"> </w:t>
            </w:r>
            <w:r w:rsidRPr="007D2F3E">
              <w:rPr>
                <w:rFonts w:eastAsia="Calibri"/>
                <w:spacing w:val="1"/>
                <w:sz w:val="24"/>
                <w:szCs w:val="24"/>
              </w:rPr>
              <w:t>3</w:t>
            </w:r>
            <w:r w:rsidRPr="007D2F3E">
              <w:rPr>
                <w:rFonts w:eastAsia="Calibri"/>
                <w:spacing w:val="-1"/>
                <w:sz w:val="24"/>
                <w:szCs w:val="24"/>
              </w:rPr>
              <w:t>-</w:t>
            </w:r>
            <w:r w:rsidRPr="007D2F3E">
              <w:rPr>
                <w:rFonts w:eastAsia="Calibri"/>
                <w:sz w:val="24"/>
                <w:szCs w:val="24"/>
              </w:rPr>
              <w:t xml:space="preserve">4 </w:t>
            </w:r>
            <w:r w:rsidRPr="007D2F3E">
              <w:rPr>
                <w:rFonts w:eastAsia="Calibri"/>
                <w:spacing w:val="-1"/>
                <w:sz w:val="24"/>
                <w:szCs w:val="24"/>
              </w:rPr>
              <w:t>w</w:t>
            </w:r>
            <w:r w:rsidRPr="007D2F3E">
              <w:rPr>
                <w:rFonts w:eastAsia="Calibri"/>
                <w:sz w:val="24"/>
                <w:szCs w:val="24"/>
              </w:rPr>
              <w:t>or</w:t>
            </w:r>
            <w:r w:rsidRPr="007D2F3E">
              <w:rPr>
                <w:rFonts w:eastAsia="Calibri"/>
                <w:spacing w:val="1"/>
                <w:sz w:val="24"/>
                <w:szCs w:val="24"/>
              </w:rPr>
              <w:t>k</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7"/>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1"/>
                <w:sz w:val="24"/>
                <w:szCs w:val="24"/>
              </w:rPr>
              <w:t>y</w:t>
            </w:r>
            <w:r w:rsidRPr="007D2F3E">
              <w:rPr>
                <w:rFonts w:eastAsia="Calibri"/>
                <w:sz w:val="24"/>
                <w:szCs w:val="24"/>
              </w:rPr>
              <w:t>s</w:t>
            </w:r>
          </w:p>
        </w:tc>
      </w:tr>
      <w:tr w:rsidR="00676CE6" w:rsidRPr="007D2F3E" w14:paraId="798BA75F" w14:textId="77777777" w:rsidTr="006B3040">
        <w:tc>
          <w:tcPr>
            <w:tcW w:w="3539" w:type="dxa"/>
            <w:shd w:val="clear" w:color="auto" w:fill="E8F5F8"/>
          </w:tcPr>
          <w:p w14:paraId="0FED60C1" w14:textId="77777777" w:rsidR="00676CE6" w:rsidRPr="007D2F3E" w:rsidRDefault="00676CE6" w:rsidP="00C638D0">
            <w:pPr>
              <w:rPr>
                <w:rFonts w:eastAsia="Calibri Light"/>
                <w:sz w:val="24"/>
                <w:szCs w:val="24"/>
              </w:rPr>
            </w:pPr>
            <w:r w:rsidRPr="007D2F3E">
              <w:rPr>
                <w:rFonts w:eastAsia="Calibri Light"/>
                <w:sz w:val="24"/>
                <w:szCs w:val="24"/>
              </w:rPr>
              <w:t>Safety Events </w:t>
            </w:r>
          </w:p>
        </w:tc>
        <w:tc>
          <w:tcPr>
            <w:tcW w:w="6471" w:type="dxa"/>
          </w:tcPr>
          <w:p w14:paraId="20A590E7" w14:textId="77777777" w:rsidR="00676CE6" w:rsidRPr="007D2F3E" w:rsidRDefault="00676CE6" w:rsidP="00D9094E">
            <w:pPr>
              <w:pStyle w:val="ListParagraph"/>
              <w:numPr>
                <w:ilvl w:val="0"/>
                <w:numId w:val="15"/>
              </w:numPr>
              <w:rPr>
                <w:rFonts w:eastAsia="Calibri Light"/>
                <w:sz w:val="24"/>
                <w:szCs w:val="24"/>
              </w:rPr>
            </w:pPr>
            <w:r w:rsidRPr="007D2F3E">
              <w:rPr>
                <w:rFonts w:eastAsia="Calibri Light"/>
                <w:sz w:val="24"/>
                <w:szCs w:val="24"/>
              </w:rPr>
              <w:t>The type of event recorded in the CRF.</w:t>
            </w:r>
          </w:p>
          <w:p w14:paraId="0AB4A328" w14:textId="77777777" w:rsidR="00676CE6" w:rsidRPr="007D2F3E" w:rsidRDefault="00676CE6" w:rsidP="00D9094E">
            <w:pPr>
              <w:pStyle w:val="ListParagraph"/>
              <w:numPr>
                <w:ilvl w:val="0"/>
                <w:numId w:val="15"/>
              </w:numPr>
              <w:rPr>
                <w:rFonts w:eastAsia="Calibri Light"/>
                <w:sz w:val="24"/>
                <w:szCs w:val="24"/>
              </w:rPr>
            </w:pPr>
            <w:r w:rsidRPr="007D2F3E">
              <w:rPr>
                <w:rFonts w:eastAsia="Calibri"/>
                <w:sz w:val="24"/>
                <w:szCs w:val="24"/>
              </w:rPr>
              <w:t>PI to assess the safety event and</w:t>
            </w:r>
            <w:r w:rsidRPr="007D2F3E">
              <w:rPr>
                <w:rFonts w:eastAsia="Calibri"/>
                <w:b/>
                <w:bCs/>
                <w:sz w:val="24"/>
                <w:szCs w:val="24"/>
              </w:rPr>
              <w:t xml:space="preserve"> </w:t>
            </w:r>
            <w:r w:rsidRPr="007D2F3E">
              <w:rPr>
                <w:rFonts w:eastAsia="Calibri"/>
                <w:sz w:val="24"/>
                <w:szCs w:val="24"/>
              </w:rPr>
              <w:t xml:space="preserve">to report the event to TMG within 24 hours </w:t>
            </w:r>
          </w:p>
          <w:p w14:paraId="4EE3FE53" w14:textId="77777777" w:rsidR="00676CE6" w:rsidRPr="007D2F3E" w:rsidRDefault="00676CE6" w:rsidP="00D9094E">
            <w:pPr>
              <w:pStyle w:val="ListParagraph"/>
              <w:numPr>
                <w:ilvl w:val="0"/>
                <w:numId w:val="15"/>
              </w:numPr>
              <w:rPr>
                <w:rFonts w:eastAsia="Calibri Light"/>
                <w:sz w:val="24"/>
                <w:szCs w:val="24"/>
              </w:rPr>
            </w:pPr>
            <w:r w:rsidRPr="007D2F3E">
              <w:rPr>
                <w:rFonts w:eastAsia="Calibri"/>
                <w:sz w:val="24"/>
                <w:szCs w:val="24"/>
              </w:rPr>
              <w:t>Maintaining timelines for SDMC</w:t>
            </w:r>
          </w:p>
          <w:p w14:paraId="1BA08E9C" w14:textId="77777777" w:rsidR="00676CE6" w:rsidRPr="007D2F3E" w:rsidRDefault="00676CE6" w:rsidP="00D9094E">
            <w:pPr>
              <w:pStyle w:val="ListParagraph"/>
              <w:numPr>
                <w:ilvl w:val="0"/>
                <w:numId w:val="15"/>
              </w:numPr>
              <w:rPr>
                <w:rFonts w:eastAsia="Calibri Light"/>
                <w:sz w:val="24"/>
                <w:szCs w:val="24"/>
              </w:rPr>
            </w:pPr>
            <w:r w:rsidRPr="007D2F3E">
              <w:rPr>
                <w:rFonts w:eastAsia="Calibri"/>
                <w:sz w:val="24"/>
                <w:szCs w:val="24"/>
              </w:rPr>
              <w:t>Maintaining timelines for IEC</w:t>
            </w:r>
          </w:p>
        </w:tc>
      </w:tr>
      <w:tr w:rsidR="00676CE6" w:rsidRPr="007D2F3E" w14:paraId="6D99AAD4" w14:textId="77777777" w:rsidTr="006B3040">
        <w:tc>
          <w:tcPr>
            <w:tcW w:w="3539" w:type="dxa"/>
            <w:shd w:val="clear" w:color="auto" w:fill="E8F5F8"/>
          </w:tcPr>
          <w:p w14:paraId="7DA0EA42" w14:textId="77777777" w:rsidR="00676CE6" w:rsidRPr="007D2F3E" w:rsidRDefault="00676CE6" w:rsidP="00C638D0">
            <w:pPr>
              <w:rPr>
                <w:rFonts w:eastAsia="Calibri Light"/>
                <w:sz w:val="24"/>
                <w:szCs w:val="24"/>
              </w:rPr>
            </w:pPr>
            <w:r w:rsidRPr="007D2F3E">
              <w:rPr>
                <w:rFonts w:eastAsia="Calibri Light"/>
                <w:sz w:val="24"/>
                <w:szCs w:val="24"/>
              </w:rPr>
              <w:t>Participant retention</w:t>
            </w:r>
            <w:r w:rsidRPr="007D2F3E">
              <w:rPr>
                <w:rFonts w:eastAsia="Calibri Light"/>
                <w:sz w:val="24"/>
                <w:szCs w:val="24"/>
              </w:rPr>
              <w:tab/>
            </w:r>
          </w:p>
          <w:p w14:paraId="2147E4D5" w14:textId="77777777" w:rsidR="00676CE6" w:rsidRPr="007D2F3E" w:rsidRDefault="00676CE6" w:rsidP="00C638D0">
            <w:pPr>
              <w:rPr>
                <w:rFonts w:eastAsia="Calibri Light"/>
                <w:sz w:val="24"/>
                <w:szCs w:val="24"/>
              </w:rPr>
            </w:pPr>
            <w:r w:rsidRPr="007D2F3E">
              <w:rPr>
                <w:rFonts w:eastAsia="Calibri Light"/>
                <w:sz w:val="24"/>
                <w:szCs w:val="24"/>
              </w:rPr>
              <w:t xml:space="preserve"> </w:t>
            </w:r>
          </w:p>
        </w:tc>
        <w:tc>
          <w:tcPr>
            <w:tcW w:w="6471" w:type="dxa"/>
          </w:tcPr>
          <w:p w14:paraId="5E2286C9" w14:textId="77777777" w:rsidR="00676CE6" w:rsidRPr="007D2F3E" w:rsidRDefault="00676CE6" w:rsidP="00C638D0">
            <w:pPr>
              <w:rPr>
                <w:rFonts w:eastAsia="Calibri Light"/>
                <w:sz w:val="24"/>
                <w:szCs w:val="24"/>
              </w:rPr>
            </w:pPr>
            <w:r w:rsidRPr="007D2F3E">
              <w:rPr>
                <w:rFonts w:eastAsia="Calibri Light"/>
                <w:sz w:val="24"/>
                <w:szCs w:val="24"/>
              </w:rPr>
              <w:t xml:space="preserve">Check percentage of participants who have withdrawn consent for each site. </w:t>
            </w:r>
          </w:p>
        </w:tc>
      </w:tr>
      <w:tr w:rsidR="00676CE6" w:rsidRPr="007D2F3E" w14:paraId="162C8712" w14:textId="77777777" w:rsidTr="006B3040">
        <w:tc>
          <w:tcPr>
            <w:tcW w:w="3539" w:type="dxa"/>
            <w:shd w:val="clear" w:color="auto" w:fill="E8F5F8"/>
          </w:tcPr>
          <w:p w14:paraId="3B3B70BD" w14:textId="77777777" w:rsidR="00676CE6" w:rsidRPr="007D2F3E" w:rsidRDefault="00676CE6" w:rsidP="00C638D0">
            <w:pPr>
              <w:rPr>
                <w:rFonts w:eastAsia="Calibri Light"/>
                <w:sz w:val="24"/>
                <w:szCs w:val="24"/>
              </w:rPr>
            </w:pPr>
            <w:r w:rsidRPr="007D2F3E">
              <w:rPr>
                <w:rFonts w:eastAsia="Calibri Light"/>
                <w:sz w:val="24"/>
                <w:szCs w:val="24"/>
              </w:rPr>
              <w:t>Protocol Deviations and Violations</w:t>
            </w:r>
          </w:p>
        </w:tc>
        <w:tc>
          <w:tcPr>
            <w:tcW w:w="6471" w:type="dxa"/>
          </w:tcPr>
          <w:p w14:paraId="7260E7E3" w14:textId="77777777" w:rsidR="00676CE6" w:rsidRPr="007D2F3E" w:rsidRDefault="00676CE6" w:rsidP="00D9094E">
            <w:pPr>
              <w:pStyle w:val="ListParagraph"/>
              <w:numPr>
                <w:ilvl w:val="0"/>
                <w:numId w:val="18"/>
              </w:numPr>
              <w:rPr>
                <w:rFonts w:eastAsia="Calibri Light"/>
                <w:sz w:val="24"/>
                <w:szCs w:val="24"/>
              </w:rPr>
            </w:pPr>
            <w:r w:rsidRPr="007D2F3E">
              <w:rPr>
                <w:rFonts w:eastAsia="Calibri Light"/>
                <w:sz w:val="24"/>
                <w:szCs w:val="24"/>
              </w:rPr>
              <w:t>Check the deviation and violation log</w:t>
            </w:r>
          </w:p>
          <w:p w14:paraId="0AACD885" w14:textId="77777777" w:rsidR="00676CE6" w:rsidRPr="007D2F3E" w:rsidRDefault="00676CE6" w:rsidP="00D9094E">
            <w:pPr>
              <w:pStyle w:val="ListParagraph"/>
              <w:numPr>
                <w:ilvl w:val="0"/>
                <w:numId w:val="18"/>
              </w:numPr>
              <w:rPr>
                <w:rFonts w:eastAsia="Calibri Light"/>
                <w:sz w:val="24"/>
                <w:szCs w:val="24"/>
              </w:rPr>
            </w:pPr>
            <w:r w:rsidRPr="007D2F3E">
              <w:rPr>
                <w:rFonts w:eastAsia="Calibri Light"/>
                <w:sz w:val="24"/>
                <w:szCs w:val="24"/>
              </w:rPr>
              <w:t>Check protocol violations are reported withing timelines</w:t>
            </w:r>
          </w:p>
          <w:p w14:paraId="23FB0CE8" w14:textId="77777777" w:rsidR="00676CE6" w:rsidRPr="007D2F3E" w:rsidRDefault="00676CE6" w:rsidP="00D9094E">
            <w:pPr>
              <w:pStyle w:val="ListParagraph"/>
              <w:numPr>
                <w:ilvl w:val="0"/>
                <w:numId w:val="18"/>
              </w:numPr>
              <w:rPr>
                <w:rFonts w:eastAsia="Calibri Light"/>
                <w:sz w:val="24"/>
                <w:szCs w:val="24"/>
              </w:rPr>
            </w:pPr>
            <w:r w:rsidRPr="007D2F3E">
              <w:rPr>
                <w:rFonts w:eastAsia="Calibri Light"/>
                <w:sz w:val="24"/>
                <w:szCs w:val="24"/>
              </w:rPr>
              <w:t>Check CAPA’s are filed for reported PVs</w:t>
            </w:r>
          </w:p>
          <w:p w14:paraId="712AE8A9" w14:textId="77777777" w:rsidR="00676CE6" w:rsidRPr="007D2F3E" w:rsidRDefault="00676CE6" w:rsidP="00C638D0">
            <w:pPr>
              <w:pStyle w:val="ListParagraph"/>
              <w:rPr>
                <w:rFonts w:eastAsia="Calibri Light"/>
                <w:sz w:val="24"/>
                <w:szCs w:val="24"/>
              </w:rPr>
            </w:pPr>
          </w:p>
        </w:tc>
      </w:tr>
      <w:tr w:rsidR="00676CE6" w:rsidRPr="007D2F3E" w14:paraId="704F5FEB" w14:textId="77777777" w:rsidTr="006B3040">
        <w:tc>
          <w:tcPr>
            <w:tcW w:w="3539" w:type="dxa"/>
            <w:shd w:val="clear" w:color="auto" w:fill="E8F5F8"/>
          </w:tcPr>
          <w:p w14:paraId="454671C4" w14:textId="77777777" w:rsidR="00676CE6" w:rsidRPr="007D2F3E" w:rsidRDefault="00676CE6" w:rsidP="00C638D0">
            <w:pPr>
              <w:rPr>
                <w:rFonts w:eastAsia="Calibri Light"/>
                <w:sz w:val="24"/>
                <w:szCs w:val="24"/>
              </w:rPr>
            </w:pPr>
            <w:r w:rsidRPr="007D2F3E">
              <w:rPr>
                <w:rFonts w:eastAsia="Calibri Light"/>
                <w:sz w:val="24"/>
                <w:szCs w:val="24"/>
              </w:rPr>
              <w:t>Data trends</w:t>
            </w:r>
            <w:r w:rsidRPr="007D2F3E">
              <w:rPr>
                <w:rFonts w:eastAsia="Calibri Light"/>
                <w:sz w:val="24"/>
                <w:szCs w:val="24"/>
              </w:rPr>
              <w:tab/>
            </w:r>
          </w:p>
        </w:tc>
        <w:tc>
          <w:tcPr>
            <w:tcW w:w="6471" w:type="dxa"/>
          </w:tcPr>
          <w:p w14:paraId="3A8736D5" w14:textId="77777777" w:rsidR="00676CE6" w:rsidRPr="007D2F3E" w:rsidRDefault="00676CE6" w:rsidP="00C638D0">
            <w:pPr>
              <w:rPr>
                <w:rFonts w:eastAsia="Calibri Light"/>
                <w:sz w:val="24"/>
                <w:szCs w:val="24"/>
              </w:rPr>
            </w:pPr>
            <w:r w:rsidRPr="007D2F3E">
              <w:rPr>
                <w:rFonts w:eastAsia="Calibri Light"/>
                <w:sz w:val="24"/>
                <w:szCs w:val="24"/>
              </w:rPr>
              <w:t>Check for multiple outlier values, poor variability or rounding tendency</w:t>
            </w:r>
          </w:p>
        </w:tc>
      </w:tr>
    </w:tbl>
    <w:p w14:paraId="09E21F0F" w14:textId="76C356C4" w:rsidR="00E842EB" w:rsidRPr="007D2F3E" w:rsidRDefault="00E842EB" w:rsidP="00D9094E">
      <w:pPr>
        <w:pStyle w:val="Heading3"/>
        <w:numPr>
          <w:ilvl w:val="0"/>
          <w:numId w:val="23"/>
        </w:numPr>
        <w:rPr>
          <w:szCs w:val="24"/>
        </w:rPr>
      </w:pPr>
      <w:bookmarkStart w:id="26" w:name="_Toc178604226"/>
      <w:r w:rsidRPr="007D2F3E">
        <w:rPr>
          <w:szCs w:val="24"/>
        </w:rPr>
        <w:t>Report Requirements</w:t>
      </w:r>
      <w:bookmarkEnd w:id="26"/>
    </w:p>
    <w:p w14:paraId="61EAC260" w14:textId="3A469BE1" w:rsidR="00E842EB" w:rsidRDefault="00E842EB" w:rsidP="00070EF0">
      <w:pPr>
        <w:spacing w:line="276" w:lineRule="auto"/>
        <w:jc w:val="both"/>
        <w:rPr>
          <w:rFonts w:eastAsia="Calibri"/>
          <w:sz w:val="24"/>
          <w:szCs w:val="24"/>
        </w:rPr>
      </w:pPr>
      <w:r w:rsidRPr="007D2F3E">
        <w:rPr>
          <w:rFonts w:eastAsia="Calibri"/>
          <w:sz w:val="24"/>
          <w:szCs w:val="24"/>
        </w:rPr>
        <w:t>A</w:t>
      </w:r>
      <w:r w:rsidRPr="007D2F3E">
        <w:rPr>
          <w:rFonts w:eastAsia="Calibri"/>
          <w:spacing w:val="10"/>
          <w:sz w:val="24"/>
          <w:szCs w:val="24"/>
        </w:rPr>
        <w:t xml:space="preserve"> </w:t>
      </w:r>
      <w:r w:rsidRPr="007D2F3E">
        <w:rPr>
          <w:rFonts w:eastAsia="Calibri"/>
          <w:sz w:val="24"/>
          <w:szCs w:val="24"/>
        </w:rPr>
        <w:t>s</w:t>
      </w:r>
      <w:r w:rsidRPr="007D2F3E">
        <w:rPr>
          <w:rFonts w:eastAsia="Calibri"/>
          <w:spacing w:val="-3"/>
          <w:sz w:val="24"/>
          <w:szCs w:val="24"/>
        </w:rPr>
        <w:t>u</w:t>
      </w:r>
      <w:r w:rsidRPr="007D2F3E">
        <w:rPr>
          <w:rFonts w:eastAsia="Calibri"/>
          <w:spacing w:val="-1"/>
          <w:sz w:val="24"/>
          <w:szCs w:val="24"/>
        </w:rPr>
        <w:t>m</w:t>
      </w:r>
      <w:r w:rsidRPr="007D2F3E">
        <w:rPr>
          <w:rFonts w:eastAsia="Calibri"/>
          <w:spacing w:val="1"/>
          <w:sz w:val="24"/>
          <w:szCs w:val="24"/>
        </w:rPr>
        <w:t>m</w:t>
      </w:r>
      <w:r w:rsidRPr="007D2F3E">
        <w:rPr>
          <w:rFonts w:eastAsia="Calibri"/>
          <w:sz w:val="24"/>
          <w:szCs w:val="24"/>
        </w:rPr>
        <w:t>ary</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7"/>
          <w:sz w:val="24"/>
          <w:szCs w:val="24"/>
        </w:rPr>
        <w:t xml:space="preserve"> </w:t>
      </w:r>
      <w:r w:rsidRPr="007D2F3E">
        <w:rPr>
          <w:rFonts w:eastAsia="Calibri"/>
          <w:sz w:val="24"/>
          <w:szCs w:val="24"/>
        </w:rPr>
        <w:t>the</w:t>
      </w:r>
      <w:r w:rsidRPr="007D2F3E">
        <w:rPr>
          <w:rFonts w:eastAsia="Calibri"/>
          <w:spacing w:val="10"/>
          <w:sz w:val="24"/>
          <w:szCs w:val="24"/>
        </w:rPr>
        <w:t xml:space="preserve"> </w:t>
      </w:r>
      <w:r w:rsidRPr="007D2F3E">
        <w:rPr>
          <w:rFonts w:eastAsia="Calibri"/>
          <w:spacing w:val="-1"/>
          <w:sz w:val="24"/>
          <w:szCs w:val="24"/>
        </w:rPr>
        <w:t>qu</w:t>
      </w:r>
      <w:r w:rsidRPr="007D2F3E">
        <w:rPr>
          <w:rFonts w:eastAsia="Calibri"/>
          <w:sz w:val="24"/>
          <w:szCs w:val="24"/>
        </w:rPr>
        <w:t>eries</w:t>
      </w:r>
      <w:r w:rsidRPr="007D2F3E">
        <w:rPr>
          <w:rFonts w:eastAsia="Calibri"/>
          <w:spacing w:val="11"/>
          <w:sz w:val="24"/>
          <w:szCs w:val="24"/>
        </w:rPr>
        <w:t xml:space="preserve"> </w:t>
      </w:r>
      <w:r w:rsidRPr="007D2F3E">
        <w:rPr>
          <w:rFonts w:eastAsia="Calibri"/>
          <w:spacing w:val="-3"/>
          <w:sz w:val="24"/>
          <w:szCs w:val="24"/>
        </w:rPr>
        <w:t>r</w:t>
      </w:r>
      <w:r w:rsidRPr="007D2F3E">
        <w:rPr>
          <w:rFonts w:eastAsia="Calibri"/>
          <w:sz w:val="24"/>
          <w:szCs w:val="24"/>
        </w:rPr>
        <w:t>aised</w:t>
      </w:r>
      <w:r w:rsidRPr="007D2F3E">
        <w:rPr>
          <w:rFonts w:eastAsia="Calibri"/>
          <w:spacing w:val="7"/>
          <w:sz w:val="24"/>
          <w:szCs w:val="24"/>
        </w:rPr>
        <w:t xml:space="preserve"> during the central monitoring </w:t>
      </w:r>
      <w:r w:rsidRPr="007D2F3E">
        <w:rPr>
          <w:rFonts w:eastAsia="Calibri"/>
          <w:sz w:val="24"/>
          <w:szCs w:val="24"/>
        </w:rPr>
        <w:t>will</w:t>
      </w:r>
      <w:r w:rsidRPr="007D2F3E">
        <w:rPr>
          <w:rFonts w:eastAsia="Calibri"/>
          <w:spacing w:val="10"/>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1"/>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l</w:t>
      </w:r>
      <w:r w:rsidRPr="007D2F3E">
        <w:rPr>
          <w:rFonts w:eastAsia="Calibri"/>
          <w:sz w:val="24"/>
          <w:szCs w:val="24"/>
        </w:rPr>
        <w:t>ed</w:t>
      </w:r>
      <w:r w:rsidRPr="007D2F3E">
        <w:rPr>
          <w:rFonts w:eastAsia="Calibri"/>
          <w:spacing w:val="10"/>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9"/>
          <w:sz w:val="24"/>
          <w:szCs w:val="24"/>
        </w:rPr>
        <w:t xml:space="preserve"> </w:t>
      </w:r>
      <w:r w:rsidRPr="007D2F3E">
        <w:rPr>
          <w:rFonts w:eastAsia="Calibri"/>
          <w:sz w:val="24"/>
          <w:szCs w:val="24"/>
        </w:rPr>
        <w:t>the</w:t>
      </w:r>
      <w:r w:rsidRPr="007D2F3E">
        <w:rPr>
          <w:rFonts w:eastAsia="Calibri"/>
          <w:spacing w:val="10"/>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w:t>
      </w:r>
      <w:r w:rsidRPr="007D2F3E">
        <w:rPr>
          <w:rFonts w:eastAsia="Calibri"/>
          <w:spacing w:val="11"/>
          <w:sz w:val="24"/>
          <w:szCs w:val="24"/>
        </w:rPr>
        <w:t xml:space="preserve"> </w:t>
      </w:r>
      <w:r w:rsidRPr="007D2F3E">
        <w:rPr>
          <w:rFonts w:eastAsia="Calibri"/>
          <w:spacing w:val="-2"/>
          <w:sz w:val="24"/>
          <w:szCs w:val="24"/>
        </w:rPr>
        <w:t>c</w:t>
      </w:r>
      <w:r w:rsidRPr="007D2F3E">
        <w:rPr>
          <w:rFonts w:eastAsia="Calibri"/>
          <w:spacing w:val="1"/>
          <w:sz w:val="24"/>
          <w:szCs w:val="24"/>
        </w:rPr>
        <w:t>oo</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o</w:t>
      </w:r>
      <w:r w:rsidRPr="007D2F3E">
        <w:rPr>
          <w:rFonts w:eastAsia="Calibri"/>
          <w:sz w:val="24"/>
          <w:szCs w:val="24"/>
        </w:rPr>
        <w:t xml:space="preserve">rs </w:t>
      </w:r>
      <w:r w:rsidRPr="00F3312C">
        <w:rPr>
          <w:rFonts w:eastAsia="Calibri"/>
          <w:spacing w:val="1"/>
          <w:sz w:val="24"/>
          <w:szCs w:val="24"/>
        </w:rPr>
        <w:t>v</w:t>
      </w:r>
      <w:r w:rsidRPr="00F3312C">
        <w:rPr>
          <w:rFonts w:eastAsia="Calibri"/>
          <w:sz w:val="24"/>
          <w:szCs w:val="24"/>
        </w:rPr>
        <w:t>ia</w:t>
      </w:r>
      <w:r w:rsidRPr="00F3312C">
        <w:rPr>
          <w:rFonts w:eastAsia="Calibri"/>
          <w:spacing w:val="3"/>
          <w:sz w:val="24"/>
          <w:szCs w:val="24"/>
        </w:rPr>
        <w:t xml:space="preserve"> </w:t>
      </w:r>
      <w:r w:rsidRPr="00F3312C">
        <w:rPr>
          <w:rFonts w:eastAsia="Calibri"/>
          <w:spacing w:val="-2"/>
          <w:sz w:val="24"/>
          <w:szCs w:val="24"/>
        </w:rPr>
        <w:t>e</w:t>
      </w:r>
      <w:r w:rsidRPr="00F3312C">
        <w:rPr>
          <w:rFonts w:eastAsia="Calibri"/>
          <w:spacing w:val="1"/>
          <w:sz w:val="24"/>
          <w:szCs w:val="24"/>
        </w:rPr>
        <w:t>m</w:t>
      </w:r>
      <w:r w:rsidRPr="00F3312C">
        <w:rPr>
          <w:rFonts w:eastAsia="Calibri"/>
          <w:sz w:val="24"/>
          <w:szCs w:val="24"/>
        </w:rPr>
        <w:t xml:space="preserve">ail </w:t>
      </w:r>
      <w:r w:rsidRPr="00F3312C">
        <w:rPr>
          <w:rFonts w:eastAsia="Calibri"/>
          <w:b/>
          <w:bCs/>
          <w:sz w:val="24"/>
          <w:szCs w:val="24"/>
        </w:rPr>
        <w:t>within 2 days of remote monitoring</w:t>
      </w:r>
      <w:r w:rsidR="00070EF0" w:rsidRPr="00F3312C">
        <w:rPr>
          <w:rFonts w:eastAsia="Calibri"/>
          <w:b/>
          <w:bCs/>
          <w:sz w:val="24"/>
          <w:szCs w:val="24"/>
        </w:rPr>
        <w:t xml:space="preserve"> </w:t>
      </w:r>
      <w:r w:rsidR="00070EF0" w:rsidRPr="00F3312C">
        <w:rPr>
          <w:rFonts w:eastAsia="Calibri"/>
          <w:sz w:val="24"/>
          <w:szCs w:val="24"/>
        </w:rPr>
        <w:t>in an excel spreadsheet</w:t>
      </w:r>
      <w:r w:rsidRPr="00F3312C">
        <w:rPr>
          <w:rFonts w:eastAsia="Calibri"/>
          <w:sz w:val="24"/>
          <w:szCs w:val="24"/>
        </w:rPr>
        <w:t>. It</w:t>
      </w:r>
      <w:r w:rsidRPr="00F3312C">
        <w:rPr>
          <w:rFonts w:eastAsia="Calibri"/>
          <w:spacing w:val="-2"/>
          <w:sz w:val="24"/>
          <w:szCs w:val="24"/>
        </w:rPr>
        <w:t xml:space="preserve"> </w:t>
      </w:r>
      <w:r w:rsidRPr="00F3312C">
        <w:rPr>
          <w:rFonts w:eastAsia="Calibri"/>
          <w:sz w:val="24"/>
          <w:szCs w:val="24"/>
        </w:rPr>
        <w:t>is</w:t>
      </w:r>
      <w:r w:rsidRPr="00F3312C">
        <w:rPr>
          <w:rFonts w:eastAsia="Calibri"/>
          <w:spacing w:val="1"/>
          <w:sz w:val="24"/>
          <w:szCs w:val="24"/>
        </w:rPr>
        <w:t xml:space="preserve"> </w:t>
      </w:r>
      <w:r w:rsidRPr="00F3312C">
        <w:rPr>
          <w:rFonts w:eastAsia="Calibri"/>
          <w:spacing w:val="-2"/>
          <w:sz w:val="24"/>
          <w:szCs w:val="24"/>
        </w:rPr>
        <w:t>e</w:t>
      </w:r>
      <w:r w:rsidRPr="00F3312C">
        <w:rPr>
          <w:rFonts w:eastAsia="Calibri"/>
          <w:sz w:val="24"/>
          <w:szCs w:val="24"/>
        </w:rPr>
        <w:t>xpec</w:t>
      </w:r>
      <w:r w:rsidRPr="00F3312C">
        <w:rPr>
          <w:rFonts w:eastAsia="Calibri"/>
          <w:spacing w:val="-2"/>
          <w:sz w:val="24"/>
          <w:szCs w:val="24"/>
        </w:rPr>
        <w:t>t</w:t>
      </w:r>
      <w:r w:rsidRPr="00F3312C">
        <w:rPr>
          <w:rFonts w:eastAsia="Calibri"/>
          <w:sz w:val="24"/>
          <w:szCs w:val="24"/>
        </w:rPr>
        <w:t>ed</w:t>
      </w:r>
      <w:r w:rsidRPr="00F3312C">
        <w:rPr>
          <w:rFonts w:eastAsia="Calibri"/>
          <w:spacing w:val="-2"/>
          <w:sz w:val="24"/>
          <w:szCs w:val="24"/>
        </w:rPr>
        <w:t xml:space="preserve"> </w:t>
      </w:r>
      <w:r w:rsidRPr="00F3312C">
        <w:rPr>
          <w:rFonts w:eastAsia="Calibri"/>
          <w:sz w:val="24"/>
          <w:szCs w:val="24"/>
        </w:rPr>
        <w:t>t</w:t>
      </w:r>
      <w:r w:rsidRPr="00F3312C">
        <w:rPr>
          <w:rFonts w:eastAsia="Calibri"/>
          <w:spacing w:val="2"/>
          <w:sz w:val="24"/>
          <w:szCs w:val="24"/>
        </w:rPr>
        <w:t>h</w:t>
      </w:r>
      <w:r w:rsidRPr="00F3312C">
        <w:rPr>
          <w:rFonts w:eastAsia="Calibri"/>
          <w:sz w:val="24"/>
          <w:szCs w:val="24"/>
        </w:rPr>
        <w:t>at</w:t>
      </w:r>
      <w:r w:rsidRPr="00F3312C">
        <w:rPr>
          <w:rFonts w:eastAsia="Calibri"/>
          <w:spacing w:val="1"/>
          <w:sz w:val="24"/>
          <w:szCs w:val="24"/>
        </w:rPr>
        <w:t xml:space="preserve"> </w:t>
      </w:r>
      <w:r w:rsidRPr="00F3312C">
        <w:rPr>
          <w:rFonts w:eastAsia="Calibri"/>
          <w:sz w:val="24"/>
          <w:szCs w:val="24"/>
        </w:rPr>
        <w:t>si</w:t>
      </w:r>
      <w:r w:rsidRPr="00F3312C">
        <w:rPr>
          <w:rFonts w:eastAsia="Calibri"/>
          <w:spacing w:val="-2"/>
          <w:sz w:val="24"/>
          <w:szCs w:val="24"/>
        </w:rPr>
        <w:t>t</w:t>
      </w:r>
      <w:r w:rsidRPr="00F3312C">
        <w:rPr>
          <w:rFonts w:eastAsia="Calibri"/>
          <w:sz w:val="24"/>
          <w:szCs w:val="24"/>
        </w:rPr>
        <w:t>es</w:t>
      </w:r>
      <w:r w:rsidRPr="00F3312C">
        <w:rPr>
          <w:rFonts w:eastAsia="Calibri"/>
          <w:spacing w:val="1"/>
          <w:sz w:val="24"/>
          <w:szCs w:val="24"/>
        </w:rPr>
        <w:t xml:space="preserve"> </w:t>
      </w:r>
      <w:r w:rsidRPr="00F3312C">
        <w:rPr>
          <w:rFonts w:eastAsia="Calibri"/>
          <w:sz w:val="24"/>
          <w:szCs w:val="24"/>
        </w:rPr>
        <w:t>r</w:t>
      </w:r>
      <w:r w:rsidRPr="00F3312C">
        <w:rPr>
          <w:rFonts w:eastAsia="Calibri"/>
          <w:spacing w:val="-2"/>
          <w:sz w:val="24"/>
          <w:szCs w:val="24"/>
        </w:rPr>
        <w:t>e</w:t>
      </w:r>
      <w:r w:rsidRPr="00F3312C">
        <w:rPr>
          <w:rFonts w:eastAsia="Calibri"/>
          <w:sz w:val="24"/>
          <w:szCs w:val="24"/>
        </w:rPr>
        <w:t>spond</w:t>
      </w:r>
      <w:r w:rsidRPr="00F3312C">
        <w:rPr>
          <w:rFonts w:eastAsia="Calibri"/>
          <w:spacing w:val="-1"/>
          <w:sz w:val="24"/>
          <w:szCs w:val="24"/>
        </w:rPr>
        <w:t xml:space="preserve"> </w:t>
      </w:r>
      <w:r w:rsidRPr="00F3312C">
        <w:rPr>
          <w:rFonts w:eastAsia="Calibri"/>
          <w:spacing w:val="-2"/>
          <w:sz w:val="24"/>
          <w:szCs w:val="24"/>
        </w:rPr>
        <w:t>t</w:t>
      </w:r>
      <w:r w:rsidRPr="00F3312C">
        <w:rPr>
          <w:rFonts w:eastAsia="Calibri"/>
          <w:sz w:val="24"/>
          <w:szCs w:val="24"/>
        </w:rPr>
        <w:t>o</w:t>
      </w:r>
      <w:r w:rsidRPr="00F3312C">
        <w:rPr>
          <w:rFonts w:eastAsia="Calibri"/>
          <w:spacing w:val="-1"/>
          <w:sz w:val="24"/>
          <w:szCs w:val="24"/>
        </w:rPr>
        <w:t xml:space="preserve"> </w:t>
      </w:r>
      <w:r w:rsidRPr="00F3312C">
        <w:rPr>
          <w:rFonts w:eastAsia="Calibri"/>
          <w:sz w:val="24"/>
          <w:szCs w:val="24"/>
        </w:rPr>
        <w:t>these</w:t>
      </w:r>
      <w:r w:rsidRPr="00F3312C">
        <w:rPr>
          <w:rFonts w:eastAsia="Calibri"/>
          <w:spacing w:val="-3"/>
          <w:sz w:val="24"/>
          <w:szCs w:val="24"/>
        </w:rPr>
        <w:t xml:space="preserve"> </w:t>
      </w:r>
      <w:r w:rsidRPr="00F3312C">
        <w:rPr>
          <w:rFonts w:eastAsia="Calibri"/>
          <w:spacing w:val="-1"/>
          <w:sz w:val="24"/>
          <w:szCs w:val="24"/>
        </w:rPr>
        <w:t>qu</w:t>
      </w:r>
      <w:r w:rsidRPr="00F3312C">
        <w:rPr>
          <w:rFonts w:eastAsia="Calibri"/>
          <w:sz w:val="24"/>
          <w:szCs w:val="24"/>
        </w:rPr>
        <w:t>eries</w:t>
      </w:r>
      <w:r w:rsidRPr="00F3312C">
        <w:rPr>
          <w:rFonts w:eastAsia="Calibri"/>
          <w:spacing w:val="1"/>
          <w:sz w:val="24"/>
          <w:szCs w:val="24"/>
        </w:rPr>
        <w:t xml:space="preserve"> </w:t>
      </w:r>
      <w:r w:rsidRPr="00F3312C">
        <w:rPr>
          <w:rFonts w:eastAsia="Calibri"/>
          <w:b/>
          <w:bCs/>
          <w:sz w:val="24"/>
          <w:szCs w:val="24"/>
        </w:rPr>
        <w:t>w</w:t>
      </w:r>
      <w:r w:rsidRPr="00F3312C">
        <w:rPr>
          <w:rFonts w:eastAsia="Calibri"/>
          <w:b/>
          <w:bCs/>
          <w:spacing w:val="-2"/>
          <w:sz w:val="24"/>
          <w:szCs w:val="24"/>
        </w:rPr>
        <w:t>i</w:t>
      </w:r>
      <w:r w:rsidRPr="00F3312C">
        <w:rPr>
          <w:rFonts w:eastAsia="Calibri"/>
          <w:b/>
          <w:bCs/>
          <w:sz w:val="24"/>
          <w:szCs w:val="24"/>
        </w:rPr>
        <w:t>th</w:t>
      </w:r>
      <w:r w:rsidRPr="00F3312C">
        <w:rPr>
          <w:rFonts w:eastAsia="Calibri"/>
          <w:b/>
          <w:bCs/>
          <w:spacing w:val="-1"/>
          <w:sz w:val="24"/>
          <w:szCs w:val="24"/>
        </w:rPr>
        <w:t>i</w:t>
      </w:r>
      <w:r w:rsidRPr="00F3312C">
        <w:rPr>
          <w:rFonts w:eastAsia="Calibri"/>
          <w:b/>
          <w:bCs/>
          <w:sz w:val="24"/>
          <w:szCs w:val="24"/>
        </w:rPr>
        <w:t>n</w:t>
      </w:r>
      <w:r w:rsidRPr="00F3312C">
        <w:rPr>
          <w:rFonts w:eastAsia="Calibri"/>
          <w:b/>
          <w:bCs/>
          <w:spacing w:val="-1"/>
          <w:sz w:val="24"/>
          <w:szCs w:val="24"/>
        </w:rPr>
        <w:t xml:space="preserve"> </w:t>
      </w:r>
      <w:r w:rsidR="00F3312C" w:rsidRPr="00F3312C">
        <w:rPr>
          <w:rFonts w:eastAsia="Calibri"/>
          <w:b/>
          <w:bCs/>
          <w:spacing w:val="1"/>
          <w:sz w:val="24"/>
          <w:szCs w:val="24"/>
        </w:rPr>
        <w:t>1</w:t>
      </w:r>
      <w:r w:rsidRPr="00F3312C">
        <w:rPr>
          <w:rFonts w:eastAsia="Calibri"/>
          <w:b/>
          <w:bCs/>
          <w:spacing w:val="-2"/>
          <w:sz w:val="24"/>
          <w:szCs w:val="24"/>
        </w:rPr>
        <w:t xml:space="preserve"> </w:t>
      </w:r>
      <w:r w:rsidRPr="00F3312C">
        <w:rPr>
          <w:rFonts w:eastAsia="Calibri"/>
          <w:b/>
          <w:bCs/>
          <w:spacing w:val="-1"/>
          <w:sz w:val="24"/>
          <w:szCs w:val="24"/>
        </w:rPr>
        <w:t>w</w:t>
      </w:r>
      <w:r w:rsidRPr="00F3312C">
        <w:rPr>
          <w:rFonts w:eastAsia="Calibri"/>
          <w:b/>
          <w:bCs/>
          <w:sz w:val="24"/>
          <w:szCs w:val="24"/>
        </w:rPr>
        <w:t>e</w:t>
      </w:r>
      <w:r w:rsidRPr="00F3312C">
        <w:rPr>
          <w:rFonts w:eastAsia="Calibri"/>
          <w:b/>
          <w:bCs/>
          <w:spacing w:val="1"/>
          <w:sz w:val="24"/>
          <w:szCs w:val="24"/>
        </w:rPr>
        <w:t>e</w:t>
      </w:r>
      <w:r w:rsidRPr="00F3312C">
        <w:rPr>
          <w:rFonts w:eastAsia="Calibri"/>
          <w:b/>
          <w:bCs/>
          <w:sz w:val="24"/>
          <w:szCs w:val="24"/>
        </w:rPr>
        <w:t>k</w:t>
      </w:r>
      <w:r w:rsidRPr="00F3312C">
        <w:rPr>
          <w:rFonts w:eastAsia="Calibri"/>
          <w:spacing w:val="-2"/>
          <w:sz w:val="24"/>
          <w:szCs w:val="24"/>
        </w:rPr>
        <w:t xml:space="preserve"> </w:t>
      </w:r>
      <w:r w:rsidRPr="00F3312C">
        <w:rPr>
          <w:rFonts w:eastAsia="Calibri"/>
          <w:spacing w:val="1"/>
          <w:sz w:val="24"/>
          <w:szCs w:val="24"/>
        </w:rPr>
        <w:t>o</w:t>
      </w:r>
      <w:r w:rsidRPr="00F3312C">
        <w:rPr>
          <w:rFonts w:eastAsia="Calibri"/>
          <w:sz w:val="24"/>
          <w:szCs w:val="24"/>
        </w:rPr>
        <w:t>f it bei</w:t>
      </w:r>
      <w:r w:rsidRPr="00F3312C">
        <w:rPr>
          <w:rFonts w:eastAsia="Calibri"/>
          <w:spacing w:val="-1"/>
          <w:sz w:val="24"/>
          <w:szCs w:val="24"/>
        </w:rPr>
        <w:t>n</w:t>
      </w:r>
      <w:r w:rsidRPr="00F3312C">
        <w:rPr>
          <w:rFonts w:eastAsia="Calibri"/>
          <w:sz w:val="24"/>
          <w:szCs w:val="24"/>
        </w:rPr>
        <w:t>g</w:t>
      </w:r>
      <w:r w:rsidRPr="00F3312C">
        <w:rPr>
          <w:rFonts w:eastAsia="Calibri"/>
          <w:spacing w:val="-1"/>
          <w:sz w:val="24"/>
          <w:szCs w:val="24"/>
        </w:rPr>
        <w:t xml:space="preserve"> </w:t>
      </w:r>
      <w:r w:rsidRPr="00F3312C">
        <w:rPr>
          <w:rFonts w:eastAsia="Calibri"/>
          <w:spacing w:val="1"/>
          <w:sz w:val="24"/>
          <w:szCs w:val="24"/>
        </w:rPr>
        <w:t>o</w:t>
      </w:r>
      <w:r w:rsidRPr="00F3312C">
        <w:rPr>
          <w:rFonts w:eastAsia="Calibri"/>
          <w:spacing w:val="-3"/>
          <w:sz w:val="24"/>
          <w:szCs w:val="24"/>
        </w:rPr>
        <w:t>p</w:t>
      </w:r>
      <w:r w:rsidRPr="00F3312C">
        <w:rPr>
          <w:rFonts w:eastAsia="Calibri"/>
          <w:sz w:val="24"/>
          <w:szCs w:val="24"/>
        </w:rPr>
        <w:t>ened. Tracking</w:t>
      </w:r>
      <w:r w:rsidRPr="00F3312C">
        <w:rPr>
          <w:rFonts w:eastAsia="Calibri"/>
          <w:spacing w:val="-5"/>
          <w:sz w:val="24"/>
          <w:szCs w:val="24"/>
        </w:rPr>
        <w:t xml:space="preserve"> </w:t>
      </w:r>
      <w:r w:rsidRPr="00F3312C">
        <w:rPr>
          <w:rFonts w:eastAsia="Calibri"/>
          <w:spacing w:val="1"/>
          <w:sz w:val="24"/>
          <w:szCs w:val="24"/>
        </w:rPr>
        <w:t>o</w:t>
      </w:r>
      <w:r w:rsidRPr="00F3312C">
        <w:rPr>
          <w:rFonts w:eastAsia="Calibri"/>
          <w:sz w:val="24"/>
          <w:szCs w:val="24"/>
        </w:rPr>
        <w:t>f</w:t>
      </w:r>
      <w:r w:rsidRPr="00F3312C">
        <w:rPr>
          <w:rFonts w:eastAsia="Calibri"/>
          <w:spacing w:val="-4"/>
          <w:sz w:val="24"/>
          <w:szCs w:val="24"/>
        </w:rPr>
        <w:t xml:space="preserve"> </w:t>
      </w:r>
      <w:r w:rsidRPr="00F3312C">
        <w:rPr>
          <w:rFonts w:eastAsia="Calibri"/>
          <w:spacing w:val="-1"/>
          <w:sz w:val="24"/>
          <w:szCs w:val="24"/>
        </w:rPr>
        <w:t>qu</w:t>
      </w:r>
      <w:r w:rsidRPr="00F3312C">
        <w:rPr>
          <w:rFonts w:eastAsia="Calibri"/>
          <w:sz w:val="24"/>
          <w:szCs w:val="24"/>
        </w:rPr>
        <w:t>er</w:t>
      </w:r>
      <w:r w:rsidRPr="00F3312C">
        <w:rPr>
          <w:rFonts w:eastAsia="Calibri"/>
          <w:spacing w:val="-2"/>
          <w:sz w:val="24"/>
          <w:szCs w:val="24"/>
        </w:rPr>
        <w:t>i</w:t>
      </w:r>
      <w:r w:rsidRPr="00F3312C">
        <w:rPr>
          <w:rFonts w:eastAsia="Calibri"/>
          <w:sz w:val="24"/>
          <w:szCs w:val="24"/>
        </w:rPr>
        <w:t>es</w:t>
      </w:r>
      <w:r w:rsidRPr="00F3312C">
        <w:rPr>
          <w:rFonts w:eastAsia="Calibri"/>
          <w:spacing w:val="-4"/>
          <w:sz w:val="24"/>
          <w:szCs w:val="24"/>
        </w:rPr>
        <w:t xml:space="preserve"> </w:t>
      </w:r>
      <w:r w:rsidRPr="00F3312C">
        <w:rPr>
          <w:rFonts w:eastAsia="Calibri"/>
          <w:sz w:val="24"/>
          <w:szCs w:val="24"/>
        </w:rPr>
        <w:t>that</w:t>
      </w:r>
      <w:r w:rsidRPr="00F3312C">
        <w:rPr>
          <w:rFonts w:eastAsia="Calibri"/>
          <w:spacing w:val="-4"/>
          <w:sz w:val="24"/>
          <w:szCs w:val="24"/>
        </w:rPr>
        <w:t xml:space="preserve"> </w:t>
      </w:r>
      <w:r w:rsidRPr="00F3312C">
        <w:rPr>
          <w:rFonts w:eastAsia="Calibri"/>
          <w:sz w:val="24"/>
          <w:szCs w:val="24"/>
        </w:rPr>
        <w:t>r</w:t>
      </w:r>
      <w:r w:rsidRPr="00F3312C">
        <w:rPr>
          <w:rFonts w:eastAsia="Calibri"/>
          <w:spacing w:val="-2"/>
          <w:sz w:val="24"/>
          <w:szCs w:val="24"/>
        </w:rPr>
        <w:t>e</w:t>
      </w:r>
      <w:r w:rsidRPr="00F3312C">
        <w:rPr>
          <w:rFonts w:eastAsia="Calibri"/>
          <w:spacing w:val="1"/>
          <w:sz w:val="24"/>
          <w:szCs w:val="24"/>
        </w:rPr>
        <w:t>m</w:t>
      </w:r>
      <w:r w:rsidRPr="00F3312C">
        <w:rPr>
          <w:rFonts w:eastAsia="Calibri"/>
          <w:sz w:val="24"/>
          <w:szCs w:val="24"/>
        </w:rPr>
        <w:t>ain</w:t>
      </w:r>
      <w:r w:rsidRPr="00F3312C">
        <w:rPr>
          <w:rFonts w:eastAsia="Calibri"/>
          <w:spacing w:val="-5"/>
          <w:sz w:val="24"/>
          <w:szCs w:val="24"/>
        </w:rPr>
        <w:t xml:space="preserve"> </w:t>
      </w:r>
      <w:r w:rsidRPr="00F3312C">
        <w:rPr>
          <w:rFonts w:eastAsia="Calibri"/>
          <w:spacing w:val="1"/>
          <w:sz w:val="24"/>
          <w:szCs w:val="24"/>
        </w:rPr>
        <w:t>o</w:t>
      </w:r>
      <w:r w:rsidRPr="00F3312C">
        <w:rPr>
          <w:rFonts w:eastAsia="Calibri"/>
          <w:spacing w:val="-1"/>
          <w:sz w:val="24"/>
          <w:szCs w:val="24"/>
        </w:rPr>
        <w:t>p</w:t>
      </w:r>
      <w:r w:rsidRPr="00F3312C">
        <w:rPr>
          <w:rFonts w:eastAsia="Calibri"/>
          <w:sz w:val="24"/>
          <w:szCs w:val="24"/>
        </w:rPr>
        <w:t>en</w:t>
      </w:r>
      <w:r w:rsidR="00070EF0" w:rsidRPr="00F3312C">
        <w:rPr>
          <w:rFonts w:eastAsia="Calibri"/>
          <w:sz w:val="24"/>
          <w:szCs w:val="24"/>
        </w:rPr>
        <w:t xml:space="preserve">, </w:t>
      </w:r>
      <w:r w:rsidRPr="00F3312C">
        <w:rPr>
          <w:rFonts w:eastAsia="Calibri"/>
          <w:sz w:val="24"/>
          <w:szCs w:val="24"/>
        </w:rPr>
        <w:t xml:space="preserve">is to be maintained in </w:t>
      </w:r>
      <w:r w:rsidR="00A60506" w:rsidRPr="00F3312C">
        <w:rPr>
          <w:rFonts w:eastAsia="Calibri"/>
          <w:sz w:val="24"/>
          <w:szCs w:val="24"/>
        </w:rPr>
        <w:t xml:space="preserve">the site </w:t>
      </w:r>
      <w:r w:rsidRPr="00F3312C">
        <w:rPr>
          <w:rFonts w:eastAsia="Calibri"/>
          <w:sz w:val="24"/>
          <w:szCs w:val="24"/>
        </w:rPr>
        <w:t>e</w:t>
      </w:r>
      <w:r w:rsidRPr="00F3312C">
        <w:rPr>
          <w:rFonts w:eastAsia="Calibri"/>
          <w:spacing w:val="1"/>
          <w:sz w:val="24"/>
          <w:szCs w:val="24"/>
        </w:rPr>
        <w:t>x</w:t>
      </w:r>
      <w:r w:rsidRPr="00F3312C">
        <w:rPr>
          <w:rFonts w:eastAsia="Calibri"/>
          <w:sz w:val="24"/>
          <w:szCs w:val="24"/>
        </w:rPr>
        <w:t>cel</w:t>
      </w:r>
      <w:r w:rsidRPr="00F3312C">
        <w:rPr>
          <w:rFonts w:eastAsia="Calibri"/>
          <w:spacing w:val="-4"/>
          <w:sz w:val="24"/>
          <w:szCs w:val="24"/>
        </w:rPr>
        <w:t xml:space="preserve"> </w:t>
      </w:r>
      <w:r w:rsidRPr="00F3312C">
        <w:rPr>
          <w:rFonts w:eastAsia="Calibri"/>
          <w:sz w:val="24"/>
          <w:szCs w:val="24"/>
        </w:rPr>
        <w:t>sp</w:t>
      </w:r>
      <w:r w:rsidRPr="00F3312C">
        <w:rPr>
          <w:rFonts w:eastAsia="Calibri"/>
          <w:spacing w:val="-1"/>
          <w:sz w:val="24"/>
          <w:szCs w:val="24"/>
        </w:rPr>
        <w:t>r</w:t>
      </w:r>
      <w:r w:rsidRPr="00F3312C">
        <w:rPr>
          <w:rFonts w:eastAsia="Calibri"/>
          <w:sz w:val="24"/>
          <w:szCs w:val="24"/>
        </w:rPr>
        <w:t>eads</w:t>
      </w:r>
      <w:r w:rsidRPr="00F3312C">
        <w:rPr>
          <w:rFonts w:eastAsia="Calibri"/>
          <w:spacing w:val="-4"/>
          <w:sz w:val="24"/>
          <w:szCs w:val="24"/>
        </w:rPr>
        <w:t>h</w:t>
      </w:r>
      <w:r w:rsidRPr="00F3312C">
        <w:rPr>
          <w:rFonts w:eastAsia="Calibri"/>
          <w:sz w:val="24"/>
          <w:szCs w:val="24"/>
        </w:rPr>
        <w:t>e</w:t>
      </w:r>
      <w:r w:rsidRPr="00F3312C">
        <w:rPr>
          <w:rFonts w:eastAsia="Calibri"/>
          <w:spacing w:val="1"/>
          <w:sz w:val="24"/>
          <w:szCs w:val="24"/>
        </w:rPr>
        <w:t>e</w:t>
      </w:r>
      <w:r w:rsidRPr="00F3312C">
        <w:rPr>
          <w:rFonts w:eastAsia="Calibri"/>
          <w:sz w:val="24"/>
          <w:szCs w:val="24"/>
        </w:rPr>
        <w:t>t</w:t>
      </w:r>
      <w:r w:rsidRPr="007D2F3E">
        <w:rPr>
          <w:rFonts w:eastAsia="Calibri"/>
          <w:sz w:val="24"/>
          <w:szCs w:val="24"/>
        </w:rPr>
        <w:t xml:space="preserve">. </w:t>
      </w:r>
      <w:r w:rsidR="00070EF0" w:rsidRPr="007D2F3E">
        <w:rPr>
          <w:rFonts w:eastAsia="Calibri"/>
          <w:sz w:val="24"/>
          <w:szCs w:val="24"/>
        </w:rPr>
        <w:t xml:space="preserve">All issues and action items must be followed-up until they are actioned or resolved. The monitor and site staff will discuss via subsequent remote monitoring visits or via email for </w:t>
      </w:r>
      <w:r w:rsidR="005D5CEB">
        <w:rPr>
          <w:rFonts w:eastAsia="Calibri"/>
          <w:sz w:val="24"/>
          <w:szCs w:val="24"/>
        </w:rPr>
        <w:t xml:space="preserve">queries which are </w:t>
      </w:r>
      <w:r w:rsidR="00070EF0" w:rsidRPr="007D2F3E">
        <w:rPr>
          <w:rFonts w:eastAsia="Calibri"/>
          <w:sz w:val="24"/>
          <w:szCs w:val="24"/>
        </w:rPr>
        <w:t xml:space="preserve">pending </w:t>
      </w:r>
      <w:r w:rsidR="005D5CEB">
        <w:rPr>
          <w:rFonts w:eastAsia="Calibri"/>
          <w:sz w:val="24"/>
          <w:szCs w:val="24"/>
        </w:rPr>
        <w:t xml:space="preserve">or any other </w:t>
      </w:r>
      <w:r w:rsidR="00070EF0" w:rsidRPr="007D2F3E">
        <w:rPr>
          <w:rFonts w:eastAsia="Calibri"/>
          <w:sz w:val="24"/>
          <w:szCs w:val="24"/>
        </w:rPr>
        <w:t>action items</w:t>
      </w:r>
      <w:r w:rsidR="005D5CEB">
        <w:rPr>
          <w:rFonts w:eastAsia="Calibri"/>
          <w:sz w:val="24"/>
          <w:szCs w:val="24"/>
        </w:rPr>
        <w:t xml:space="preserve"> which are to be completed</w:t>
      </w:r>
      <w:r w:rsidR="00070EF0" w:rsidRPr="007D2F3E">
        <w:rPr>
          <w:rFonts w:eastAsia="Calibri"/>
          <w:sz w:val="24"/>
          <w:szCs w:val="24"/>
        </w:rPr>
        <w:t>.</w:t>
      </w:r>
      <w:r w:rsidR="005D5CEB">
        <w:rPr>
          <w:rFonts w:eastAsia="Calibri"/>
          <w:sz w:val="24"/>
          <w:szCs w:val="24"/>
        </w:rPr>
        <w:t xml:space="preserve"> The template for the email will contains following:</w:t>
      </w:r>
    </w:p>
    <w:p w14:paraId="2524E614" w14:textId="7EA9D22F" w:rsidR="005B1BF2" w:rsidRPr="005B1BF2" w:rsidRDefault="005B1BF2" w:rsidP="00070EF0">
      <w:pPr>
        <w:spacing w:line="276" w:lineRule="auto"/>
        <w:jc w:val="both"/>
        <w:rPr>
          <w:rFonts w:eastAsia="Calibri"/>
          <w:b/>
          <w:bCs/>
          <w:sz w:val="24"/>
          <w:szCs w:val="24"/>
        </w:rPr>
      </w:pPr>
      <w:r w:rsidRPr="005B1BF2">
        <w:rPr>
          <w:rFonts w:eastAsia="Calibri"/>
          <w:b/>
          <w:bCs/>
          <w:sz w:val="24"/>
          <w:szCs w:val="24"/>
          <w:highlight w:val="yellow"/>
        </w:rPr>
        <w:t>Box-</w:t>
      </w:r>
    </w:p>
    <w:tbl>
      <w:tblPr>
        <w:tblStyle w:val="TableGrid"/>
        <w:tblW w:w="0" w:type="auto"/>
        <w:tblLook w:val="04A0" w:firstRow="1" w:lastRow="0" w:firstColumn="1" w:lastColumn="0" w:noHBand="0" w:noVBand="1"/>
      </w:tblPr>
      <w:tblGrid>
        <w:gridCol w:w="10010"/>
      </w:tblGrid>
      <w:tr w:rsidR="005B1BF2" w14:paraId="22EF57E9" w14:textId="77777777" w:rsidTr="00CF37E7">
        <w:tc>
          <w:tcPr>
            <w:tcW w:w="10010" w:type="dxa"/>
          </w:tcPr>
          <w:p w14:paraId="44254D8A" w14:textId="77777777" w:rsidR="005B1BF2" w:rsidRPr="000C02B4" w:rsidRDefault="005B1BF2" w:rsidP="00CF37E7">
            <w:pPr>
              <w:spacing w:line="276" w:lineRule="auto"/>
              <w:jc w:val="both"/>
              <w:rPr>
                <w:i/>
                <w:iCs/>
                <w:sz w:val="24"/>
                <w:szCs w:val="24"/>
                <w:lang w:val="en-IN"/>
              </w:rPr>
            </w:pPr>
            <w:r w:rsidRPr="000C02B4">
              <w:rPr>
                <w:i/>
                <w:iCs/>
                <w:sz w:val="24"/>
                <w:szCs w:val="24"/>
                <w:lang w:val="en-IN"/>
              </w:rPr>
              <w:t>Dear</w:t>
            </w:r>
            <w:r>
              <w:rPr>
                <w:i/>
                <w:iCs/>
                <w:sz w:val="24"/>
                <w:szCs w:val="24"/>
                <w:lang w:val="en-IN"/>
              </w:rPr>
              <w:t xml:space="preserve"> &lt;Site CRC&gt;</w:t>
            </w:r>
            <w:r w:rsidRPr="000C02B4">
              <w:rPr>
                <w:i/>
                <w:iCs/>
                <w:sz w:val="24"/>
                <w:szCs w:val="24"/>
                <w:lang w:val="en-IN"/>
              </w:rPr>
              <w:t>,</w:t>
            </w:r>
          </w:p>
          <w:p w14:paraId="661C70B6" w14:textId="77777777" w:rsidR="005B1BF2" w:rsidRPr="000C02B4" w:rsidRDefault="005B1BF2" w:rsidP="00CF37E7">
            <w:pPr>
              <w:spacing w:line="276" w:lineRule="auto"/>
              <w:jc w:val="both"/>
              <w:rPr>
                <w:i/>
                <w:iCs/>
                <w:sz w:val="24"/>
                <w:szCs w:val="24"/>
                <w:lang w:val="en-IN"/>
              </w:rPr>
            </w:pPr>
          </w:p>
          <w:p w14:paraId="6C1CDE31" w14:textId="5114290A" w:rsidR="005B1BF2" w:rsidRPr="000C02B4" w:rsidRDefault="005B1BF2" w:rsidP="00CF37E7">
            <w:pPr>
              <w:spacing w:line="276" w:lineRule="auto"/>
              <w:jc w:val="both"/>
              <w:rPr>
                <w:i/>
                <w:iCs/>
                <w:sz w:val="24"/>
                <w:szCs w:val="24"/>
                <w:lang w:val="en-IN"/>
              </w:rPr>
            </w:pPr>
            <w:r>
              <w:rPr>
                <w:i/>
                <w:iCs/>
                <w:sz w:val="24"/>
                <w:szCs w:val="24"/>
                <w:lang w:val="en-IN"/>
              </w:rPr>
              <w:t xml:space="preserve">Sharing the monitoring </w:t>
            </w:r>
            <w:r w:rsidRPr="000C02B4">
              <w:rPr>
                <w:i/>
                <w:iCs/>
                <w:sz w:val="24"/>
                <w:szCs w:val="24"/>
                <w:lang w:val="en-IN"/>
              </w:rPr>
              <w:t xml:space="preserve">query sheet </w:t>
            </w:r>
            <w:r>
              <w:rPr>
                <w:i/>
                <w:iCs/>
                <w:sz w:val="24"/>
                <w:szCs w:val="24"/>
                <w:lang w:val="en-IN"/>
              </w:rPr>
              <w:t>&lt;dated&gt;</w:t>
            </w:r>
            <w:r w:rsidRPr="000C02B4">
              <w:rPr>
                <w:i/>
                <w:iCs/>
                <w:sz w:val="24"/>
                <w:szCs w:val="24"/>
                <w:lang w:val="en-IN"/>
              </w:rPr>
              <w:t xml:space="preserve">with </w:t>
            </w:r>
            <w:r>
              <w:rPr>
                <w:i/>
                <w:iCs/>
                <w:sz w:val="24"/>
                <w:szCs w:val="24"/>
                <w:lang w:val="en-IN"/>
              </w:rPr>
              <w:t xml:space="preserve">the </w:t>
            </w:r>
            <w:r w:rsidRPr="000C02B4">
              <w:rPr>
                <w:i/>
                <w:iCs/>
                <w:sz w:val="24"/>
                <w:szCs w:val="24"/>
                <w:lang w:val="en-IN"/>
              </w:rPr>
              <w:t xml:space="preserve">summary of </w:t>
            </w:r>
            <w:r>
              <w:rPr>
                <w:i/>
                <w:iCs/>
                <w:sz w:val="24"/>
                <w:szCs w:val="24"/>
                <w:lang w:val="en-IN"/>
              </w:rPr>
              <w:t xml:space="preserve">details </w:t>
            </w:r>
            <w:r w:rsidRPr="000C02B4">
              <w:rPr>
                <w:i/>
                <w:iCs/>
                <w:sz w:val="24"/>
                <w:szCs w:val="24"/>
                <w:lang w:val="en-IN"/>
              </w:rPr>
              <w:t>below</w:t>
            </w:r>
            <w:r w:rsidR="005D5CEB">
              <w:rPr>
                <w:i/>
                <w:iCs/>
                <w:sz w:val="24"/>
                <w:szCs w:val="24"/>
                <w:lang w:val="en-IN"/>
              </w:rPr>
              <w:t>. Requesting you to respond to the queries before &lt;date&gt;.</w:t>
            </w:r>
          </w:p>
          <w:tbl>
            <w:tblPr>
              <w:tblW w:w="0" w:type="auto"/>
              <w:tblCellMar>
                <w:left w:w="0" w:type="dxa"/>
                <w:right w:w="0" w:type="dxa"/>
              </w:tblCellMar>
              <w:tblLook w:val="04A0" w:firstRow="1" w:lastRow="0" w:firstColumn="1" w:lastColumn="0" w:noHBand="0" w:noVBand="1"/>
            </w:tblPr>
            <w:tblGrid>
              <w:gridCol w:w="4508"/>
              <w:gridCol w:w="4508"/>
            </w:tblGrid>
            <w:tr w:rsidR="005D5CEB" w:rsidRPr="000C02B4" w14:paraId="40C27954" w14:textId="77777777" w:rsidTr="00A6547B">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61C4AA" w14:textId="77777777" w:rsidR="005D5CEB" w:rsidRPr="000C02B4" w:rsidRDefault="005D5CEB" w:rsidP="005D5CEB">
                  <w:pPr>
                    <w:spacing w:line="276" w:lineRule="auto"/>
                    <w:jc w:val="both"/>
                    <w:rPr>
                      <w:b/>
                      <w:bCs/>
                      <w:i/>
                      <w:iCs/>
                      <w:sz w:val="24"/>
                      <w:szCs w:val="24"/>
                      <w:lang w:val="en-AU"/>
                    </w:rPr>
                  </w:pPr>
                  <w:r w:rsidRPr="000C02B4">
                    <w:rPr>
                      <w:b/>
                      <w:bCs/>
                      <w:i/>
                      <w:iCs/>
                      <w:sz w:val="24"/>
                      <w:szCs w:val="24"/>
                      <w:lang w:val="en-AU"/>
                    </w:rPr>
                    <w:t>Participant Status</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C26C52" w14:textId="77777777" w:rsidR="005D5CEB" w:rsidRPr="000C02B4" w:rsidRDefault="005D5CEB" w:rsidP="005D5CEB">
                  <w:pPr>
                    <w:spacing w:line="276" w:lineRule="auto"/>
                    <w:jc w:val="both"/>
                    <w:rPr>
                      <w:b/>
                      <w:bCs/>
                      <w:i/>
                      <w:iCs/>
                      <w:sz w:val="24"/>
                      <w:szCs w:val="24"/>
                      <w:lang w:val="en-AU"/>
                    </w:rPr>
                  </w:pPr>
                  <w:r w:rsidRPr="000C02B4">
                    <w:rPr>
                      <w:b/>
                      <w:bCs/>
                      <w:i/>
                      <w:iCs/>
                      <w:sz w:val="24"/>
                      <w:szCs w:val="24"/>
                      <w:lang w:val="en-AU"/>
                    </w:rPr>
                    <w:t>Number</w:t>
                  </w:r>
                </w:p>
              </w:tc>
            </w:tr>
            <w:tr w:rsidR="005D5CEB" w:rsidRPr="000C02B4" w14:paraId="3DA1574B" w14:textId="77777777" w:rsidTr="00A6547B">
              <w:tc>
                <w:tcPr>
                  <w:tcW w:w="4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B568CC" w14:textId="77777777" w:rsidR="005D5CEB" w:rsidRPr="000C02B4" w:rsidRDefault="005D5CEB" w:rsidP="005D5CEB">
                  <w:pPr>
                    <w:spacing w:line="276" w:lineRule="auto"/>
                    <w:jc w:val="both"/>
                    <w:rPr>
                      <w:b/>
                      <w:bCs/>
                      <w:i/>
                      <w:iCs/>
                      <w:sz w:val="24"/>
                      <w:szCs w:val="24"/>
                      <w:lang w:val="en-AU"/>
                    </w:rPr>
                  </w:pPr>
                  <w:r>
                    <w:rPr>
                      <w:i/>
                      <w:iCs/>
                      <w:sz w:val="24"/>
                      <w:szCs w:val="24"/>
                      <w:lang w:val="en-AU"/>
                    </w:rPr>
                    <w:t>Participants ID reviewed</w:t>
                  </w:r>
                </w:p>
              </w:tc>
              <w:tc>
                <w:tcPr>
                  <w:tcW w:w="450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D825FC7" w14:textId="77777777" w:rsidR="005D5CEB" w:rsidRPr="000C02B4" w:rsidRDefault="005D5CEB" w:rsidP="005D5CEB">
                  <w:pPr>
                    <w:spacing w:line="276" w:lineRule="auto"/>
                    <w:jc w:val="both"/>
                    <w:rPr>
                      <w:b/>
                      <w:bCs/>
                      <w:i/>
                      <w:iCs/>
                      <w:sz w:val="24"/>
                      <w:szCs w:val="24"/>
                      <w:lang w:val="en-AU"/>
                    </w:rPr>
                  </w:pPr>
                </w:p>
              </w:tc>
            </w:tr>
            <w:tr w:rsidR="005D5CEB" w:rsidRPr="000C02B4" w14:paraId="3E3A0DFD" w14:textId="77777777" w:rsidTr="00A6547B">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EB7C7" w14:textId="77777777" w:rsidR="005D5CEB" w:rsidRPr="000C02B4" w:rsidRDefault="005D5CEB" w:rsidP="005D5CEB">
                  <w:pPr>
                    <w:spacing w:line="276" w:lineRule="auto"/>
                    <w:jc w:val="both"/>
                    <w:rPr>
                      <w:i/>
                      <w:iCs/>
                      <w:sz w:val="24"/>
                      <w:szCs w:val="24"/>
                      <w:lang w:val="en-AU"/>
                    </w:rPr>
                  </w:pPr>
                  <w:r>
                    <w:rPr>
                      <w:i/>
                      <w:iCs/>
                      <w:sz w:val="24"/>
                      <w:szCs w:val="24"/>
                      <w:lang w:val="en-AU"/>
                    </w:rPr>
                    <w:t>Total participant enrolled</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70FD3DD5" w14:textId="77777777" w:rsidR="005D5CEB" w:rsidRPr="000C02B4" w:rsidRDefault="005D5CEB" w:rsidP="005D5CEB">
                  <w:pPr>
                    <w:spacing w:line="276" w:lineRule="auto"/>
                    <w:jc w:val="both"/>
                    <w:rPr>
                      <w:i/>
                      <w:iCs/>
                      <w:sz w:val="24"/>
                      <w:szCs w:val="24"/>
                      <w:lang w:val="en-AU"/>
                    </w:rPr>
                  </w:pPr>
                </w:p>
              </w:tc>
            </w:tr>
            <w:tr w:rsidR="005D5CEB" w:rsidRPr="000C02B4" w14:paraId="2C3DE28F" w14:textId="77777777" w:rsidTr="00A6547B">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377541" w14:textId="77777777" w:rsidR="005D5CEB" w:rsidRDefault="005D5CEB" w:rsidP="005D5CEB">
                  <w:pPr>
                    <w:spacing w:line="276" w:lineRule="auto"/>
                    <w:jc w:val="both"/>
                    <w:rPr>
                      <w:i/>
                      <w:iCs/>
                      <w:sz w:val="24"/>
                      <w:szCs w:val="24"/>
                      <w:lang w:val="en-AU"/>
                    </w:rPr>
                  </w:pPr>
                  <w:r>
                    <w:rPr>
                      <w:i/>
                      <w:iCs/>
                      <w:sz w:val="24"/>
                      <w:szCs w:val="24"/>
                      <w:lang w:val="en-AU"/>
                    </w:rPr>
                    <w:t>Number of Queries pending from last visit</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6E9A305A" w14:textId="77777777" w:rsidR="005D5CEB" w:rsidRPr="000C02B4" w:rsidRDefault="005D5CEB" w:rsidP="005D5CEB">
                  <w:pPr>
                    <w:spacing w:line="276" w:lineRule="auto"/>
                    <w:jc w:val="both"/>
                    <w:rPr>
                      <w:i/>
                      <w:iCs/>
                      <w:sz w:val="24"/>
                      <w:szCs w:val="24"/>
                      <w:lang w:val="en-AU"/>
                    </w:rPr>
                  </w:pPr>
                </w:p>
              </w:tc>
            </w:tr>
            <w:tr w:rsidR="005D5CEB" w:rsidRPr="000C02B4" w14:paraId="452BBA00" w14:textId="77777777" w:rsidTr="00A6547B">
              <w:tc>
                <w:tcPr>
                  <w:tcW w:w="450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D295726" w14:textId="77777777" w:rsidR="005D5CEB" w:rsidRPr="000C02B4" w:rsidRDefault="005D5CEB" w:rsidP="005D5CEB">
                  <w:pPr>
                    <w:spacing w:line="276" w:lineRule="auto"/>
                    <w:jc w:val="both"/>
                    <w:rPr>
                      <w:i/>
                      <w:iCs/>
                      <w:sz w:val="24"/>
                      <w:szCs w:val="24"/>
                      <w:lang w:val="en-AU"/>
                    </w:rPr>
                  </w:pPr>
                  <w:r>
                    <w:rPr>
                      <w:i/>
                      <w:iCs/>
                      <w:sz w:val="24"/>
                      <w:szCs w:val="24"/>
                      <w:lang w:val="en-AU"/>
                    </w:rPr>
                    <w:t>Participant ID soft lock completed</w:t>
                  </w:r>
                </w:p>
              </w:tc>
              <w:tc>
                <w:tcPr>
                  <w:tcW w:w="4508" w:type="dxa"/>
                  <w:tcBorders>
                    <w:top w:val="nil"/>
                    <w:left w:val="nil"/>
                    <w:bottom w:val="single" w:sz="8" w:space="0" w:color="auto"/>
                    <w:right w:val="single" w:sz="8" w:space="0" w:color="auto"/>
                  </w:tcBorders>
                  <w:tcMar>
                    <w:top w:w="0" w:type="dxa"/>
                    <w:left w:w="108" w:type="dxa"/>
                    <w:bottom w:w="0" w:type="dxa"/>
                    <w:right w:w="108" w:type="dxa"/>
                  </w:tcMar>
                </w:tcPr>
                <w:p w14:paraId="1601266C" w14:textId="77777777" w:rsidR="005D5CEB" w:rsidRPr="000C02B4" w:rsidRDefault="005D5CEB" w:rsidP="005D5CEB">
                  <w:pPr>
                    <w:spacing w:line="276" w:lineRule="auto"/>
                    <w:jc w:val="both"/>
                    <w:rPr>
                      <w:i/>
                      <w:iCs/>
                      <w:sz w:val="24"/>
                      <w:szCs w:val="24"/>
                      <w:lang w:val="en-AU"/>
                    </w:rPr>
                  </w:pPr>
                </w:p>
              </w:tc>
            </w:tr>
          </w:tbl>
          <w:p w14:paraId="21C6D23D" w14:textId="77777777" w:rsidR="005D5CEB" w:rsidRDefault="005D5CEB" w:rsidP="00CF37E7">
            <w:pPr>
              <w:spacing w:line="276" w:lineRule="auto"/>
              <w:jc w:val="both"/>
              <w:rPr>
                <w:sz w:val="24"/>
                <w:szCs w:val="24"/>
              </w:rPr>
            </w:pPr>
          </w:p>
          <w:p w14:paraId="501724E5" w14:textId="77777777" w:rsidR="005D5CEB" w:rsidRDefault="005D5CEB" w:rsidP="00CF37E7">
            <w:pPr>
              <w:spacing w:line="276" w:lineRule="auto"/>
              <w:jc w:val="both"/>
              <w:rPr>
                <w:sz w:val="24"/>
                <w:szCs w:val="24"/>
              </w:rPr>
            </w:pPr>
          </w:p>
        </w:tc>
      </w:tr>
    </w:tbl>
    <w:p w14:paraId="00672589" w14:textId="75383F52" w:rsidR="00E842EB" w:rsidRPr="007D2F3E" w:rsidRDefault="00E842EB" w:rsidP="00D9094E">
      <w:pPr>
        <w:pStyle w:val="Heading3"/>
        <w:numPr>
          <w:ilvl w:val="0"/>
          <w:numId w:val="23"/>
        </w:numPr>
        <w:rPr>
          <w:szCs w:val="24"/>
        </w:rPr>
      </w:pPr>
      <w:bookmarkStart w:id="27" w:name="_Toc178604227"/>
      <w:r w:rsidRPr="007D2F3E">
        <w:rPr>
          <w:szCs w:val="24"/>
        </w:rPr>
        <w:lastRenderedPageBreak/>
        <w:t>Outstanding Action Items</w:t>
      </w:r>
      <w:bookmarkEnd w:id="27"/>
    </w:p>
    <w:p w14:paraId="28A6959A" w14:textId="10F0B512" w:rsidR="00E842EB" w:rsidRPr="007D2F3E" w:rsidRDefault="00070EF0" w:rsidP="00E842EB">
      <w:pPr>
        <w:spacing w:line="276" w:lineRule="auto"/>
        <w:ind w:right="82"/>
        <w:jc w:val="both"/>
        <w:rPr>
          <w:rFonts w:eastAsia="Calibri"/>
          <w:sz w:val="24"/>
          <w:szCs w:val="24"/>
        </w:rPr>
      </w:pPr>
      <w:r w:rsidRPr="007D2F3E">
        <w:rPr>
          <w:rFonts w:eastAsia="Calibri"/>
          <w:sz w:val="24"/>
          <w:szCs w:val="24"/>
        </w:rPr>
        <w:t xml:space="preserve">The monitor will work with site staff to resolve any outstanding issues resulting from the remote monitoring detailed in the excel sheet, in a time </w:t>
      </w:r>
      <w:r w:rsidRPr="007D2F3E">
        <w:rPr>
          <w:rFonts w:eastAsia="Calibri"/>
          <w:b/>
          <w:bCs/>
          <w:sz w:val="24"/>
          <w:szCs w:val="24"/>
        </w:rPr>
        <w:t>within 1 week.</w:t>
      </w:r>
      <w:r w:rsidRPr="007D2F3E">
        <w:rPr>
          <w:rFonts w:eastAsia="Calibri"/>
          <w:sz w:val="24"/>
          <w:szCs w:val="24"/>
        </w:rPr>
        <w:t xml:space="preserve"> </w:t>
      </w:r>
      <w:r w:rsidR="00E842EB" w:rsidRPr="007D2F3E">
        <w:rPr>
          <w:rFonts w:eastAsia="Calibri"/>
          <w:sz w:val="24"/>
          <w:szCs w:val="24"/>
        </w:rPr>
        <w:t xml:space="preserve">It is recommended that all </w:t>
      </w:r>
      <w:r w:rsidRPr="007D2F3E">
        <w:rPr>
          <w:rFonts w:eastAsia="Calibri"/>
          <w:sz w:val="24"/>
          <w:szCs w:val="24"/>
        </w:rPr>
        <w:t xml:space="preserve">pending </w:t>
      </w:r>
      <w:r w:rsidR="00E842EB" w:rsidRPr="007D2F3E">
        <w:rPr>
          <w:rFonts w:eastAsia="Calibri"/>
          <w:sz w:val="24"/>
          <w:szCs w:val="24"/>
        </w:rPr>
        <w:t xml:space="preserve">issues are </w:t>
      </w:r>
      <w:r w:rsidRPr="007D2F3E">
        <w:rPr>
          <w:rFonts w:eastAsia="Calibri"/>
          <w:sz w:val="24"/>
          <w:szCs w:val="24"/>
        </w:rPr>
        <w:t xml:space="preserve">to be </w:t>
      </w:r>
      <w:r w:rsidR="00E842EB" w:rsidRPr="007D2F3E">
        <w:rPr>
          <w:rFonts w:eastAsia="Calibri"/>
          <w:sz w:val="24"/>
          <w:szCs w:val="24"/>
        </w:rPr>
        <w:t xml:space="preserve">closed </w:t>
      </w:r>
      <w:r w:rsidR="00E842EB" w:rsidRPr="007D2F3E">
        <w:rPr>
          <w:rFonts w:eastAsia="Calibri"/>
          <w:b/>
          <w:bCs/>
          <w:sz w:val="24"/>
          <w:szCs w:val="24"/>
        </w:rPr>
        <w:t xml:space="preserve">within </w:t>
      </w:r>
      <w:r w:rsidR="00554161" w:rsidRPr="007D2F3E">
        <w:rPr>
          <w:rFonts w:eastAsia="Calibri"/>
          <w:b/>
          <w:bCs/>
          <w:sz w:val="24"/>
          <w:szCs w:val="24"/>
        </w:rPr>
        <w:t>3</w:t>
      </w:r>
      <w:r w:rsidR="00E842EB" w:rsidRPr="007D2F3E">
        <w:rPr>
          <w:rFonts w:eastAsia="Calibri"/>
          <w:b/>
          <w:bCs/>
          <w:sz w:val="24"/>
          <w:szCs w:val="24"/>
        </w:rPr>
        <w:t>0 days</w:t>
      </w:r>
      <w:r w:rsidRPr="007D2F3E">
        <w:rPr>
          <w:rFonts w:eastAsia="Calibri"/>
          <w:sz w:val="24"/>
          <w:szCs w:val="24"/>
        </w:rPr>
        <w:t xml:space="preserve"> through discussions</w:t>
      </w:r>
      <w:r w:rsidR="00E842EB" w:rsidRPr="007D2F3E">
        <w:rPr>
          <w:rFonts w:eastAsia="Calibri"/>
          <w:sz w:val="24"/>
          <w:szCs w:val="24"/>
        </w:rPr>
        <w:t xml:space="preserve">. </w:t>
      </w:r>
      <w:r w:rsidR="0072549D" w:rsidRPr="007D2F3E">
        <w:rPr>
          <w:rFonts w:eastAsia="Calibri"/>
          <w:sz w:val="24"/>
          <w:szCs w:val="24"/>
        </w:rPr>
        <w:t xml:space="preserve">In-case there are any withstanding issues found at the time of remote monitoring which cannot be resolved subsequently, then the same will be resolved at the time of on-site monitoring. </w:t>
      </w:r>
      <w:r w:rsidR="00E842EB" w:rsidRPr="007D2F3E">
        <w:rPr>
          <w:rFonts w:eastAsia="Calibri"/>
          <w:sz w:val="24"/>
          <w:szCs w:val="24"/>
        </w:rPr>
        <w:t>A</w:t>
      </w:r>
      <w:r w:rsidR="00E842EB" w:rsidRPr="007D2F3E">
        <w:rPr>
          <w:rFonts w:eastAsia="Calibri"/>
          <w:spacing w:val="-4"/>
          <w:sz w:val="24"/>
          <w:szCs w:val="24"/>
        </w:rPr>
        <w:t>n</w:t>
      </w:r>
      <w:r w:rsidR="00E842EB" w:rsidRPr="007D2F3E">
        <w:rPr>
          <w:rFonts w:eastAsia="Calibri"/>
          <w:sz w:val="24"/>
          <w:szCs w:val="24"/>
        </w:rPr>
        <w:t>y re</w:t>
      </w:r>
      <w:r w:rsidR="00E842EB" w:rsidRPr="007D2F3E">
        <w:rPr>
          <w:rFonts w:eastAsia="Calibri"/>
          <w:spacing w:val="1"/>
          <w:sz w:val="24"/>
          <w:szCs w:val="24"/>
        </w:rPr>
        <w:t>m</w:t>
      </w:r>
      <w:r w:rsidR="00E842EB" w:rsidRPr="007D2F3E">
        <w:rPr>
          <w:rFonts w:eastAsia="Calibri"/>
          <w:sz w:val="24"/>
          <w:szCs w:val="24"/>
        </w:rPr>
        <w:t>ai</w:t>
      </w:r>
      <w:r w:rsidR="00E842EB" w:rsidRPr="007D2F3E">
        <w:rPr>
          <w:rFonts w:eastAsia="Calibri"/>
          <w:spacing w:val="-1"/>
          <w:sz w:val="24"/>
          <w:szCs w:val="24"/>
        </w:rPr>
        <w:t>n</w:t>
      </w:r>
      <w:r w:rsidR="00E842EB" w:rsidRPr="007D2F3E">
        <w:rPr>
          <w:rFonts w:eastAsia="Calibri"/>
          <w:sz w:val="24"/>
          <w:szCs w:val="24"/>
        </w:rPr>
        <w:t>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3"/>
          <w:sz w:val="24"/>
          <w:szCs w:val="24"/>
        </w:rPr>
        <w:t xml:space="preserve"> </w:t>
      </w:r>
      <w:r w:rsidR="00E842EB" w:rsidRPr="007D2F3E">
        <w:rPr>
          <w:rFonts w:eastAsia="Calibri"/>
          <w:spacing w:val="1"/>
          <w:sz w:val="24"/>
          <w:szCs w:val="24"/>
        </w:rPr>
        <w:t>o</w:t>
      </w:r>
      <w:r w:rsidR="00E842EB" w:rsidRPr="007D2F3E">
        <w:rPr>
          <w:rFonts w:eastAsia="Calibri"/>
          <w:spacing w:val="-1"/>
          <w:sz w:val="24"/>
          <w:szCs w:val="24"/>
        </w:rPr>
        <w:t>u</w:t>
      </w:r>
      <w:r w:rsidR="00E842EB" w:rsidRPr="007D2F3E">
        <w:rPr>
          <w:rFonts w:eastAsia="Calibri"/>
          <w:sz w:val="24"/>
          <w:szCs w:val="24"/>
        </w:rPr>
        <w:t>t</w:t>
      </w:r>
      <w:r w:rsidR="00E842EB" w:rsidRPr="007D2F3E">
        <w:rPr>
          <w:rFonts w:eastAsia="Calibri"/>
          <w:spacing w:val="-2"/>
          <w:sz w:val="24"/>
          <w:szCs w:val="24"/>
        </w:rPr>
        <w:t>s</w:t>
      </w:r>
      <w:r w:rsidR="00E842EB" w:rsidRPr="007D2F3E">
        <w:rPr>
          <w:rFonts w:eastAsia="Calibri"/>
          <w:sz w:val="24"/>
          <w:szCs w:val="24"/>
        </w:rPr>
        <w:t>tan</w:t>
      </w:r>
      <w:r w:rsidR="00E842EB" w:rsidRPr="007D2F3E">
        <w:rPr>
          <w:rFonts w:eastAsia="Calibri"/>
          <w:spacing w:val="-1"/>
          <w:sz w:val="24"/>
          <w:szCs w:val="24"/>
        </w:rPr>
        <w:t>d</w:t>
      </w:r>
      <w:r w:rsidR="00E842EB" w:rsidRPr="007D2F3E">
        <w:rPr>
          <w:rFonts w:eastAsia="Calibri"/>
          <w:sz w:val="24"/>
          <w:szCs w:val="24"/>
        </w:rPr>
        <w:t>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1"/>
          <w:sz w:val="24"/>
          <w:szCs w:val="24"/>
        </w:rPr>
        <w:t xml:space="preserve"> </w:t>
      </w:r>
      <w:r w:rsidR="00E842EB" w:rsidRPr="007D2F3E">
        <w:rPr>
          <w:rFonts w:eastAsia="Calibri"/>
          <w:sz w:val="24"/>
          <w:szCs w:val="24"/>
        </w:rPr>
        <w:t>r</w:t>
      </w:r>
      <w:r w:rsidR="00E842EB" w:rsidRPr="007D2F3E">
        <w:rPr>
          <w:rFonts w:eastAsia="Calibri"/>
          <w:spacing w:val="-2"/>
          <w:sz w:val="24"/>
          <w:szCs w:val="24"/>
        </w:rPr>
        <w:t>e</w:t>
      </w:r>
      <w:r w:rsidR="00E842EB" w:rsidRPr="007D2F3E">
        <w:rPr>
          <w:rFonts w:eastAsia="Calibri"/>
          <w:spacing w:val="-1"/>
          <w:sz w:val="24"/>
          <w:szCs w:val="24"/>
        </w:rPr>
        <w:t>m</w:t>
      </w:r>
      <w:r w:rsidR="00E842EB" w:rsidRPr="007D2F3E">
        <w:rPr>
          <w:rFonts w:eastAsia="Calibri"/>
          <w:spacing w:val="1"/>
          <w:sz w:val="24"/>
          <w:szCs w:val="24"/>
        </w:rPr>
        <w:t>o</w:t>
      </w:r>
      <w:r w:rsidR="00E842EB" w:rsidRPr="007D2F3E">
        <w:rPr>
          <w:rFonts w:eastAsia="Calibri"/>
          <w:sz w:val="24"/>
          <w:szCs w:val="24"/>
        </w:rPr>
        <w:t>te</w:t>
      </w:r>
      <w:r w:rsidR="00E842EB" w:rsidRPr="007D2F3E">
        <w:rPr>
          <w:rFonts w:eastAsia="Calibri"/>
          <w:spacing w:val="-3"/>
          <w:sz w:val="24"/>
          <w:szCs w:val="24"/>
        </w:rPr>
        <w:t xml:space="preserve"> </w:t>
      </w:r>
      <w:r w:rsidR="00E842EB" w:rsidRPr="007D2F3E">
        <w:rPr>
          <w:rFonts w:eastAsia="Calibri"/>
          <w:spacing w:val="1"/>
          <w:sz w:val="24"/>
          <w:szCs w:val="24"/>
        </w:rPr>
        <w:t>mo</w:t>
      </w:r>
      <w:r w:rsidR="00E842EB" w:rsidRPr="007D2F3E">
        <w:rPr>
          <w:rFonts w:eastAsia="Calibri"/>
          <w:spacing w:val="-1"/>
          <w:sz w:val="24"/>
          <w:szCs w:val="24"/>
        </w:rPr>
        <w:t>n</w:t>
      </w:r>
      <w:r w:rsidR="00E842EB" w:rsidRPr="007D2F3E">
        <w:rPr>
          <w:rFonts w:eastAsia="Calibri"/>
          <w:spacing w:val="-3"/>
          <w:sz w:val="24"/>
          <w:szCs w:val="24"/>
        </w:rPr>
        <w:t>i</w:t>
      </w:r>
      <w:r w:rsidR="00E842EB" w:rsidRPr="007D2F3E">
        <w:rPr>
          <w:rFonts w:eastAsia="Calibri"/>
          <w:sz w:val="24"/>
          <w:szCs w:val="24"/>
        </w:rPr>
        <w:t>t</w:t>
      </w:r>
      <w:r w:rsidR="00E842EB" w:rsidRPr="007D2F3E">
        <w:rPr>
          <w:rFonts w:eastAsia="Calibri"/>
          <w:spacing w:val="1"/>
          <w:sz w:val="24"/>
          <w:szCs w:val="24"/>
        </w:rPr>
        <w:t>o</w:t>
      </w:r>
      <w:r w:rsidR="00E842EB" w:rsidRPr="007D2F3E">
        <w:rPr>
          <w:rFonts w:eastAsia="Calibri"/>
          <w:sz w:val="24"/>
          <w:szCs w:val="24"/>
        </w:rPr>
        <w:t>ri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3"/>
          <w:sz w:val="24"/>
          <w:szCs w:val="24"/>
        </w:rPr>
        <w:t xml:space="preserve"> </w:t>
      </w:r>
      <w:r w:rsidR="00E842EB" w:rsidRPr="007D2F3E">
        <w:rPr>
          <w:rFonts w:eastAsia="Calibri"/>
          <w:sz w:val="24"/>
          <w:szCs w:val="24"/>
        </w:rPr>
        <w:t>q</w:t>
      </w:r>
      <w:r w:rsidR="00E842EB" w:rsidRPr="007D2F3E">
        <w:rPr>
          <w:rFonts w:eastAsia="Calibri"/>
          <w:spacing w:val="-1"/>
          <w:sz w:val="24"/>
          <w:szCs w:val="24"/>
        </w:rPr>
        <w:t>u</w:t>
      </w:r>
      <w:r w:rsidR="00E842EB" w:rsidRPr="007D2F3E">
        <w:rPr>
          <w:rFonts w:eastAsia="Calibri"/>
          <w:sz w:val="24"/>
          <w:szCs w:val="24"/>
        </w:rPr>
        <w:t>eries</w:t>
      </w:r>
      <w:r w:rsidR="00E842EB" w:rsidRPr="007D2F3E">
        <w:rPr>
          <w:rFonts w:eastAsia="Calibri"/>
          <w:spacing w:val="-1"/>
          <w:sz w:val="24"/>
          <w:szCs w:val="24"/>
        </w:rPr>
        <w:t xml:space="preserve"> </w:t>
      </w:r>
      <w:r w:rsidR="00E842EB" w:rsidRPr="007D2F3E">
        <w:rPr>
          <w:rFonts w:eastAsia="Calibri"/>
          <w:sz w:val="24"/>
          <w:szCs w:val="24"/>
        </w:rPr>
        <w:t>sh</w:t>
      </w:r>
      <w:r w:rsidR="00E842EB" w:rsidRPr="007D2F3E">
        <w:rPr>
          <w:rFonts w:eastAsia="Calibri"/>
          <w:spacing w:val="-2"/>
          <w:sz w:val="24"/>
          <w:szCs w:val="24"/>
        </w:rPr>
        <w:t>o</w:t>
      </w:r>
      <w:r w:rsidR="00E842EB" w:rsidRPr="007D2F3E">
        <w:rPr>
          <w:rFonts w:eastAsia="Calibri"/>
          <w:spacing w:val="-1"/>
          <w:sz w:val="24"/>
          <w:szCs w:val="24"/>
        </w:rPr>
        <w:t>u</w:t>
      </w:r>
      <w:r w:rsidR="00E842EB" w:rsidRPr="007D2F3E">
        <w:rPr>
          <w:rFonts w:eastAsia="Calibri"/>
          <w:sz w:val="24"/>
          <w:szCs w:val="24"/>
        </w:rPr>
        <w:t>ld</w:t>
      </w:r>
      <w:r w:rsidR="00E842EB" w:rsidRPr="007D2F3E">
        <w:rPr>
          <w:rFonts w:eastAsia="Calibri"/>
          <w:spacing w:val="-1"/>
          <w:sz w:val="24"/>
          <w:szCs w:val="24"/>
        </w:rPr>
        <w:t xml:space="preserve"> </w:t>
      </w:r>
      <w:r w:rsidR="00E842EB" w:rsidRPr="007D2F3E">
        <w:rPr>
          <w:rFonts w:eastAsia="Calibri"/>
          <w:sz w:val="24"/>
          <w:szCs w:val="24"/>
        </w:rPr>
        <w:t>be</w:t>
      </w:r>
      <w:r w:rsidR="00E842EB" w:rsidRPr="007D2F3E">
        <w:rPr>
          <w:rFonts w:eastAsia="Calibri"/>
          <w:spacing w:val="1"/>
          <w:sz w:val="24"/>
          <w:szCs w:val="24"/>
        </w:rPr>
        <w:t xml:space="preserve"> </w:t>
      </w:r>
      <w:r w:rsidR="00E842EB" w:rsidRPr="007D2F3E">
        <w:rPr>
          <w:rFonts w:eastAsia="Calibri"/>
          <w:sz w:val="24"/>
          <w:szCs w:val="24"/>
        </w:rPr>
        <w:t>li</w:t>
      </w:r>
      <w:r w:rsidR="00E842EB" w:rsidRPr="007D2F3E">
        <w:rPr>
          <w:rFonts w:eastAsia="Calibri"/>
          <w:spacing w:val="-2"/>
          <w:sz w:val="24"/>
          <w:szCs w:val="24"/>
        </w:rPr>
        <w:t>s</w:t>
      </w:r>
      <w:r w:rsidR="00E842EB" w:rsidRPr="007D2F3E">
        <w:rPr>
          <w:rFonts w:eastAsia="Calibri"/>
          <w:sz w:val="24"/>
          <w:szCs w:val="24"/>
        </w:rPr>
        <w:t>t</w:t>
      </w:r>
      <w:r w:rsidR="00E842EB" w:rsidRPr="007D2F3E">
        <w:rPr>
          <w:rFonts w:eastAsia="Calibri"/>
          <w:spacing w:val="1"/>
          <w:sz w:val="24"/>
          <w:szCs w:val="24"/>
        </w:rPr>
        <w:t>e</w:t>
      </w:r>
      <w:r w:rsidR="00E842EB" w:rsidRPr="007D2F3E">
        <w:rPr>
          <w:rFonts w:eastAsia="Calibri"/>
          <w:sz w:val="24"/>
          <w:szCs w:val="24"/>
        </w:rPr>
        <w:t>d</w:t>
      </w:r>
      <w:r w:rsidR="00E842EB" w:rsidRPr="007D2F3E">
        <w:rPr>
          <w:rFonts w:eastAsia="Calibri"/>
          <w:spacing w:val="-3"/>
          <w:sz w:val="24"/>
          <w:szCs w:val="24"/>
        </w:rPr>
        <w:t xml:space="preserve"> </w:t>
      </w:r>
      <w:r w:rsidR="00E842EB" w:rsidRPr="007D2F3E">
        <w:rPr>
          <w:rFonts w:eastAsia="Calibri"/>
          <w:spacing w:val="1"/>
          <w:sz w:val="24"/>
          <w:szCs w:val="24"/>
        </w:rPr>
        <w:t>o</w:t>
      </w:r>
      <w:r w:rsidR="00E842EB" w:rsidRPr="007D2F3E">
        <w:rPr>
          <w:rFonts w:eastAsia="Calibri"/>
          <w:sz w:val="24"/>
          <w:szCs w:val="24"/>
        </w:rPr>
        <w:t>n</w:t>
      </w:r>
      <w:r w:rsidR="00E842EB" w:rsidRPr="007D2F3E">
        <w:rPr>
          <w:rFonts w:eastAsia="Calibri"/>
          <w:spacing w:val="-3"/>
          <w:sz w:val="24"/>
          <w:szCs w:val="24"/>
        </w:rPr>
        <w:t xml:space="preserve"> </w:t>
      </w:r>
      <w:r w:rsidR="00E842EB" w:rsidRPr="007D2F3E">
        <w:rPr>
          <w:rFonts w:eastAsia="Calibri"/>
          <w:spacing w:val="1"/>
          <w:sz w:val="24"/>
          <w:szCs w:val="24"/>
        </w:rPr>
        <w:t>t</w:t>
      </w:r>
      <w:r w:rsidR="00E842EB" w:rsidRPr="007D2F3E">
        <w:rPr>
          <w:rFonts w:eastAsia="Calibri"/>
          <w:spacing w:val="-1"/>
          <w:sz w:val="24"/>
          <w:szCs w:val="24"/>
        </w:rPr>
        <w:t>h</w:t>
      </w:r>
      <w:r w:rsidR="00E842EB" w:rsidRPr="007D2F3E">
        <w:rPr>
          <w:rFonts w:eastAsia="Calibri"/>
          <w:sz w:val="24"/>
          <w:szCs w:val="24"/>
        </w:rPr>
        <w:t>e</w:t>
      </w:r>
      <w:r w:rsidR="00E842EB" w:rsidRPr="007D2F3E">
        <w:rPr>
          <w:rFonts w:eastAsia="Calibri"/>
          <w:spacing w:val="-2"/>
          <w:sz w:val="24"/>
          <w:szCs w:val="24"/>
        </w:rPr>
        <w:t xml:space="preserve"> </w:t>
      </w:r>
      <w:r w:rsidR="00E842EB" w:rsidRPr="007D2F3E">
        <w:rPr>
          <w:rFonts w:eastAsia="Calibri"/>
          <w:spacing w:val="1"/>
          <w:sz w:val="24"/>
          <w:szCs w:val="24"/>
        </w:rPr>
        <w:t>M</w:t>
      </w:r>
      <w:r w:rsidR="00E842EB" w:rsidRPr="007D2F3E">
        <w:rPr>
          <w:rFonts w:eastAsia="Calibri"/>
          <w:spacing w:val="-3"/>
          <w:sz w:val="24"/>
          <w:szCs w:val="24"/>
        </w:rPr>
        <w:t>V</w:t>
      </w:r>
      <w:r w:rsidR="00E842EB" w:rsidRPr="007D2F3E">
        <w:rPr>
          <w:rFonts w:eastAsia="Calibri"/>
          <w:sz w:val="24"/>
          <w:szCs w:val="24"/>
        </w:rPr>
        <w:t xml:space="preserve">R </w:t>
      </w:r>
      <w:r w:rsidR="00E842EB" w:rsidRPr="007D2F3E">
        <w:rPr>
          <w:rFonts w:eastAsia="Calibri"/>
          <w:spacing w:val="-2"/>
          <w:sz w:val="24"/>
          <w:szCs w:val="24"/>
        </w:rPr>
        <w:t>a</w:t>
      </w:r>
      <w:r w:rsidR="00E842EB" w:rsidRPr="007D2F3E">
        <w:rPr>
          <w:rFonts w:eastAsia="Calibri"/>
          <w:sz w:val="24"/>
          <w:szCs w:val="24"/>
        </w:rPr>
        <w:t>t</w:t>
      </w:r>
      <w:r w:rsidR="00E842EB" w:rsidRPr="007D2F3E">
        <w:rPr>
          <w:rFonts w:eastAsia="Calibri"/>
          <w:spacing w:val="-2"/>
          <w:sz w:val="24"/>
          <w:szCs w:val="24"/>
        </w:rPr>
        <w:t xml:space="preserve"> </w:t>
      </w:r>
      <w:r w:rsidR="00E842EB" w:rsidRPr="007D2F3E">
        <w:rPr>
          <w:rFonts w:eastAsia="Calibri"/>
          <w:spacing w:val="1"/>
          <w:sz w:val="24"/>
          <w:szCs w:val="24"/>
        </w:rPr>
        <w:t>t</w:t>
      </w:r>
      <w:r w:rsidR="00E842EB" w:rsidRPr="007D2F3E">
        <w:rPr>
          <w:rFonts w:eastAsia="Calibri"/>
          <w:spacing w:val="-1"/>
          <w:sz w:val="24"/>
          <w:szCs w:val="24"/>
        </w:rPr>
        <w:t>h</w:t>
      </w:r>
      <w:r w:rsidR="00E842EB" w:rsidRPr="007D2F3E">
        <w:rPr>
          <w:rFonts w:eastAsia="Calibri"/>
          <w:sz w:val="24"/>
          <w:szCs w:val="24"/>
        </w:rPr>
        <w:t>e</w:t>
      </w:r>
      <w:r w:rsidR="00E842EB" w:rsidRPr="007D2F3E">
        <w:rPr>
          <w:rFonts w:eastAsia="Calibri"/>
          <w:spacing w:val="-2"/>
          <w:sz w:val="24"/>
          <w:szCs w:val="24"/>
        </w:rPr>
        <w:t xml:space="preserve"> c</w:t>
      </w:r>
      <w:r w:rsidR="00E842EB" w:rsidRPr="007D2F3E">
        <w:rPr>
          <w:rFonts w:eastAsia="Calibri"/>
          <w:spacing w:val="1"/>
          <w:sz w:val="24"/>
          <w:szCs w:val="24"/>
        </w:rPr>
        <w:t>om</w:t>
      </w:r>
      <w:r w:rsidR="00E842EB" w:rsidRPr="007D2F3E">
        <w:rPr>
          <w:rFonts w:eastAsia="Calibri"/>
          <w:spacing w:val="-1"/>
          <w:sz w:val="24"/>
          <w:szCs w:val="24"/>
        </w:rPr>
        <w:t>p</w:t>
      </w:r>
      <w:r w:rsidR="00E842EB" w:rsidRPr="007D2F3E">
        <w:rPr>
          <w:rFonts w:eastAsia="Calibri"/>
          <w:spacing w:val="-3"/>
          <w:sz w:val="24"/>
          <w:szCs w:val="24"/>
        </w:rPr>
        <w:t>l</w:t>
      </w:r>
      <w:r w:rsidR="00E842EB" w:rsidRPr="007D2F3E">
        <w:rPr>
          <w:rFonts w:eastAsia="Calibri"/>
          <w:sz w:val="24"/>
          <w:szCs w:val="24"/>
        </w:rPr>
        <w:t>e</w:t>
      </w:r>
      <w:r w:rsidR="00E842EB" w:rsidRPr="007D2F3E">
        <w:rPr>
          <w:rFonts w:eastAsia="Calibri"/>
          <w:spacing w:val="1"/>
          <w:sz w:val="24"/>
          <w:szCs w:val="24"/>
        </w:rPr>
        <w:t>t</w:t>
      </w:r>
      <w:r w:rsidR="00E842EB" w:rsidRPr="007D2F3E">
        <w:rPr>
          <w:rFonts w:eastAsia="Calibri"/>
          <w:spacing w:val="-3"/>
          <w:sz w:val="24"/>
          <w:szCs w:val="24"/>
        </w:rPr>
        <w:t>i</w:t>
      </w:r>
      <w:r w:rsidR="00E842EB" w:rsidRPr="007D2F3E">
        <w:rPr>
          <w:rFonts w:eastAsia="Calibri"/>
          <w:spacing w:val="1"/>
          <w:sz w:val="24"/>
          <w:szCs w:val="24"/>
        </w:rPr>
        <w:t>o</w:t>
      </w:r>
      <w:r w:rsidR="00E842EB" w:rsidRPr="007D2F3E">
        <w:rPr>
          <w:rFonts w:eastAsia="Calibri"/>
          <w:sz w:val="24"/>
          <w:szCs w:val="24"/>
        </w:rPr>
        <w:t>n</w:t>
      </w:r>
      <w:r w:rsidR="00E842EB" w:rsidRPr="007D2F3E">
        <w:rPr>
          <w:rFonts w:eastAsia="Calibri"/>
          <w:spacing w:val="-3"/>
          <w:sz w:val="24"/>
          <w:szCs w:val="24"/>
        </w:rPr>
        <w:t xml:space="preserve"> </w:t>
      </w:r>
      <w:r w:rsidR="00E842EB" w:rsidRPr="007D2F3E">
        <w:rPr>
          <w:rFonts w:eastAsia="Calibri"/>
          <w:spacing w:val="1"/>
          <w:sz w:val="24"/>
          <w:szCs w:val="24"/>
        </w:rPr>
        <w:t>o</w:t>
      </w:r>
      <w:r w:rsidR="00E842EB" w:rsidRPr="007D2F3E">
        <w:rPr>
          <w:rFonts w:eastAsia="Calibri"/>
          <w:sz w:val="24"/>
          <w:szCs w:val="24"/>
        </w:rPr>
        <w:t>f</w:t>
      </w:r>
      <w:r w:rsidR="00E842EB" w:rsidRPr="007D2F3E">
        <w:rPr>
          <w:rFonts w:eastAsia="Calibri"/>
          <w:spacing w:val="-2"/>
          <w:sz w:val="24"/>
          <w:szCs w:val="24"/>
        </w:rPr>
        <w:t xml:space="preserve"> </w:t>
      </w:r>
      <w:r w:rsidR="00E842EB" w:rsidRPr="007D2F3E">
        <w:rPr>
          <w:rFonts w:eastAsia="Calibri"/>
          <w:spacing w:val="1"/>
          <w:sz w:val="24"/>
          <w:szCs w:val="24"/>
        </w:rPr>
        <w:t>o</w:t>
      </w:r>
      <w:r w:rsidR="00E842EB" w:rsidRPr="007D2F3E">
        <w:rPr>
          <w:rFonts w:eastAsia="Calibri"/>
          <w:spacing w:val="3"/>
          <w:sz w:val="24"/>
          <w:szCs w:val="24"/>
        </w:rPr>
        <w:t>n</w:t>
      </w:r>
      <w:r w:rsidR="00E842EB" w:rsidRPr="007D2F3E">
        <w:rPr>
          <w:rFonts w:eastAsia="Calibri"/>
          <w:sz w:val="24"/>
          <w:szCs w:val="24"/>
        </w:rPr>
        <w:t>- site</w:t>
      </w:r>
      <w:r w:rsidR="00E842EB" w:rsidRPr="007D2F3E">
        <w:rPr>
          <w:rFonts w:eastAsia="Calibri"/>
          <w:spacing w:val="-1"/>
          <w:sz w:val="24"/>
          <w:szCs w:val="24"/>
        </w:rPr>
        <w:t xml:space="preserve"> </w:t>
      </w:r>
      <w:r w:rsidR="00E842EB" w:rsidRPr="007D2F3E">
        <w:rPr>
          <w:rFonts w:eastAsia="Calibri"/>
          <w:spacing w:val="1"/>
          <w:sz w:val="24"/>
          <w:szCs w:val="24"/>
        </w:rPr>
        <w:t>mo</w:t>
      </w:r>
      <w:r w:rsidR="00E842EB" w:rsidRPr="007D2F3E">
        <w:rPr>
          <w:rFonts w:eastAsia="Calibri"/>
          <w:spacing w:val="-1"/>
          <w:sz w:val="24"/>
          <w:szCs w:val="24"/>
        </w:rPr>
        <w:t>n</w:t>
      </w:r>
      <w:r w:rsidR="00E842EB" w:rsidRPr="007D2F3E">
        <w:rPr>
          <w:rFonts w:eastAsia="Calibri"/>
          <w:spacing w:val="-3"/>
          <w:sz w:val="24"/>
          <w:szCs w:val="24"/>
        </w:rPr>
        <w:t>i</w:t>
      </w:r>
      <w:r w:rsidR="00E842EB" w:rsidRPr="007D2F3E">
        <w:rPr>
          <w:rFonts w:eastAsia="Calibri"/>
          <w:sz w:val="24"/>
          <w:szCs w:val="24"/>
        </w:rPr>
        <w:t>t</w:t>
      </w:r>
      <w:r w:rsidR="00E842EB" w:rsidRPr="007D2F3E">
        <w:rPr>
          <w:rFonts w:eastAsia="Calibri"/>
          <w:spacing w:val="1"/>
          <w:sz w:val="24"/>
          <w:szCs w:val="24"/>
        </w:rPr>
        <w:t>o</w:t>
      </w:r>
      <w:r w:rsidR="00E842EB" w:rsidRPr="007D2F3E">
        <w:rPr>
          <w:rFonts w:eastAsia="Calibri"/>
          <w:sz w:val="24"/>
          <w:szCs w:val="24"/>
        </w:rPr>
        <w:t>ri</w:t>
      </w:r>
      <w:r w:rsidR="00E842EB" w:rsidRPr="007D2F3E">
        <w:rPr>
          <w:rFonts w:eastAsia="Calibri"/>
          <w:spacing w:val="-1"/>
          <w:sz w:val="24"/>
          <w:szCs w:val="24"/>
        </w:rPr>
        <w:t>n</w:t>
      </w:r>
      <w:r w:rsidR="00E842EB" w:rsidRPr="007D2F3E">
        <w:rPr>
          <w:rFonts w:eastAsia="Calibri"/>
          <w:sz w:val="24"/>
          <w:szCs w:val="24"/>
        </w:rPr>
        <w:t>g</w:t>
      </w:r>
      <w:r w:rsidR="00E842EB" w:rsidRPr="007D2F3E">
        <w:rPr>
          <w:rFonts w:eastAsia="Calibri"/>
          <w:spacing w:val="-3"/>
          <w:sz w:val="24"/>
          <w:szCs w:val="24"/>
        </w:rPr>
        <w:t xml:space="preserve"> </w:t>
      </w:r>
      <w:r w:rsidR="00E842EB" w:rsidRPr="007D2F3E">
        <w:rPr>
          <w:rFonts w:eastAsia="Calibri"/>
          <w:spacing w:val="1"/>
          <w:sz w:val="24"/>
          <w:szCs w:val="24"/>
        </w:rPr>
        <w:t>v</w:t>
      </w:r>
      <w:r w:rsidR="00E842EB" w:rsidRPr="007D2F3E">
        <w:rPr>
          <w:rFonts w:eastAsia="Calibri"/>
          <w:sz w:val="24"/>
          <w:szCs w:val="24"/>
        </w:rPr>
        <w:t xml:space="preserve">isit. </w:t>
      </w:r>
      <w:r w:rsidRPr="007D2F3E">
        <w:rPr>
          <w:rFonts w:eastAsia="Calibri"/>
          <w:sz w:val="24"/>
          <w:szCs w:val="24"/>
        </w:rPr>
        <w:t>In case persistent issues are found in the data recording</w:t>
      </w:r>
      <w:r w:rsidR="00A60506" w:rsidRPr="007D2F3E">
        <w:rPr>
          <w:rFonts w:eastAsia="Calibri"/>
          <w:sz w:val="24"/>
          <w:szCs w:val="24"/>
        </w:rPr>
        <w:t>,</w:t>
      </w:r>
      <w:r w:rsidRPr="007D2F3E">
        <w:rPr>
          <w:rFonts w:eastAsia="Calibri"/>
          <w:sz w:val="24"/>
          <w:szCs w:val="24"/>
        </w:rPr>
        <w:t xml:space="preserve"> training or re-training needs will be identified as required and will be conducted by the monitor</w:t>
      </w:r>
      <w:r w:rsidR="00A60506" w:rsidRPr="007D2F3E">
        <w:rPr>
          <w:rFonts w:eastAsia="Calibri"/>
          <w:sz w:val="24"/>
          <w:szCs w:val="24"/>
        </w:rPr>
        <w:t xml:space="preserve"> or PM</w:t>
      </w:r>
      <w:r w:rsidRPr="007D2F3E">
        <w:rPr>
          <w:rFonts w:eastAsia="Calibri"/>
          <w:sz w:val="24"/>
          <w:szCs w:val="24"/>
        </w:rPr>
        <w:t>.</w:t>
      </w:r>
    </w:p>
    <w:p w14:paraId="47A6C85D" w14:textId="481444E3" w:rsidR="00B3412D" w:rsidRPr="007D2F3E" w:rsidRDefault="00B3412D" w:rsidP="00B43F67">
      <w:pPr>
        <w:pStyle w:val="Heading2"/>
      </w:pPr>
      <w:bookmarkStart w:id="28" w:name="_Toc178604228"/>
      <w:r w:rsidRPr="007D2F3E">
        <w:t xml:space="preserve">On-site </w:t>
      </w:r>
      <w:r w:rsidRPr="007D2F3E">
        <w:rPr>
          <w:spacing w:val="-1"/>
        </w:rPr>
        <w:t>m</w:t>
      </w:r>
      <w:r w:rsidRPr="007D2F3E">
        <w:rPr>
          <w:spacing w:val="1"/>
        </w:rPr>
        <w:t>o</w:t>
      </w:r>
      <w:r w:rsidRPr="007D2F3E">
        <w:rPr>
          <w:spacing w:val="-1"/>
        </w:rPr>
        <w:t>n</w:t>
      </w:r>
      <w:r w:rsidRPr="007D2F3E">
        <w:t>it</w:t>
      </w:r>
      <w:r w:rsidRPr="007D2F3E">
        <w:rPr>
          <w:spacing w:val="1"/>
        </w:rPr>
        <w:t>o</w:t>
      </w:r>
      <w:r w:rsidRPr="007D2F3E">
        <w:t>ri</w:t>
      </w:r>
      <w:r w:rsidRPr="007D2F3E">
        <w:rPr>
          <w:spacing w:val="-1"/>
        </w:rPr>
        <w:t>n</w:t>
      </w:r>
      <w:r w:rsidRPr="007D2F3E">
        <w:t>g</w:t>
      </w:r>
      <w:r w:rsidRPr="007D2F3E">
        <w:rPr>
          <w:spacing w:val="-3"/>
        </w:rPr>
        <w:t xml:space="preserve"> </w:t>
      </w:r>
      <w:r w:rsidRPr="007D2F3E">
        <w:rPr>
          <w:spacing w:val="1"/>
        </w:rPr>
        <w:t>v</w:t>
      </w:r>
      <w:r w:rsidRPr="007D2F3E">
        <w:t>isit</w:t>
      </w:r>
      <w:bookmarkEnd w:id="28"/>
    </w:p>
    <w:p w14:paraId="646163FC" w14:textId="77777777" w:rsidR="00B3412D" w:rsidRPr="007D2F3E" w:rsidRDefault="00B3412D" w:rsidP="00B3412D">
      <w:pPr>
        <w:spacing w:line="200" w:lineRule="exact"/>
        <w:rPr>
          <w:sz w:val="24"/>
          <w:szCs w:val="24"/>
        </w:rPr>
      </w:pPr>
    </w:p>
    <w:p w14:paraId="0745B057" w14:textId="398B77C1" w:rsidR="00B3412D" w:rsidRPr="007D2F3E" w:rsidRDefault="00556354" w:rsidP="00A60506">
      <w:pPr>
        <w:spacing w:line="276" w:lineRule="auto"/>
        <w:jc w:val="both"/>
        <w:rPr>
          <w:rFonts w:eastAsia="Calibri"/>
          <w:sz w:val="24"/>
          <w:szCs w:val="24"/>
        </w:rPr>
      </w:pPr>
      <w:r>
        <w:rPr>
          <w:rFonts w:eastAsia="Calibri"/>
          <w:sz w:val="24"/>
          <w:szCs w:val="24"/>
        </w:rPr>
        <w:t xml:space="preserve">Onsite visits will be done once </w:t>
      </w:r>
      <w:r w:rsidRPr="005D5CEB">
        <w:rPr>
          <w:rFonts w:eastAsia="Calibri"/>
          <w:b/>
          <w:bCs/>
          <w:sz w:val="24"/>
          <w:szCs w:val="24"/>
        </w:rPr>
        <w:t xml:space="preserve">first </w:t>
      </w:r>
      <w:r w:rsidR="00717670" w:rsidRPr="005D5CEB">
        <w:rPr>
          <w:rFonts w:eastAsia="Calibri"/>
          <w:b/>
          <w:bCs/>
          <w:sz w:val="24"/>
          <w:szCs w:val="24"/>
        </w:rPr>
        <w:t>10</w:t>
      </w:r>
      <w:r w:rsidRPr="005D5CEB">
        <w:rPr>
          <w:rFonts w:eastAsia="Calibri"/>
          <w:b/>
          <w:bCs/>
          <w:sz w:val="24"/>
          <w:szCs w:val="24"/>
        </w:rPr>
        <w:t xml:space="preserve"> participants</w:t>
      </w:r>
      <w:r>
        <w:rPr>
          <w:rFonts w:eastAsia="Calibri"/>
          <w:sz w:val="24"/>
          <w:szCs w:val="24"/>
        </w:rPr>
        <w:t xml:space="preserve"> are enrolled for each of the sites. </w:t>
      </w:r>
      <w:r w:rsidR="00B3412D" w:rsidRPr="007D2F3E">
        <w:rPr>
          <w:rFonts w:eastAsia="Calibri"/>
          <w:sz w:val="24"/>
          <w:szCs w:val="24"/>
        </w:rPr>
        <w:t>Any systemic issues identified can be addressed in a face-to-face meeting with the investigator and other site staff.  Monitoring date should</w:t>
      </w:r>
      <w:r w:rsidR="00B3412D" w:rsidRPr="007D2F3E">
        <w:rPr>
          <w:rFonts w:eastAsia="Calibri"/>
          <w:spacing w:val="4"/>
          <w:sz w:val="24"/>
          <w:szCs w:val="24"/>
        </w:rPr>
        <w:t xml:space="preserve"> </w:t>
      </w:r>
      <w:r w:rsidR="00B3412D" w:rsidRPr="007D2F3E">
        <w:rPr>
          <w:rFonts w:eastAsia="Calibri"/>
          <w:spacing w:val="-1"/>
          <w:sz w:val="24"/>
          <w:szCs w:val="24"/>
        </w:rPr>
        <w:t>b</w:t>
      </w:r>
      <w:r w:rsidR="00B3412D" w:rsidRPr="007D2F3E">
        <w:rPr>
          <w:rFonts w:eastAsia="Calibri"/>
          <w:sz w:val="24"/>
          <w:szCs w:val="24"/>
        </w:rPr>
        <w:t>e</w:t>
      </w:r>
      <w:r w:rsidR="00B3412D" w:rsidRPr="007D2F3E">
        <w:rPr>
          <w:rFonts w:eastAsia="Calibri"/>
          <w:spacing w:val="4"/>
          <w:sz w:val="24"/>
          <w:szCs w:val="24"/>
        </w:rPr>
        <w:t xml:space="preserve"> </w:t>
      </w:r>
      <w:r w:rsidR="00B3412D" w:rsidRPr="007D2F3E">
        <w:rPr>
          <w:rFonts w:eastAsia="Calibri"/>
          <w:sz w:val="24"/>
          <w:szCs w:val="24"/>
        </w:rPr>
        <w:t>sc</w:t>
      </w:r>
      <w:r w:rsidR="00B3412D" w:rsidRPr="007D2F3E">
        <w:rPr>
          <w:rFonts w:eastAsia="Calibri"/>
          <w:spacing w:val="-3"/>
          <w:sz w:val="24"/>
          <w:szCs w:val="24"/>
        </w:rPr>
        <w:t>h</w:t>
      </w:r>
      <w:r w:rsidR="00B3412D" w:rsidRPr="007D2F3E">
        <w:rPr>
          <w:rFonts w:eastAsia="Calibri"/>
          <w:sz w:val="24"/>
          <w:szCs w:val="24"/>
        </w:rPr>
        <w:t>ed</w:t>
      </w:r>
      <w:r w:rsidR="00B3412D" w:rsidRPr="007D2F3E">
        <w:rPr>
          <w:rFonts w:eastAsia="Calibri"/>
          <w:spacing w:val="-1"/>
          <w:sz w:val="24"/>
          <w:szCs w:val="24"/>
        </w:rPr>
        <w:t>u</w:t>
      </w:r>
      <w:r w:rsidR="00B3412D" w:rsidRPr="007D2F3E">
        <w:rPr>
          <w:rFonts w:eastAsia="Calibri"/>
          <w:sz w:val="24"/>
          <w:szCs w:val="24"/>
        </w:rPr>
        <w:t>led</w:t>
      </w:r>
      <w:r w:rsidR="00B3412D" w:rsidRPr="007D2F3E">
        <w:rPr>
          <w:rFonts w:eastAsia="Calibri"/>
          <w:spacing w:val="5"/>
          <w:sz w:val="24"/>
          <w:szCs w:val="24"/>
        </w:rPr>
        <w:t xml:space="preserve"> </w:t>
      </w:r>
      <w:r w:rsidR="00B3412D" w:rsidRPr="007D2F3E">
        <w:rPr>
          <w:rFonts w:eastAsia="Calibri"/>
          <w:spacing w:val="-3"/>
          <w:sz w:val="24"/>
          <w:szCs w:val="24"/>
        </w:rPr>
        <w:t>a</w:t>
      </w:r>
      <w:r w:rsidR="00B3412D" w:rsidRPr="007D2F3E">
        <w:rPr>
          <w:rFonts w:eastAsia="Calibri"/>
          <w:sz w:val="24"/>
          <w:szCs w:val="24"/>
        </w:rPr>
        <w:t>t</w:t>
      </w:r>
      <w:r w:rsidR="00B3412D" w:rsidRPr="007D2F3E">
        <w:rPr>
          <w:rFonts w:eastAsia="Calibri"/>
          <w:spacing w:val="6"/>
          <w:sz w:val="24"/>
          <w:szCs w:val="24"/>
        </w:rPr>
        <w:t xml:space="preserve"> </w:t>
      </w:r>
      <w:r w:rsidR="00B3412D" w:rsidRPr="007D2F3E">
        <w:rPr>
          <w:rFonts w:eastAsia="Calibri"/>
          <w:sz w:val="24"/>
          <w:szCs w:val="24"/>
        </w:rPr>
        <w:t xml:space="preserve">a </w:t>
      </w:r>
      <w:r w:rsidR="00B3412D" w:rsidRPr="007D2F3E">
        <w:rPr>
          <w:rFonts w:eastAsia="Calibri"/>
          <w:spacing w:val="1"/>
          <w:sz w:val="24"/>
          <w:szCs w:val="24"/>
        </w:rPr>
        <w:t>m</w:t>
      </w:r>
      <w:r w:rsidR="00B3412D" w:rsidRPr="007D2F3E">
        <w:rPr>
          <w:rFonts w:eastAsia="Calibri"/>
          <w:spacing w:val="-1"/>
          <w:sz w:val="24"/>
          <w:szCs w:val="24"/>
        </w:rPr>
        <w:t>u</w:t>
      </w:r>
      <w:r w:rsidR="00B3412D" w:rsidRPr="007D2F3E">
        <w:rPr>
          <w:rFonts w:eastAsia="Calibri"/>
          <w:sz w:val="24"/>
          <w:szCs w:val="24"/>
        </w:rPr>
        <w:t>tua</w:t>
      </w:r>
      <w:r w:rsidR="00B3412D" w:rsidRPr="007D2F3E">
        <w:rPr>
          <w:rFonts w:eastAsia="Calibri"/>
          <w:spacing w:val="-1"/>
          <w:sz w:val="24"/>
          <w:szCs w:val="24"/>
        </w:rPr>
        <w:t>l</w:t>
      </w:r>
      <w:r w:rsidR="00B3412D" w:rsidRPr="007D2F3E">
        <w:rPr>
          <w:rFonts w:eastAsia="Calibri"/>
          <w:sz w:val="24"/>
          <w:szCs w:val="24"/>
        </w:rPr>
        <w:t>ly</w:t>
      </w:r>
      <w:r w:rsidR="00B3412D" w:rsidRPr="007D2F3E">
        <w:rPr>
          <w:rFonts w:eastAsia="Calibri"/>
          <w:spacing w:val="4"/>
          <w:sz w:val="24"/>
          <w:szCs w:val="24"/>
        </w:rPr>
        <w:t xml:space="preserve"> </w:t>
      </w:r>
      <w:r w:rsidR="00B3412D" w:rsidRPr="007D2F3E">
        <w:rPr>
          <w:rFonts w:eastAsia="Calibri"/>
          <w:spacing w:val="-2"/>
          <w:sz w:val="24"/>
          <w:szCs w:val="24"/>
        </w:rPr>
        <w:t>c</w:t>
      </w:r>
      <w:r w:rsidR="00B3412D" w:rsidRPr="007D2F3E">
        <w:rPr>
          <w:rFonts w:eastAsia="Calibri"/>
          <w:spacing w:val="1"/>
          <w:sz w:val="24"/>
          <w:szCs w:val="24"/>
        </w:rPr>
        <w:t>o</w:t>
      </w:r>
      <w:r w:rsidR="00B3412D" w:rsidRPr="007D2F3E">
        <w:rPr>
          <w:rFonts w:eastAsia="Calibri"/>
          <w:spacing w:val="-1"/>
          <w:sz w:val="24"/>
          <w:szCs w:val="24"/>
        </w:rPr>
        <w:t>nv</w:t>
      </w:r>
      <w:r w:rsidR="00B3412D" w:rsidRPr="007D2F3E">
        <w:rPr>
          <w:rFonts w:eastAsia="Calibri"/>
          <w:sz w:val="24"/>
          <w:szCs w:val="24"/>
        </w:rPr>
        <w:t>en</w:t>
      </w:r>
      <w:r w:rsidR="00B3412D" w:rsidRPr="007D2F3E">
        <w:rPr>
          <w:rFonts w:eastAsia="Calibri"/>
          <w:spacing w:val="-1"/>
          <w:sz w:val="24"/>
          <w:szCs w:val="24"/>
        </w:rPr>
        <w:t>i</w:t>
      </w:r>
      <w:r w:rsidR="00B3412D" w:rsidRPr="007D2F3E">
        <w:rPr>
          <w:rFonts w:eastAsia="Calibri"/>
          <w:sz w:val="24"/>
          <w:szCs w:val="24"/>
        </w:rPr>
        <w:t>ent</w:t>
      </w:r>
      <w:r w:rsidR="00B3412D" w:rsidRPr="007D2F3E">
        <w:rPr>
          <w:rFonts w:eastAsia="Calibri"/>
          <w:spacing w:val="3"/>
          <w:sz w:val="24"/>
          <w:szCs w:val="24"/>
        </w:rPr>
        <w:t xml:space="preserve"> </w:t>
      </w:r>
      <w:r w:rsidR="00B3412D" w:rsidRPr="007D2F3E">
        <w:rPr>
          <w:rFonts w:eastAsia="Calibri"/>
          <w:sz w:val="24"/>
          <w:szCs w:val="24"/>
        </w:rPr>
        <w:t>t</w:t>
      </w:r>
      <w:r w:rsidR="00B3412D" w:rsidRPr="007D2F3E">
        <w:rPr>
          <w:rFonts w:eastAsia="Calibri"/>
          <w:spacing w:val="-2"/>
          <w:sz w:val="24"/>
          <w:szCs w:val="24"/>
        </w:rPr>
        <w:t>i</w:t>
      </w:r>
      <w:r w:rsidR="00B3412D" w:rsidRPr="007D2F3E">
        <w:rPr>
          <w:rFonts w:eastAsia="Calibri"/>
          <w:spacing w:val="1"/>
          <w:sz w:val="24"/>
          <w:szCs w:val="24"/>
        </w:rPr>
        <w:t>m</w:t>
      </w:r>
      <w:r w:rsidR="00B3412D" w:rsidRPr="007D2F3E">
        <w:rPr>
          <w:rFonts w:eastAsia="Calibri"/>
          <w:sz w:val="24"/>
          <w:szCs w:val="24"/>
        </w:rPr>
        <w:t>e</w:t>
      </w:r>
      <w:r w:rsidR="00B3412D" w:rsidRPr="007D2F3E">
        <w:rPr>
          <w:rFonts w:eastAsia="Calibri"/>
          <w:spacing w:val="1"/>
          <w:sz w:val="24"/>
          <w:szCs w:val="24"/>
        </w:rPr>
        <w:t xml:space="preserve"> </w:t>
      </w:r>
      <w:r w:rsidR="00B3412D" w:rsidRPr="007D2F3E">
        <w:rPr>
          <w:rFonts w:eastAsia="Calibri"/>
          <w:sz w:val="24"/>
          <w:szCs w:val="24"/>
        </w:rPr>
        <w:t>f</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7"/>
          <w:sz w:val="24"/>
          <w:szCs w:val="24"/>
        </w:rPr>
        <w:t xml:space="preserve"> </w:t>
      </w:r>
      <w:r w:rsidR="00B3412D" w:rsidRPr="007D2F3E">
        <w:rPr>
          <w:rFonts w:eastAsia="Calibri"/>
          <w:sz w:val="24"/>
          <w:szCs w:val="24"/>
        </w:rPr>
        <w:t>sites</w:t>
      </w:r>
      <w:r w:rsidR="00B3412D" w:rsidRPr="007D2F3E">
        <w:rPr>
          <w:rFonts w:eastAsia="Calibri"/>
          <w:spacing w:val="4"/>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2"/>
          <w:sz w:val="24"/>
          <w:szCs w:val="24"/>
        </w:rPr>
        <w:t xml:space="preserve"> </w:t>
      </w:r>
      <w:r w:rsidR="00B3412D" w:rsidRPr="007D2F3E">
        <w:rPr>
          <w:rFonts w:eastAsia="Calibri"/>
          <w:sz w:val="24"/>
          <w:szCs w:val="24"/>
        </w:rPr>
        <w:t>the</w:t>
      </w:r>
      <w:r w:rsidR="00B3412D" w:rsidRPr="007D2F3E">
        <w:rPr>
          <w:rFonts w:eastAsia="Calibri"/>
          <w:spacing w:val="3"/>
          <w:sz w:val="24"/>
          <w:szCs w:val="24"/>
        </w:rPr>
        <w:t xml:space="preserve"> </w:t>
      </w:r>
      <w:r w:rsidR="00B3412D" w:rsidRPr="007D2F3E">
        <w:rPr>
          <w:rFonts w:eastAsia="Calibri"/>
          <w:sz w:val="24"/>
          <w:szCs w:val="24"/>
        </w:rPr>
        <w:t>CR</w:t>
      </w:r>
      <w:r w:rsidR="00B3412D" w:rsidRPr="007D2F3E">
        <w:rPr>
          <w:rFonts w:eastAsia="Calibri"/>
          <w:spacing w:val="-2"/>
          <w:sz w:val="24"/>
          <w:szCs w:val="24"/>
        </w:rPr>
        <w:t>A</w:t>
      </w:r>
      <w:r w:rsidR="00B3412D" w:rsidRPr="007D2F3E">
        <w:rPr>
          <w:rFonts w:eastAsia="Calibri"/>
          <w:spacing w:val="1"/>
          <w:sz w:val="24"/>
          <w:szCs w:val="24"/>
        </w:rPr>
        <w:t>/</w:t>
      </w:r>
      <w:r w:rsidR="00B3412D" w:rsidRPr="007D2F3E">
        <w:rPr>
          <w:rFonts w:eastAsia="Calibri"/>
          <w:spacing w:val="-1"/>
          <w:sz w:val="24"/>
          <w:szCs w:val="24"/>
        </w:rPr>
        <w:t>P</w:t>
      </w:r>
      <w:r w:rsidR="00B3412D" w:rsidRPr="007D2F3E">
        <w:rPr>
          <w:rFonts w:eastAsia="Calibri"/>
          <w:sz w:val="24"/>
          <w:szCs w:val="24"/>
        </w:rPr>
        <w:t>M</w:t>
      </w:r>
      <w:r w:rsidR="00B3412D" w:rsidRPr="007D2F3E">
        <w:rPr>
          <w:rFonts w:eastAsia="Calibri"/>
          <w:spacing w:val="2"/>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5"/>
          <w:sz w:val="24"/>
          <w:szCs w:val="24"/>
        </w:rPr>
        <w:t xml:space="preserve"> </w:t>
      </w:r>
      <w:r w:rsidR="00B3412D" w:rsidRPr="007D2F3E">
        <w:rPr>
          <w:rFonts w:eastAsia="Calibri"/>
          <w:sz w:val="24"/>
          <w:szCs w:val="24"/>
        </w:rPr>
        <w:t>should</w:t>
      </w:r>
      <w:r w:rsidR="00B3412D" w:rsidRPr="007D2F3E">
        <w:rPr>
          <w:rFonts w:eastAsia="Calibri"/>
          <w:spacing w:val="2"/>
          <w:sz w:val="24"/>
          <w:szCs w:val="24"/>
        </w:rPr>
        <w:t xml:space="preserve"> </w:t>
      </w:r>
      <w:r w:rsidR="00B3412D" w:rsidRPr="007D2F3E">
        <w:rPr>
          <w:rFonts w:eastAsia="Calibri"/>
          <w:spacing w:val="-1"/>
          <w:sz w:val="24"/>
          <w:szCs w:val="24"/>
        </w:rPr>
        <w:t>b</w:t>
      </w:r>
      <w:r w:rsidR="00B3412D" w:rsidRPr="007D2F3E">
        <w:rPr>
          <w:rFonts w:eastAsia="Calibri"/>
          <w:sz w:val="24"/>
          <w:szCs w:val="24"/>
        </w:rPr>
        <w:t>e</w:t>
      </w:r>
      <w:r w:rsidR="00B3412D" w:rsidRPr="007D2F3E">
        <w:rPr>
          <w:rFonts w:eastAsia="Calibri"/>
          <w:spacing w:val="4"/>
          <w:sz w:val="24"/>
          <w:szCs w:val="24"/>
        </w:rPr>
        <w:t xml:space="preserve"> </w:t>
      </w:r>
      <w:r w:rsidR="00B3412D" w:rsidRPr="007D2F3E">
        <w:rPr>
          <w:rFonts w:eastAsia="Calibri"/>
          <w:sz w:val="24"/>
          <w:szCs w:val="24"/>
        </w:rPr>
        <w:t>c</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fi</w:t>
      </w:r>
      <w:r w:rsidR="00B3412D" w:rsidRPr="007D2F3E">
        <w:rPr>
          <w:rFonts w:eastAsia="Calibri"/>
          <w:spacing w:val="-3"/>
          <w:sz w:val="24"/>
          <w:szCs w:val="24"/>
        </w:rPr>
        <w:t>r</w:t>
      </w:r>
      <w:r w:rsidR="00B3412D" w:rsidRPr="007D2F3E">
        <w:rPr>
          <w:rFonts w:eastAsia="Calibri"/>
          <w:spacing w:val="1"/>
          <w:sz w:val="24"/>
          <w:szCs w:val="24"/>
        </w:rPr>
        <w:t>m</w:t>
      </w:r>
      <w:r w:rsidR="00B3412D" w:rsidRPr="007D2F3E">
        <w:rPr>
          <w:rFonts w:eastAsia="Calibri"/>
          <w:sz w:val="24"/>
          <w:szCs w:val="24"/>
        </w:rPr>
        <w:t>ed</w:t>
      </w:r>
      <w:r w:rsidR="00B3412D" w:rsidRPr="007D2F3E">
        <w:rPr>
          <w:rFonts w:eastAsia="Calibri"/>
          <w:spacing w:val="3"/>
          <w:sz w:val="24"/>
          <w:szCs w:val="24"/>
        </w:rPr>
        <w:t xml:space="preserve"> </w:t>
      </w:r>
      <w:r w:rsidR="00B3412D" w:rsidRPr="007D2F3E">
        <w:rPr>
          <w:rFonts w:eastAsia="Calibri"/>
          <w:spacing w:val="-3"/>
          <w:sz w:val="24"/>
          <w:szCs w:val="24"/>
        </w:rPr>
        <w:t>i</w:t>
      </w:r>
      <w:r w:rsidR="00B3412D" w:rsidRPr="007D2F3E">
        <w:rPr>
          <w:rFonts w:eastAsia="Calibri"/>
          <w:sz w:val="24"/>
          <w:szCs w:val="24"/>
        </w:rPr>
        <w:t>n writi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1"/>
          <w:sz w:val="24"/>
          <w:szCs w:val="24"/>
        </w:rPr>
        <w:t xml:space="preserve"> </w:t>
      </w:r>
      <w:r w:rsidR="00B3412D" w:rsidRPr="007D2F3E">
        <w:rPr>
          <w:rFonts w:eastAsia="Calibri"/>
          <w:spacing w:val="1"/>
          <w:sz w:val="24"/>
          <w:szCs w:val="24"/>
        </w:rPr>
        <w:t>(</w:t>
      </w:r>
      <w:r w:rsidR="00B3412D" w:rsidRPr="007D2F3E">
        <w:rPr>
          <w:rFonts w:eastAsia="Calibri"/>
          <w:spacing w:val="-2"/>
          <w:sz w:val="24"/>
          <w:szCs w:val="24"/>
        </w:rPr>
        <w:t>e</w:t>
      </w:r>
      <w:r w:rsidR="00B3412D" w:rsidRPr="007D2F3E">
        <w:rPr>
          <w:rFonts w:eastAsia="Calibri"/>
          <w:spacing w:val="1"/>
          <w:sz w:val="24"/>
          <w:szCs w:val="24"/>
        </w:rPr>
        <w:t>m</w:t>
      </w:r>
      <w:r w:rsidR="00B3412D" w:rsidRPr="007D2F3E">
        <w:rPr>
          <w:rFonts w:eastAsia="Calibri"/>
          <w:sz w:val="24"/>
          <w:szCs w:val="24"/>
        </w:rPr>
        <w:t>ai</w:t>
      </w:r>
      <w:r w:rsidR="00B3412D" w:rsidRPr="007D2F3E">
        <w:rPr>
          <w:rFonts w:eastAsia="Calibri"/>
          <w:spacing w:val="-1"/>
          <w:sz w:val="24"/>
          <w:szCs w:val="24"/>
        </w:rPr>
        <w:t>l</w:t>
      </w:r>
      <w:r w:rsidR="00B3412D" w:rsidRPr="007D2F3E">
        <w:rPr>
          <w:rFonts w:eastAsia="Calibri"/>
          <w:sz w:val="24"/>
          <w:szCs w:val="24"/>
        </w:rPr>
        <w:t>)</w:t>
      </w:r>
      <w:r w:rsidR="00B3412D" w:rsidRPr="007D2F3E">
        <w:rPr>
          <w:rFonts w:eastAsia="Calibri"/>
          <w:spacing w:val="-1"/>
          <w:sz w:val="24"/>
          <w:szCs w:val="24"/>
        </w:rPr>
        <w:t xml:space="preserve"> </w:t>
      </w:r>
      <w:r w:rsidR="00B3412D" w:rsidRPr="007D2F3E">
        <w:rPr>
          <w:rFonts w:eastAsia="Calibri"/>
          <w:sz w:val="24"/>
          <w:szCs w:val="24"/>
        </w:rPr>
        <w:t>with</w:t>
      </w:r>
      <w:r w:rsidR="00B3412D" w:rsidRPr="007D2F3E">
        <w:rPr>
          <w:rFonts w:eastAsia="Calibri"/>
          <w:spacing w:val="-2"/>
          <w:sz w:val="24"/>
          <w:szCs w:val="24"/>
        </w:rPr>
        <w:t xml:space="preserve"> </w:t>
      </w:r>
      <w:r w:rsidR="00B3412D" w:rsidRPr="007D2F3E">
        <w:rPr>
          <w:rFonts w:eastAsia="Calibri"/>
          <w:sz w:val="24"/>
          <w:szCs w:val="24"/>
        </w:rPr>
        <w:t>an</w:t>
      </w:r>
      <w:r w:rsidR="00B3412D" w:rsidRPr="007D2F3E">
        <w:rPr>
          <w:rFonts w:eastAsia="Calibri"/>
          <w:spacing w:val="-1"/>
          <w:sz w:val="24"/>
          <w:szCs w:val="24"/>
        </w:rPr>
        <w:t xml:space="preserve"> </w:t>
      </w:r>
      <w:r w:rsidR="00B3412D" w:rsidRPr="007D2F3E">
        <w:rPr>
          <w:rFonts w:eastAsia="Calibri"/>
          <w:spacing w:val="1"/>
          <w:sz w:val="24"/>
          <w:szCs w:val="24"/>
        </w:rPr>
        <w:t>o</w:t>
      </w:r>
      <w:r w:rsidR="00B3412D" w:rsidRPr="007D2F3E">
        <w:rPr>
          <w:rFonts w:eastAsia="Calibri"/>
          <w:spacing w:val="-1"/>
          <w:sz w:val="24"/>
          <w:szCs w:val="24"/>
        </w:rPr>
        <w:t>u</w:t>
      </w:r>
      <w:r w:rsidR="00B3412D" w:rsidRPr="007D2F3E">
        <w:rPr>
          <w:rFonts w:eastAsia="Calibri"/>
          <w:sz w:val="24"/>
          <w:szCs w:val="24"/>
        </w:rPr>
        <w:t>tli</w:t>
      </w:r>
      <w:r w:rsidR="00B3412D" w:rsidRPr="007D2F3E">
        <w:rPr>
          <w:rFonts w:eastAsia="Calibri"/>
          <w:spacing w:val="1"/>
          <w:sz w:val="24"/>
          <w:szCs w:val="24"/>
        </w:rPr>
        <w:t>n</w:t>
      </w:r>
      <w:r w:rsidR="00B3412D" w:rsidRPr="007D2F3E">
        <w:rPr>
          <w:rFonts w:eastAsia="Calibri"/>
          <w:sz w:val="24"/>
          <w:szCs w:val="24"/>
        </w:rPr>
        <w:t>e</w:t>
      </w:r>
      <w:r w:rsidR="00B3412D" w:rsidRPr="007D2F3E">
        <w:rPr>
          <w:rFonts w:eastAsia="Calibri"/>
          <w:spacing w:val="-1"/>
          <w:sz w:val="24"/>
          <w:szCs w:val="24"/>
        </w:rPr>
        <w:t xml:space="preserve"> </w:t>
      </w:r>
      <w:r w:rsidR="00B3412D" w:rsidRPr="007D2F3E">
        <w:rPr>
          <w:rFonts w:eastAsia="Calibri"/>
          <w:spacing w:val="1"/>
          <w:sz w:val="24"/>
          <w:szCs w:val="24"/>
        </w:rPr>
        <w:t>o</w:t>
      </w:r>
      <w:r w:rsidR="00B3412D" w:rsidRPr="007D2F3E">
        <w:rPr>
          <w:rFonts w:eastAsia="Calibri"/>
          <w:sz w:val="24"/>
          <w:szCs w:val="24"/>
        </w:rPr>
        <w:t>f</w:t>
      </w:r>
      <w:r w:rsidR="00B3412D" w:rsidRPr="007D2F3E">
        <w:rPr>
          <w:rFonts w:eastAsia="Calibri"/>
          <w:spacing w:val="-2"/>
          <w:sz w:val="24"/>
          <w:szCs w:val="24"/>
        </w:rPr>
        <w:t xml:space="preserve"> </w:t>
      </w:r>
      <w:r w:rsidR="00B3412D" w:rsidRPr="007D2F3E">
        <w:rPr>
          <w:rFonts w:eastAsia="Calibri"/>
          <w:sz w:val="24"/>
          <w:szCs w:val="24"/>
        </w:rPr>
        <w:t>the a</w:t>
      </w:r>
      <w:r w:rsidR="00B3412D" w:rsidRPr="007D2F3E">
        <w:rPr>
          <w:rFonts w:eastAsia="Calibri"/>
          <w:spacing w:val="-2"/>
          <w:sz w:val="24"/>
          <w:szCs w:val="24"/>
        </w:rPr>
        <w:t>c</w:t>
      </w:r>
      <w:r w:rsidR="00B3412D" w:rsidRPr="007D2F3E">
        <w:rPr>
          <w:rFonts w:eastAsia="Calibri"/>
          <w:sz w:val="24"/>
          <w:szCs w:val="24"/>
        </w:rPr>
        <w:t>ti</w:t>
      </w:r>
      <w:r w:rsidR="00B3412D" w:rsidRPr="007D2F3E">
        <w:rPr>
          <w:rFonts w:eastAsia="Calibri"/>
          <w:spacing w:val="1"/>
          <w:sz w:val="24"/>
          <w:szCs w:val="24"/>
        </w:rPr>
        <w:t>v</w:t>
      </w:r>
      <w:r w:rsidR="00B3412D" w:rsidRPr="007D2F3E">
        <w:rPr>
          <w:rFonts w:eastAsia="Calibri"/>
          <w:spacing w:val="-3"/>
          <w:sz w:val="24"/>
          <w:szCs w:val="24"/>
        </w:rPr>
        <w:t>i</w:t>
      </w:r>
      <w:r w:rsidR="00B3412D" w:rsidRPr="007D2F3E">
        <w:rPr>
          <w:rFonts w:eastAsia="Calibri"/>
          <w:sz w:val="24"/>
          <w:szCs w:val="24"/>
        </w:rPr>
        <w:t>ties</w:t>
      </w:r>
      <w:r w:rsidR="00B3412D" w:rsidRPr="007D2F3E">
        <w:rPr>
          <w:rFonts w:eastAsia="Calibri"/>
          <w:spacing w:val="-1"/>
          <w:sz w:val="24"/>
          <w:szCs w:val="24"/>
        </w:rPr>
        <w:t xml:space="preserve"> p</w:t>
      </w:r>
      <w:r w:rsidR="00B3412D" w:rsidRPr="007D2F3E">
        <w:rPr>
          <w:rFonts w:eastAsia="Calibri"/>
          <w:sz w:val="24"/>
          <w:szCs w:val="24"/>
        </w:rPr>
        <w:t>la</w:t>
      </w:r>
      <w:r w:rsidR="00B3412D" w:rsidRPr="007D2F3E">
        <w:rPr>
          <w:rFonts w:eastAsia="Calibri"/>
          <w:spacing w:val="-1"/>
          <w:sz w:val="24"/>
          <w:szCs w:val="24"/>
        </w:rPr>
        <w:t>nn</w:t>
      </w:r>
      <w:r w:rsidR="00B3412D" w:rsidRPr="007D2F3E">
        <w:rPr>
          <w:rFonts w:eastAsia="Calibri"/>
          <w:sz w:val="24"/>
          <w:szCs w:val="24"/>
        </w:rPr>
        <w:t>ed f</w:t>
      </w:r>
      <w:r w:rsidR="00B3412D" w:rsidRPr="007D2F3E">
        <w:rPr>
          <w:rFonts w:eastAsia="Calibri"/>
          <w:spacing w:val="1"/>
          <w:sz w:val="24"/>
          <w:szCs w:val="24"/>
        </w:rPr>
        <w:t>o</w:t>
      </w:r>
      <w:r w:rsidR="00B3412D" w:rsidRPr="007D2F3E">
        <w:rPr>
          <w:rFonts w:eastAsia="Calibri"/>
          <w:sz w:val="24"/>
          <w:szCs w:val="24"/>
        </w:rPr>
        <w:t>r t</w:t>
      </w:r>
      <w:r w:rsidR="00B3412D" w:rsidRPr="007D2F3E">
        <w:rPr>
          <w:rFonts w:eastAsia="Calibri"/>
          <w:spacing w:val="-3"/>
          <w:sz w:val="24"/>
          <w:szCs w:val="24"/>
        </w:rPr>
        <w:t>h</w:t>
      </w:r>
      <w:r w:rsidR="00B3412D" w:rsidRPr="007D2F3E">
        <w:rPr>
          <w:rFonts w:eastAsia="Calibri"/>
          <w:sz w:val="24"/>
          <w:szCs w:val="24"/>
        </w:rPr>
        <w:t>e</w:t>
      </w:r>
      <w:r w:rsidR="00B3412D" w:rsidRPr="007D2F3E">
        <w:rPr>
          <w:rFonts w:eastAsia="Calibri"/>
          <w:spacing w:val="1"/>
          <w:sz w:val="24"/>
          <w:szCs w:val="24"/>
        </w:rPr>
        <w:t xml:space="preserve"> v</w:t>
      </w:r>
      <w:r w:rsidR="00B3412D" w:rsidRPr="007D2F3E">
        <w:rPr>
          <w:rFonts w:eastAsia="Calibri"/>
          <w:spacing w:val="-3"/>
          <w:sz w:val="24"/>
          <w:szCs w:val="24"/>
        </w:rPr>
        <w:t>i</w:t>
      </w:r>
      <w:r w:rsidR="00B3412D" w:rsidRPr="007D2F3E">
        <w:rPr>
          <w:rFonts w:eastAsia="Calibri"/>
          <w:sz w:val="24"/>
          <w:szCs w:val="24"/>
        </w:rPr>
        <w:t xml:space="preserve">sit. </w:t>
      </w:r>
      <w:r w:rsidR="00B3412D" w:rsidRPr="005D5CEB">
        <w:rPr>
          <w:rFonts w:eastAsia="Calibri"/>
          <w:sz w:val="24"/>
          <w:szCs w:val="24"/>
        </w:rPr>
        <w:t xml:space="preserve">The frequency of on-site </w:t>
      </w:r>
      <w:commentRangeStart w:id="29"/>
      <w:r w:rsidR="00B3412D" w:rsidRPr="005D5CEB">
        <w:rPr>
          <w:rFonts w:eastAsia="Calibri"/>
          <w:sz w:val="24"/>
          <w:szCs w:val="24"/>
        </w:rPr>
        <w:t>visits</w:t>
      </w:r>
      <w:commentRangeEnd w:id="29"/>
      <w:r w:rsidR="00A60506" w:rsidRPr="005D5CEB">
        <w:rPr>
          <w:rStyle w:val="CommentReference"/>
          <w:sz w:val="24"/>
          <w:szCs w:val="24"/>
        </w:rPr>
        <w:commentReference w:id="29"/>
      </w:r>
      <w:r w:rsidR="00B3412D" w:rsidRPr="005D5CEB">
        <w:rPr>
          <w:rFonts w:eastAsia="Calibri"/>
          <w:sz w:val="24"/>
          <w:szCs w:val="24"/>
        </w:rPr>
        <w:t xml:space="preserve"> may be altered depending upon following:</w:t>
      </w:r>
    </w:p>
    <w:p w14:paraId="3B786ED2" w14:textId="77777777" w:rsidR="00B3412D" w:rsidRPr="00DA3F77" w:rsidRDefault="00B3412D" w:rsidP="00DA3F77">
      <w:pPr>
        <w:spacing w:before="45"/>
        <w:ind w:left="500"/>
        <w:rPr>
          <w:rFonts w:eastAsia="Calibri"/>
          <w:sz w:val="24"/>
          <w:szCs w:val="24"/>
        </w:rPr>
      </w:pPr>
      <w:r w:rsidRPr="007D2F3E">
        <w:rPr>
          <w:rFonts w:eastAsia="Verdana"/>
          <w:sz w:val="24"/>
          <w:szCs w:val="24"/>
        </w:rPr>
        <w:t xml:space="preserve">•  </w:t>
      </w:r>
      <w:r w:rsidRPr="007D2F3E">
        <w:rPr>
          <w:rFonts w:eastAsia="Verdana"/>
          <w:spacing w:val="8"/>
          <w:sz w:val="24"/>
          <w:szCs w:val="24"/>
        </w:rPr>
        <w:t xml:space="preserve"> </w:t>
      </w:r>
      <w:r w:rsidRPr="00DA3F77">
        <w:rPr>
          <w:rFonts w:eastAsia="Calibri"/>
          <w:spacing w:val="-1"/>
          <w:sz w:val="24"/>
          <w:szCs w:val="24"/>
        </w:rPr>
        <w:t>h</w:t>
      </w:r>
      <w:r w:rsidRPr="00DA3F77">
        <w:rPr>
          <w:rFonts w:eastAsia="Calibri"/>
          <w:sz w:val="24"/>
          <w:szCs w:val="24"/>
        </w:rPr>
        <w:t>i</w:t>
      </w:r>
      <w:r w:rsidRPr="00DA3F77">
        <w:rPr>
          <w:rFonts w:eastAsia="Calibri"/>
          <w:spacing w:val="-1"/>
          <w:sz w:val="24"/>
          <w:szCs w:val="24"/>
        </w:rPr>
        <w:t>g</w:t>
      </w:r>
      <w:r w:rsidRPr="00DA3F77">
        <w:rPr>
          <w:rFonts w:eastAsia="Calibri"/>
          <w:sz w:val="24"/>
          <w:szCs w:val="24"/>
        </w:rPr>
        <w:t>h</w:t>
      </w:r>
      <w:r w:rsidRPr="00DA3F77">
        <w:rPr>
          <w:rFonts w:eastAsia="Calibri"/>
          <w:spacing w:val="-1"/>
          <w:sz w:val="24"/>
          <w:szCs w:val="24"/>
        </w:rPr>
        <w:t xml:space="preserve"> </w:t>
      </w:r>
      <w:r w:rsidRPr="00DA3F77">
        <w:rPr>
          <w:rFonts w:eastAsia="Calibri"/>
          <w:sz w:val="24"/>
          <w:szCs w:val="24"/>
        </w:rPr>
        <w:t>r</w:t>
      </w:r>
      <w:r w:rsidRPr="00DA3F77">
        <w:rPr>
          <w:rFonts w:eastAsia="Calibri"/>
          <w:spacing w:val="1"/>
          <w:sz w:val="24"/>
          <w:szCs w:val="24"/>
        </w:rPr>
        <w:t>e</w:t>
      </w:r>
      <w:r w:rsidRPr="00DA3F77">
        <w:rPr>
          <w:rFonts w:eastAsia="Calibri"/>
          <w:sz w:val="24"/>
          <w:szCs w:val="24"/>
        </w:rPr>
        <w:t>cr</w:t>
      </w:r>
      <w:r w:rsidRPr="00DA3F77">
        <w:rPr>
          <w:rFonts w:eastAsia="Calibri"/>
          <w:spacing w:val="-1"/>
          <w:sz w:val="24"/>
          <w:szCs w:val="24"/>
        </w:rPr>
        <w:t>u</w:t>
      </w:r>
      <w:r w:rsidRPr="00DA3F77">
        <w:rPr>
          <w:rFonts w:eastAsia="Calibri"/>
          <w:sz w:val="24"/>
          <w:szCs w:val="24"/>
        </w:rPr>
        <w:t>iti</w:t>
      </w:r>
      <w:r w:rsidRPr="00DA3F77">
        <w:rPr>
          <w:rFonts w:eastAsia="Calibri"/>
          <w:spacing w:val="-1"/>
          <w:sz w:val="24"/>
          <w:szCs w:val="24"/>
        </w:rPr>
        <w:t>n</w:t>
      </w:r>
      <w:r w:rsidRPr="00DA3F77">
        <w:rPr>
          <w:rFonts w:eastAsia="Calibri"/>
          <w:sz w:val="24"/>
          <w:szCs w:val="24"/>
        </w:rPr>
        <w:t>g</w:t>
      </w:r>
      <w:r w:rsidRPr="00DA3F77">
        <w:rPr>
          <w:rFonts w:eastAsia="Calibri"/>
          <w:spacing w:val="-1"/>
          <w:sz w:val="24"/>
          <w:szCs w:val="24"/>
        </w:rPr>
        <w:t xml:space="preserve"> </w:t>
      </w:r>
      <w:r w:rsidRPr="00DA3F77">
        <w:rPr>
          <w:rFonts w:eastAsia="Calibri"/>
          <w:sz w:val="24"/>
          <w:szCs w:val="24"/>
        </w:rPr>
        <w:t>site</w:t>
      </w:r>
    </w:p>
    <w:p w14:paraId="4A5C22F9" w14:textId="42942237" w:rsidR="00121F7B" w:rsidRPr="00DA3F77" w:rsidRDefault="00B3412D" w:rsidP="00DA3F77">
      <w:pPr>
        <w:spacing w:before="43"/>
        <w:ind w:left="500"/>
        <w:rPr>
          <w:rFonts w:eastAsia="Verdana"/>
          <w:spacing w:val="8"/>
          <w:sz w:val="24"/>
          <w:szCs w:val="24"/>
        </w:rPr>
      </w:pPr>
      <w:r w:rsidRPr="00DA3F77">
        <w:rPr>
          <w:rFonts w:eastAsia="Verdana"/>
          <w:sz w:val="24"/>
          <w:szCs w:val="24"/>
        </w:rPr>
        <w:t xml:space="preserve">•  </w:t>
      </w:r>
      <w:r w:rsidRPr="00DA3F77">
        <w:rPr>
          <w:rFonts w:eastAsia="Verdana"/>
          <w:spacing w:val="8"/>
          <w:sz w:val="24"/>
          <w:szCs w:val="24"/>
        </w:rPr>
        <w:t xml:space="preserve"> </w:t>
      </w:r>
      <w:r w:rsidR="00121F7B" w:rsidRPr="00DA3F77">
        <w:rPr>
          <w:rFonts w:eastAsia="Verdana"/>
          <w:spacing w:val="8"/>
          <w:sz w:val="24"/>
          <w:szCs w:val="24"/>
        </w:rPr>
        <w:t>in case of poor site compliance</w:t>
      </w:r>
    </w:p>
    <w:p w14:paraId="3F98100F" w14:textId="39008887" w:rsidR="00E41703" w:rsidRPr="00DA3F77" w:rsidRDefault="00E41703" w:rsidP="00DA3F77">
      <w:pPr>
        <w:spacing w:before="43"/>
        <w:ind w:left="500"/>
        <w:rPr>
          <w:rFonts w:eastAsia="Calibri"/>
          <w:sz w:val="24"/>
          <w:szCs w:val="24"/>
        </w:rPr>
      </w:pPr>
      <w:r w:rsidRPr="00DA3F77">
        <w:rPr>
          <w:rFonts w:eastAsia="Verdana"/>
          <w:sz w:val="24"/>
          <w:szCs w:val="24"/>
        </w:rPr>
        <w:t xml:space="preserve">•   </w:t>
      </w:r>
      <w:r w:rsidRPr="00DA3F77">
        <w:rPr>
          <w:rFonts w:eastAsia="Calibri"/>
          <w:sz w:val="24"/>
          <w:szCs w:val="24"/>
        </w:rPr>
        <w:t>in</w:t>
      </w:r>
      <w:r w:rsidRPr="00DA3F77">
        <w:rPr>
          <w:rFonts w:eastAsia="Calibri"/>
          <w:spacing w:val="-1"/>
          <w:sz w:val="24"/>
          <w:szCs w:val="24"/>
        </w:rPr>
        <w:t xml:space="preserve"> </w:t>
      </w:r>
      <w:r w:rsidRPr="00DA3F77">
        <w:rPr>
          <w:rFonts w:eastAsia="Calibri"/>
          <w:sz w:val="24"/>
          <w:szCs w:val="24"/>
        </w:rPr>
        <w:t>case</w:t>
      </w:r>
      <w:r w:rsidRPr="00DA3F77">
        <w:rPr>
          <w:rFonts w:eastAsia="Calibri"/>
          <w:spacing w:val="-1"/>
          <w:sz w:val="24"/>
          <w:szCs w:val="24"/>
        </w:rPr>
        <w:t xml:space="preserve"> </w:t>
      </w:r>
      <w:r w:rsidRPr="00DA3F77">
        <w:rPr>
          <w:rFonts w:eastAsia="Calibri"/>
          <w:spacing w:val="1"/>
          <w:sz w:val="24"/>
          <w:szCs w:val="24"/>
        </w:rPr>
        <w:t>o</w:t>
      </w:r>
      <w:r w:rsidRPr="00DA3F77">
        <w:rPr>
          <w:rFonts w:eastAsia="Calibri"/>
          <w:sz w:val="24"/>
          <w:szCs w:val="24"/>
        </w:rPr>
        <w:t>f q</w:t>
      </w:r>
      <w:r w:rsidRPr="00DA3F77">
        <w:rPr>
          <w:rFonts w:eastAsia="Calibri"/>
          <w:spacing w:val="-1"/>
          <w:sz w:val="24"/>
          <w:szCs w:val="24"/>
        </w:rPr>
        <w:t>u</w:t>
      </w:r>
      <w:r w:rsidRPr="00DA3F77">
        <w:rPr>
          <w:rFonts w:eastAsia="Calibri"/>
          <w:sz w:val="24"/>
          <w:szCs w:val="24"/>
        </w:rPr>
        <w:t>al</w:t>
      </w:r>
      <w:r w:rsidRPr="00DA3F77">
        <w:rPr>
          <w:rFonts w:eastAsia="Calibri"/>
          <w:spacing w:val="-1"/>
          <w:sz w:val="24"/>
          <w:szCs w:val="24"/>
        </w:rPr>
        <w:t>i</w:t>
      </w:r>
      <w:r w:rsidRPr="00DA3F77">
        <w:rPr>
          <w:rFonts w:eastAsia="Calibri"/>
          <w:spacing w:val="-2"/>
          <w:sz w:val="24"/>
          <w:szCs w:val="24"/>
        </w:rPr>
        <w:t>t</w:t>
      </w:r>
      <w:r w:rsidRPr="00DA3F77">
        <w:rPr>
          <w:rFonts w:eastAsia="Calibri"/>
          <w:sz w:val="24"/>
          <w:szCs w:val="24"/>
        </w:rPr>
        <w:t>y</w:t>
      </w:r>
      <w:r w:rsidRPr="00DA3F77">
        <w:rPr>
          <w:rFonts w:eastAsia="Calibri"/>
          <w:spacing w:val="1"/>
          <w:sz w:val="24"/>
          <w:szCs w:val="24"/>
        </w:rPr>
        <w:t xml:space="preserve"> </w:t>
      </w:r>
      <w:r w:rsidRPr="00DA3F77">
        <w:rPr>
          <w:rFonts w:eastAsia="Calibri"/>
          <w:spacing w:val="-2"/>
          <w:sz w:val="24"/>
          <w:szCs w:val="24"/>
        </w:rPr>
        <w:t>c</w:t>
      </w:r>
      <w:r w:rsidRPr="00DA3F77">
        <w:rPr>
          <w:rFonts w:eastAsia="Calibri"/>
          <w:spacing w:val="1"/>
          <w:sz w:val="24"/>
          <w:szCs w:val="24"/>
        </w:rPr>
        <w:t>o</w:t>
      </w:r>
      <w:r w:rsidRPr="00DA3F77">
        <w:rPr>
          <w:rFonts w:eastAsia="Calibri"/>
          <w:spacing w:val="-1"/>
          <w:sz w:val="24"/>
          <w:szCs w:val="24"/>
        </w:rPr>
        <w:t>n</w:t>
      </w:r>
      <w:r w:rsidRPr="00DA3F77">
        <w:rPr>
          <w:rFonts w:eastAsia="Calibri"/>
          <w:sz w:val="24"/>
          <w:szCs w:val="24"/>
        </w:rPr>
        <w:t>cerns</w:t>
      </w:r>
    </w:p>
    <w:p w14:paraId="063252D7" w14:textId="77777777" w:rsidR="00E41703" w:rsidRPr="007D2F3E" w:rsidRDefault="00B3412D" w:rsidP="00DA3F77">
      <w:pPr>
        <w:spacing w:before="46"/>
        <w:ind w:left="500"/>
        <w:rPr>
          <w:rFonts w:eastAsia="Calibri"/>
          <w:sz w:val="24"/>
          <w:szCs w:val="24"/>
        </w:rPr>
      </w:pPr>
      <w:r w:rsidRPr="00DA3F77">
        <w:rPr>
          <w:rFonts w:eastAsia="Verdana"/>
          <w:sz w:val="24"/>
          <w:szCs w:val="24"/>
        </w:rPr>
        <w:t xml:space="preserve">• </w:t>
      </w:r>
      <w:r w:rsidR="00E41703" w:rsidRPr="00DA3F77">
        <w:rPr>
          <w:rFonts w:eastAsia="Verdana"/>
          <w:sz w:val="24"/>
          <w:szCs w:val="24"/>
        </w:rPr>
        <w:t xml:space="preserve"> </w:t>
      </w:r>
      <w:r w:rsidR="00E41703" w:rsidRPr="00DA3F77">
        <w:rPr>
          <w:rFonts w:eastAsia="Verdana"/>
          <w:spacing w:val="8"/>
          <w:sz w:val="24"/>
          <w:szCs w:val="24"/>
        </w:rPr>
        <w:t xml:space="preserve"> </w:t>
      </w:r>
      <w:r w:rsidR="00E41703" w:rsidRPr="00DA3F77">
        <w:rPr>
          <w:rFonts w:eastAsia="Calibri"/>
          <w:sz w:val="24"/>
          <w:szCs w:val="24"/>
        </w:rPr>
        <w:t>in</w:t>
      </w:r>
      <w:r w:rsidR="00E41703" w:rsidRPr="00DA3F77">
        <w:rPr>
          <w:rFonts w:eastAsia="Calibri"/>
          <w:spacing w:val="-1"/>
          <w:sz w:val="24"/>
          <w:szCs w:val="24"/>
        </w:rPr>
        <w:t xml:space="preserve"> </w:t>
      </w:r>
      <w:r w:rsidR="00E41703" w:rsidRPr="00DA3F77">
        <w:rPr>
          <w:rFonts w:eastAsia="Calibri"/>
          <w:sz w:val="24"/>
          <w:szCs w:val="24"/>
        </w:rPr>
        <w:t>case</w:t>
      </w:r>
      <w:r w:rsidR="00E41703" w:rsidRPr="00DA3F77">
        <w:rPr>
          <w:rFonts w:eastAsia="Calibri"/>
          <w:spacing w:val="-1"/>
          <w:sz w:val="24"/>
          <w:szCs w:val="24"/>
        </w:rPr>
        <w:t xml:space="preserve"> </w:t>
      </w:r>
      <w:r w:rsidR="00E41703" w:rsidRPr="00DA3F77">
        <w:rPr>
          <w:rFonts w:eastAsia="Calibri"/>
          <w:spacing w:val="1"/>
          <w:sz w:val="24"/>
          <w:szCs w:val="24"/>
        </w:rPr>
        <w:t>o</w:t>
      </w:r>
      <w:r w:rsidR="00E41703" w:rsidRPr="00DA3F77">
        <w:rPr>
          <w:rFonts w:eastAsia="Calibri"/>
          <w:sz w:val="24"/>
          <w:szCs w:val="24"/>
        </w:rPr>
        <w:t>f data</w:t>
      </w:r>
      <w:r w:rsidR="00E41703" w:rsidRPr="00DA3F77">
        <w:rPr>
          <w:rFonts w:eastAsia="Calibri"/>
          <w:spacing w:val="-3"/>
          <w:sz w:val="24"/>
          <w:szCs w:val="24"/>
        </w:rPr>
        <w:t xml:space="preserve"> </w:t>
      </w:r>
      <w:r w:rsidR="00E41703" w:rsidRPr="00DA3F77">
        <w:rPr>
          <w:rFonts w:eastAsia="Calibri"/>
          <w:spacing w:val="1"/>
          <w:sz w:val="24"/>
          <w:szCs w:val="24"/>
        </w:rPr>
        <w:t>e</w:t>
      </w:r>
      <w:r w:rsidR="00E41703" w:rsidRPr="00DA3F77">
        <w:rPr>
          <w:rFonts w:eastAsia="Calibri"/>
          <w:spacing w:val="-1"/>
          <w:sz w:val="24"/>
          <w:szCs w:val="24"/>
        </w:rPr>
        <w:t>n</w:t>
      </w:r>
      <w:r w:rsidR="00E41703" w:rsidRPr="00DA3F77">
        <w:rPr>
          <w:rFonts w:eastAsia="Calibri"/>
          <w:sz w:val="24"/>
          <w:szCs w:val="24"/>
        </w:rPr>
        <w:t>t</w:t>
      </w:r>
      <w:r w:rsidR="00E41703" w:rsidRPr="00DA3F77">
        <w:rPr>
          <w:rFonts w:eastAsia="Calibri"/>
          <w:spacing w:val="-2"/>
          <w:sz w:val="24"/>
          <w:szCs w:val="24"/>
        </w:rPr>
        <w:t>r</w:t>
      </w:r>
      <w:r w:rsidR="00E41703" w:rsidRPr="00DA3F77">
        <w:rPr>
          <w:rFonts w:eastAsia="Calibri"/>
          <w:sz w:val="24"/>
          <w:szCs w:val="24"/>
        </w:rPr>
        <w:t>y</w:t>
      </w:r>
      <w:r w:rsidR="00E41703" w:rsidRPr="00DA3F77">
        <w:rPr>
          <w:rFonts w:eastAsia="Calibri"/>
          <w:spacing w:val="1"/>
          <w:sz w:val="24"/>
          <w:szCs w:val="24"/>
        </w:rPr>
        <w:t xml:space="preserve"> </w:t>
      </w:r>
      <w:r w:rsidR="00E41703" w:rsidRPr="00DA3F77">
        <w:rPr>
          <w:rFonts w:eastAsia="Calibri"/>
          <w:sz w:val="24"/>
          <w:szCs w:val="24"/>
        </w:rPr>
        <w:t>del</w:t>
      </w:r>
      <w:r w:rsidR="00E41703" w:rsidRPr="00DA3F77">
        <w:rPr>
          <w:rFonts w:eastAsia="Calibri"/>
          <w:spacing w:val="-3"/>
          <w:sz w:val="24"/>
          <w:szCs w:val="24"/>
        </w:rPr>
        <w:t>a</w:t>
      </w:r>
      <w:r w:rsidR="00E41703" w:rsidRPr="00DA3F77">
        <w:rPr>
          <w:rFonts w:eastAsia="Calibri"/>
          <w:sz w:val="24"/>
          <w:szCs w:val="24"/>
        </w:rPr>
        <w:t>y</w:t>
      </w:r>
      <w:r w:rsidR="00E41703" w:rsidRPr="00DA3F77">
        <w:rPr>
          <w:rFonts w:eastAsia="Calibri"/>
          <w:spacing w:val="-1"/>
          <w:sz w:val="24"/>
          <w:szCs w:val="24"/>
        </w:rPr>
        <w:t xml:space="preserve"> </w:t>
      </w:r>
      <w:r w:rsidR="00E41703" w:rsidRPr="00DA3F77">
        <w:rPr>
          <w:rFonts w:eastAsia="Calibri"/>
          <w:spacing w:val="1"/>
          <w:sz w:val="24"/>
          <w:szCs w:val="24"/>
        </w:rPr>
        <w:t>o</w:t>
      </w:r>
      <w:r w:rsidR="00E41703" w:rsidRPr="00DA3F77">
        <w:rPr>
          <w:rFonts w:eastAsia="Calibri"/>
          <w:sz w:val="24"/>
          <w:szCs w:val="24"/>
        </w:rPr>
        <w:t>r si</w:t>
      </w:r>
      <w:r w:rsidR="00E41703" w:rsidRPr="00DA3F77">
        <w:rPr>
          <w:rFonts w:eastAsia="Calibri"/>
          <w:spacing w:val="-1"/>
          <w:sz w:val="24"/>
          <w:szCs w:val="24"/>
        </w:rPr>
        <w:t>gn</w:t>
      </w:r>
      <w:r w:rsidR="00E41703" w:rsidRPr="00DA3F77">
        <w:rPr>
          <w:rFonts w:eastAsia="Calibri"/>
          <w:sz w:val="24"/>
          <w:szCs w:val="24"/>
        </w:rPr>
        <w:t>if</w:t>
      </w:r>
      <w:r w:rsidR="00E41703" w:rsidRPr="00DA3F77">
        <w:rPr>
          <w:rFonts w:eastAsia="Calibri"/>
          <w:spacing w:val="-1"/>
          <w:sz w:val="24"/>
          <w:szCs w:val="24"/>
        </w:rPr>
        <w:t>i</w:t>
      </w:r>
      <w:r w:rsidR="00E41703" w:rsidRPr="00DA3F77">
        <w:rPr>
          <w:rFonts w:eastAsia="Calibri"/>
          <w:sz w:val="24"/>
          <w:szCs w:val="24"/>
        </w:rPr>
        <w:t>ca</w:t>
      </w:r>
      <w:r w:rsidR="00E41703" w:rsidRPr="00DA3F77">
        <w:rPr>
          <w:rFonts w:eastAsia="Calibri"/>
          <w:spacing w:val="-1"/>
          <w:sz w:val="24"/>
          <w:szCs w:val="24"/>
        </w:rPr>
        <w:t>n</w:t>
      </w:r>
      <w:r w:rsidR="00E41703" w:rsidRPr="00DA3F77">
        <w:rPr>
          <w:rFonts w:eastAsia="Calibri"/>
          <w:sz w:val="24"/>
          <w:szCs w:val="24"/>
        </w:rPr>
        <w:t>t</w:t>
      </w:r>
      <w:r w:rsidR="00E41703" w:rsidRPr="007D2F3E">
        <w:rPr>
          <w:rFonts w:eastAsia="Calibri"/>
          <w:spacing w:val="-1"/>
          <w:sz w:val="24"/>
          <w:szCs w:val="24"/>
        </w:rPr>
        <w:t xml:space="preserve"> </w:t>
      </w:r>
      <w:r w:rsidR="00E41703" w:rsidRPr="007D2F3E">
        <w:rPr>
          <w:rFonts w:eastAsia="Calibri"/>
          <w:sz w:val="24"/>
          <w:szCs w:val="24"/>
        </w:rPr>
        <w:t>er</w:t>
      </w:r>
      <w:r w:rsidR="00E41703" w:rsidRPr="007D2F3E">
        <w:rPr>
          <w:rFonts w:eastAsia="Calibri"/>
          <w:spacing w:val="-2"/>
          <w:sz w:val="24"/>
          <w:szCs w:val="24"/>
        </w:rPr>
        <w:t>r</w:t>
      </w:r>
      <w:r w:rsidR="00E41703" w:rsidRPr="007D2F3E">
        <w:rPr>
          <w:rFonts w:eastAsia="Calibri"/>
          <w:spacing w:val="1"/>
          <w:sz w:val="24"/>
          <w:szCs w:val="24"/>
        </w:rPr>
        <w:t>o</w:t>
      </w:r>
      <w:r w:rsidR="00E41703" w:rsidRPr="007D2F3E">
        <w:rPr>
          <w:rFonts w:eastAsia="Calibri"/>
          <w:sz w:val="24"/>
          <w:szCs w:val="24"/>
        </w:rPr>
        <w:t>rs</w:t>
      </w:r>
    </w:p>
    <w:p w14:paraId="2D0884C3" w14:textId="77777777" w:rsidR="00B3412D" w:rsidRPr="007D2F3E" w:rsidRDefault="00B3412D" w:rsidP="00D9094E">
      <w:pPr>
        <w:pStyle w:val="Heading3"/>
        <w:numPr>
          <w:ilvl w:val="0"/>
          <w:numId w:val="24"/>
        </w:numPr>
        <w:rPr>
          <w:szCs w:val="24"/>
        </w:rPr>
      </w:pPr>
      <w:bookmarkStart w:id="30" w:name="_Toc178604229"/>
      <w:r w:rsidRPr="007D2F3E">
        <w:rPr>
          <w:szCs w:val="24"/>
        </w:rPr>
        <w:t>Sc</w:t>
      </w:r>
      <w:r w:rsidRPr="007D2F3E">
        <w:rPr>
          <w:spacing w:val="-3"/>
          <w:szCs w:val="24"/>
        </w:rPr>
        <w:t>he</w:t>
      </w:r>
      <w:r w:rsidRPr="007D2F3E">
        <w:rPr>
          <w:szCs w:val="24"/>
        </w:rPr>
        <w:t>d</w:t>
      </w:r>
      <w:r w:rsidRPr="007D2F3E">
        <w:rPr>
          <w:spacing w:val="-3"/>
          <w:szCs w:val="24"/>
        </w:rPr>
        <w:t>u</w:t>
      </w:r>
      <w:r w:rsidRPr="007D2F3E">
        <w:rPr>
          <w:szCs w:val="24"/>
        </w:rPr>
        <w:t>li</w:t>
      </w:r>
      <w:r w:rsidRPr="007D2F3E">
        <w:rPr>
          <w:spacing w:val="-3"/>
          <w:szCs w:val="24"/>
        </w:rPr>
        <w:t>n</w:t>
      </w:r>
      <w:r w:rsidRPr="007D2F3E">
        <w:rPr>
          <w:szCs w:val="24"/>
        </w:rPr>
        <w:t>g</w:t>
      </w:r>
      <w:r w:rsidRPr="007D2F3E">
        <w:rPr>
          <w:spacing w:val="-13"/>
          <w:szCs w:val="24"/>
        </w:rPr>
        <w:t xml:space="preserve"> </w:t>
      </w:r>
      <w:r w:rsidRPr="007D2F3E">
        <w:rPr>
          <w:szCs w:val="24"/>
        </w:rPr>
        <w:t>&amp;</w:t>
      </w:r>
      <w:r w:rsidRPr="007D2F3E">
        <w:rPr>
          <w:spacing w:val="-6"/>
          <w:szCs w:val="24"/>
        </w:rPr>
        <w:t xml:space="preserve"> </w:t>
      </w:r>
      <w:r w:rsidRPr="007D2F3E">
        <w:rPr>
          <w:szCs w:val="24"/>
        </w:rPr>
        <w:t>Pr</w:t>
      </w:r>
      <w:r w:rsidRPr="007D2F3E">
        <w:rPr>
          <w:spacing w:val="-4"/>
          <w:szCs w:val="24"/>
        </w:rPr>
        <w:t>e</w:t>
      </w:r>
      <w:r w:rsidRPr="007D2F3E">
        <w:rPr>
          <w:spacing w:val="-3"/>
          <w:szCs w:val="24"/>
        </w:rPr>
        <w:t>p</w:t>
      </w:r>
      <w:r w:rsidRPr="007D2F3E">
        <w:rPr>
          <w:szCs w:val="24"/>
        </w:rPr>
        <w:t>ara</w:t>
      </w:r>
      <w:r w:rsidRPr="007D2F3E">
        <w:rPr>
          <w:spacing w:val="1"/>
          <w:szCs w:val="24"/>
        </w:rPr>
        <w:t>t</w:t>
      </w:r>
      <w:r w:rsidRPr="007D2F3E">
        <w:rPr>
          <w:szCs w:val="24"/>
        </w:rPr>
        <w:t>ion</w:t>
      </w:r>
      <w:bookmarkEnd w:id="30"/>
    </w:p>
    <w:p w14:paraId="3AD9EF87" w14:textId="77777777" w:rsidR="00B3412D" w:rsidRPr="007D2F3E" w:rsidRDefault="00B3412D" w:rsidP="00B3412D">
      <w:pPr>
        <w:spacing w:before="8" w:line="100" w:lineRule="exact"/>
        <w:rPr>
          <w:sz w:val="24"/>
          <w:szCs w:val="24"/>
        </w:rPr>
      </w:pPr>
    </w:p>
    <w:p w14:paraId="55C6DAD8" w14:textId="06641F2F" w:rsidR="00B3412D" w:rsidRPr="007D2F3E" w:rsidRDefault="00A06D91" w:rsidP="00B3412D">
      <w:pPr>
        <w:spacing w:line="275" w:lineRule="auto"/>
        <w:ind w:left="140" w:right="82"/>
        <w:jc w:val="both"/>
        <w:rPr>
          <w:rFonts w:eastAsia="Calibri"/>
          <w:sz w:val="24"/>
          <w:szCs w:val="24"/>
        </w:rPr>
      </w:pPr>
      <w:r w:rsidRPr="007D2F3E">
        <w:rPr>
          <w:rFonts w:eastAsia="Calibri"/>
          <w:sz w:val="24"/>
          <w:szCs w:val="24"/>
        </w:rPr>
        <w:t xml:space="preserve">The monitor will liaise with the site to schedule the visit on a mutually agreed date. The visit date should be set at </w:t>
      </w:r>
      <w:r w:rsidRPr="007D2F3E">
        <w:rPr>
          <w:rFonts w:eastAsia="Calibri"/>
          <w:b/>
          <w:bCs/>
          <w:sz w:val="24"/>
          <w:szCs w:val="24"/>
        </w:rPr>
        <w:t>least 2 weeks in advance</w:t>
      </w:r>
      <w:r w:rsidRPr="007D2F3E">
        <w:rPr>
          <w:rFonts w:eastAsia="Calibri"/>
          <w:sz w:val="24"/>
          <w:szCs w:val="24"/>
        </w:rPr>
        <w:t xml:space="preserve"> to allow enough time for both the monitor and site staff to prepare. Remind the site to arrange a workspace for the monitor.  </w:t>
      </w:r>
      <w:r w:rsidR="00B3412D" w:rsidRPr="007D2F3E">
        <w:rPr>
          <w:rFonts w:eastAsia="Calibri"/>
          <w:sz w:val="24"/>
          <w:szCs w:val="24"/>
        </w:rPr>
        <w:t>The</w:t>
      </w:r>
      <w:r w:rsidR="00B3412D" w:rsidRPr="007D2F3E">
        <w:rPr>
          <w:rFonts w:eastAsia="Calibri"/>
          <w:spacing w:val="1"/>
          <w:sz w:val="24"/>
          <w:szCs w:val="24"/>
        </w:rPr>
        <w:t xml:space="preserve"> mo</w:t>
      </w:r>
      <w:r w:rsidR="00B3412D" w:rsidRPr="007D2F3E">
        <w:rPr>
          <w:rFonts w:eastAsia="Calibri"/>
          <w:spacing w:val="-1"/>
          <w:sz w:val="24"/>
          <w:szCs w:val="24"/>
        </w:rPr>
        <w:t>n</w:t>
      </w:r>
      <w:r w:rsidR="00B3412D" w:rsidRPr="007D2F3E">
        <w:rPr>
          <w:rFonts w:eastAsia="Calibri"/>
          <w:sz w:val="24"/>
          <w:szCs w:val="24"/>
        </w:rPr>
        <w:t>i</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1"/>
          <w:sz w:val="24"/>
          <w:szCs w:val="24"/>
        </w:rPr>
        <w:t xml:space="preserve"> </w:t>
      </w:r>
      <w:r w:rsidR="00B3412D" w:rsidRPr="007D2F3E">
        <w:rPr>
          <w:rFonts w:eastAsia="Calibri"/>
          <w:sz w:val="24"/>
          <w:szCs w:val="24"/>
        </w:rPr>
        <w:t>will</w:t>
      </w:r>
      <w:r w:rsidR="00B3412D" w:rsidRPr="007D2F3E">
        <w:rPr>
          <w:rFonts w:eastAsia="Calibri"/>
          <w:spacing w:val="3"/>
          <w:sz w:val="24"/>
          <w:szCs w:val="24"/>
        </w:rPr>
        <w:t xml:space="preserve"> </w:t>
      </w:r>
      <w:r w:rsidR="00B3412D" w:rsidRPr="007D2F3E">
        <w:rPr>
          <w:rFonts w:eastAsia="Calibri"/>
          <w:sz w:val="24"/>
          <w:szCs w:val="24"/>
        </w:rPr>
        <w:t>sc</w:t>
      </w:r>
      <w:r w:rsidR="00B3412D" w:rsidRPr="007D2F3E">
        <w:rPr>
          <w:rFonts w:eastAsia="Calibri"/>
          <w:spacing w:val="-3"/>
          <w:sz w:val="24"/>
          <w:szCs w:val="24"/>
        </w:rPr>
        <w:t>h</w:t>
      </w:r>
      <w:r w:rsidR="00B3412D" w:rsidRPr="007D2F3E">
        <w:rPr>
          <w:rFonts w:eastAsia="Calibri"/>
          <w:sz w:val="24"/>
          <w:szCs w:val="24"/>
        </w:rPr>
        <w:t>ed</w:t>
      </w:r>
      <w:r w:rsidR="00B3412D" w:rsidRPr="007D2F3E">
        <w:rPr>
          <w:rFonts w:eastAsia="Calibri"/>
          <w:spacing w:val="-1"/>
          <w:sz w:val="24"/>
          <w:szCs w:val="24"/>
        </w:rPr>
        <w:t>u</w:t>
      </w:r>
      <w:r w:rsidR="00B3412D" w:rsidRPr="007D2F3E">
        <w:rPr>
          <w:rFonts w:eastAsia="Calibri"/>
          <w:sz w:val="24"/>
          <w:szCs w:val="24"/>
        </w:rPr>
        <w:t>le</w:t>
      </w:r>
      <w:r w:rsidR="00B3412D" w:rsidRPr="007D2F3E">
        <w:rPr>
          <w:rFonts w:eastAsia="Calibri"/>
          <w:spacing w:val="2"/>
          <w:sz w:val="24"/>
          <w:szCs w:val="24"/>
        </w:rPr>
        <w:t xml:space="preserve"> </w:t>
      </w:r>
      <w:r w:rsidR="00B3412D" w:rsidRPr="007D2F3E">
        <w:rPr>
          <w:rFonts w:eastAsia="Calibri"/>
          <w:spacing w:val="1"/>
          <w:sz w:val="24"/>
          <w:szCs w:val="24"/>
        </w:rPr>
        <w:t>mo</w:t>
      </w:r>
      <w:r w:rsidR="00B3412D" w:rsidRPr="007D2F3E">
        <w:rPr>
          <w:rFonts w:eastAsia="Calibri"/>
          <w:spacing w:val="-1"/>
          <w:sz w:val="24"/>
          <w:szCs w:val="24"/>
        </w:rPr>
        <w:t>n</w:t>
      </w:r>
      <w:r w:rsidR="00B3412D" w:rsidRPr="007D2F3E">
        <w:rPr>
          <w:rFonts w:eastAsia="Calibri"/>
          <w:spacing w:val="-3"/>
          <w:sz w:val="24"/>
          <w:szCs w:val="24"/>
        </w:rPr>
        <w:t>i</w:t>
      </w:r>
      <w:r w:rsidR="00B3412D" w:rsidRPr="007D2F3E">
        <w:rPr>
          <w:rFonts w:eastAsia="Calibri"/>
          <w:sz w:val="24"/>
          <w:szCs w:val="24"/>
        </w:rPr>
        <w:t>t</w:t>
      </w:r>
      <w:r w:rsidR="00B3412D" w:rsidRPr="007D2F3E">
        <w:rPr>
          <w:rFonts w:eastAsia="Calibri"/>
          <w:spacing w:val="1"/>
          <w:sz w:val="24"/>
          <w:szCs w:val="24"/>
        </w:rPr>
        <w:t>o</w:t>
      </w:r>
      <w:r w:rsidR="00B3412D" w:rsidRPr="007D2F3E">
        <w:rPr>
          <w:rFonts w:eastAsia="Calibri"/>
          <w:sz w:val="24"/>
          <w:szCs w:val="24"/>
        </w:rPr>
        <w:t>ri</w:t>
      </w:r>
      <w:r w:rsidR="00B3412D" w:rsidRPr="007D2F3E">
        <w:rPr>
          <w:rFonts w:eastAsia="Calibri"/>
          <w:spacing w:val="-1"/>
          <w:sz w:val="24"/>
          <w:szCs w:val="24"/>
        </w:rPr>
        <w:t>n</w:t>
      </w:r>
      <w:r w:rsidR="00B3412D" w:rsidRPr="007D2F3E">
        <w:rPr>
          <w:rFonts w:eastAsia="Calibri"/>
          <w:sz w:val="24"/>
          <w:szCs w:val="24"/>
        </w:rPr>
        <w:t xml:space="preserve">g </w:t>
      </w:r>
      <w:r w:rsidR="00B3412D" w:rsidRPr="007D2F3E">
        <w:rPr>
          <w:rFonts w:eastAsia="Calibri"/>
          <w:spacing w:val="1"/>
          <w:sz w:val="24"/>
          <w:szCs w:val="24"/>
        </w:rPr>
        <w:t>v</w:t>
      </w:r>
      <w:r w:rsidR="00B3412D" w:rsidRPr="007D2F3E">
        <w:rPr>
          <w:rFonts w:eastAsia="Calibri"/>
          <w:sz w:val="24"/>
          <w:szCs w:val="24"/>
        </w:rPr>
        <w:t>isits</w:t>
      </w:r>
      <w:r w:rsidR="00B3412D" w:rsidRPr="007D2F3E">
        <w:rPr>
          <w:rFonts w:eastAsia="Calibri"/>
          <w:spacing w:val="2"/>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3"/>
          <w:sz w:val="24"/>
          <w:szCs w:val="24"/>
        </w:rPr>
        <w:t xml:space="preserve"> </w:t>
      </w:r>
      <w:r w:rsidR="00B3412D" w:rsidRPr="007D2F3E">
        <w:rPr>
          <w:rFonts w:eastAsia="Calibri"/>
          <w:sz w:val="24"/>
          <w:szCs w:val="24"/>
        </w:rPr>
        <w:t>a</w:t>
      </w:r>
      <w:r w:rsidR="00B3412D" w:rsidRPr="007D2F3E">
        <w:rPr>
          <w:rFonts w:eastAsia="Calibri"/>
          <w:spacing w:val="3"/>
          <w:sz w:val="24"/>
          <w:szCs w:val="24"/>
        </w:rPr>
        <w:t xml:space="preserve"> </w:t>
      </w:r>
      <w:r w:rsidR="00B3412D" w:rsidRPr="007D2F3E">
        <w:rPr>
          <w:rFonts w:eastAsia="Calibri"/>
          <w:spacing w:val="-2"/>
          <w:sz w:val="24"/>
          <w:szCs w:val="24"/>
        </w:rPr>
        <w:t>c</w:t>
      </w:r>
      <w:r w:rsidR="00B3412D" w:rsidRPr="007D2F3E">
        <w:rPr>
          <w:rFonts w:eastAsia="Calibri"/>
          <w:spacing w:val="-1"/>
          <w:sz w:val="24"/>
          <w:szCs w:val="24"/>
        </w:rPr>
        <w:t>on</w:t>
      </w:r>
      <w:r w:rsidR="00B3412D" w:rsidRPr="007D2F3E">
        <w:rPr>
          <w:rFonts w:eastAsia="Calibri"/>
          <w:sz w:val="24"/>
          <w:szCs w:val="24"/>
        </w:rPr>
        <w:t>fi</w:t>
      </w:r>
      <w:r w:rsidR="00B3412D" w:rsidRPr="007D2F3E">
        <w:rPr>
          <w:rFonts w:eastAsia="Calibri"/>
          <w:spacing w:val="-1"/>
          <w:sz w:val="24"/>
          <w:szCs w:val="24"/>
        </w:rPr>
        <w:t>r</w:t>
      </w:r>
      <w:r w:rsidR="00B3412D" w:rsidRPr="007D2F3E">
        <w:rPr>
          <w:rFonts w:eastAsia="Calibri"/>
          <w:spacing w:val="1"/>
          <w:sz w:val="24"/>
          <w:szCs w:val="24"/>
        </w:rPr>
        <w:t>m</w:t>
      </w:r>
      <w:r w:rsidR="00B3412D" w:rsidRPr="007D2F3E">
        <w:rPr>
          <w:rFonts w:eastAsia="Calibri"/>
          <w:sz w:val="24"/>
          <w:szCs w:val="24"/>
        </w:rPr>
        <w:t>at</w:t>
      </w:r>
      <w:r w:rsidR="00B3412D" w:rsidRPr="007D2F3E">
        <w:rPr>
          <w:rFonts w:eastAsia="Calibri"/>
          <w:spacing w:val="-2"/>
          <w:sz w:val="24"/>
          <w:szCs w:val="24"/>
        </w:rPr>
        <w:t>i</w:t>
      </w:r>
      <w:r w:rsidR="00B3412D" w:rsidRPr="007D2F3E">
        <w:rPr>
          <w:rFonts w:eastAsia="Calibri"/>
          <w:spacing w:val="1"/>
          <w:sz w:val="24"/>
          <w:szCs w:val="24"/>
        </w:rPr>
        <w:t>o</w:t>
      </w:r>
      <w:r w:rsidR="00B3412D" w:rsidRPr="007D2F3E">
        <w:rPr>
          <w:rFonts w:eastAsia="Calibri"/>
          <w:sz w:val="24"/>
          <w:szCs w:val="24"/>
        </w:rPr>
        <w:t>n</w:t>
      </w:r>
      <w:r w:rsidR="00B3412D" w:rsidRPr="007D2F3E">
        <w:rPr>
          <w:rFonts w:eastAsia="Calibri"/>
          <w:spacing w:val="3"/>
          <w:sz w:val="24"/>
          <w:szCs w:val="24"/>
        </w:rPr>
        <w:t xml:space="preserve"> </w:t>
      </w:r>
      <w:r w:rsidR="00B3412D" w:rsidRPr="007D2F3E">
        <w:rPr>
          <w:rFonts w:eastAsia="Calibri"/>
          <w:spacing w:val="-2"/>
          <w:sz w:val="24"/>
          <w:szCs w:val="24"/>
        </w:rPr>
        <w:t>e</w:t>
      </w:r>
      <w:r w:rsidR="00B3412D" w:rsidRPr="007D2F3E">
        <w:rPr>
          <w:rFonts w:eastAsia="Calibri"/>
          <w:spacing w:val="1"/>
          <w:sz w:val="24"/>
          <w:szCs w:val="24"/>
        </w:rPr>
        <w:t>m</w:t>
      </w:r>
      <w:r w:rsidR="00B3412D" w:rsidRPr="007D2F3E">
        <w:rPr>
          <w:rFonts w:eastAsia="Calibri"/>
          <w:sz w:val="24"/>
          <w:szCs w:val="24"/>
        </w:rPr>
        <w:t>ail</w:t>
      </w:r>
      <w:r w:rsidR="00B3412D" w:rsidRPr="007D2F3E">
        <w:rPr>
          <w:rFonts w:eastAsia="Calibri"/>
          <w:spacing w:val="3"/>
          <w:sz w:val="24"/>
          <w:szCs w:val="24"/>
        </w:rPr>
        <w:t xml:space="preserve"> </w:t>
      </w:r>
      <w:r w:rsidR="00B3412D" w:rsidRPr="007D2F3E">
        <w:rPr>
          <w:rFonts w:eastAsia="Calibri"/>
          <w:sz w:val="24"/>
          <w:szCs w:val="24"/>
        </w:rPr>
        <w:t>to</w:t>
      </w:r>
      <w:r w:rsidR="00B3412D" w:rsidRPr="007D2F3E">
        <w:rPr>
          <w:rFonts w:eastAsia="Calibri"/>
          <w:spacing w:val="3"/>
          <w:sz w:val="24"/>
          <w:szCs w:val="24"/>
        </w:rPr>
        <w:t xml:space="preserve"> </w:t>
      </w:r>
      <w:r w:rsidR="00B3412D" w:rsidRPr="007D2F3E">
        <w:rPr>
          <w:rFonts w:eastAsia="Calibri"/>
          <w:spacing w:val="-3"/>
          <w:sz w:val="24"/>
          <w:szCs w:val="24"/>
        </w:rPr>
        <w:t>b</w:t>
      </w:r>
      <w:r w:rsidR="00B3412D" w:rsidRPr="007D2F3E">
        <w:rPr>
          <w:rFonts w:eastAsia="Calibri"/>
          <w:sz w:val="24"/>
          <w:szCs w:val="24"/>
        </w:rPr>
        <w:t>e</w:t>
      </w:r>
      <w:r w:rsidR="00B3412D" w:rsidRPr="007D2F3E">
        <w:rPr>
          <w:rFonts w:eastAsia="Calibri"/>
          <w:spacing w:val="4"/>
          <w:sz w:val="24"/>
          <w:szCs w:val="24"/>
        </w:rPr>
        <w:t xml:space="preserve"> </w:t>
      </w:r>
      <w:r w:rsidR="00B3412D" w:rsidRPr="007D2F3E">
        <w:rPr>
          <w:rFonts w:eastAsia="Calibri"/>
          <w:sz w:val="24"/>
          <w:szCs w:val="24"/>
        </w:rPr>
        <w:t>sent</w:t>
      </w:r>
      <w:r w:rsidR="00B3412D" w:rsidRPr="007D2F3E">
        <w:rPr>
          <w:rFonts w:eastAsia="Calibri"/>
          <w:spacing w:val="1"/>
          <w:sz w:val="24"/>
          <w:szCs w:val="24"/>
        </w:rPr>
        <w:t xml:space="preserve"> </w:t>
      </w:r>
      <w:r w:rsidR="00B3412D" w:rsidRPr="007D2F3E">
        <w:rPr>
          <w:rFonts w:eastAsia="Calibri"/>
          <w:spacing w:val="-2"/>
          <w:sz w:val="24"/>
          <w:szCs w:val="24"/>
        </w:rPr>
        <w:t>t</w:t>
      </w:r>
      <w:r w:rsidR="00B3412D" w:rsidRPr="007D2F3E">
        <w:rPr>
          <w:rFonts w:eastAsia="Calibri"/>
          <w:sz w:val="24"/>
          <w:szCs w:val="24"/>
        </w:rPr>
        <w:t>o</w:t>
      </w:r>
      <w:r w:rsidR="00B3412D" w:rsidRPr="007D2F3E">
        <w:rPr>
          <w:rFonts w:eastAsia="Calibri"/>
          <w:spacing w:val="5"/>
          <w:sz w:val="24"/>
          <w:szCs w:val="24"/>
        </w:rPr>
        <w:t xml:space="preserve"> </w:t>
      </w:r>
      <w:r w:rsidR="00B3412D" w:rsidRPr="007D2F3E">
        <w:rPr>
          <w:rFonts w:eastAsia="Calibri"/>
          <w:sz w:val="24"/>
          <w:szCs w:val="24"/>
        </w:rPr>
        <w:t>i</w:t>
      </w:r>
      <w:r w:rsidR="00B3412D" w:rsidRPr="007D2F3E">
        <w:rPr>
          <w:rFonts w:eastAsia="Calibri"/>
          <w:spacing w:val="-1"/>
          <w:sz w:val="24"/>
          <w:szCs w:val="24"/>
        </w:rPr>
        <w:t>nv</w:t>
      </w:r>
      <w:r w:rsidR="00B3412D" w:rsidRPr="007D2F3E">
        <w:rPr>
          <w:rFonts w:eastAsia="Calibri"/>
          <w:sz w:val="24"/>
          <w:szCs w:val="24"/>
        </w:rPr>
        <w:t>es</w:t>
      </w:r>
      <w:r w:rsidR="00B3412D" w:rsidRPr="007D2F3E">
        <w:rPr>
          <w:rFonts w:eastAsia="Calibri"/>
          <w:spacing w:val="1"/>
          <w:sz w:val="24"/>
          <w:szCs w:val="24"/>
        </w:rPr>
        <w:t>t</w:t>
      </w:r>
      <w:r w:rsidR="00B3412D" w:rsidRPr="007D2F3E">
        <w:rPr>
          <w:rFonts w:eastAsia="Calibri"/>
          <w:sz w:val="24"/>
          <w:szCs w:val="24"/>
        </w:rPr>
        <w:t>i</w:t>
      </w:r>
      <w:r w:rsidR="00B3412D" w:rsidRPr="007D2F3E">
        <w:rPr>
          <w:rFonts w:eastAsia="Calibri"/>
          <w:spacing w:val="-1"/>
          <w:sz w:val="24"/>
          <w:szCs w:val="24"/>
        </w:rPr>
        <w:t>g</w:t>
      </w:r>
      <w:r w:rsidR="00B3412D" w:rsidRPr="007D2F3E">
        <w:rPr>
          <w:rFonts w:eastAsia="Calibri"/>
          <w:sz w:val="24"/>
          <w:szCs w:val="24"/>
        </w:rPr>
        <w:t>at</w:t>
      </w:r>
      <w:r w:rsidR="00B3412D" w:rsidRPr="007D2F3E">
        <w:rPr>
          <w:rFonts w:eastAsia="Calibri"/>
          <w:spacing w:val="-2"/>
          <w:sz w:val="24"/>
          <w:szCs w:val="24"/>
        </w:rPr>
        <w:t>i</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al</w:t>
      </w:r>
      <w:r w:rsidR="00B3412D" w:rsidRPr="007D2F3E">
        <w:rPr>
          <w:rFonts w:eastAsia="Calibri"/>
          <w:spacing w:val="3"/>
          <w:sz w:val="24"/>
          <w:szCs w:val="24"/>
        </w:rPr>
        <w:t xml:space="preserve"> </w:t>
      </w:r>
      <w:r w:rsidR="00B3412D" w:rsidRPr="007D2F3E">
        <w:rPr>
          <w:rFonts w:eastAsia="Calibri"/>
          <w:sz w:val="24"/>
          <w:szCs w:val="24"/>
        </w:rPr>
        <w:t>s</w:t>
      </w:r>
      <w:r w:rsidR="00B3412D" w:rsidRPr="007D2F3E">
        <w:rPr>
          <w:rFonts w:eastAsia="Calibri"/>
          <w:spacing w:val="-3"/>
          <w:sz w:val="24"/>
          <w:szCs w:val="24"/>
        </w:rPr>
        <w:t>i</w:t>
      </w:r>
      <w:r w:rsidR="00B3412D" w:rsidRPr="007D2F3E">
        <w:rPr>
          <w:rFonts w:eastAsia="Calibri"/>
          <w:sz w:val="24"/>
          <w:szCs w:val="24"/>
        </w:rPr>
        <w:t>te staff</w:t>
      </w:r>
      <w:r w:rsidR="00B3412D" w:rsidRPr="007D2F3E">
        <w:rPr>
          <w:rFonts w:eastAsia="Calibri"/>
          <w:spacing w:val="2"/>
          <w:sz w:val="24"/>
          <w:szCs w:val="24"/>
        </w:rPr>
        <w:t xml:space="preserve"> </w:t>
      </w:r>
      <w:r w:rsidR="00B3412D" w:rsidRPr="007D2F3E">
        <w:rPr>
          <w:rFonts w:eastAsia="Calibri"/>
          <w:b/>
          <w:bCs/>
          <w:sz w:val="24"/>
          <w:szCs w:val="24"/>
        </w:rPr>
        <w:t>at</w:t>
      </w:r>
      <w:r w:rsidR="00B3412D" w:rsidRPr="007D2F3E">
        <w:rPr>
          <w:rFonts w:eastAsia="Calibri"/>
          <w:b/>
          <w:bCs/>
          <w:spacing w:val="2"/>
          <w:sz w:val="24"/>
          <w:szCs w:val="24"/>
        </w:rPr>
        <w:t xml:space="preserve"> </w:t>
      </w:r>
      <w:r w:rsidR="00B3412D" w:rsidRPr="007D2F3E">
        <w:rPr>
          <w:rFonts w:eastAsia="Calibri"/>
          <w:b/>
          <w:bCs/>
          <w:sz w:val="24"/>
          <w:szCs w:val="24"/>
        </w:rPr>
        <w:t>lea</w:t>
      </w:r>
      <w:r w:rsidR="00B3412D" w:rsidRPr="007D2F3E">
        <w:rPr>
          <w:rFonts w:eastAsia="Calibri"/>
          <w:b/>
          <w:bCs/>
          <w:spacing w:val="-2"/>
          <w:sz w:val="24"/>
          <w:szCs w:val="24"/>
        </w:rPr>
        <w:t>s</w:t>
      </w:r>
      <w:r w:rsidR="00B3412D" w:rsidRPr="007D2F3E">
        <w:rPr>
          <w:rFonts w:eastAsia="Calibri"/>
          <w:b/>
          <w:bCs/>
          <w:sz w:val="24"/>
          <w:szCs w:val="24"/>
        </w:rPr>
        <w:t>t</w:t>
      </w:r>
      <w:r w:rsidR="00B3412D" w:rsidRPr="007D2F3E">
        <w:rPr>
          <w:rFonts w:eastAsia="Calibri"/>
          <w:b/>
          <w:bCs/>
          <w:spacing w:val="4"/>
          <w:sz w:val="24"/>
          <w:szCs w:val="24"/>
        </w:rPr>
        <w:t xml:space="preserve"> </w:t>
      </w:r>
      <w:r w:rsidR="00B3412D" w:rsidRPr="007D2F3E">
        <w:rPr>
          <w:rFonts w:eastAsia="Calibri"/>
          <w:b/>
          <w:bCs/>
          <w:sz w:val="24"/>
          <w:szCs w:val="24"/>
        </w:rPr>
        <w:t>2</w:t>
      </w:r>
      <w:r w:rsidR="00B3412D" w:rsidRPr="007D2F3E">
        <w:rPr>
          <w:rFonts w:eastAsia="Calibri"/>
          <w:b/>
          <w:bCs/>
          <w:spacing w:val="3"/>
          <w:sz w:val="24"/>
          <w:szCs w:val="24"/>
        </w:rPr>
        <w:t xml:space="preserve"> </w:t>
      </w:r>
      <w:r w:rsidR="00B3412D" w:rsidRPr="007D2F3E">
        <w:rPr>
          <w:rFonts w:eastAsia="Calibri"/>
          <w:b/>
          <w:bCs/>
          <w:spacing w:val="-1"/>
          <w:sz w:val="24"/>
          <w:szCs w:val="24"/>
        </w:rPr>
        <w:t>bu</w:t>
      </w:r>
      <w:r w:rsidR="00B3412D" w:rsidRPr="007D2F3E">
        <w:rPr>
          <w:rFonts w:eastAsia="Calibri"/>
          <w:b/>
          <w:bCs/>
          <w:sz w:val="24"/>
          <w:szCs w:val="24"/>
        </w:rPr>
        <w:t>si</w:t>
      </w:r>
      <w:r w:rsidR="00B3412D" w:rsidRPr="007D2F3E">
        <w:rPr>
          <w:rFonts w:eastAsia="Calibri"/>
          <w:b/>
          <w:bCs/>
          <w:spacing w:val="-1"/>
          <w:sz w:val="24"/>
          <w:szCs w:val="24"/>
        </w:rPr>
        <w:t>n</w:t>
      </w:r>
      <w:r w:rsidR="00B3412D" w:rsidRPr="007D2F3E">
        <w:rPr>
          <w:rFonts w:eastAsia="Calibri"/>
          <w:b/>
          <w:bCs/>
          <w:sz w:val="24"/>
          <w:szCs w:val="24"/>
        </w:rPr>
        <w:t>ess</w:t>
      </w:r>
      <w:r w:rsidR="00B3412D" w:rsidRPr="007D2F3E">
        <w:rPr>
          <w:rFonts w:eastAsia="Calibri"/>
          <w:b/>
          <w:bCs/>
          <w:spacing w:val="3"/>
          <w:sz w:val="24"/>
          <w:szCs w:val="24"/>
        </w:rPr>
        <w:t xml:space="preserve"> </w:t>
      </w:r>
      <w:r w:rsidR="00B3412D" w:rsidRPr="007D2F3E">
        <w:rPr>
          <w:rFonts w:eastAsia="Calibri"/>
          <w:b/>
          <w:bCs/>
          <w:spacing w:val="-1"/>
          <w:sz w:val="24"/>
          <w:szCs w:val="24"/>
        </w:rPr>
        <w:t>d</w:t>
      </w:r>
      <w:r w:rsidR="00B3412D" w:rsidRPr="007D2F3E">
        <w:rPr>
          <w:rFonts w:eastAsia="Calibri"/>
          <w:b/>
          <w:bCs/>
          <w:spacing w:val="-3"/>
          <w:sz w:val="24"/>
          <w:szCs w:val="24"/>
        </w:rPr>
        <w:t>a</w:t>
      </w:r>
      <w:r w:rsidR="00B3412D" w:rsidRPr="007D2F3E">
        <w:rPr>
          <w:rFonts w:eastAsia="Calibri"/>
          <w:b/>
          <w:bCs/>
          <w:spacing w:val="1"/>
          <w:sz w:val="24"/>
          <w:szCs w:val="24"/>
        </w:rPr>
        <w:t>y</w:t>
      </w:r>
      <w:r w:rsidR="00B3412D" w:rsidRPr="007D2F3E">
        <w:rPr>
          <w:rFonts w:eastAsia="Calibri"/>
          <w:b/>
          <w:bCs/>
          <w:sz w:val="24"/>
          <w:szCs w:val="24"/>
        </w:rPr>
        <w:t>s</w:t>
      </w:r>
      <w:r w:rsidR="00B3412D" w:rsidRPr="007D2F3E">
        <w:rPr>
          <w:rFonts w:eastAsia="Calibri"/>
          <w:spacing w:val="3"/>
          <w:sz w:val="24"/>
          <w:szCs w:val="24"/>
        </w:rPr>
        <w:t xml:space="preserve"> </w:t>
      </w:r>
      <w:r w:rsidR="00B3412D" w:rsidRPr="007D2F3E">
        <w:rPr>
          <w:rFonts w:eastAsia="Calibri"/>
          <w:spacing w:val="-1"/>
          <w:sz w:val="24"/>
          <w:szCs w:val="24"/>
        </w:rPr>
        <w:t>b</w:t>
      </w:r>
      <w:r w:rsidR="00B3412D" w:rsidRPr="007D2F3E">
        <w:rPr>
          <w:rFonts w:eastAsia="Calibri"/>
          <w:sz w:val="24"/>
          <w:szCs w:val="24"/>
        </w:rPr>
        <w:t>e</w:t>
      </w:r>
      <w:r w:rsidR="00B3412D" w:rsidRPr="007D2F3E">
        <w:rPr>
          <w:rFonts w:eastAsia="Calibri"/>
          <w:spacing w:val="-2"/>
          <w:sz w:val="24"/>
          <w:szCs w:val="24"/>
        </w:rPr>
        <w:t>f</w:t>
      </w:r>
      <w:r w:rsidR="00B3412D" w:rsidRPr="007D2F3E">
        <w:rPr>
          <w:rFonts w:eastAsia="Calibri"/>
          <w:spacing w:val="1"/>
          <w:sz w:val="24"/>
          <w:szCs w:val="24"/>
        </w:rPr>
        <w:t>o</w:t>
      </w:r>
      <w:r w:rsidR="00B3412D" w:rsidRPr="007D2F3E">
        <w:rPr>
          <w:rFonts w:eastAsia="Calibri"/>
          <w:sz w:val="24"/>
          <w:szCs w:val="24"/>
        </w:rPr>
        <w:t>re</w:t>
      </w:r>
      <w:r w:rsidR="00B3412D" w:rsidRPr="007D2F3E">
        <w:rPr>
          <w:rFonts w:eastAsia="Calibri"/>
          <w:spacing w:val="3"/>
          <w:sz w:val="24"/>
          <w:szCs w:val="24"/>
        </w:rPr>
        <w:t xml:space="preserve"> </w:t>
      </w:r>
      <w:r w:rsidR="00B3412D" w:rsidRPr="007D2F3E">
        <w:rPr>
          <w:rFonts w:eastAsia="Calibri"/>
          <w:spacing w:val="1"/>
          <w:sz w:val="24"/>
          <w:szCs w:val="24"/>
        </w:rPr>
        <w:t>v</w:t>
      </w:r>
      <w:r w:rsidR="00B3412D" w:rsidRPr="007D2F3E">
        <w:rPr>
          <w:rFonts w:eastAsia="Calibri"/>
          <w:spacing w:val="-3"/>
          <w:sz w:val="24"/>
          <w:szCs w:val="24"/>
        </w:rPr>
        <w:t>i</w:t>
      </w:r>
      <w:r w:rsidR="00B3412D" w:rsidRPr="007D2F3E">
        <w:rPr>
          <w:rFonts w:eastAsia="Calibri"/>
          <w:sz w:val="24"/>
          <w:szCs w:val="24"/>
        </w:rPr>
        <w:t>sit,</w:t>
      </w:r>
      <w:r w:rsidR="00B3412D" w:rsidRPr="007D2F3E">
        <w:rPr>
          <w:rFonts w:eastAsia="Calibri"/>
          <w:spacing w:val="3"/>
          <w:sz w:val="24"/>
          <w:szCs w:val="24"/>
        </w:rPr>
        <w:t xml:space="preserve"> </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z w:val="24"/>
          <w:szCs w:val="24"/>
        </w:rPr>
        <w:t>cl</w:t>
      </w:r>
      <w:r w:rsidR="00B3412D" w:rsidRPr="007D2F3E">
        <w:rPr>
          <w:rFonts w:eastAsia="Calibri"/>
          <w:spacing w:val="-1"/>
          <w:sz w:val="24"/>
          <w:szCs w:val="24"/>
        </w:rPr>
        <w:t>ud</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1"/>
          <w:sz w:val="24"/>
          <w:szCs w:val="24"/>
        </w:rPr>
        <w:t xml:space="preserve"> </w:t>
      </w:r>
      <w:r w:rsidR="00B3412D" w:rsidRPr="007D2F3E">
        <w:rPr>
          <w:rFonts w:eastAsia="Calibri"/>
          <w:spacing w:val="-1"/>
          <w:sz w:val="24"/>
          <w:szCs w:val="24"/>
        </w:rPr>
        <w:t>d</w:t>
      </w:r>
      <w:r w:rsidR="00B3412D" w:rsidRPr="007D2F3E">
        <w:rPr>
          <w:rFonts w:eastAsia="Calibri"/>
          <w:sz w:val="24"/>
          <w:szCs w:val="24"/>
        </w:rPr>
        <w:t>at</w:t>
      </w:r>
      <w:r w:rsidR="00B3412D" w:rsidRPr="007D2F3E">
        <w:rPr>
          <w:rFonts w:eastAsia="Calibri"/>
          <w:spacing w:val="1"/>
          <w:sz w:val="24"/>
          <w:szCs w:val="24"/>
        </w:rPr>
        <w:t>e</w:t>
      </w:r>
      <w:r w:rsidR="00B3412D" w:rsidRPr="007D2F3E">
        <w:rPr>
          <w:rFonts w:eastAsia="Calibri"/>
          <w:sz w:val="24"/>
          <w:szCs w:val="24"/>
        </w:rPr>
        <w:t>,</w:t>
      </w:r>
      <w:r w:rsidR="00B3412D" w:rsidRPr="007D2F3E">
        <w:rPr>
          <w:rFonts w:eastAsia="Calibri"/>
          <w:spacing w:val="2"/>
          <w:sz w:val="24"/>
          <w:szCs w:val="24"/>
        </w:rPr>
        <w:t xml:space="preserve"> </w:t>
      </w:r>
      <w:r w:rsidR="00B3412D" w:rsidRPr="007D2F3E">
        <w:rPr>
          <w:rFonts w:eastAsia="Calibri"/>
          <w:sz w:val="24"/>
          <w:szCs w:val="24"/>
        </w:rPr>
        <w:t>t</w:t>
      </w:r>
      <w:r w:rsidR="00B3412D" w:rsidRPr="007D2F3E">
        <w:rPr>
          <w:rFonts w:eastAsia="Calibri"/>
          <w:spacing w:val="-2"/>
          <w:sz w:val="24"/>
          <w:szCs w:val="24"/>
        </w:rPr>
        <w:t>i</w:t>
      </w:r>
      <w:r w:rsidR="00B3412D" w:rsidRPr="007D2F3E">
        <w:rPr>
          <w:rFonts w:eastAsia="Calibri"/>
          <w:spacing w:val="1"/>
          <w:sz w:val="24"/>
          <w:szCs w:val="24"/>
        </w:rPr>
        <w:t>m</w:t>
      </w:r>
      <w:r w:rsidR="00B3412D" w:rsidRPr="007D2F3E">
        <w:rPr>
          <w:rFonts w:eastAsia="Calibri"/>
          <w:sz w:val="24"/>
          <w:szCs w:val="24"/>
        </w:rPr>
        <w:t>e</w:t>
      </w:r>
      <w:r w:rsidR="00B3412D" w:rsidRPr="007D2F3E">
        <w:rPr>
          <w:rFonts w:eastAsia="Calibri"/>
          <w:spacing w:val="3"/>
          <w:sz w:val="24"/>
          <w:szCs w:val="24"/>
        </w:rPr>
        <w:t xml:space="preserve">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2"/>
          <w:sz w:val="24"/>
          <w:szCs w:val="24"/>
        </w:rPr>
        <w:t xml:space="preserve"> </w:t>
      </w:r>
      <w:r w:rsidR="00B3412D" w:rsidRPr="007D2F3E">
        <w:rPr>
          <w:rFonts w:eastAsia="Calibri"/>
          <w:spacing w:val="-1"/>
          <w:sz w:val="24"/>
          <w:szCs w:val="24"/>
        </w:rPr>
        <w:t>p</w:t>
      </w:r>
      <w:r w:rsidR="00B3412D" w:rsidRPr="007D2F3E">
        <w:rPr>
          <w:rFonts w:eastAsia="Calibri"/>
          <w:sz w:val="24"/>
          <w:szCs w:val="24"/>
        </w:rPr>
        <w:t xml:space="preserve">lace </w:t>
      </w:r>
      <w:r w:rsidR="00B3412D" w:rsidRPr="007D2F3E">
        <w:rPr>
          <w:rFonts w:eastAsia="Calibri"/>
          <w:spacing w:val="1"/>
          <w:sz w:val="24"/>
          <w:szCs w:val="24"/>
        </w:rPr>
        <w:t>o</w:t>
      </w:r>
      <w:r w:rsidR="00B3412D" w:rsidRPr="007D2F3E">
        <w:rPr>
          <w:rFonts w:eastAsia="Calibri"/>
          <w:sz w:val="24"/>
          <w:szCs w:val="24"/>
        </w:rPr>
        <w:t>f</w:t>
      </w:r>
      <w:r w:rsidR="00B3412D" w:rsidRPr="007D2F3E">
        <w:rPr>
          <w:rFonts w:eastAsia="Calibri"/>
          <w:spacing w:val="2"/>
          <w:sz w:val="24"/>
          <w:szCs w:val="24"/>
        </w:rPr>
        <w:t xml:space="preserve"> </w:t>
      </w:r>
      <w:r w:rsidR="00B3412D" w:rsidRPr="007D2F3E">
        <w:rPr>
          <w:rFonts w:eastAsia="Calibri"/>
          <w:sz w:val="24"/>
          <w:szCs w:val="24"/>
        </w:rPr>
        <w:t xml:space="preserve">the </w:t>
      </w:r>
      <w:r w:rsidR="00B3412D" w:rsidRPr="007D2F3E">
        <w:rPr>
          <w:rFonts w:eastAsia="Calibri"/>
          <w:spacing w:val="1"/>
          <w:sz w:val="24"/>
          <w:szCs w:val="24"/>
        </w:rPr>
        <w:t>v</w:t>
      </w:r>
      <w:r w:rsidR="00B3412D" w:rsidRPr="007D2F3E">
        <w:rPr>
          <w:rFonts w:eastAsia="Calibri"/>
          <w:spacing w:val="-3"/>
          <w:sz w:val="24"/>
          <w:szCs w:val="24"/>
        </w:rPr>
        <w:t>i</w:t>
      </w:r>
      <w:r w:rsidR="00B3412D" w:rsidRPr="007D2F3E">
        <w:rPr>
          <w:rFonts w:eastAsia="Calibri"/>
          <w:sz w:val="24"/>
          <w:szCs w:val="24"/>
        </w:rPr>
        <w:t>sit,</w:t>
      </w:r>
      <w:r w:rsidR="00B3412D" w:rsidRPr="007D2F3E">
        <w:rPr>
          <w:rFonts w:eastAsia="Calibri"/>
          <w:spacing w:val="3"/>
          <w:sz w:val="24"/>
          <w:szCs w:val="24"/>
        </w:rPr>
        <w:t xml:space="preserve"> </w:t>
      </w:r>
      <w:r w:rsidR="00B3412D" w:rsidRPr="007D2F3E">
        <w:rPr>
          <w:rFonts w:eastAsia="Calibri"/>
          <w:sz w:val="24"/>
          <w:szCs w:val="24"/>
        </w:rPr>
        <w:t>acc</w:t>
      </w:r>
      <w:r w:rsidR="00B3412D" w:rsidRPr="007D2F3E">
        <w:rPr>
          <w:rFonts w:eastAsia="Calibri"/>
          <w:spacing w:val="-2"/>
          <w:sz w:val="24"/>
          <w:szCs w:val="24"/>
        </w:rPr>
        <w:t>e</w:t>
      </w:r>
      <w:r w:rsidR="00B3412D" w:rsidRPr="007D2F3E">
        <w:rPr>
          <w:rFonts w:eastAsia="Calibri"/>
          <w:sz w:val="24"/>
          <w:szCs w:val="24"/>
        </w:rPr>
        <w:t>ss</w:t>
      </w:r>
      <w:r w:rsidR="00B3412D" w:rsidRPr="007D2F3E">
        <w:rPr>
          <w:rFonts w:eastAsia="Calibri"/>
          <w:spacing w:val="2"/>
          <w:sz w:val="24"/>
          <w:szCs w:val="24"/>
        </w:rPr>
        <w:t xml:space="preserve"> </w:t>
      </w:r>
      <w:r w:rsidR="00B3412D" w:rsidRPr="007D2F3E">
        <w:rPr>
          <w:rFonts w:eastAsia="Calibri"/>
          <w:spacing w:val="-2"/>
          <w:sz w:val="24"/>
          <w:szCs w:val="24"/>
        </w:rPr>
        <w:t>t</w:t>
      </w:r>
      <w:r w:rsidR="00B3412D" w:rsidRPr="007D2F3E">
        <w:rPr>
          <w:rFonts w:eastAsia="Calibri"/>
          <w:sz w:val="24"/>
          <w:szCs w:val="24"/>
        </w:rPr>
        <w:t>o</w:t>
      </w:r>
      <w:r w:rsidR="00B3412D" w:rsidRPr="007D2F3E">
        <w:rPr>
          <w:rFonts w:eastAsia="Calibri"/>
          <w:spacing w:val="3"/>
          <w:sz w:val="24"/>
          <w:szCs w:val="24"/>
        </w:rPr>
        <w:t xml:space="preserve"> </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tigat</w:t>
      </w:r>
      <w:r w:rsidR="00B3412D" w:rsidRPr="007D2F3E">
        <w:rPr>
          <w:rFonts w:eastAsia="Calibri"/>
          <w:spacing w:val="-2"/>
          <w:sz w:val="24"/>
          <w:szCs w:val="24"/>
        </w:rPr>
        <w:t>i</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pacing w:val="-3"/>
          <w:sz w:val="24"/>
          <w:szCs w:val="24"/>
        </w:rPr>
        <w:t>a</w:t>
      </w:r>
      <w:r w:rsidR="00B3412D" w:rsidRPr="007D2F3E">
        <w:rPr>
          <w:rFonts w:eastAsia="Calibri"/>
          <w:sz w:val="24"/>
          <w:szCs w:val="24"/>
        </w:rPr>
        <w:t>l site</w:t>
      </w:r>
      <w:r w:rsidR="00B3412D" w:rsidRPr="007D2F3E">
        <w:rPr>
          <w:rFonts w:eastAsia="Calibri"/>
          <w:spacing w:val="3"/>
          <w:sz w:val="24"/>
          <w:szCs w:val="24"/>
        </w:rPr>
        <w:t xml:space="preserve"> </w:t>
      </w:r>
      <w:r w:rsidR="00B3412D" w:rsidRPr="007D2F3E">
        <w:rPr>
          <w:rFonts w:eastAsia="Calibri"/>
          <w:sz w:val="24"/>
          <w:szCs w:val="24"/>
        </w:rPr>
        <w:t>staff (i</w:t>
      </w:r>
      <w:r w:rsidR="00B3412D" w:rsidRPr="007D2F3E">
        <w:rPr>
          <w:rFonts w:eastAsia="Calibri"/>
          <w:spacing w:val="-1"/>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w:t>
      </w:r>
      <w:r w:rsidR="00B3412D" w:rsidRPr="007D2F3E">
        <w:rPr>
          <w:rFonts w:eastAsia="Calibri"/>
          <w:spacing w:val="1"/>
          <w:sz w:val="24"/>
          <w:szCs w:val="24"/>
        </w:rPr>
        <w:t>g</w:t>
      </w:r>
      <w:r w:rsidR="00B3412D" w:rsidRPr="007D2F3E">
        <w:rPr>
          <w:rFonts w:eastAsia="Calibri"/>
          <w:sz w:val="24"/>
          <w:szCs w:val="24"/>
        </w:rPr>
        <w:t>a</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3"/>
          <w:sz w:val="24"/>
          <w:szCs w:val="24"/>
        </w:rPr>
        <w:t xml:space="preserve"> </w:t>
      </w:r>
      <w:r w:rsidR="00B3412D" w:rsidRPr="007D2F3E">
        <w:rPr>
          <w:rFonts w:eastAsia="Calibri"/>
          <w:sz w:val="24"/>
          <w:szCs w:val="24"/>
        </w:rPr>
        <w:t>st</w:t>
      </w:r>
      <w:r w:rsidR="00B3412D" w:rsidRPr="007D2F3E">
        <w:rPr>
          <w:rFonts w:eastAsia="Calibri"/>
          <w:spacing w:val="-3"/>
          <w:sz w:val="24"/>
          <w:szCs w:val="24"/>
        </w:rPr>
        <w:t>u</w:t>
      </w:r>
      <w:r w:rsidR="00B3412D" w:rsidRPr="007D2F3E">
        <w:rPr>
          <w:rFonts w:eastAsia="Calibri"/>
          <w:spacing w:val="-1"/>
          <w:sz w:val="24"/>
          <w:szCs w:val="24"/>
        </w:rPr>
        <w:t>d</w:t>
      </w:r>
      <w:r w:rsidR="00B3412D" w:rsidRPr="007D2F3E">
        <w:rPr>
          <w:rFonts w:eastAsia="Calibri"/>
          <w:sz w:val="24"/>
          <w:szCs w:val="24"/>
        </w:rPr>
        <w:t>y</w:t>
      </w:r>
      <w:r w:rsidR="00B3412D" w:rsidRPr="007D2F3E">
        <w:rPr>
          <w:rFonts w:eastAsia="Calibri"/>
          <w:spacing w:val="3"/>
          <w:sz w:val="24"/>
          <w:szCs w:val="24"/>
        </w:rPr>
        <w:t xml:space="preserve"> </w:t>
      </w:r>
      <w:r w:rsidR="00B3412D" w:rsidRPr="007D2F3E">
        <w:rPr>
          <w:rFonts w:eastAsia="Calibri"/>
          <w:sz w:val="24"/>
          <w:szCs w:val="24"/>
        </w:rPr>
        <w:t>c</w:t>
      </w:r>
      <w:r w:rsidR="00B3412D" w:rsidRPr="007D2F3E">
        <w:rPr>
          <w:rFonts w:eastAsia="Calibri"/>
          <w:spacing w:val="-1"/>
          <w:sz w:val="24"/>
          <w:szCs w:val="24"/>
        </w:rPr>
        <w:t>o</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1"/>
          <w:sz w:val="24"/>
          <w:szCs w:val="24"/>
        </w:rPr>
        <w:t>d</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z w:val="24"/>
          <w:szCs w:val="24"/>
        </w:rPr>
        <w:t>a</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r)</w:t>
      </w:r>
      <w:r w:rsidR="00B3412D" w:rsidRPr="007D2F3E">
        <w:rPr>
          <w:rFonts w:eastAsia="Calibri"/>
          <w:spacing w:val="2"/>
          <w:sz w:val="24"/>
          <w:szCs w:val="24"/>
        </w:rPr>
        <w:t xml:space="preserve"> </w:t>
      </w:r>
      <w:r w:rsidR="007224BD" w:rsidRPr="007D2F3E">
        <w:rPr>
          <w:rFonts w:eastAsia="Calibri"/>
          <w:spacing w:val="2"/>
          <w:sz w:val="24"/>
          <w:szCs w:val="24"/>
        </w:rPr>
        <w:t xml:space="preserve">summary of the planned activities </w:t>
      </w:r>
      <w:r w:rsidR="00B3412D" w:rsidRPr="007D2F3E">
        <w:rPr>
          <w:rFonts w:eastAsia="Calibri"/>
          <w:sz w:val="24"/>
          <w:szCs w:val="24"/>
        </w:rPr>
        <w:t>a</w:t>
      </w:r>
      <w:r w:rsidR="00B3412D" w:rsidRPr="007D2F3E">
        <w:rPr>
          <w:rFonts w:eastAsia="Calibri"/>
          <w:spacing w:val="-1"/>
          <w:sz w:val="24"/>
          <w:szCs w:val="24"/>
        </w:rPr>
        <w:t>n</w:t>
      </w:r>
      <w:r w:rsidR="00B3412D" w:rsidRPr="007D2F3E">
        <w:rPr>
          <w:rFonts w:eastAsia="Calibri"/>
          <w:sz w:val="24"/>
          <w:szCs w:val="24"/>
        </w:rPr>
        <w:t>d</w:t>
      </w:r>
      <w:r w:rsidR="00B3412D" w:rsidRPr="007D2F3E">
        <w:rPr>
          <w:rFonts w:eastAsia="Calibri"/>
          <w:spacing w:val="2"/>
          <w:sz w:val="24"/>
          <w:szCs w:val="24"/>
        </w:rPr>
        <w:t xml:space="preserve"> </w:t>
      </w:r>
      <w:r w:rsidR="00B3412D" w:rsidRPr="007D2F3E">
        <w:rPr>
          <w:rFonts w:eastAsia="Calibri"/>
          <w:spacing w:val="-3"/>
          <w:sz w:val="24"/>
          <w:szCs w:val="24"/>
        </w:rPr>
        <w:t>d</w:t>
      </w:r>
      <w:r w:rsidR="00B3412D" w:rsidRPr="007D2F3E">
        <w:rPr>
          <w:rFonts w:eastAsia="Calibri"/>
          <w:spacing w:val="1"/>
          <w:sz w:val="24"/>
          <w:szCs w:val="24"/>
        </w:rPr>
        <w:t>o</w:t>
      </w:r>
      <w:r w:rsidR="00B3412D" w:rsidRPr="007D2F3E">
        <w:rPr>
          <w:rFonts w:eastAsia="Calibri"/>
          <w:sz w:val="24"/>
          <w:szCs w:val="24"/>
        </w:rPr>
        <w:t>cu</w:t>
      </w:r>
      <w:r w:rsidR="00B3412D" w:rsidRPr="007D2F3E">
        <w:rPr>
          <w:rFonts w:eastAsia="Calibri"/>
          <w:spacing w:val="-2"/>
          <w:sz w:val="24"/>
          <w:szCs w:val="24"/>
        </w:rPr>
        <w:t>m</w:t>
      </w:r>
      <w:r w:rsidR="00B3412D" w:rsidRPr="007D2F3E">
        <w:rPr>
          <w:rFonts w:eastAsia="Calibri"/>
          <w:sz w:val="24"/>
          <w:szCs w:val="24"/>
        </w:rPr>
        <w:t>ent</w:t>
      </w:r>
      <w:r w:rsidR="00B3412D" w:rsidRPr="007D2F3E">
        <w:rPr>
          <w:rFonts w:eastAsia="Calibri"/>
          <w:spacing w:val="3"/>
          <w:sz w:val="24"/>
          <w:szCs w:val="24"/>
        </w:rPr>
        <w:t xml:space="preserve"> </w:t>
      </w:r>
      <w:r w:rsidR="00B3412D" w:rsidRPr="007D2F3E">
        <w:rPr>
          <w:rFonts w:eastAsia="Calibri"/>
          <w:spacing w:val="-3"/>
          <w:sz w:val="24"/>
          <w:szCs w:val="24"/>
        </w:rPr>
        <w:t>a</w:t>
      </w:r>
      <w:r w:rsidR="00B3412D" w:rsidRPr="007D2F3E">
        <w:rPr>
          <w:rFonts w:eastAsia="Calibri"/>
          <w:spacing w:val="1"/>
          <w:sz w:val="24"/>
          <w:szCs w:val="24"/>
        </w:rPr>
        <w:t>v</w:t>
      </w:r>
      <w:r w:rsidR="00B3412D" w:rsidRPr="007D2F3E">
        <w:rPr>
          <w:rFonts w:eastAsia="Calibri"/>
          <w:sz w:val="24"/>
          <w:szCs w:val="24"/>
        </w:rPr>
        <w:t>ai</w:t>
      </w:r>
      <w:r w:rsidR="00B3412D" w:rsidRPr="007D2F3E">
        <w:rPr>
          <w:rFonts w:eastAsia="Calibri"/>
          <w:spacing w:val="-3"/>
          <w:sz w:val="24"/>
          <w:szCs w:val="24"/>
        </w:rPr>
        <w:t>l</w:t>
      </w:r>
      <w:r w:rsidR="00B3412D" w:rsidRPr="007D2F3E">
        <w:rPr>
          <w:rFonts w:eastAsia="Calibri"/>
          <w:sz w:val="24"/>
          <w:szCs w:val="24"/>
        </w:rPr>
        <w:t>a</w:t>
      </w:r>
      <w:r w:rsidR="00B3412D" w:rsidRPr="007D2F3E">
        <w:rPr>
          <w:rFonts w:eastAsia="Calibri"/>
          <w:spacing w:val="-1"/>
          <w:sz w:val="24"/>
          <w:szCs w:val="24"/>
        </w:rPr>
        <w:t>b</w:t>
      </w:r>
      <w:r w:rsidR="00B3412D" w:rsidRPr="007D2F3E">
        <w:rPr>
          <w:rFonts w:eastAsia="Calibri"/>
          <w:sz w:val="24"/>
          <w:szCs w:val="24"/>
        </w:rPr>
        <w:t>ility</w:t>
      </w:r>
      <w:r w:rsidR="00B3412D" w:rsidRPr="007D2F3E">
        <w:rPr>
          <w:rFonts w:eastAsia="Calibri"/>
          <w:spacing w:val="3"/>
          <w:sz w:val="24"/>
          <w:szCs w:val="24"/>
        </w:rPr>
        <w:t xml:space="preserve"> </w:t>
      </w:r>
      <w:r w:rsidR="00B3412D" w:rsidRPr="007D2F3E">
        <w:rPr>
          <w:rFonts w:eastAsia="Calibri"/>
          <w:sz w:val="24"/>
          <w:szCs w:val="24"/>
        </w:rPr>
        <w:t>at</w:t>
      </w:r>
      <w:r w:rsidR="00B3412D" w:rsidRPr="007D2F3E">
        <w:rPr>
          <w:rFonts w:eastAsia="Calibri"/>
          <w:spacing w:val="3"/>
          <w:sz w:val="24"/>
          <w:szCs w:val="24"/>
        </w:rPr>
        <w:t xml:space="preserve"> </w:t>
      </w:r>
      <w:r w:rsidR="00B3412D" w:rsidRPr="007D2F3E">
        <w:rPr>
          <w:rFonts w:eastAsia="Calibri"/>
          <w:sz w:val="24"/>
          <w:szCs w:val="24"/>
        </w:rPr>
        <w:t>si</w:t>
      </w:r>
      <w:r w:rsidR="00B3412D" w:rsidRPr="007D2F3E">
        <w:rPr>
          <w:rFonts w:eastAsia="Calibri"/>
          <w:spacing w:val="-2"/>
          <w:sz w:val="24"/>
          <w:szCs w:val="24"/>
        </w:rPr>
        <w:t>t</w:t>
      </w:r>
      <w:r w:rsidR="00B3412D" w:rsidRPr="007D2F3E">
        <w:rPr>
          <w:rFonts w:eastAsia="Calibri"/>
          <w:sz w:val="24"/>
          <w:szCs w:val="24"/>
        </w:rPr>
        <w:t>e.</w:t>
      </w:r>
      <w:r w:rsidR="00B3412D" w:rsidRPr="007D2F3E">
        <w:rPr>
          <w:rFonts w:eastAsia="Calibri"/>
          <w:spacing w:val="3"/>
          <w:sz w:val="24"/>
          <w:szCs w:val="24"/>
        </w:rPr>
        <w:t xml:space="preserve"> </w:t>
      </w:r>
      <w:r w:rsidR="007224BD" w:rsidRPr="007D2F3E">
        <w:rPr>
          <w:rFonts w:eastAsia="Calibri"/>
          <w:sz w:val="24"/>
          <w:szCs w:val="24"/>
          <w:lang w:val="en-AU"/>
        </w:rPr>
        <w:t xml:space="preserve">A copy of the communication email to be filed in the site ISF. </w:t>
      </w:r>
      <w:r w:rsidR="00B3412D" w:rsidRPr="007D2F3E">
        <w:rPr>
          <w:rFonts w:eastAsia="Calibri"/>
          <w:sz w:val="24"/>
          <w:szCs w:val="24"/>
        </w:rPr>
        <w:t xml:space="preserve">The </w:t>
      </w:r>
      <w:r w:rsidR="00B3412D" w:rsidRPr="007D2F3E">
        <w:rPr>
          <w:rFonts w:eastAsia="Calibri"/>
          <w:spacing w:val="-1"/>
          <w:sz w:val="24"/>
          <w:szCs w:val="24"/>
        </w:rPr>
        <w:t>m</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it</w:t>
      </w:r>
      <w:r w:rsidR="00B3412D" w:rsidRPr="007D2F3E">
        <w:rPr>
          <w:rFonts w:eastAsia="Calibri"/>
          <w:spacing w:val="-1"/>
          <w:sz w:val="24"/>
          <w:szCs w:val="24"/>
        </w:rPr>
        <w:t>o</w:t>
      </w:r>
      <w:r w:rsidR="00B3412D" w:rsidRPr="007D2F3E">
        <w:rPr>
          <w:rFonts w:eastAsia="Calibri"/>
          <w:sz w:val="24"/>
          <w:szCs w:val="24"/>
        </w:rPr>
        <w:t>r should</w:t>
      </w:r>
      <w:r w:rsidR="00B3412D" w:rsidRPr="007D2F3E">
        <w:rPr>
          <w:rFonts w:eastAsia="Calibri"/>
          <w:spacing w:val="1"/>
          <w:sz w:val="24"/>
          <w:szCs w:val="24"/>
        </w:rPr>
        <w:t xml:space="preserve"> </w:t>
      </w:r>
      <w:r w:rsidR="00B3412D" w:rsidRPr="007D2F3E">
        <w:rPr>
          <w:rFonts w:eastAsia="Calibri"/>
          <w:spacing w:val="-1"/>
          <w:sz w:val="24"/>
          <w:szCs w:val="24"/>
        </w:rPr>
        <w:t>m</w:t>
      </w:r>
      <w:r w:rsidR="00B3412D" w:rsidRPr="007D2F3E">
        <w:rPr>
          <w:rFonts w:eastAsia="Calibri"/>
          <w:sz w:val="24"/>
          <w:szCs w:val="24"/>
        </w:rPr>
        <w:t>e</w:t>
      </w:r>
      <w:r w:rsidR="00B3412D" w:rsidRPr="007D2F3E">
        <w:rPr>
          <w:rFonts w:eastAsia="Calibri"/>
          <w:spacing w:val="1"/>
          <w:sz w:val="24"/>
          <w:szCs w:val="24"/>
        </w:rPr>
        <w:t>e</w:t>
      </w:r>
      <w:r w:rsidR="00B3412D" w:rsidRPr="007D2F3E">
        <w:rPr>
          <w:rFonts w:eastAsia="Calibri"/>
          <w:sz w:val="24"/>
          <w:szCs w:val="24"/>
        </w:rPr>
        <w:t xml:space="preserve">t with the </w:t>
      </w:r>
      <w:r w:rsidR="00B3412D" w:rsidRPr="007D2F3E">
        <w:rPr>
          <w:rFonts w:eastAsia="Calibri"/>
          <w:spacing w:val="1"/>
          <w:sz w:val="24"/>
          <w:szCs w:val="24"/>
        </w:rPr>
        <w:t>P</w:t>
      </w:r>
      <w:r w:rsidR="00B3412D" w:rsidRPr="007D2F3E">
        <w:rPr>
          <w:rFonts w:eastAsia="Calibri"/>
          <w:sz w:val="24"/>
          <w:szCs w:val="24"/>
        </w:rPr>
        <w:t>ri</w:t>
      </w:r>
      <w:r w:rsidR="00B3412D" w:rsidRPr="007D2F3E">
        <w:rPr>
          <w:rFonts w:eastAsia="Calibri"/>
          <w:spacing w:val="-4"/>
          <w:sz w:val="24"/>
          <w:szCs w:val="24"/>
        </w:rPr>
        <w:t>n</w:t>
      </w:r>
      <w:r w:rsidR="00B3412D" w:rsidRPr="007D2F3E">
        <w:rPr>
          <w:rFonts w:eastAsia="Calibri"/>
          <w:sz w:val="24"/>
          <w:szCs w:val="24"/>
        </w:rPr>
        <w:t>ci</w:t>
      </w:r>
      <w:r w:rsidR="00B3412D" w:rsidRPr="007D2F3E">
        <w:rPr>
          <w:rFonts w:eastAsia="Calibri"/>
          <w:spacing w:val="-1"/>
          <w:sz w:val="24"/>
          <w:szCs w:val="24"/>
        </w:rPr>
        <w:t>p</w:t>
      </w:r>
      <w:r w:rsidR="00B3412D" w:rsidRPr="007D2F3E">
        <w:rPr>
          <w:rFonts w:eastAsia="Calibri"/>
          <w:sz w:val="24"/>
          <w:szCs w:val="24"/>
        </w:rPr>
        <w:t>al</w:t>
      </w:r>
      <w:r w:rsidR="00B3412D" w:rsidRPr="007D2F3E">
        <w:rPr>
          <w:rFonts w:eastAsia="Calibri"/>
          <w:spacing w:val="2"/>
          <w:sz w:val="24"/>
          <w:szCs w:val="24"/>
        </w:rPr>
        <w:t xml:space="preserve"> </w:t>
      </w:r>
      <w:r w:rsidR="00B3412D" w:rsidRPr="007D2F3E">
        <w:rPr>
          <w:rFonts w:eastAsia="Calibri"/>
          <w:sz w:val="24"/>
          <w:szCs w:val="24"/>
        </w:rPr>
        <w:t>I</w:t>
      </w:r>
      <w:r w:rsidR="00B3412D" w:rsidRPr="007D2F3E">
        <w:rPr>
          <w:rFonts w:eastAsia="Calibri"/>
          <w:spacing w:val="-1"/>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tigat</w:t>
      </w:r>
      <w:r w:rsidR="00B3412D" w:rsidRPr="007D2F3E">
        <w:rPr>
          <w:rFonts w:eastAsia="Calibri"/>
          <w:spacing w:val="1"/>
          <w:sz w:val="24"/>
          <w:szCs w:val="24"/>
        </w:rPr>
        <w:t>o</w:t>
      </w:r>
      <w:r w:rsidR="00B3412D" w:rsidRPr="007D2F3E">
        <w:rPr>
          <w:rFonts w:eastAsia="Calibri"/>
          <w:sz w:val="24"/>
          <w:szCs w:val="24"/>
        </w:rPr>
        <w:t xml:space="preserve">r </w:t>
      </w:r>
      <w:r w:rsidR="00B3412D" w:rsidRPr="007D2F3E">
        <w:rPr>
          <w:rFonts w:eastAsia="Calibri"/>
          <w:spacing w:val="-2"/>
          <w:sz w:val="24"/>
          <w:szCs w:val="24"/>
        </w:rPr>
        <w:t>(</w:t>
      </w:r>
      <w:r w:rsidR="00B3412D" w:rsidRPr="007D2F3E">
        <w:rPr>
          <w:rFonts w:eastAsia="Calibri"/>
          <w:spacing w:val="1"/>
          <w:sz w:val="24"/>
          <w:szCs w:val="24"/>
        </w:rPr>
        <w:t>P</w:t>
      </w:r>
      <w:r w:rsidR="00B3412D" w:rsidRPr="007D2F3E">
        <w:rPr>
          <w:rFonts w:eastAsia="Calibri"/>
          <w:sz w:val="24"/>
          <w:szCs w:val="24"/>
        </w:rPr>
        <w:t xml:space="preserve">I) </w:t>
      </w:r>
      <w:r w:rsidR="00B3412D" w:rsidRPr="007D2F3E">
        <w:rPr>
          <w:rFonts w:eastAsia="Calibri"/>
          <w:spacing w:val="1"/>
          <w:sz w:val="24"/>
          <w:szCs w:val="24"/>
        </w:rPr>
        <w:t>o</w:t>
      </w:r>
      <w:r w:rsidR="00B3412D" w:rsidRPr="007D2F3E">
        <w:rPr>
          <w:rFonts w:eastAsia="Calibri"/>
          <w:sz w:val="24"/>
          <w:szCs w:val="24"/>
        </w:rPr>
        <w:t xml:space="preserve">r </w:t>
      </w:r>
      <w:r w:rsidR="00B3412D" w:rsidRPr="007D2F3E">
        <w:rPr>
          <w:rFonts w:eastAsia="Calibri"/>
          <w:spacing w:val="-1"/>
          <w:sz w:val="24"/>
          <w:szCs w:val="24"/>
        </w:rPr>
        <w:t>o</w:t>
      </w:r>
      <w:r w:rsidR="00B3412D" w:rsidRPr="007D2F3E">
        <w:rPr>
          <w:rFonts w:eastAsia="Calibri"/>
          <w:sz w:val="24"/>
          <w:szCs w:val="24"/>
        </w:rPr>
        <w:t>ther</w:t>
      </w:r>
      <w:r w:rsidR="00B3412D" w:rsidRPr="007D2F3E">
        <w:rPr>
          <w:rFonts w:eastAsia="Calibri"/>
          <w:spacing w:val="2"/>
          <w:sz w:val="24"/>
          <w:szCs w:val="24"/>
        </w:rPr>
        <w:t xml:space="preserve"> </w:t>
      </w:r>
      <w:r w:rsidR="00B3412D" w:rsidRPr="007D2F3E">
        <w:rPr>
          <w:rFonts w:eastAsia="Calibri"/>
          <w:spacing w:val="-2"/>
          <w:sz w:val="24"/>
          <w:szCs w:val="24"/>
        </w:rPr>
        <w:t>k</w:t>
      </w:r>
      <w:r w:rsidR="00B3412D" w:rsidRPr="007D2F3E">
        <w:rPr>
          <w:rFonts w:eastAsia="Calibri"/>
          <w:sz w:val="24"/>
          <w:szCs w:val="24"/>
        </w:rPr>
        <w:t>ey</w:t>
      </w:r>
      <w:r w:rsidR="00B3412D" w:rsidRPr="007D2F3E">
        <w:rPr>
          <w:rFonts w:eastAsia="Calibri"/>
          <w:spacing w:val="4"/>
          <w:sz w:val="24"/>
          <w:szCs w:val="24"/>
        </w:rPr>
        <w:t xml:space="preserve"> </w:t>
      </w:r>
      <w:r w:rsidR="00B3412D" w:rsidRPr="007D2F3E">
        <w:rPr>
          <w:rFonts w:eastAsia="Calibri"/>
          <w:sz w:val="24"/>
          <w:szCs w:val="24"/>
        </w:rPr>
        <w:t>i</w:t>
      </w:r>
      <w:r w:rsidR="00B3412D" w:rsidRPr="007D2F3E">
        <w:rPr>
          <w:rFonts w:eastAsia="Calibri"/>
          <w:spacing w:val="-4"/>
          <w:sz w:val="24"/>
          <w:szCs w:val="24"/>
        </w:rPr>
        <w:t>n</w:t>
      </w:r>
      <w:r w:rsidR="00B3412D" w:rsidRPr="007D2F3E">
        <w:rPr>
          <w:rFonts w:eastAsia="Calibri"/>
          <w:spacing w:val="1"/>
          <w:sz w:val="24"/>
          <w:szCs w:val="24"/>
        </w:rPr>
        <w:t>v</w:t>
      </w:r>
      <w:r w:rsidR="00B3412D" w:rsidRPr="007D2F3E">
        <w:rPr>
          <w:rFonts w:eastAsia="Calibri"/>
          <w:sz w:val="24"/>
          <w:szCs w:val="24"/>
        </w:rPr>
        <w:t>e</w:t>
      </w:r>
      <w:r w:rsidR="00B3412D" w:rsidRPr="007D2F3E">
        <w:rPr>
          <w:rFonts w:eastAsia="Calibri"/>
          <w:spacing w:val="-2"/>
          <w:sz w:val="24"/>
          <w:szCs w:val="24"/>
        </w:rPr>
        <w:t>s</w:t>
      </w:r>
      <w:r w:rsidR="00B3412D" w:rsidRPr="007D2F3E">
        <w:rPr>
          <w:rFonts w:eastAsia="Calibri"/>
          <w:sz w:val="24"/>
          <w:szCs w:val="24"/>
        </w:rPr>
        <w:t>tigat</w:t>
      </w:r>
      <w:r w:rsidR="00B3412D" w:rsidRPr="007D2F3E">
        <w:rPr>
          <w:rFonts w:eastAsia="Calibri"/>
          <w:spacing w:val="-1"/>
          <w:sz w:val="24"/>
          <w:szCs w:val="24"/>
        </w:rPr>
        <w:t>o</w:t>
      </w:r>
      <w:r w:rsidR="00B3412D" w:rsidRPr="007D2F3E">
        <w:rPr>
          <w:rFonts w:eastAsia="Calibri"/>
          <w:sz w:val="24"/>
          <w:szCs w:val="24"/>
        </w:rPr>
        <w:t>rs</w:t>
      </w:r>
      <w:r w:rsidR="00B3412D" w:rsidRPr="007D2F3E">
        <w:rPr>
          <w:rFonts w:eastAsia="Calibri"/>
          <w:spacing w:val="2"/>
          <w:sz w:val="24"/>
          <w:szCs w:val="24"/>
        </w:rPr>
        <w:t xml:space="preserve"> </w:t>
      </w:r>
      <w:r w:rsidR="00B3412D" w:rsidRPr="007D2F3E">
        <w:rPr>
          <w:rFonts w:eastAsia="Calibri"/>
          <w:sz w:val="24"/>
          <w:szCs w:val="24"/>
        </w:rPr>
        <w:t xml:space="preserve">at </w:t>
      </w:r>
      <w:r w:rsidR="00B3412D" w:rsidRPr="007D2F3E">
        <w:rPr>
          <w:rFonts w:eastAsia="Calibri"/>
          <w:spacing w:val="-2"/>
          <w:sz w:val="24"/>
          <w:szCs w:val="24"/>
        </w:rPr>
        <w:t>e</w:t>
      </w:r>
      <w:r w:rsidR="00B3412D" w:rsidRPr="007D2F3E">
        <w:rPr>
          <w:rFonts w:eastAsia="Calibri"/>
          <w:sz w:val="24"/>
          <w:szCs w:val="24"/>
        </w:rPr>
        <w:t>ach</w:t>
      </w:r>
      <w:r w:rsidR="00B3412D" w:rsidRPr="007D2F3E">
        <w:rPr>
          <w:rFonts w:eastAsia="Calibri"/>
          <w:spacing w:val="2"/>
          <w:sz w:val="24"/>
          <w:szCs w:val="24"/>
        </w:rPr>
        <w:t xml:space="preserve"> </w:t>
      </w:r>
      <w:r w:rsidR="00B3412D" w:rsidRPr="007D2F3E">
        <w:rPr>
          <w:rFonts w:eastAsia="Calibri"/>
          <w:spacing w:val="1"/>
          <w:sz w:val="24"/>
          <w:szCs w:val="24"/>
        </w:rPr>
        <w:t>v</w:t>
      </w:r>
      <w:r w:rsidR="00B3412D" w:rsidRPr="007D2F3E">
        <w:rPr>
          <w:rFonts w:eastAsia="Calibri"/>
          <w:sz w:val="24"/>
          <w:szCs w:val="24"/>
        </w:rPr>
        <w:t xml:space="preserve">isit. The </w:t>
      </w:r>
      <w:r w:rsidR="00B3412D" w:rsidRPr="007D2F3E">
        <w:rPr>
          <w:rFonts w:eastAsia="Calibri"/>
          <w:spacing w:val="-1"/>
          <w:sz w:val="24"/>
          <w:szCs w:val="24"/>
        </w:rPr>
        <w:t>m</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i</w:t>
      </w:r>
      <w:r w:rsidR="00B3412D" w:rsidRPr="007D2F3E">
        <w:rPr>
          <w:rFonts w:eastAsia="Calibri"/>
          <w:spacing w:val="-2"/>
          <w:sz w:val="24"/>
          <w:szCs w:val="24"/>
        </w:rPr>
        <w:t>t</w:t>
      </w:r>
      <w:r w:rsidR="00B3412D" w:rsidRPr="007D2F3E">
        <w:rPr>
          <w:rFonts w:eastAsia="Calibri"/>
          <w:spacing w:val="1"/>
          <w:sz w:val="24"/>
          <w:szCs w:val="24"/>
        </w:rPr>
        <w:t>o</w:t>
      </w:r>
      <w:r w:rsidR="00B3412D" w:rsidRPr="007D2F3E">
        <w:rPr>
          <w:rFonts w:eastAsia="Calibri"/>
          <w:sz w:val="24"/>
          <w:szCs w:val="24"/>
        </w:rPr>
        <w:t xml:space="preserve">r </w:t>
      </w:r>
      <w:r w:rsidR="00B3412D" w:rsidRPr="007D2F3E">
        <w:rPr>
          <w:rFonts w:eastAsia="Calibri"/>
          <w:spacing w:val="1"/>
          <w:sz w:val="24"/>
          <w:szCs w:val="24"/>
        </w:rPr>
        <w:t>m</w:t>
      </w:r>
      <w:r w:rsidR="00B3412D" w:rsidRPr="007D2F3E">
        <w:rPr>
          <w:rFonts w:eastAsia="Calibri"/>
          <w:spacing w:val="-3"/>
          <w:sz w:val="24"/>
          <w:szCs w:val="24"/>
        </w:rPr>
        <w:t>u</w:t>
      </w:r>
      <w:r w:rsidR="00B3412D" w:rsidRPr="007D2F3E">
        <w:rPr>
          <w:rFonts w:eastAsia="Calibri"/>
          <w:sz w:val="24"/>
          <w:szCs w:val="24"/>
        </w:rPr>
        <w:t>st rec</w:t>
      </w:r>
      <w:r w:rsidR="00B3412D" w:rsidRPr="007D2F3E">
        <w:rPr>
          <w:rFonts w:eastAsia="Calibri"/>
          <w:spacing w:val="1"/>
          <w:sz w:val="24"/>
          <w:szCs w:val="24"/>
        </w:rPr>
        <w:t>o</w:t>
      </w:r>
      <w:r w:rsidR="00B3412D" w:rsidRPr="007D2F3E">
        <w:rPr>
          <w:rFonts w:eastAsia="Calibri"/>
          <w:sz w:val="24"/>
          <w:szCs w:val="24"/>
        </w:rPr>
        <w:t>rd</w:t>
      </w:r>
      <w:r w:rsidR="00B3412D" w:rsidRPr="007D2F3E">
        <w:rPr>
          <w:rFonts w:eastAsia="Calibri"/>
          <w:spacing w:val="-3"/>
          <w:sz w:val="24"/>
          <w:szCs w:val="24"/>
        </w:rPr>
        <w:t xml:space="preserve"> </w:t>
      </w:r>
      <w:r w:rsidR="00B3412D" w:rsidRPr="007D2F3E">
        <w:rPr>
          <w:rFonts w:eastAsia="Calibri"/>
          <w:sz w:val="24"/>
          <w:szCs w:val="24"/>
        </w:rPr>
        <w:t>the s</w:t>
      </w:r>
      <w:r w:rsidR="00B3412D" w:rsidRPr="007D2F3E">
        <w:rPr>
          <w:rFonts w:eastAsia="Calibri"/>
          <w:spacing w:val="-3"/>
          <w:sz w:val="24"/>
          <w:szCs w:val="24"/>
        </w:rPr>
        <w:t>i</w:t>
      </w:r>
      <w:r w:rsidR="00B3412D" w:rsidRPr="007D2F3E">
        <w:rPr>
          <w:rFonts w:eastAsia="Calibri"/>
          <w:sz w:val="24"/>
          <w:szCs w:val="24"/>
        </w:rPr>
        <w:t>te</w:t>
      </w:r>
      <w:r w:rsidR="00B3412D" w:rsidRPr="007D2F3E">
        <w:rPr>
          <w:rFonts w:eastAsia="Calibri"/>
          <w:spacing w:val="1"/>
          <w:sz w:val="24"/>
          <w:szCs w:val="24"/>
        </w:rPr>
        <w:t xml:space="preserve"> </w:t>
      </w:r>
      <w:r w:rsidR="00B3412D" w:rsidRPr="007D2F3E">
        <w:rPr>
          <w:rFonts w:eastAsia="Calibri"/>
          <w:spacing w:val="-2"/>
          <w:sz w:val="24"/>
          <w:szCs w:val="24"/>
        </w:rPr>
        <w:t>a</w:t>
      </w:r>
      <w:r w:rsidR="00B3412D" w:rsidRPr="007D2F3E">
        <w:rPr>
          <w:rFonts w:eastAsia="Calibri"/>
          <w:sz w:val="24"/>
          <w:szCs w:val="24"/>
        </w:rPr>
        <w:t>t</w:t>
      </w:r>
      <w:r w:rsidR="00B3412D" w:rsidRPr="007D2F3E">
        <w:rPr>
          <w:rFonts w:eastAsia="Calibri"/>
          <w:spacing w:val="1"/>
          <w:sz w:val="24"/>
          <w:szCs w:val="24"/>
        </w:rPr>
        <w:t>t</w:t>
      </w:r>
      <w:r w:rsidR="00B3412D" w:rsidRPr="007D2F3E">
        <w:rPr>
          <w:rFonts w:eastAsia="Calibri"/>
          <w:sz w:val="24"/>
          <w:szCs w:val="24"/>
        </w:rPr>
        <w:t>en</w:t>
      </w:r>
      <w:r w:rsidR="00B3412D" w:rsidRPr="007D2F3E">
        <w:rPr>
          <w:rFonts w:eastAsia="Calibri"/>
          <w:spacing w:val="-1"/>
          <w:sz w:val="24"/>
          <w:szCs w:val="24"/>
        </w:rPr>
        <w:t>d</w:t>
      </w:r>
      <w:r w:rsidR="00B3412D" w:rsidRPr="007D2F3E">
        <w:rPr>
          <w:rFonts w:eastAsia="Calibri"/>
          <w:spacing w:val="-2"/>
          <w:sz w:val="24"/>
          <w:szCs w:val="24"/>
        </w:rPr>
        <w:t>e</w:t>
      </w:r>
      <w:r w:rsidR="00B3412D" w:rsidRPr="007D2F3E">
        <w:rPr>
          <w:rFonts w:eastAsia="Calibri"/>
          <w:sz w:val="24"/>
          <w:szCs w:val="24"/>
        </w:rPr>
        <w:t>es</w:t>
      </w:r>
      <w:r w:rsidR="00B3412D" w:rsidRPr="007D2F3E">
        <w:rPr>
          <w:rFonts w:eastAsia="Calibri"/>
          <w:spacing w:val="1"/>
          <w:sz w:val="24"/>
          <w:szCs w:val="24"/>
        </w:rPr>
        <w:t xml:space="preserve"> </w:t>
      </w:r>
      <w:r w:rsidR="00B3412D" w:rsidRPr="007D2F3E">
        <w:rPr>
          <w:rFonts w:eastAsia="Calibri"/>
          <w:spacing w:val="-3"/>
          <w:sz w:val="24"/>
          <w:szCs w:val="24"/>
        </w:rPr>
        <w:t>d</w:t>
      </w:r>
      <w:r w:rsidR="00B3412D" w:rsidRPr="007D2F3E">
        <w:rPr>
          <w:rFonts w:eastAsia="Calibri"/>
          <w:spacing w:val="-1"/>
          <w:sz w:val="24"/>
          <w:szCs w:val="24"/>
        </w:rPr>
        <w:t>u</w:t>
      </w:r>
      <w:r w:rsidR="00B3412D" w:rsidRPr="007D2F3E">
        <w:rPr>
          <w:rFonts w:eastAsia="Calibri"/>
          <w:sz w:val="24"/>
          <w:szCs w:val="24"/>
        </w:rPr>
        <w:t>ri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1"/>
          <w:sz w:val="24"/>
          <w:szCs w:val="24"/>
        </w:rPr>
        <w:t xml:space="preserve"> </w:t>
      </w:r>
      <w:r w:rsidR="00B3412D" w:rsidRPr="007D2F3E">
        <w:rPr>
          <w:rFonts w:eastAsia="Calibri"/>
          <w:spacing w:val="1"/>
          <w:sz w:val="24"/>
          <w:szCs w:val="24"/>
        </w:rPr>
        <w:t>t</w:t>
      </w:r>
      <w:r w:rsidR="00B3412D" w:rsidRPr="007D2F3E">
        <w:rPr>
          <w:rFonts w:eastAsia="Calibri"/>
          <w:spacing w:val="-1"/>
          <w:sz w:val="24"/>
          <w:szCs w:val="24"/>
        </w:rPr>
        <w:t>h</w:t>
      </w:r>
      <w:r w:rsidR="00B3412D" w:rsidRPr="007D2F3E">
        <w:rPr>
          <w:rFonts w:eastAsia="Calibri"/>
          <w:sz w:val="24"/>
          <w:szCs w:val="24"/>
        </w:rPr>
        <w:t>e</w:t>
      </w:r>
      <w:r w:rsidR="00B3412D" w:rsidRPr="007D2F3E">
        <w:rPr>
          <w:rFonts w:eastAsia="Calibri"/>
          <w:spacing w:val="1"/>
          <w:sz w:val="24"/>
          <w:szCs w:val="24"/>
        </w:rPr>
        <w:t xml:space="preserve"> v</w:t>
      </w:r>
      <w:r w:rsidR="00B3412D" w:rsidRPr="007D2F3E">
        <w:rPr>
          <w:rFonts w:eastAsia="Calibri"/>
          <w:sz w:val="24"/>
          <w:szCs w:val="24"/>
        </w:rPr>
        <w:t>is</w:t>
      </w:r>
      <w:r w:rsidR="00B3412D" w:rsidRPr="007D2F3E">
        <w:rPr>
          <w:rFonts w:eastAsia="Calibri"/>
          <w:spacing w:val="-3"/>
          <w:sz w:val="24"/>
          <w:szCs w:val="24"/>
        </w:rPr>
        <w:t>i</w:t>
      </w:r>
      <w:r w:rsidR="00B3412D" w:rsidRPr="007D2F3E">
        <w:rPr>
          <w:rFonts w:eastAsia="Calibri"/>
          <w:sz w:val="24"/>
          <w:szCs w:val="24"/>
        </w:rPr>
        <w:t>t</w:t>
      </w:r>
      <w:r w:rsidR="00B3412D" w:rsidRPr="007D2F3E">
        <w:rPr>
          <w:rFonts w:eastAsia="Calibri"/>
          <w:spacing w:val="1"/>
          <w:sz w:val="24"/>
          <w:szCs w:val="24"/>
        </w:rPr>
        <w:t xml:space="preserve"> </w:t>
      </w:r>
      <w:r w:rsidR="00B3412D" w:rsidRPr="007D2F3E">
        <w:rPr>
          <w:rFonts w:eastAsia="Calibri"/>
          <w:sz w:val="24"/>
          <w:szCs w:val="24"/>
        </w:rPr>
        <w:t>in</w:t>
      </w:r>
      <w:r w:rsidR="00B3412D" w:rsidRPr="007D2F3E">
        <w:rPr>
          <w:rFonts w:eastAsia="Calibri"/>
          <w:spacing w:val="-1"/>
          <w:sz w:val="24"/>
          <w:szCs w:val="24"/>
        </w:rPr>
        <w:t xml:space="preserve"> </w:t>
      </w:r>
      <w:r w:rsidR="00B3412D" w:rsidRPr="007D2F3E">
        <w:rPr>
          <w:rFonts w:eastAsia="Calibri"/>
          <w:spacing w:val="1"/>
          <w:sz w:val="24"/>
          <w:szCs w:val="24"/>
        </w:rPr>
        <w:t>t</w:t>
      </w:r>
      <w:r w:rsidR="00B3412D" w:rsidRPr="007D2F3E">
        <w:rPr>
          <w:rFonts w:eastAsia="Calibri"/>
          <w:spacing w:val="-1"/>
          <w:sz w:val="24"/>
          <w:szCs w:val="24"/>
        </w:rPr>
        <w:t>h</w:t>
      </w:r>
      <w:r w:rsidR="00B3412D" w:rsidRPr="007D2F3E">
        <w:rPr>
          <w:rFonts w:eastAsia="Calibri"/>
          <w:sz w:val="24"/>
          <w:szCs w:val="24"/>
        </w:rPr>
        <w:t>e</w:t>
      </w:r>
      <w:r w:rsidR="00B3412D" w:rsidRPr="007D2F3E">
        <w:rPr>
          <w:rFonts w:eastAsia="Calibri"/>
          <w:spacing w:val="-2"/>
          <w:sz w:val="24"/>
          <w:szCs w:val="24"/>
        </w:rPr>
        <w:t xml:space="preserve"> MVR </w:t>
      </w:r>
      <w:r w:rsidR="00B3412D" w:rsidRPr="007D2F3E">
        <w:rPr>
          <w:rFonts w:eastAsia="Calibri"/>
          <w:sz w:val="24"/>
          <w:szCs w:val="24"/>
        </w:rPr>
        <w:t xml:space="preserve">and sign the </w:t>
      </w:r>
      <w:r w:rsidR="00B3412D" w:rsidRPr="007D2F3E">
        <w:rPr>
          <w:rFonts w:eastAsia="Calibri"/>
          <w:sz w:val="24"/>
          <w:szCs w:val="24"/>
          <w:highlight w:val="yellow"/>
        </w:rPr>
        <w:t>site visit log (Appendix)</w:t>
      </w:r>
      <w:r w:rsidR="00B3412D" w:rsidRPr="007D2F3E">
        <w:rPr>
          <w:rFonts w:eastAsia="Calibri"/>
          <w:sz w:val="24"/>
          <w:szCs w:val="24"/>
        </w:rPr>
        <w:t>.</w:t>
      </w:r>
    </w:p>
    <w:p w14:paraId="6B7C2FD9" w14:textId="77777777" w:rsidR="007224BD" w:rsidRPr="007D2F3E" w:rsidRDefault="007224BD" w:rsidP="007224BD">
      <w:pPr>
        <w:spacing w:line="275" w:lineRule="auto"/>
        <w:ind w:left="140" w:right="82"/>
        <w:jc w:val="both"/>
        <w:rPr>
          <w:rFonts w:eastAsia="Calibri"/>
          <w:sz w:val="24"/>
          <w:szCs w:val="24"/>
        </w:rPr>
      </w:pPr>
      <w:r w:rsidRPr="007D2F3E">
        <w:rPr>
          <w:rFonts w:eastAsia="Calibri"/>
          <w:sz w:val="24"/>
          <w:szCs w:val="24"/>
        </w:rPr>
        <w:t>Prior to the visit, review the following:</w:t>
      </w:r>
    </w:p>
    <w:p w14:paraId="5BD98E22" w14:textId="2CB1727A" w:rsidR="008B643C" w:rsidRPr="007D2F3E" w:rsidRDefault="008B643C"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Source documents for screening and enrollment</w:t>
      </w:r>
    </w:p>
    <w:p w14:paraId="31AE0C18" w14:textId="373AA43F" w:rsidR="007224BD" w:rsidRPr="007D2F3E" w:rsidRDefault="007224BD"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ISF to identify documents requiring collection</w:t>
      </w:r>
    </w:p>
    <w:p w14:paraId="7D12C902" w14:textId="3D4B769C" w:rsidR="007224BD" w:rsidRPr="007D2F3E" w:rsidRDefault="007224BD"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 xml:space="preserve">Source documents for reported safety events </w:t>
      </w:r>
    </w:p>
    <w:p w14:paraId="51497708" w14:textId="46E8EE50" w:rsidR="007224BD" w:rsidRPr="007D2F3E" w:rsidRDefault="007224BD"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Actions pending in remote monitoring visit</w:t>
      </w:r>
      <w:r w:rsidR="005D5CEB">
        <w:rPr>
          <w:rFonts w:eastAsia="Calibri"/>
          <w:sz w:val="24"/>
          <w:szCs w:val="24"/>
        </w:rPr>
        <w:t xml:space="preserve"> (if any)</w:t>
      </w:r>
    </w:p>
    <w:p w14:paraId="3A8916F7" w14:textId="548C890A" w:rsidR="008B643C" w:rsidRPr="007D2F3E" w:rsidRDefault="008B643C" w:rsidP="007224BD">
      <w:pPr>
        <w:pStyle w:val="ListParagraph"/>
        <w:numPr>
          <w:ilvl w:val="0"/>
          <w:numId w:val="2"/>
        </w:numPr>
        <w:spacing w:line="275" w:lineRule="auto"/>
        <w:ind w:right="82"/>
        <w:jc w:val="both"/>
        <w:rPr>
          <w:rFonts w:eastAsia="Calibri"/>
          <w:sz w:val="24"/>
          <w:szCs w:val="24"/>
        </w:rPr>
      </w:pPr>
      <w:r w:rsidRPr="007D2F3E">
        <w:rPr>
          <w:rFonts w:eastAsia="Calibri"/>
          <w:sz w:val="24"/>
          <w:szCs w:val="24"/>
        </w:rPr>
        <w:t>Source documents pertaining to PD/ PV log</w:t>
      </w:r>
    </w:p>
    <w:p w14:paraId="7FF47E57" w14:textId="77777777" w:rsidR="00B3412D" w:rsidRPr="007D2F3E" w:rsidRDefault="00B3412D" w:rsidP="00D9094E">
      <w:pPr>
        <w:pStyle w:val="Heading3"/>
        <w:numPr>
          <w:ilvl w:val="0"/>
          <w:numId w:val="24"/>
        </w:numPr>
        <w:rPr>
          <w:szCs w:val="24"/>
        </w:rPr>
      </w:pPr>
      <w:bookmarkStart w:id="31" w:name="_Toc178604230"/>
      <w:r w:rsidRPr="007D2F3E">
        <w:rPr>
          <w:spacing w:val="-3"/>
          <w:szCs w:val="24"/>
        </w:rPr>
        <w:t>Mo</w:t>
      </w:r>
      <w:r w:rsidRPr="007D2F3E">
        <w:rPr>
          <w:szCs w:val="24"/>
        </w:rPr>
        <w:t>nit</w:t>
      </w:r>
      <w:r w:rsidRPr="007D2F3E">
        <w:rPr>
          <w:spacing w:val="-3"/>
          <w:szCs w:val="24"/>
        </w:rPr>
        <w:t>o</w:t>
      </w:r>
      <w:r w:rsidRPr="007D2F3E">
        <w:rPr>
          <w:szCs w:val="24"/>
        </w:rPr>
        <w:t>ri</w:t>
      </w:r>
      <w:r w:rsidRPr="007D2F3E">
        <w:rPr>
          <w:spacing w:val="-3"/>
          <w:szCs w:val="24"/>
        </w:rPr>
        <w:t>n</w:t>
      </w:r>
      <w:r w:rsidRPr="007D2F3E">
        <w:rPr>
          <w:szCs w:val="24"/>
        </w:rPr>
        <w:t>g</w:t>
      </w:r>
      <w:r w:rsidRPr="007D2F3E">
        <w:rPr>
          <w:spacing w:val="-15"/>
          <w:szCs w:val="24"/>
        </w:rPr>
        <w:t xml:space="preserve"> </w:t>
      </w:r>
      <w:r w:rsidRPr="007D2F3E">
        <w:rPr>
          <w:szCs w:val="24"/>
        </w:rPr>
        <w:t>Visit</w:t>
      </w:r>
      <w:r w:rsidRPr="007D2F3E">
        <w:rPr>
          <w:spacing w:val="-6"/>
          <w:szCs w:val="24"/>
        </w:rPr>
        <w:t xml:space="preserve"> </w:t>
      </w:r>
      <w:r w:rsidRPr="007D2F3E">
        <w:rPr>
          <w:spacing w:val="-4"/>
          <w:szCs w:val="24"/>
        </w:rPr>
        <w:t>D</w:t>
      </w:r>
      <w:r w:rsidRPr="007D2F3E">
        <w:rPr>
          <w:spacing w:val="-3"/>
          <w:szCs w:val="24"/>
        </w:rPr>
        <w:t>u</w:t>
      </w:r>
      <w:r w:rsidRPr="007D2F3E">
        <w:rPr>
          <w:szCs w:val="24"/>
        </w:rPr>
        <w:t>ra</w:t>
      </w:r>
      <w:r w:rsidRPr="007D2F3E">
        <w:rPr>
          <w:spacing w:val="1"/>
          <w:szCs w:val="24"/>
        </w:rPr>
        <w:t>t</w:t>
      </w:r>
      <w:r w:rsidRPr="007D2F3E">
        <w:rPr>
          <w:szCs w:val="24"/>
        </w:rPr>
        <w:t>ion</w:t>
      </w:r>
      <w:bookmarkEnd w:id="31"/>
    </w:p>
    <w:p w14:paraId="619FCFBB" w14:textId="77777777" w:rsidR="00B3412D" w:rsidRPr="007D2F3E" w:rsidRDefault="00B3412D" w:rsidP="00B3412D">
      <w:pPr>
        <w:spacing w:before="8" w:line="100" w:lineRule="exact"/>
        <w:rPr>
          <w:sz w:val="24"/>
          <w:szCs w:val="24"/>
        </w:rPr>
      </w:pPr>
    </w:p>
    <w:p w14:paraId="4AF12A26" w14:textId="764DBE51" w:rsidR="00B3412D" w:rsidRPr="007D2F3E" w:rsidRDefault="00B3412D" w:rsidP="00E11E0C">
      <w:pPr>
        <w:spacing w:line="274" w:lineRule="auto"/>
        <w:ind w:left="140" w:right="81"/>
        <w:jc w:val="both"/>
        <w:rPr>
          <w:rFonts w:eastAsia="Calibri"/>
          <w:sz w:val="24"/>
          <w:szCs w:val="24"/>
        </w:rPr>
      </w:pPr>
      <w:r w:rsidRPr="007D2F3E">
        <w:rPr>
          <w:rFonts w:eastAsia="Calibri"/>
          <w:sz w:val="24"/>
          <w:szCs w:val="24"/>
        </w:rPr>
        <w:t>Each</w:t>
      </w:r>
      <w:r w:rsidRPr="007D2F3E">
        <w:rPr>
          <w:rFonts w:eastAsia="Calibri"/>
          <w:spacing w:val="19"/>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6"/>
          <w:sz w:val="24"/>
          <w:szCs w:val="24"/>
        </w:rPr>
        <w:t xml:space="preserve"> </w:t>
      </w:r>
      <w:r w:rsidRPr="007D2F3E">
        <w:rPr>
          <w:rFonts w:eastAsia="Calibri"/>
          <w:spacing w:val="1"/>
          <w:sz w:val="24"/>
          <w:szCs w:val="24"/>
        </w:rPr>
        <w:t>v</w:t>
      </w:r>
      <w:r w:rsidRPr="007D2F3E">
        <w:rPr>
          <w:rFonts w:eastAsia="Calibri"/>
          <w:sz w:val="24"/>
          <w:szCs w:val="24"/>
        </w:rPr>
        <w:t>isit</w:t>
      </w:r>
      <w:r w:rsidRPr="007D2F3E">
        <w:rPr>
          <w:rFonts w:eastAsia="Calibri"/>
          <w:spacing w:val="20"/>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3"/>
          <w:sz w:val="24"/>
          <w:szCs w:val="24"/>
        </w:rPr>
        <w:t>u</w:t>
      </w:r>
      <w:r w:rsidRPr="007D2F3E">
        <w:rPr>
          <w:rFonts w:eastAsia="Calibri"/>
          <w:sz w:val="24"/>
          <w:szCs w:val="24"/>
        </w:rPr>
        <w:t>ld</w:t>
      </w:r>
      <w:r w:rsidRPr="007D2F3E">
        <w:rPr>
          <w:rFonts w:eastAsia="Calibri"/>
          <w:spacing w:val="19"/>
          <w:sz w:val="24"/>
          <w:szCs w:val="24"/>
        </w:rPr>
        <w:t xml:space="preserve"> </w:t>
      </w:r>
      <w:r w:rsidRPr="007D2F3E">
        <w:rPr>
          <w:rFonts w:eastAsia="Calibri"/>
          <w:sz w:val="24"/>
          <w:szCs w:val="24"/>
        </w:rPr>
        <w:t>take</w:t>
      </w:r>
      <w:r w:rsidRPr="007D2F3E">
        <w:rPr>
          <w:rFonts w:eastAsia="Calibri"/>
          <w:spacing w:val="18"/>
          <w:sz w:val="24"/>
          <w:szCs w:val="24"/>
        </w:rPr>
        <w:t xml:space="preserve"> </w:t>
      </w:r>
      <w:r w:rsidRPr="007D2F3E">
        <w:rPr>
          <w:rFonts w:eastAsia="Calibri"/>
          <w:sz w:val="24"/>
          <w:szCs w:val="24"/>
        </w:rPr>
        <w:t>an</w:t>
      </w:r>
      <w:r w:rsidRPr="007D2F3E">
        <w:rPr>
          <w:rFonts w:eastAsia="Calibri"/>
          <w:spacing w:val="19"/>
          <w:sz w:val="24"/>
          <w:szCs w:val="24"/>
        </w:rPr>
        <w:t xml:space="preserve"> </w:t>
      </w:r>
      <w:r w:rsidRPr="007D2F3E">
        <w:rPr>
          <w:rFonts w:eastAsia="Calibri"/>
          <w:sz w:val="24"/>
          <w:szCs w:val="24"/>
        </w:rPr>
        <w:t>a</w:t>
      </w:r>
      <w:r w:rsidRPr="007D2F3E">
        <w:rPr>
          <w:rFonts w:eastAsia="Calibri"/>
          <w:spacing w:val="-1"/>
          <w:sz w:val="24"/>
          <w:szCs w:val="24"/>
        </w:rPr>
        <w:t>v</w:t>
      </w:r>
      <w:r w:rsidRPr="007D2F3E">
        <w:rPr>
          <w:rFonts w:eastAsia="Calibri"/>
          <w:sz w:val="24"/>
          <w:szCs w:val="24"/>
        </w:rPr>
        <w:t>era</w:t>
      </w:r>
      <w:r w:rsidRPr="007D2F3E">
        <w:rPr>
          <w:rFonts w:eastAsia="Calibri"/>
          <w:spacing w:val="-1"/>
          <w:sz w:val="24"/>
          <w:szCs w:val="24"/>
        </w:rPr>
        <w:t>g</w:t>
      </w:r>
      <w:r w:rsidRPr="007D2F3E">
        <w:rPr>
          <w:rFonts w:eastAsia="Calibri"/>
          <w:sz w:val="24"/>
          <w:szCs w:val="24"/>
        </w:rPr>
        <w:t>e</w:t>
      </w:r>
      <w:r w:rsidRPr="007D2F3E">
        <w:rPr>
          <w:rFonts w:eastAsia="Calibri"/>
          <w:spacing w:val="1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1"/>
          <w:sz w:val="24"/>
          <w:szCs w:val="24"/>
        </w:rPr>
        <w:t xml:space="preserve"> </w:t>
      </w:r>
      <w:r w:rsidRPr="007D2F3E">
        <w:rPr>
          <w:rFonts w:eastAsia="Calibri"/>
          <w:sz w:val="24"/>
          <w:szCs w:val="24"/>
        </w:rPr>
        <w:t>8</w:t>
      </w:r>
      <w:r w:rsidRPr="007D2F3E">
        <w:rPr>
          <w:rFonts w:eastAsia="Calibri"/>
          <w:spacing w:val="21"/>
          <w:sz w:val="24"/>
          <w:szCs w:val="24"/>
        </w:rPr>
        <w:t xml:space="preserve"> </w:t>
      </w:r>
      <w:r w:rsidRPr="007D2F3E">
        <w:rPr>
          <w:rFonts w:eastAsia="Calibri"/>
          <w:spacing w:val="-3"/>
          <w:sz w:val="24"/>
          <w:szCs w:val="24"/>
        </w:rPr>
        <w:t>h</w:t>
      </w:r>
      <w:r w:rsidRPr="007D2F3E">
        <w:rPr>
          <w:rFonts w:eastAsia="Calibri"/>
          <w:spacing w:val="-1"/>
          <w:sz w:val="24"/>
          <w:szCs w:val="24"/>
        </w:rPr>
        <w:t>ou</w:t>
      </w:r>
      <w:r w:rsidRPr="007D2F3E">
        <w:rPr>
          <w:rFonts w:eastAsia="Calibri"/>
          <w:sz w:val="24"/>
          <w:szCs w:val="24"/>
        </w:rPr>
        <w:t>rs.</w:t>
      </w:r>
      <w:r w:rsidRPr="007D2F3E">
        <w:rPr>
          <w:rFonts w:eastAsia="Calibri"/>
          <w:spacing w:val="19"/>
          <w:sz w:val="24"/>
          <w:szCs w:val="24"/>
        </w:rPr>
        <w:t xml:space="preserve"> </w:t>
      </w:r>
      <w:r w:rsidR="003D543A" w:rsidRPr="00E11E0C">
        <w:rPr>
          <w:rFonts w:eastAsia="Calibri"/>
          <w:sz w:val="24"/>
          <w:szCs w:val="24"/>
        </w:rPr>
        <w:t>Monitoring visit</w:t>
      </w:r>
      <w:r w:rsidR="003D543A">
        <w:rPr>
          <w:rFonts w:eastAsia="Calibri"/>
          <w:spacing w:val="19"/>
          <w:sz w:val="24"/>
          <w:szCs w:val="24"/>
        </w:rPr>
        <w:t xml:space="preserve"> will </w:t>
      </w:r>
      <w:r w:rsidR="003D543A" w:rsidRPr="007D2F3E">
        <w:rPr>
          <w:rFonts w:eastAsia="Calibri"/>
          <w:spacing w:val="-1"/>
          <w:sz w:val="24"/>
          <w:szCs w:val="24"/>
        </w:rPr>
        <w:t>b</w:t>
      </w:r>
      <w:r w:rsidR="003D543A" w:rsidRPr="007D2F3E">
        <w:rPr>
          <w:rFonts w:eastAsia="Calibri"/>
          <w:sz w:val="24"/>
          <w:szCs w:val="24"/>
        </w:rPr>
        <w:t>e</w:t>
      </w:r>
      <w:r w:rsidR="003D543A" w:rsidRPr="007D2F3E">
        <w:rPr>
          <w:rFonts w:eastAsia="Calibri"/>
          <w:spacing w:val="25"/>
          <w:sz w:val="24"/>
          <w:szCs w:val="24"/>
        </w:rPr>
        <w:t xml:space="preserve"> </w:t>
      </w:r>
      <w:r w:rsidR="003D543A" w:rsidRPr="007D2F3E">
        <w:rPr>
          <w:rFonts w:eastAsia="Calibri"/>
          <w:spacing w:val="-1"/>
          <w:sz w:val="24"/>
          <w:szCs w:val="24"/>
        </w:rPr>
        <w:t>gu</w:t>
      </w:r>
      <w:r w:rsidR="003D543A" w:rsidRPr="007D2F3E">
        <w:rPr>
          <w:rFonts w:eastAsia="Calibri"/>
          <w:sz w:val="24"/>
          <w:szCs w:val="24"/>
        </w:rPr>
        <w:t>i</w:t>
      </w:r>
      <w:r w:rsidR="003D543A" w:rsidRPr="007D2F3E">
        <w:rPr>
          <w:rFonts w:eastAsia="Calibri"/>
          <w:spacing w:val="-1"/>
          <w:sz w:val="24"/>
          <w:szCs w:val="24"/>
        </w:rPr>
        <w:t>d</w:t>
      </w:r>
      <w:r w:rsidR="003D543A" w:rsidRPr="007D2F3E">
        <w:rPr>
          <w:rFonts w:eastAsia="Calibri"/>
          <w:sz w:val="24"/>
          <w:szCs w:val="24"/>
        </w:rPr>
        <w:t>ed</w:t>
      </w:r>
      <w:r w:rsidR="003D543A" w:rsidRPr="007D2F3E">
        <w:rPr>
          <w:rFonts w:eastAsia="Calibri"/>
          <w:spacing w:val="24"/>
          <w:sz w:val="24"/>
          <w:szCs w:val="24"/>
        </w:rPr>
        <w:t xml:space="preserve"> </w:t>
      </w:r>
      <w:r w:rsidR="003D543A" w:rsidRPr="007D2F3E">
        <w:rPr>
          <w:rFonts w:eastAsia="Calibri"/>
          <w:spacing w:val="-3"/>
          <w:sz w:val="24"/>
          <w:szCs w:val="24"/>
        </w:rPr>
        <w:t>b</w:t>
      </w:r>
      <w:r w:rsidR="003D543A" w:rsidRPr="007D2F3E">
        <w:rPr>
          <w:rFonts w:eastAsia="Calibri"/>
          <w:sz w:val="24"/>
          <w:szCs w:val="24"/>
        </w:rPr>
        <w:t>y</w:t>
      </w:r>
      <w:r w:rsidR="003D543A" w:rsidRPr="007D2F3E">
        <w:rPr>
          <w:rFonts w:eastAsia="Calibri"/>
          <w:spacing w:val="25"/>
          <w:sz w:val="24"/>
          <w:szCs w:val="24"/>
        </w:rPr>
        <w:t xml:space="preserve"> </w:t>
      </w:r>
      <w:r w:rsidR="003D543A" w:rsidRPr="007D2F3E">
        <w:rPr>
          <w:rFonts w:eastAsia="Calibri"/>
          <w:spacing w:val="1"/>
          <w:sz w:val="24"/>
          <w:szCs w:val="24"/>
        </w:rPr>
        <w:t>M</w:t>
      </w:r>
      <w:r w:rsidR="003D543A" w:rsidRPr="007D2F3E">
        <w:rPr>
          <w:rFonts w:eastAsia="Calibri"/>
          <w:sz w:val="24"/>
          <w:szCs w:val="24"/>
        </w:rPr>
        <w:t>VR</w:t>
      </w:r>
      <w:r w:rsidR="003D543A" w:rsidRPr="007D2F3E">
        <w:rPr>
          <w:rFonts w:eastAsia="Calibri"/>
          <w:spacing w:val="22"/>
          <w:sz w:val="24"/>
          <w:szCs w:val="24"/>
        </w:rPr>
        <w:t xml:space="preserve"> </w:t>
      </w:r>
      <w:r w:rsidR="003D543A" w:rsidRPr="007D2F3E">
        <w:rPr>
          <w:rFonts w:eastAsia="Calibri"/>
          <w:sz w:val="24"/>
          <w:szCs w:val="24"/>
        </w:rPr>
        <w:t>t</w:t>
      </w:r>
      <w:r w:rsidR="003D543A" w:rsidRPr="007D2F3E">
        <w:rPr>
          <w:rFonts w:eastAsia="Calibri"/>
          <w:spacing w:val="-2"/>
          <w:sz w:val="24"/>
          <w:szCs w:val="24"/>
        </w:rPr>
        <w:t>e</w:t>
      </w:r>
      <w:r w:rsidR="003D543A" w:rsidRPr="007D2F3E">
        <w:rPr>
          <w:rFonts w:eastAsia="Calibri"/>
          <w:spacing w:val="1"/>
          <w:sz w:val="24"/>
          <w:szCs w:val="24"/>
        </w:rPr>
        <w:t>m</w:t>
      </w:r>
      <w:r w:rsidR="003D543A" w:rsidRPr="007D2F3E">
        <w:rPr>
          <w:rFonts w:eastAsia="Calibri"/>
          <w:spacing w:val="-1"/>
          <w:sz w:val="24"/>
          <w:szCs w:val="24"/>
        </w:rPr>
        <w:t>p</w:t>
      </w:r>
      <w:r w:rsidR="003D543A" w:rsidRPr="007D2F3E">
        <w:rPr>
          <w:rFonts w:eastAsia="Calibri"/>
          <w:sz w:val="24"/>
          <w:szCs w:val="24"/>
        </w:rPr>
        <w:t>la</w:t>
      </w:r>
      <w:r w:rsidR="003D543A" w:rsidRPr="007D2F3E">
        <w:rPr>
          <w:rFonts w:eastAsia="Calibri"/>
          <w:spacing w:val="-2"/>
          <w:sz w:val="24"/>
          <w:szCs w:val="24"/>
        </w:rPr>
        <w:t>t</w:t>
      </w:r>
      <w:r w:rsidR="003D543A" w:rsidRPr="007D2F3E">
        <w:rPr>
          <w:rFonts w:eastAsia="Calibri"/>
          <w:sz w:val="24"/>
          <w:szCs w:val="24"/>
        </w:rPr>
        <w:t>e.</w:t>
      </w:r>
      <w:r w:rsidR="003D543A" w:rsidRPr="007D2F3E">
        <w:rPr>
          <w:rFonts w:eastAsia="Calibri"/>
          <w:spacing w:val="29"/>
          <w:sz w:val="24"/>
          <w:szCs w:val="24"/>
        </w:rPr>
        <w:t xml:space="preserve"> </w:t>
      </w:r>
      <w:r w:rsidR="003D543A" w:rsidRPr="007D2F3E">
        <w:rPr>
          <w:rFonts w:eastAsia="Calibri"/>
          <w:sz w:val="24"/>
          <w:szCs w:val="24"/>
        </w:rPr>
        <w:t>Each</w:t>
      </w:r>
      <w:r w:rsidR="003D543A" w:rsidRPr="007D2F3E">
        <w:rPr>
          <w:rFonts w:eastAsia="Calibri"/>
          <w:spacing w:val="24"/>
          <w:sz w:val="24"/>
          <w:szCs w:val="24"/>
        </w:rPr>
        <w:t xml:space="preserve"> </w:t>
      </w:r>
      <w:r w:rsidR="003D543A" w:rsidRPr="007D2F3E">
        <w:rPr>
          <w:rFonts w:eastAsia="Calibri"/>
          <w:spacing w:val="-3"/>
          <w:sz w:val="24"/>
          <w:szCs w:val="24"/>
        </w:rPr>
        <w:t>i</w:t>
      </w:r>
      <w:r w:rsidR="003D543A" w:rsidRPr="007D2F3E">
        <w:rPr>
          <w:rFonts w:eastAsia="Calibri"/>
          <w:sz w:val="24"/>
          <w:szCs w:val="24"/>
        </w:rPr>
        <w:t>t</w:t>
      </w:r>
      <w:r w:rsidR="003D543A" w:rsidRPr="007D2F3E">
        <w:rPr>
          <w:rFonts w:eastAsia="Calibri"/>
          <w:spacing w:val="-1"/>
          <w:sz w:val="24"/>
          <w:szCs w:val="24"/>
        </w:rPr>
        <w:t>e</w:t>
      </w:r>
      <w:r w:rsidR="003D543A" w:rsidRPr="007D2F3E">
        <w:rPr>
          <w:rFonts w:eastAsia="Calibri"/>
          <w:sz w:val="24"/>
          <w:szCs w:val="24"/>
        </w:rPr>
        <w:t>m</w:t>
      </w:r>
      <w:r w:rsidR="003D543A" w:rsidRPr="007D2F3E">
        <w:rPr>
          <w:rFonts w:eastAsia="Calibri"/>
          <w:spacing w:val="26"/>
          <w:sz w:val="24"/>
          <w:szCs w:val="24"/>
        </w:rPr>
        <w:t xml:space="preserve"> </w:t>
      </w:r>
      <w:r w:rsidR="003D543A" w:rsidRPr="007D2F3E">
        <w:rPr>
          <w:rFonts w:eastAsia="Calibri"/>
          <w:sz w:val="24"/>
          <w:szCs w:val="24"/>
        </w:rPr>
        <w:t>req</w:t>
      </w:r>
      <w:r w:rsidR="003D543A" w:rsidRPr="007D2F3E">
        <w:rPr>
          <w:rFonts w:eastAsia="Calibri"/>
          <w:spacing w:val="-1"/>
          <w:sz w:val="24"/>
          <w:szCs w:val="24"/>
        </w:rPr>
        <w:t>u</w:t>
      </w:r>
      <w:r w:rsidR="003D543A" w:rsidRPr="007D2F3E">
        <w:rPr>
          <w:rFonts w:eastAsia="Calibri"/>
          <w:sz w:val="24"/>
          <w:szCs w:val="24"/>
        </w:rPr>
        <w:t>i</w:t>
      </w:r>
      <w:r w:rsidR="003D543A" w:rsidRPr="007D2F3E">
        <w:rPr>
          <w:rFonts w:eastAsia="Calibri"/>
          <w:spacing w:val="-3"/>
          <w:sz w:val="24"/>
          <w:szCs w:val="24"/>
        </w:rPr>
        <w:t>r</w:t>
      </w:r>
      <w:r w:rsidR="003D543A" w:rsidRPr="007D2F3E">
        <w:rPr>
          <w:rFonts w:eastAsia="Calibri"/>
          <w:sz w:val="24"/>
          <w:szCs w:val="24"/>
        </w:rPr>
        <w:t>ed</w:t>
      </w:r>
      <w:r w:rsidR="003D543A" w:rsidRPr="007D2F3E">
        <w:rPr>
          <w:rFonts w:eastAsia="Calibri"/>
          <w:spacing w:val="24"/>
          <w:sz w:val="24"/>
          <w:szCs w:val="24"/>
        </w:rPr>
        <w:t xml:space="preserve"> </w:t>
      </w:r>
      <w:r w:rsidR="003D543A" w:rsidRPr="007D2F3E">
        <w:rPr>
          <w:rFonts w:eastAsia="Calibri"/>
          <w:spacing w:val="-2"/>
          <w:sz w:val="24"/>
          <w:szCs w:val="24"/>
        </w:rPr>
        <w:t>t</w:t>
      </w:r>
      <w:r w:rsidR="003D543A" w:rsidRPr="007D2F3E">
        <w:rPr>
          <w:rFonts w:eastAsia="Calibri"/>
          <w:sz w:val="24"/>
          <w:szCs w:val="24"/>
        </w:rPr>
        <w:t>o</w:t>
      </w:r>
      <w:r w:rsidR="003D543A" w:rsidRPr="007D2F3E">
        <w:rPr>
          <w:rFonts w:eastAsia="Calibri"/>
          <w:spacing w:val="26"/>
          <w:sz w:val="24"/>
          <w:szCs w:val="24"/>
        </w:rPr>
        <w:t xml:space="preserve"> </w:t>
      </w:r>
      <w:r w:rsidR="003D543A" w:rsidRPr="007D2F3E">
        <w:rPr>
          <w:rFonts w:eastAsia="Calibri"/>
          <w:spacing w:val="-3"/>
          <w:sz w:val="24"/>
          <w:szCs w:val="24"/>
        </w:rPr>
        <w:t>b</w:t>
      </w:r>
      <w:r w:rsidR="003D543A" w:rsidRPr="007D2F3E">
        <w:rPr>
          <w:rFonts w:eastAsia="Calibri"/>
          <w:sz w:val="24"/>
          <w:szCs w:val="24"/>
        </w:rPr>
        <w:t>e check</w:t>
      </w:r>
      <w:r w:rsidR="003D543A" w:rsidRPr="007D2F3E">
        <w:rPr>
          <w:rFonts w:eastAsia="Calibri"/>
          <w:spacing w:val="1"/>
          <w:sz w:val="24"/>
          <w:szCs w:val="24"/>
        </w:rPr>
        <w:t>e</w:t>
      </w:r>
      <w:r w:rsidR="003D543A" w:rsidRPr="007D2F3E">
        <w:rPr>
          <w:rFonts w:eastAsia="Calibri"/>
          <w:sz w:val="24"/>
          <w:szCs w:val="24"/>
        </w:rPr>
        <w:t>d</w:t>
      </w:r>
      <w:r w:rsidR="003D543A" w:rsidRPr="007D2F3E">
        <w:rPr>
          <w:rFonts w:eastAsia="Calibri"/>
          <w:spacing w:val="-3"/>
          <w:sz w:val="24"/>
          <w:szCs w:val="24"/>
        </w:rPr>
        <w:t xml:space="preserve"> </w:t>
      </w:r>
      <w:r w:rsidR="003D543A">
        <w:rPr>
          <w:rFonts w:eastAsia="Calibri"/>
          <w:sz w:val="24"/>
          <w:szCs w:val="24"/>
        </w:rPr>
        <w:t>a</w:t>
      </w:r>
      <w:r w:rsidR="003D543A" w:rsidRPr="007D2F3E">
        <w:rPr>
          <w:rFonts w:eastAsia="Calibri"/>
          <w:sz w:val="24"/>
          <w:szCs w:val="24"/>
        </w:rPr>
        <w:t>s</w:t>
      </w:r>
      <w:r w:rsidR="003D543A" w:rsidRPr="007D2F3E">
        <w:rPr>
          <w:rFonts w:eastAsia="Calibri"/>
          <w:spacing w:val="1"/>
          <w:sz w:val="24"/>
          <w:szCs w:val="24"/>
        </w:rPr>
        <w:t xml:space="preserve"> </w:t>
      </w:r>
      <w:r w:rsidR="003D543A" w:rsidRPr="007D2F3E">
        <w:rPr>
          <w:rFonts w:eastAsia="Calibri"/>
          <w:sz w:val="24"/>
          <w:szCs w:val="24"/>
        </w:rPr>
        <w:t>lis</w:t>
      </w:r>
      <w:r w:rsidR="003D543A" w:rsidRPr="007D2F3E">
        <w:rPr>
          <w:rFonts w:eastAsia="Calibri"/>
          <w:spacing w:val="-2"/>
          <w:sz w:val="24"/>
          <w:szCs w:val="24"/>
        </w:rPr>
        <w:t>t</w:t>
      </w:r>
      <w:r w:rsidR="003D543A" w:rsidRPr="007D2F3E">
        <w:rPr>
          <w:rFonts w:eastAsia="Calibri"/>
          <w:sz w:val="24"/>
          <w:szCs w:val="24"/>
        </w:rPr>
        <w:t>ed in</w:t>
      </w:r>
      <w:r w:rsidR="003D543A" w:rsidRPr="007D2F3E">
        <w:rPr>
          <w:rFonts w:eastAsia="Calibri"/>
          <w:spacing w:val="-1"/>
          <w:sz w:val="24"/>
          <w:szCs w:val="24"/>
        </w:rPr>
        <w:t xml:space="preserve"> </w:t>
      </w:r>
      <w:r w:rsidR="003D543A" w:rsidRPr="007D2F3E">
        <w:rPr>
          <w:rFonts w:eastAsia="Calibri"/>
          <w:spacing w:val="1"/>
          <w:sz w:val="24"/>
          <w:szCs w:val="24"/>
        </w:rPr>
        <w:t>t</w:t>
      </w:r>
      <w:r w:rsidR="003D543A" w:rsidRPr="007D2F3E">
        <w:rPr>
          <w:rFonts w:eastAsia="Calibri"/>
          <w:spacing w:val="-1"/>
          <w:sz w:val="24"/>
          <w:szCs w:val="24"/>
        </w:rPr>
        <w:t>h</w:t>
      </w:r>
      <w:r w:rsidR="003D543A" w:rsidRPr="007D2F3E">
        <w:rPr>
          <w:rFonts w:eastAsia="Calibri"/>
          <w:sz w:val="24"/>
          <w:szCs w:val="24"/>
        </w:rPr>
        <w:t>e</w:t>
      </w:r>
      <w:r w:rsidR="003D543A" w:rsidRPr="007D2F3E">
        <w:rPr>
          <w:rFonts w:eastAsia="Calibri"/>
          <w:spacing w:val="-2"/>
          <w:sz w:val="24"/>
          <w:szCs w:val="24"/>
        </w:rPr>
        <w:t xml:space="preserve"> </w:t>
      </w:r>
      <w:r w:rsidR="003D543A" w:rsidRPr="007D2F3E">
        <w:rPr>
          <w:rFonts w:eastAsia="Calibri"/>
          <w:spacing w:val="1"/>
          <w:sz w:val="24"/>
          <w:szCs w:val="24"/>
        </w:rPr>
        <w:t>t</w:t>
      </w:r>
      <w:r w:rsidR="003D543A" w:rsidRPr="007D2F3E">
        <w:rPr>
          <w:rFonts w:eastAsia="Calibri"/>
          <w:spacing w:val="-2"/>
          <w:sz w:val="24"/>
          <w:szCs w:val="24"/>
        </w:rPr>
        <w:t>e</w:t>
      </w:r>
      <w:r w:rsidR="003D543A" w:rsidRPr="007D2F3E">
        <w:rPr>
          <w:rFonts w:eastAsia="Calibri"/>
          <w:spacing w:val="-1"/>
          <w:sz w:val="24"/>
          <w:szCs w:val="24"/>
        </w:rPr>
        <w:t>mp</w:t>
      </w:r>
      <w:r w:rsidR="003D543A" w:rsidRPr="007D2F3E">
        <w:rPr>
          <w:rFonts w:eastAsia="Calibri"/>
          <w:sz w:val="24"/>
          <w:szCs w:val="24"/>
        </w:rPr>
        <w:t>late.</w:t>
      </w:r>
      <w:r w:rsidR="003D543A"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dd</w:t>
      </w:r>
      <w:r w:rsidRPr="007D2F3E">
        <w:rPr>
          <w:rFonts w:eastAsia="Calibri"/>
          <w:sz w:val="24"/>
          <w:szCs w:val="24"/>
        </w:rPr>
        <w:t>iti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w:t>
      </w:r>
      <w:r w:rsidRPr="007D2F3E">
        <w:rPr>
          <w:rFonts w:eastAsia="Calibri"/>
          <w:spacing w:val="-1"/>
          <w:sz w:val="24"/>
          <w:szCs w:val="24"/>
        </w:rPr>
        <w:t>l</w:t>
      </w:r>
      <w:r w:rsidRPr="007D2F3E">
        <w:rPr>
          <w:rFonts w:eastAsia="Calibri"/>
          <w:spacing w:val="1"/>
          <w:sz w:val="24"/>
          <w:szCs w:val="24"/>
        </w:rPr>
        <w:t>y</w:t>
      </w:r>
      <w:r w:rsidRPr="007D2F3E">
        <w:rPr>
          <w:rFonts w:eastAsia="Calibri"/>
          <w:sz w:val="24"/>
          <w:szCs w:val="24"/>
        </w:rPr>
        <w:t>,</w:t>
      </w:r>
      <w:r w:rsidRPr="007D2F3E">
        <w:rPr>
          <w:rFonts w:eastAsia="Calibri"/>
          <w:spacing w:val="17"/>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pacing w:val="1"/>
          <w:sz w:val="24"/>
          <w:szCs w:val="24"/>
        </w:rPr>
        <w:t>o</w:t>
      </w:r>
      <w:r w:rsidRPr="007D2F3E">
        <w:rPr>
          <w:rFonts w:eastAsia="Calibri"/>
          <w:sz w:val="24"/>
          <w:szCs w:val="24"/>
        </w:rPr>
        <w:t>t</w:t>
      </w:r>
      <w:r w:rsidRPr="007D2F3E">
        <w:rPr>
          <w:rFonts w:eastAsia="Calibri"/>
          <w:spacing w:val="-3"/>
          <w:sz w:val="24"/>
          <w:szCs w:val="24"/>
        </w:rPr>
        <w:t>h</w:t>
      </w:r>
      <w:r w:rsidRPr="007D2F3E">
        <w:rPr>
          <w:rFonts w:eastAsia="Calibri"/>
          <w:sz w:val="24"/>
          <w:szCs w:val="24"/>
        </w:rPr>
        <w:t>er</w:t>
      </w:r>
      <w:r w:rsidRPr="007D2F3E">
        <w:rPr>
          <w:rFonts w:eastAsia="Calibri"/>
          <w:spacing w:val="18"/>
          <w:sz w:val="24"/>
          <w:szCs w:val="24"/>
        </w:rPr>
        <w:t xml:space="preserve"> </w:t>
      </w:r>
      <w:r w:rsidRPr="007D2F3E">
        <w:rPr>
          <w:rFonts w:eastAsia="Calibri"/>
          <w:sz w:val="24"/>
          <w:szCs w:val="24"/>
        </w:rPr>
        <w:t>8</w:t>
      </w:r>
      <w:r w:rsidRPr="007D2F3E">
        <w:rPr>
          <w:rFonts w:eastAsia="Calibri"/>
          <w:spacing w:val="20"/>
          <w:sz w:val="24"/>
          <w:szCs w:val="24"/>
        </w:rPr>
        <w:t xml:space="preserve"> </w:t>
      </w:r>
      <w:r w:rsidRPr="007D2F3E">
        <w:rPr>
          <w:rFonts w:eastAsia="Calibri"/>
          <w:spacing w:val="-1"/>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rs</w:t>
      </w:r>
      <w:r w:rsidRPr="007D2F3E">
        <w:rPr>
          <w:rFonts w:eastAsia="Calibri"/>
          <w:spacing w:val="17"/>
          <w:sz w:val="24"/>
          <w:szCs w:val="24"/>
        </w:rPr>
        <w:t xml:space="preserve"> </w:t>
      </w:r>
      <w:r w:rsidRPr="007D2F3E">
        <w:rPr>
          <w:rFonts w:eastAsia="Calibri"/>
          <w:sz w:val="24"/>
          <w:szCs w:val="24"/>
        </w:rPr>
        <w:t>will</w:t>
      </w:r>
      <w:r w:rsidRPr="007D2F3E">
        <w:rPr>
          <w:rFonts w:eastAsia="Calibri"/>
          <w:spacing w:val="19"/>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20"/>
          <w:sz w:val="24"/>
          <w:szCs w:val="24"/>
        </w:rPr>
        <w:t xml:space="preserve"> </w:t>
      </w:r>
      <w:r w:rsidRPr="007D2F3E">
        <w:rPr>
          <w:rFonts w:eastAsia="Calibri"/>
          <w:sz w:val="24"/>
          <w:szCs w:val="24"/>
        </w:rPr>
        <w:t>req</w:t>
      </w:r>
      <w:r w:rsidRPr="007D2F3E">
        <w:rPr>
          <w:rFonts w:eastAsia="Calibri"/>
          <w:spacing w:val="-1"/>
          <w:sz w:val="24"/>
          <w:szCs w:val="24"/>
        </w:rPr>
        <w:t>u</w:t>
      </w:r>
      <w:r w:rsidRPr="007D2F3E">
        <w:rPr>
          <w:rFonts w:eastAsia="Calibri"/>
          <w:sz w:val="24"/>
          <w:szCs w:val="24"/>
        </w:rPr>
        <w:t>ired</w:t>
      </w:r>
      <w:r w:rsidRPr="007D2F3E">
        <w:rPr>
          <w:rFonts w:eastAsia="Calibri"/>
          <w:spacing w:val="17"/>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 xml:space="preserve">r </w:t>
      </w:r>
      <w:r w:rsidRPr="007D2F3E">
        <w:rPr>
          <w:rFonts w:eastAsia="Calibri"/>
          <w:spacing w:val="-1"/>
          <w:sz w:val="24"/>
          <w:szCs w:val="24"/>
        </w:rPr>
        <w:t>p</w:t>
      </w:r>
      <w:r w:rsidRPr="007D2F3E">
        <w:rPr>
          <w:rFonts w:eastAsia="Calibri"/>
          <w:sz w:val="24"/>
          <w:szCs w:val="24"/>
        </w:rPr>
        <w:t>rep</w:t>
      </w:r>
      <w:r w:rsidRPr="007D2F3E">
        <w:rPr>
          <w:rFonts w:eastAsia="Calibri"/>
          <w:spacing w:val="-1"/>
          <w:sz w:val="24"/>
          <w:szCs w:val="24"/>
        </w:rPr>
        <w:t>a</w:t>
      </w:r>
      <w:r w:rsidRPr="007D2F3E">
        <w:rPr>
          <w:rFonts w:eastAsia="Calibri"/>
          <w:sz w:val="24"/>
          <w:szCs w:val="24"/>
        </w:rPr>
        <w:t>rati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tra</w:t>
      </w:r>
      <w:r w:rsidRPr="007D2F3E">
        <w:rPr>
          <w:rFonts w:eastAsia="Calibri"/>
          <w:spacing w:val="-1"/>
          <w:sz w:val="24"/>
          <w:szCs w:val="24"/>
        </w:rPr>
        <w:t>v</w:t>
      </w:r>
      <w:r w:rsidRPr="007D2F3E">
        <w:rPr>
          <w:rFonts w:eastAsia="Calibri"/>
          <w:sz w:val="24"/>
          <w:szCs w:val="24"/>
        </w:rPr>
        <w:t>el,</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VR</w:t>
      </w:r>
      <w:r w:rsidRPr="007D2F3E">
        <w:rPr>
          <w:rFonts w:eastAsia="Calibri"/>
          <w:spacing w:val="-2"/>
          <w:sz w:val="24"/>
          <w:szCs w:val="24"/>
        </w:rPr>
        <w:t xml:space="preserve"> c</w:t>
      </w:r>
      <w:r w:rsidRPr="007D2F3E">
        <w:rPr>
          <w:rFonts w:eastAsia="Calibri"/>
          <w:spacing w:val="1"/>
          <w:sz w:val="24"/>
          <w:szCs w:val="24"/>
        </w:rPr>
        <w:t>om</w:t>
      </w:r>
      <w:r w:rsidRPr="007D2F3E">
        <w:rPr>
          <w:rFonts w:eastAsia="Calibri"/>
          <w:spacing w:val="-1"/>
          <w:sz w:val="24"/>
          <w:szCs w:val="24"/>
        </w:rPr>
        <w:t>p</w:t>
      </w:r>
      <w:r w:rsidRPr="007D2F3E">
        <w:rPr>
          <w:rFonts w:eastAsia="Calibri"/>
          <w:spacing w:val="-3"/>
          <w:sz w:val="24"/>
          <w:szCs w:val="24"/>
        </w:rPr>
        <w:t>l</w:t>
      </w:r>
      <w:r w:rsidRPr="007D2F3E">
        <w:rPr>
          <w:rFonts w:eastAsia="Calibri"/>
          <w:sz w:val="24"/>
          <w:szCs w:val="24"/>
        </w:rPr>
        <w:t>e</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 and</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pacing w:val="3"/>
          <w:sz w:val="24"/>
          <w:szCs w:val="24"/>
        </w:rPr>
        <w:t>w</w:t>
      </w:r>
      <w:r w:rsidRPr="007D2F3E">
        <w:rPr>
          <w:rFonts w:eastAsia="Calibri"/>
          <w:sz w:val="24"/>
          <w:szCs w:val="24"/>
        </w:rPr>
        <w:t>-</w:t>
      </w:r>
      <w:r w:rsidRPr="007D2F3E">
        <w:rPr>
          <w:rFonts w:eastAsia="Calibri"/>
          <w:spacing w:val="-1"/>
          <w:sz w:val="24"/>
          <w:szCs w:val="24"/>
        </w:rPr>
        <w:t>u</w:t>
      </w:r>
      <w:r w:rsidRPr="007D2F3E">
        <w:rPr>
          <w:rFonts w:eastAsia="Calibri"/>
          <w:sz w:val="24"/>
          <w:szCs w:val="24"/>
        </w:rPr>
        <w:t>p</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m</w:t>
      </w:r>
      <w:r w:rsidRPr="007D2F3E">
        <w:rPr>
          <w:rFonts w:eastAsia="Calibri"/>
          <w:spacing w:val="-1"/>
          <w:sz w:val="24"/>
          <w:szCs w:val="24"/>
        </w:rPr>
        <w:t>un</w:t>
      </w:r>
      <w:r w:rsidRPr="007D2F3E">
        <w:rPr>
          <w:rFonts w:eastAsia="Calibri"/>
          <w:sz w:val="24"/>
          <w:szCs w:val="24"/>
        </w:rPr>
        <w:t>icat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 S</w:t>
      </w:r>
      <w:r w:rsidRPr="007D2F3E">
        <w:rPr>
          <w:rFonts w:eastAsia="Calibri"/>
          <w:spacing w:val="-1"/>
          <w:sz w:val="24"/>
          <w:szCs w:val="24"/>
        </w:rPr>
        <w:t>i</w:t>
      </w:r>
      <w:r w:rsidRPr="007D2F3E">
        <w:rPr>
          <w:rFonts w:eastAsia="Calibri"/>
          <w:sz w:val="24"/>
          <w:szCs w:val="24"/>
        </w:rPr>
        <w:t>t</w:t>
      </w:r>
      <w:r w:rsidRPr="007D2F3E">
        <w:rPr>
          <w:rFonts w:eastAsia="Calibri"/>
          <w:spacing w:val="1"/>
          <w:sz w:val="24"/>
          <w:szCs w:val="24"/>
        </w:rPr>
        <w:t>e</w:t>
      </w:r>
      <w:r w:rsidRPr="007D2F3E">
        <w:rPr>
          <w:rFonts w:eastAsia="Calibri"/>
          <w:sz w:val="24"/>
          <w:szCs w:val="24"/>
        </w:rPr>
        <w:t>s</w:t>
      </w:r>
      <w:r w:rsidRPr="007D2F3E">
        <w:rPr>
          <w:rFonts w:eastAsia="Calibri"/>
          <w:spacing w:val="46"/>
          <w:sz w:val="24"/>
          <w:szCs w:val="24"/>
        </w:rPr>
        <w:t xml:space="preserve"> </w:t>
      </w:r>
      <w:r w:rsidRPr="007D2F3E">
        <w:rPr>
          <w:rFonts w:eastAsia="Calibri"/>
          <w:spacing w:val="-3"/>
          <w:sz w:val="24"/>
          <w:szCs w:val="24"/>
        </w:rPr>
        <w:t>r</w:t>
      </w:r>
      <w:r w:rsidRPr="007D2F3E">
        <w:rPr>
          <w:rFonts w:eastAsia="Calibri"/>
          <w:sz w:val="24"/>
          <w:szCs w:val="24"/>
        </w:rPr>
        <w:t>eq</w:t>
      </w:r>
      <w:r w:rsidRPr="007D2F3E">
        <w:rPr>
          <w:rFonts w:eastAsia="Calibri"/>
          <w:spacing w:val="-1"/>
          <w:sz w:val="24"/>
          <w:szCs w:val="24"/>
        </w:rPr>
        <w:t>u</w:t>
      </w:r>
      <w:r w:rsidRPr="007D2F3E">
        <w:rPr>
          <w:rFonts w:eastAsia="Calibri"/>
          <w:sz w:val="24"/>
          <w:szCs w:val="24"/>
        </w:rPr>
        <w:t>ir</w:t>
      </w:r>
      <w:r w:rsidRPr="007D2F3E">
        <w:rPr>
          <w:rFonts w:eastAsia="Calibri"/>
          <w:spacing w:val="-1"/>
          <w:sz w:val="24"/>
          <w:szCs w:val="24"/>
        </w:rPr>
        <w:t>in</w:t>
      </w:r>
      <w:r w:rsidRPr="007D2F3E">
        <w:rPr>
          <w:rFonts w:eastAsia="Calibri"/>
          <w:sz w:val="24"/>
          <w:szCs w:val="24"/>
        </w:rPr>
        <w:t>g</w:t>
      </w:r>
      <w:r w:rsidRPr="007D2F3E">
        <w:rPr>
          <w:rFonts w:eastAsia="Calibri"/>
          <w:spacing w:val="46"/>
          <w:sz w:val="24"/>
          <w:szCs w:val="24"/>
        </w:rPr>
        <w:t xml:space="preserve"> </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sits</w:t>
      </w:r>
      <w:r w:rsidRPr="007D2F3E">
        <w:rPr>
          <w:rFonts w:eastAsia="Calibri"/>
          <w:spacing w:val="44"/>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44"/>
          <w:sz w:val="24"/>
          <w:szCs w:val="24"/>
        </w:rPr>
        <w:t xml:space="preserve"> </w:t>
      </w:r>
      <w:r w:rsidRPr="007D2F3E">
        <w:rPr>
          <w:rFonts w:eastAsia="Calibri"/>
          <w:spacing w:val="-3"/>
          <w:sz w:val="24"/>
          <w:szCs w:val="24"/>
        </w:rPr>
        <w:t>l</w:t>
      </w:r>
      <w:r w:rsidRPr="007D2F3E">
        <w:rPr>
          <w:rFonts w:eastAsia="Calibri"/>
          <w:spacing w:val="-1"/>
          <w:sz w:val="24"/>
          <w:szCs w:val="24"/>
        </w:rPr>
        <w:t>ong</w:t>
      </w:r>
      <w:r w:rsidRPr="007D2F3E">
        <w:rPr>
          <w:rFonts w:eastAsia="Calibri"/>
          <w:sz w:val="24"/>
          <w:szCs w:val="24"/>
        </w:rPr>
        <w:t>er</w:t>
      </w:r>
      <w:r w:rsidRPr="007D2F3E">
        <w:rPr>
          <w:rFonts w:eastAsia="Calibri"/>
          <w:spacing w:val="47"/>
          <w:sz w:val="24"/>
          <w:szCs w:val="24"/>
        </w:rPr>
        <w:t xml:space="preserve"> </w:t>
      </w:r>
      <w:r w:rsidRPr="007D2F3E">
        <w:rPr>
          <w:rFonts w:eastAsia="Calibri"/>
          <w:spacing w:val="-1"/>
          <w:sz w:val="24"/>
          <w:szCs w:val="24"/>
        </w:rPr>
        <w:t>du</w:t>
      </w:r>
      <w:r w:rsidRPr="007D2F3E">
        <w:rPr>
          <w:rFonts w:eastAsia="Calibri"/>
          <w:sz w:val="24"/>
          <w:szCs w:val="24"/>
        </w:rPr>
        <w:t>rat</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44"/>
          <w:sz w:val="24"/>
          <w:szCs w:val="24"/>
        </w:rPr>
        <w:t xml:space="preserve"> </w:t>
      </w:r>
      <w:r w:rsidRPr="007D2F3E">
        <w:rPr>
          <w:rFonts w:eastAsia="Calibri"/>
          <w:spacing w:val="1"/>
          <w:sz w:val="24"/>
          <w:szCs w:val="24"/>
        </w:rPr>
        <w:t>o</w:t>
      </w:r>
      <w:r w:rsidRPr="007D2F3E">
        <w:rPr>
          <w:rFonts w:eastAsia="Calibri"/>
          <w:sz w:val="24"/>
          <w:szCs w:val="24"/>
        </w:rPr>
        <w:t>r</w:t>
      </w:r>
      <w:r w:rsidRPr="007D2F3E">
        <w:rPr>
          <w:rFonts w:eastAsia="Calibri"/>
          <w:spacing w:val="44"/>
          <w:sz w:val="24"/>
          <w:szCs w:val="24"/>
        </w:rPr>
        <w:t xml:space="preserve"> </w:t>
      </w:r>
      <w:r w:rsidRPr="007D2F3E">
        <w:rPr>
          <w:rFonts w:eastAsia="Calibri"/>
          <w:spacing w:val="-2"/>
          <w:sz w:val="24"/>
          <w:szCs w:val="24"/>
        </w:rPr>
        <w:t>c</w:t>
      </w:r>
      <w:r w:rsidRPr="007D2F3E">
        <w:rPr>
          <w:rFonts w:eastAsia="Calibri"/>
          <w:spacing w:val="4"/>
          <w:sz w:val="24"/>
          <w:szCs w:val="24"/>
        </w:rPr>
        <w:t>o</w:t>
      </w:r>
      <w:r w:rsidRPr="007D2F3E">
        <w:rPr>
          <w:rFonts w:eastAsia="Calibri"/>
          <w:sz w:val="24"/>
          <w:szCs w:val="24"/>
        </w:rPr>
        <w:t>-</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43"/>
          <w:sz w:val="24"/>
          <w:szCs w:val="24"/>
        </w:rPr>
        <w:t xml:space="preserve"> </w:t>
      </w:r>
      <w:r w:rsidRPr="007D2F3E">
        <w:rPr>
          <w:rFonts w:eastAsia="Calibri"/>
          <w:spacing w:val="1"/>
          <w:sz w:val="24"/>
          <w:szCs w:val="24"/>
        </w:rPr>
        <w:t>v</w:t>
      </w:r>
      <w:r w:rsidRPr="007D2F3E">
        <w:rPr>
          <w:rFonts w:eastAsia="Calibri"/>
          <w:sz w:val="24"/>
          <w:szCs w:val="24"/>
        </w:rPr>
        <w:t>isit</w:t>
      </w:r>
      <w:r w:rsidRPr="007D2F3E">
        <w:rPr>
          <w:rFonts w:eastAsia="Calibri"/>
          <w:spacing w:val="-2"/>
          <w:sz w:val="24"/>
          <w:szCs w:val="24"/>
        </w:rPr>
        <w:t>s</w:t>
      </w:r>
      <w:r w:rsidRPr="007D2F3E">
        <w:rPr>
          <w:rFonts w:eastAsia="Calibri"/>
          <w:sz w:val="24"/>
          <w:szCs w:val="24"/>
        </w:rPr>
        <w:t>,</w:t>
      </w:r>
      <w:r w:rsidRPr="007D2F3E">
        <w:rPr>
          <w:rFonts w:eastAsia="Calibri"/>
          <w:spacing w:val="44"/>
          <w:sz w:val="24"/>
          <w:szCs w:val="24"/>
        </w:rPr>
        <w:t xml:space="preserve"> </w:t>
      </w:r>
      <w:r w:rsidRPr="007D2F3E">
        <w:rPr>
          <w:rFonts w:eastAsia="Calibri"/>
          <w:sz w:val="24"/>
          <w:szCs w:val="24"/>
        </w:rPr>
        <w:t>will</w:t>
      </w:r>
      <w:r w:rsidRPr="007D2F3E">
        <w:rPr>
          <w:rFonts w:eastAsia="Calibri"/>
          <w:spacing w:val="46"/>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49"/>
          <w:sz w:val="24"/>
          <w:szCs w:val="24"/>
        </w:rPr>
        <w:t xml:space="preserve"> </w:t>
      </w:r>
      <w:r w:rsidRPr="007D2F3E">
        <w:rPr>
          <w:rFonts w:eastAsia="Calibri"/>
          <w:spacing w:val="-1"/>
          <w:sz w:val="24"/>
          <w:szCs w:val="24"/>
        </w:rPr>
        <w:t>d</w:t>
      </w:r>
      <w:r w:rsidRPr="007D2F3E">
        <w:rPr>
          <w:rFonts w:eastAsia="Calibri"/>
          <w:sz w:val="24"/>
          <w:szCs w:val="24"/>
        </w:rPr>
        <w:t>i</w:t>
      </w:r>
      <w:r w:rsidRPr="007D2F3E">
        <w:rPr>
          <w:rFonts w:eastAsia="Calibri"/>
          <w:spacing w:val="-3"/>
          <w:sz w:val="24"/>
          <w:szCs w:val="24"/>
        </w:rPr>
        <w:t>s</w:t>
      </w:r>
      <w:r w:rsidRPr="007D2F3E">
        <w:rPr>
          <w:rFonts w:eastAsia="Calibri"/>
          <w:sz w:val="24"/>
          <w:szCs w:val="24"/>
        </w:rPr>
        <w:t>cussed</w:t>
      </w:r>
      <w:r w:rsidRPr="007D2F3E">
        <w:rPr>
          <w:rFonts w:eastAsia="Calibri"/>
          <w:spacing w:val="43"/>
          <w:sz w:val="24"/>
          <w:szCs w:val="24"/>
        </w:rPr>
        <w:t xml:space="preserve"> </w:t>
      </w:r>
      <w:r w:rsidRPr="007D2F3E">
        <w:rPr>
          <w:rFonts w:eastAsia="Calibri"/>
          <w:sz w:val="24"/>
          <w:szCs w:val="24"/>
        </w:rPr>
        <w:t>with</w:t>
      </w:r>
      <w:r w:rsidRPr="007D2F3E">
        <w:rPr>
          <w:rFonts w:eastAsia="Calibri"/>
          <w:spacing w:val="44"/>
          <w:sz w:val="24"/>
          <w:szCs w:val="24"/>
        </w:rPr>
        <w:t xml:space="preserve"> </w:t>
      </w:r>
      <w:r w:rsidRPr="007D2F3E">
        <w:rPr>
          <w:rFonts w:eastAsia="Calibri"/>
          <w:sz w:val="24"/>
          <w:szCs w:val="24"/>
        </w:rPr>
        <w:t>the</w:t>
      </w:r>
      <w:r w:rsidRPr="007D2F3E">
        <w:rPr>
          <w:rFonts w:eastAsia="Calibri"/>
          <w:spacing w:val="44"/>
          <w:sz w:val="24"/>
          <w:szCs w:val="24"/>
        </w:rPr>
        <w:t xml:space="preserve"> </w:t>
      </w:r>
      <w:r w:rsidRPr="007D2F3E">
        <w:rPr>
          <w:rFonts w:eastAsia="Calibri"/>
          <w:spacing w:val="-1"/>
          <w:sz w:val="24"/>
          <w:szCs w:val="24"/>
        </w:rPr>
        <w:t>P</w:t>
      </w:r>
      <w:r w:rsidRPr="007D2F3E">
        <w:rPr>
          <w:rFonts w:eastAsia="Calibri"/>
          <w:sz w:val="24"/>
          <w:szCs w:val="24"/>
        </w:rPr>
        <w:t>M</w:t>
      </w:r>
      <w:r w:rsidRPr="007D2F3E">
        <w:rPr>
          <w:rFonts w:eastAsia="Calibri"/>
          <w:spacing w:val="45"/>
          <w:sz w:val="24"/>
          <w:szCs w:val="24"/>
        </w:rPr>
        <w:t xml:space="preserve"> </w:t>
      </w:r>
      <w:r w:rsidRPr="007D2F3E">
        <w:rPr>
          <w:rFonts w:eastAsia="Calibri"/>
          <w:spacing w:val="-1"/>
          <w:sz w:val="24"/>
          <w:szCs w:val="24"/>
        </w:rPr>
        <w:t>p</w:t>
      </w:r>
      <w:r w:rsidRPr="007D2F3E">
        <w:rPr>
          <w:rFonts w:eastAsia="Calibri"/>
          <w:sz w:val="24"/>
          <w:szCs w:val="24"/>
        </w:rPr>
        <w:t>rior</w:t>
      </w:r>
      <w:r w:rsidRPr="007D2F3E">
        <w:rPr>
          <w:rFonts w:eastAsia="Calibri"/>
          <w:spacing w:val="45"/>
          <w:sz w:val="24"/>
          <w:szCs w:val="24"/>
        </w:rPr>
        <w:t xml:space="preserve"> </w:t>
      </w:r>
      <w:r w:rsidRPr="007D2F3E">
        <w:rPr>
          <w:rFonts w:eastAsia="Calibri"/>
          <w:spacing w:val="-2"/>
          <w:sz w:val="24"/>
          <w:szCs w:val="24"/>
        </w:rPr>
        <w:t>t</w:t>
      </w:r>
      <w:r w:rsidRPr="007D2F3E">
        <w:rPr>
          <w:rFonts w:eastAsia="Calibri"/>
          <w:sz w:val="24"/>
          <w:szCs w:val="24"/>
        </w:rPr>
        <w:t>o sche</w:t>
      </w:r>
      <w:r w:rsidRPr="007D2F3E">
        <w:rPr>
          <w:rFonts w:eastAsia="Calibri"/>
          <w:spacing w:val="-1"/>
          <w:sz w:val="24"/>
          <w:szCs w:val="24"/>
        </w:rPr>
        <w:t>du</w:t>
      </w:r>
      <w:r w:rsidRPr="007D2F3E">
        <w:rPr>
          <w:rFonts w:eastAsia="Calibri"/>
          <w:sz w:val="24"/>
          <w:szCs w:val="24"/>
        </w:rPr>
        <w:t>li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v</w:t>
      </w:r>
      <w:r w:rsidRPr="007D2F3E">
        <w:rPr>
          <w:rFonts w:eastAsia="Calibri"/>
          <w:sz w:val="24"/>
          <w:szCs w:val="24"/>
        </w:rPr>
        <w:t>isit.</w:t>
      </w:r>
    </w:p>
    <w:p w14:paraId="358660D9" w14:textId="77777777" w:rsidR="00B3412D" w:rsidRPr="007D2F3E" w:rsidRDefault="00B3412D" w:rsidP="00B3412D">
      <w:pPr>
        <w:spacing w:before="8" w:line="20" w:lineRule="exact"/>
        <w:rPr>
          <w:sz w:val="24"/>
          <w:szCs w:val="24"/>
        </w:rPr>
      </w:pPr>
    </w:p>
    <w:p w14:paraId="23EBFF44" w14:textId="77777777" w:rsidR="009F1B3C" w:rsidRDefault="009F1B3C" w:rsidP="00D9094E">
      <w:pPr>
        <w:pStyle w:val="Heading3"/>
        <w:numPr>
          <w:ilvl w:val="0"/>
          <w:numId w:val="24"/>
        </w:numPr>
        <w:rPr>
          <w:szCs w:val="24"/>
        </w:rPr>
      </w:pPr>
      <w:bookmarkStart w:id="32" w:name="_Toc178604231"/>
      <w:r>
        <w:rPr>
          <w:szCs w:val="24"/>
        </w:rPr>
        <w:lastRenderedPageBreak/>
        <w:t>Process Monitoring</w:t>
      </w:r>
      <w:bookmarkEnd w:id="32"/>
    </w:p>
    <w:p w14:paraId="2FAC99D6" w14:textId="77777777" w:rsidR="009F1B3C" w:rsidRPr="00A704FC" w:rsidRDefault="009F1B3C" w:rsidP="009F1B3C">
      <w:pPr>
        <w:ind w:left="426"/>
        <w:rPr>
          <w:sz w:val="24"/>
          <w:szCs w:val="24"/>
        </w:rPr>
      </w:pPr>
      <w:r w:rsidRPr="00A704FC">
        <w:rPr>
          <w:sz w:val="24"/>
          <w:szCs w:val="24"/>
        </w:rPr>
        <w:t>At the time of site monitoring the monitor need to conduct the process monitoring. The process monitoring will be done for the following procedure.</w:t>
      </w:r>
    </w:p>
    <w:p w14:paraId="0B96812F" w14:textId="77777777" w:rsidR="009F1B3C" w:rsidRPr="00A704FC" w:rsidRDefault="009F1B3C" w:rsidP="00D9094E">
      <w:pPr>
        <w:pStyle w:val="ListParagraph"/>
        <w:numPr>
          <w:ilvl w:val="0"/>
          <w:numId w:val="30"/>
        </w:numPr>
        <w:ind w:left="1276"/>
        <w:rPr>
          <w:sz w:val="24"/>
          <w:szCs w:val="24"/>
        </w:rPr>
      </w:pPr>
      <w:r w:rsidRPr="00A704FC">
        <w:rPr>
          <w:sz w:val="24"/>
          <w:szCs w:val="24"/>
        </w:rPr>
        <w:t>Screening procedure</w:t>
      </w:r>
    </w:p>
    <w:p w14:paraId="27E6A4C5" w14:textId="77777777" w:rsidR="009F1B3C" w:rsidRPr="00A704FC" w:rsidRDefault="009F1B3C" w:rsidP="00D9094E">
      <w:pPr>
        <w:pStyle w:val="ListParagraph"/>
        <w:numPr>
          <w:ilvl w:val="0"/>
          <w:numId w:val="30"/>
        </w:numPr>
        <w:ind w:left="1276"/>
        <w:rPr>
          <w:sz w:val="24"/>
          <w:szCs w:val="24"/>
        </w:rPr>
      </w:pPr>
      <w:r w:rsidRPr="00A704FC">
        <w:rPr>
          <w:sz w:val="24"/>
          <w:szCs w:val="24"/>
        </w:rPr>
        <w:t>Consenting procedure</w:t>
      </w:r>
    </w:p>
    <w:p w14:paraId="564BD1FD" w14:textId="77777777" w:rsidR="009F1B3C" w:rsidRPr="00A704FC" w:rsidRDefault="009F1B3C" w:rsidP="00D9094E">
      <w:pPr>
        <w:pStyle w:val="ListParagraph"/>
        <w:numPr>
          <w:ilvl w:val="0"/>
          <w:numId w:val="30"/>
        </w:numPr>
        <w:ind w:left="1276"/>
        <w:rPr>
          <w:sz w:val="24"/>
          <w:szCs w:val="24"/>
        </w:rPr>
      </w:pPr>
      <w:r w:rsidRPr="00A704FC">
        <w:rPr>
          <w:sz w:val="24"/>
          <w:szCs w:val="24"/>
        </w:rPr>
        <w:t>Enrollment procedure</w:t>
      </w:r>
    </w:p>
    <w:p w14:paraId="35C3A822" w14:textId="77777777" w:rsidR="009F1B3C" w:rsidRPr="00A704FC" w:rsidRDefault="009F1B3C" w:rsidP="00D9094E">
      <w:pPr>
        <w:pStyle w:val="ListParagraph"/>
        <w:numPr>
          <w:ilvl w:val="0"/>
          <w:numId w:val="30"/>
        </w:numPr>
        <w:ind w:left="1276"/>
        <w:rPr>
          <w:sz w:val="24"/>
          <w:szCs w:val="24"/>
        </w:rPr>
      </w:pPr>
      <w:r w:rsidRPr="00A704FC">
        <w:rPr>
          <w:sz w:val="24"/>
          <w:szCs w:val="24"/>
        </w:rPr>
        <w:t>eCRF entry</w:t>
      </w:r>
    </w:p>
    <w:p w14:paraId="2E15F64C" w14:textId="77777777" w:rsidR="009F1B3C" w:rsidRPr="00A704FC" w:rsidRDefault="009F1B3C" w:rsidP="00D9094E">
      <w:pPr>
        <w:pStyle w:val="ListParagraph"/>
        <w:numPr>
          <w:ilvl w:val="0"/>
          <w:numId w:val="30"/>
        </w:numPr>
        <w:ind w:left="1276"/>
        <w:rPr>
          <w:sz w:val="24"/>
          <w:szCs w:val="24"/>
        </w:rPr>
      </w:pPr>
      <w:r w:rsidRPr="00A704FC">
        <w:rPr>
          <w:sz w:val="24"/>
          <w:szCs w:val="24"/>
        </w:rPr>
        <w:t>Follow-up procedure</w:t>
      </w:r>
    </w:p>
    <w:p w14:paraId="1B968233" w14:textId="77777777" w:rsidR="009F1B3C" w:rsidRPr="00B424AD" w:rsidRDefault="009F1B3C" w:rsidP="00D9094E">
      <w:pPr>
        <w:pStyle w:val="ListParagraph"/>
        <w:numPr>
          <w:ilvl w:val="0"/>
          <w:numId w:val="30"/>
        </w:numPr>
        <w:ind w:left="1276"/>
        <w:rPr>
          <w:sz w:val="24"/>
          <w:szCs w:val="24"/>
        </w:rPr>
      </w:pPr>
      <w:r w:rsidRPr="00A704FC">
        <w:rPr>
          <w:sz w:val="24"/>
          <w:szCs w:val="24"/>
        </w:rPr>
        <w:t>Review of collection of study procedures like Quality of Life, Disability (WHODAS 2.0), Return to Work, End of Study, Adherence form (if applicable)</w:t>
      </w:r>
    </w:p>
    <w:p w14:paraId="780DA807" w14:textId="77777777" w:rsidR="009F1B3C" w:rsidRPr="007D2F3E" w:rsidRDefault="009F1B3C" w:rsidP="00D9094E">
      <w:pPr>
        <w:pStyle w:val="Heading3"/>
        <w:numPr>
          <w:ilvl w:val="0"/>
          <w:numId w:val="24"/>
        </w:numPr>
        <w:rPr>
          <w:szCs w:val="24"/>
        </w:rPr>
      </w:pPr>
      <w:bookmarkStart w:id="33" w:name="_Toc178604232"/>
      <w:r w:rsidRPr="007D2F3E">
        <w:rPr>
          <w:rFonts w:eastAsia="Calibri"/>
          <w:spacing w:val="1"/>
          <w:szCs w:val="24"/>
        </w:rPr>
        <w:t>D</w:t>
      </w:r>
      <w:r w:rsidRPr="007D2F3E">
        <w:rPr>
          <w:rFonts w:eastAsia="Calibri"/>
          <w:szCs w:val="24"/>
        </w:rPr>
        <w:t>isc</w:t>
      </w:r>
      <w:r w:rsidRPr="007D2F3E">
        <w:rPr>
          <w:rFonts w:eastAsia="Calibri"/>
          <w:spacing w:val="-1"/>
          <w:szCs w:val="24"/>
        </w:rPr>
        <w:t>u</w:t>
      </w:r>
      <w:r w:rsidRPr="007D2F3E">
        <w:rPr>
          <w:rFonts w:eastAsia="Calibri"/>
          <w:szCs w:val="24"/>
        </w:rPr>
        <w:t>ss</w:t>
      </w:r>
      <w:r w:rsidRPr="007D2F3E">
        <w:rPr>
          <w:rFonts w:eastAsia="Calibri"/>
          <w:spacing w:val="-3"/>
          <w:szCs w:val="24"/>
        </w:rPr>
        <w:t>i</w:t>
      </w:r>
      <w:r w:rsidRPr="007D2F3E">
        <w:rPr>
          <w:rFonts w:eastAsia="Calibri"/>
          <w:spacing w:val="1"/>
          <w:szCs w:val="24"/>
        </w:rPr>
        <w:t>o</w:t>
      </w:r>
      <w:r w:rsidRPr="007D2F3E">
        <w:rPr>
          <w:rFonts w:eastAsia="Calibri"/>
          <w:szCs w:val="24"/>
        </w:rPr>
        <w:t>n</w:t>
      </w:r>
      <w:r w:rsidRPr="007D2F3E">
        <w:rPr>
          <w:rFonts w:eastAsia="Calibri"/>
          <w:spacing w:val="-1"/>
          <w:szCs w:val="24"/>
        </w:rPr>
        <w:t xml:space="preserve"> </w:t>
      </w:r>
      <w:r w:rsidRPr="007D2F3E">
        <w:rPr>
          <w:rFonts w:eastAsia="Calibri"/>
          <w:spacing w:val="1"/>
          <w:szCs w:val="24"/>
        </w:rPr>
        <w:t>w</w:t>
      </w:r>
      <w:r w:rsidRPr="007D2F3E">
        <w:rPr>
          <w:rFonts w:eastAsia="Calibri"/>
          <w:spacing w:val="-3"/>
          <w:szCs w:val="24"/>
        </w:rPr>
        <w:t>i</w:t>
      </w:r>
      <w:r w:rsidRPr="007D2F3E">
        <w:rPr>
          <w:rFonts w:eastAsia="Calibri"/>
          <w:szCs w:val="24"/>
        </w:rPr>
        <w:t xml:space="preserve">th </w:t>
      </w:r>
      <w:r w:rsidRPr="007D2F3E">
        <w:rPr>
          <w:rFonts w:eastAsia="Calibri"/>
          <w:spacing w:val="1"/>
          <w:szCs w:val="24"/>
        </w:rPr>
        <w:t>P</w:t>
      </w:r>
      <w:r w:rsidRPr="007D2F3E">
        <w:rPr>
          <w:rFonts w:eastAsia="Calibri"/>
          <w:szCs w:val="24"/>
        </w:rPr>
        <w:t>I</w:t>
      </w:r>
      <w:r w:rsidRPr="007D2F3E">
        <w:rPr>
          <w:rFonts w:eastAsia="Calibri"/>
          <w:spacing w:val="-2"/>
          <w:szCs w:val="24"/>
        </w:rPr>
        <w:t xml:space="preserve"> </w:t>
      </w:r>
      <w:r w:rsidRPr="007D2F3E">
        <w:rPr>
          <w:rFonts w:eastAsia="Calibri"/>
          <w:szCs w:val="24"/>
        </w:rPr>
        <w:t>a</w:t>
      </w:r>
      <w:r w:rsidRPr="007D2F3E">
        <w:rPr>
          <w:rFonts w:eastAsia="Calibri"/>
          <w:spacing w:val="-1"/>
          <w:szCs w:val="24"/>
        </w:rPr>
        <w:t>n</w:t>
      </w:r>
      <w:r w:rsidRPr="007D2F3E">
        <w:rPr>
          <w:rFonts w:eastAsia="Calibri"/>
          <w:szCs w:val="24"/>
        </w:rPr>
        <w:t>d</w:t>
      </w:r>
      <w:r w:rsidRPr="007D2F3E">
        <w:rPr>
          <w:rFonts w:eastAsia="Calibri"/>
          <w:spacing w:val="-1"/>
          <w:szCs w:val="24"/>
        </w:rPr>
        <w:t xml:space="preserve"> </w:t>
      </w:r>
      <w:r w:rsidRPr="007D2F3E">
        <w:rPr>
          <w:rFonts w:eastAsia="Calibri"/>
          <w:szCs w:val="24"/>
        </w:rPr>
        <w:t>site</w:t>
      </w:r>
      <w:r w:rsidRPr="007D2F3E">
        <w:rPr>
          <w:rFonts w:eastAsia="Calibri"/>
          <w:spacing w:val="-3"/>
          <w:szCs w:val="24"/>
        </w:rPr>
        <w:t xml:space="preserve"> </w:t>
      </w:r>
      <w:r w:rsidRPr="007D2F3E">
        <w:rPr>
          <w:rFonts w:eastAsia="Calibri"/>
          <w:szCs w:val="24"/>
        </w:rPr>
        <w:t>staff</w:t>
      </w:r>
      <w:bookmarkEnd w:id="33"/>
    </w:p>
    <w:p w14:paraId="3EF41C04" w14:textId="77777777" w:rsidR="009F1B3C" w:rsidRPr="007D2F3E" w:rsidRDefault="009F1B3C" w:rsidP="009F1B3C">
      <w:pPr>
        <w:spacing w:line="276" w:lineRule="auto"/>
        <w:ind w:left="360"/>
        <w:jc w:val="both"/>
        <w:rPr>
          <w:rFonts w:eastAsia="Calibri"/>
          <w:sz w:val="24"/>
          <w:szCs w:val="24"/>
        </w:rPr>
      </w:pPr>
      <w:r w:rsidRPr="007D2F3E">
        <w:rPr>
          <w:rFonts w:eastAsia="Calibri"/>
          <w:spacing w:val="1"/>
          <w:sz w:val="24"/>
          <w:szCs w:val="24"/>
        </w:rPr>
        <w:t>M</w:t>
      </w:r>
      <w:r w:rsidRPr="007D2F3E">
        <w:rPr>
          <w:rFonts w:eastAsia="Calibri"/>
          <w:sz w:val="24"/>
          <w:szCs w:val="24"/>
        </w:rPr>
        <w:t>e</w:t>
      </w:r>
      <w:r w:rsidRPr="007D2F3E">
        <w:rPr>
          <w:rFonts w:eastAsia="Calibri"/>
          <w:spacing w:val="-1"/>
          <w:sz w:val="24"/>
          <w:szCs w:val="24"/>
        </w:rPr>
        <w:t>e</w:t>
      </w:r>
      <w:r w:rsidRPr="007D2F3E">
        <w:rPr>
          <w:rFonts w:eastAsia="Calibri"/>
          <w:sz w:val="24"/>
          <w:szCs w:val="24"/>
        </w:rPr>
        <w:t>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w</w:t>
      </w:r>
      <w:r w:rsidRPr="007D2F3E">
        <w:rPr>
          <w:rFonts w:eastAsia="Calibri"/>
          <w:sz w:val="24"/>
          <w:szCs w:val="24"/>
        </w:rPr>
        <w:t>ith</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I 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er</w:t>
      </w:r>
      <w:r w:rsidRPr="007D2F3E">
        <w:rPr>
          <w:rFonts w:eastAsia="Calibri"/>
          <w:spacing w:val="1"/>
          <w:sz w:val="24"/>
          <w:szCs w:val="24"/>
        </w:rPr>
        <w:t xml:space="preserve"> </w:t>
      </w:r>
      <w:r w:rsidRPr="007D2F3E">
        <w:rPr>
          <w:rFonts w:eastAsia="Calibri"/>
          <w:sz w:val="24"/>
          <w:szCs w:val="24"/>
        </w:rPr>
        <w:t>k</w:t>
      </w:r>
      <w:r w:rsidRPr="007D2F3E">
        <w:rPr>
          <w:rFonts w:eastAsia="Calibri"/>
          <w:spacing w:val="-1"/>
          <w:sz w:val="24"/>
          <w:szCs w:val="24"/>
        </w:rPr>
        <w:t>e</w:t>
      </w:r>
      <w:r w:rsidRPr="007D2F3E">
        <w:rPr>
          <w:rFonts w:eastAsia="Calibri"/>
          <w:sz w:val="24"/>
          <w:szCs w:val="24"/>
        </w:rPr>
        <w:t>y</w:t>
      </w:r>
      <w:r w:rsidRPr="007D2F3E">
        <w:rPr>
          <w:rFonts w:eastAsia="Calibri"/>
          <w:spacing w:val="1"/>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s</w:t>
      </w:r>
      <w:r w:rsidRPr="007D2F3E">
        <w:rPr>
          <w:rFonts w:eastAsia="Calibri"/>
          <w:sz w:val="24"/>
          <w:szCs w:val="24"/>
        </w:rPr>
        <w:t>taff to disc</w:t>
      </w:r>
      <w:r w:rsidRPr="007D2F3E">
        <w:rPr>
          <w:rFonts w:eastAsia="Calibri"/>
          <w:spacing w:val="-1"/>
          <w:sz w:val="24"/>
          <w:szCs w:val="24"/>
        </w:rPr>
        <w:t>u</w:t>
      </w:r>
      <w:r w:rsidRPr="007D2F3E">
        <w:rPr>
          <w:rFonts w:eastAsia="Calibri"/>
          <w:sz w:val="24"/>
          <w:szCs w:val="24"/>
        </w:rPr>
        <w:t>ss</w:t>
      </w:r>
      <w:r w:rsidRPr="007D2F3E">
        <w:rPr>
          <w:rFonts w:eastAsia="Calibri"/>
          <w:spacing w:val="20"/>
          <w:sz w:val="24"/>
          <w:szCs w:val="24"/>
        </w:rPr>
        <w:t xml:space="preserve"> </w:t>
      </w:r>
      <w:r w:rsidRPr="007D2F3E">
        <w:rPr>
          <w:rFonts w:eastAsia="Calibri"/>
          <w:sz w:val="24"/>
          <w:szCs w:val="24"/>
        </w:rPr>
        <w:t>stu</w:t>
      </w:r>
      <w:r w:rsidRPr="007D2F3E">
        <w:rPr>
          <w:rFonts w:eastAsia="Calibri"/>
          <w:spacing w:val="-1"/>
          <w:sz w:val="24"/>
          <w:szCs w:val="24"/>
        </w:rPr>
        <w:t>d</w:t>
      </w:r>
      <w:r w:rsidRPr="007D2F3E">
        <w:rPr>
          <w:rFonts w:eastAsia="Calibri"/>
          <w:sz w:val="24"/>
          <w:szCs w:val="24"/>
        </w:rPr>
        <w:t>y</w:t>
      </w:r>
      <w:r w:rsidRPr="007D2F3E">
        <w:rPr>
          <w:rFonts w:eastAsia="Calibri"/>
          <w:spacing w:val="20"/>
          <w:sz w:val="24"/>
          <w:szCs w:val="24"/>
        </w:rPr>
        <w:t xml:space="preserve"> </w:t>
      </w:r>
      <w:r w:rsidRPr="007D2F3E">
        <w:rPr>
          <w:rFonts w:eastAsia="Calibri"/>
          <w:spacing w:val="-2"/>
          <w:sz w:val="24"/>
          <w:szCs w:val="24"/>
        </w:rPr>
        <w:t>s</w:t>
      </w:r>
      <w:r w:rsidRPr="007D2F3E">
        <w:rPr>
          <w:rFonts w:eastAsia="Calibri"/>
          <w:sz w:val="24"/>
          <w:szCs w:val="24"/>
        </w:rPr>
        <w:t>tat</w:t>
      </w:r>
      <w:r w:rsidRPr="007D2F3E">
        <w:rPr>
          <w:rFonts w:eastAsia="Calibri"/>
          <w:spacing w:val="-1"/>
          <w:sz w:val="24"/>
          <w:szCs w:val="24"/>
        </w:rPr>
        <w:t>u</w:t>
      </w:r>
      <w:r w:rsidRPr="007D2F3E">
        <w:rPr>
          <w:rFonts w:eastAsia="Calibri"/>
          <w:sz w:val="24"/>
          <w:szCs w:val="24"/>
        </w:rPr>
        <w:t>s</w:t>
      </w:r>
      <w:r w:rsidRPr="007D2F3E">
        <w:rPr>
          <w:rFonts w:eastAsia="Calibri"/>
          <w:spacing w:val="20"/>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9"/>
          <w:sz w:val="24"/>
          <w:szCs w:val="24"/>
        </w:rPr>
        <w:t xml:space="preserve"> </w:t>
      </w:r>
      <w:r w:rsidRPr="007D2F3E">
        <w:rPr>
          <w:rFonts w:eastAsia="Calibri"/>
          <w:spacing w:val="-3"/>
          <w:sz w:val="24"/>
          <w:szCs w:val="24"/>
        </w:rPr>
        <w:t>r</w:t>
      </w:r>
      <w:r w:rsidRPr="007D2F3E">
        <w:rPr>
          <w:rFonts w:eastAsia="Calibri"/>
          <w:sz w:val="24"/>
          <w:szCs w:val="24"/>
        </w:rPr>
        <w:t>ecrui</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ent at the end of the monitoring visit.</w:t>
      </w:r>
      <w:r w:rsidRPr="007D2F3E">
        <w:rPr>
          <w:rFonts w:eastAsia="Calibri"/>
          <w:spacing w:val="20"/>
          <w:sz w:val="24"/>
          <w:szCs w:val="24"/>
        </w:rPr>
        <w:t xml:space="preserve"> </w:t>
      </w:r>
      <w:r w:rsidRPr="007D2F3E">
        <w:rPr>
          <w:rFonts w:eastAsia="Calibri"/>
          <w:sz w:val="24"/>
          <w:szCs w:val="24"/>
        </w:rPr>
        <w:t>All the monitoring observations will be discussed with the Site PI / designee. These findings will also be mentioned in the MVR. A</w:t>
      </w:r>
      <w:r w:rsidRPr="007D2F3E">
        <w:rPr>
          <w:rFonts w:eastAsia="Calibri"/>
          <w:spacing w:val="-1"/>
          <w:sz w:val="24"/>
          <w:szCs w:val="24"/>
        </w:rPr>
        <w:t>n</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2"/>
          <w:sz w:val="24"/>
          <w:szCs w:val="24"/>
        </w:rPr>
        <w:t>j</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iss</w:t>
      </w:r>
      <w:r w:rsidRPr="007D2F3E">
        <w:rPr>
          <w:rFonts w:eastAsia="Calibri"/>
          <w:spacing w:val="-1"/>
          <w:sz w:val="24"/>
          <w:szCs w:val="24"/>
        </w:rPr>
        <w:t>u</w:t>
      </w:r>
      <w:r w:rsidRPr="007D2F3E">
        <w:rPr>
          <w:rFonts w:eastAsia="Calibri"/>
          <w:sz w:val="24"/>
          <w:szCs w:val="24"/>
        </w:rPr>
        <w:t>es</w:t>
      </w:r>
      <w:r w:rsidRPr="007D2F3E">
        <w:rPr>
          <w:rFonts w:eastAsia="Calibri"/>
          <w:spacing w:val="-1"/>
          <w:sz w:val="24"/>
          <w:szCs w:val="24"/>
        </w:rPr>
        <w:t xml:space="preserve"> </w:t>
      </w:r>
      <w:r w:rsidRPr="007D2F3E">
        <w:rPr>
          <w:rFonts w:eastAsia="Calibri"/>
          <w:sz w:val="24"/>
          <w:szCs w:val="24"/>
        </w:rPr>
        <w:t>such</w:t>
      </w:r>
      <w:r w:rsidRPr="007D2F3E">
        <w:rPr>
          <w:rFonts w:eastAsia="Calibri"/>
          <w:spacing w:val="-3"/>
          <w:sz w:val="24"/>
          <w:szCs w:val="24"/>
        </w:rPr>
        <w:t xml:space="preserve"> </w:t>
      </w:r>
      <w:r w:rsidRPr="007D2F3E">
        <w:rPr>
          <w:rFonts w:eastAsia="Calibri"/>
          <w:sz w:val="24"/>
          <w:szCs w:val="24"/>
        </w:rPr>
        <w:t>as</w:t>
      </w:r>
      <w:r w:rsidRPr="007D2F3E">
        <w:rPr>
          <w:rFonts w:eastAsia="Calibri"/>
          <w:spacing w:val="-1"/>
          <w:sz w:val="24"/>
          <w:szCs w:val="24"/>
        </w:rPr>
        <w:t xml:space="preserve"> P</w:t>
      </w:r>
      <w:r w:rsidRPr="007D2F3E">
        <w:rPr>
          <w:rFonts w:eastAsia="Calibri"/>
          <w:sz w:val="24"/>
          <w:szCs w:val="24"/>
        </w:rPr>
        <w:t>Vs</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isc</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ered</w:t>
      </w:r>
      <w:r w:rsidRPr="007D2F3E">
        <w:rPr>
          <w:rFonts w:eastAsia="Calibri"/>
          <w:spacing w:val="-2"/>
          <w:sz w:val="24"/>
          <w:szCs w:val="24"/>
        </w:rPr>
        <w:t xml:space="preserve"> </w:t>
      </w:r>
      <w:r w:rsidRPr="007D2F3E">
        <w:rPr>
          <w:rFonts w:eastAsia="Calibri"/>
          <w:spacing w:val="-1"/>
          <w:sz w:val="24"/>
          <w:szCs w:val="24"/>
        </w:rPr>
        <w:t>du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z w:val="24"/>
          <w:szCs w:val="24"/>
        </w:rPr>
        <w:t>a</w:t>
      </w:r>
      <w:r w:rsidRPr="007D2F3E">
        <w:rPr>
          <w:rFonts w:eastAsia="Calibri"/>
          <w:spacing w:val="-2"/>
          <w:sz w:val="24"/>
          <w:szCs w:val="24"/>
        </w:rPr>
        <w:t xml:space="preserve"> </w:t>
      </w:r>
      <w:r w:rsidRPr="007D2F3E">
        <w:rPr>
          <w:rFonts w:eastAsia="Calibri"/>
          <w:sz w:val="24"/>
          <w:szCs w:val="24"/>
        </w:rPr>
        <w:t>site</w:t>
      </w:r>
      <w:r w:rsidRPr="007D2F3E">
        <w:rPr>
          <w:rFonts w:eastAsia="Calibri"/>
          <w:spacing w:val="-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should</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d</w:t>
      </w:r>
      <w:r w:rsidRPr="007D2F3E">
        <w:rPr>
          <w:rFonts w:eastAsia="Calibri"/>
          <w:sz w:val="24"/>
          <w:szCs w:val="24"/>
        </w:rPr>
        <w:t>isc</w:t>
      </w:r>
      <w:r w:rsidRPr="007D2F3E">
        <w:rPr>
          <w:rFonts w:eastAsia="Calibri"/>
          <w:spacing w:val="-1"/>
          <w:sz w:val="24"/>
          <w:szCs w:val="24"/>
        </w:rPr>
        <w:t>u</w:t>
      </w:r>
      <w:r w:rsidRPr="007D2F3E">
        <w:rPr>
          <w:rFonts w:eastAsia="Calibri"/>
          <w:sz w:val="24"/>
          <w:szCs w:val="24"/>
        </w:rPr>
        <w:t>ssed</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irect</w:t>
      </w:r>
      <w:r w:rsidRPr="007D2F3E">
        <w:rPr>
          <w:rFonts w:eastAsia="Calibri"/>
          <w:spacing w:val="-2"/>
          <w:sz w:val="24"/>
          <w:szCs w:val="24"/>
        </w:rPr>
        <w:t>l</w:t>
      </w:r>
      <w:r w:rsidRPr="007D2F3E">
        <w:rPr>
          <w:rFonts w:eastAsia="Calibri"/>
          <w:sz w:val="24"/>
          <w:szCs w:val="24"/>
        </w:rPr>
        <w:t>y</w:t>
      </w:r>
      <w:r w:rsidRPr="007D2F3E">
        <w:rPr>
          <w:rFonts w:eastAsia="Calibri"/>
          <w:spacing w:val="-1"/>
          <w:sz w:val="24"/>
          <w:szCs w:val="24"/>
        </w:rPr>
        <w:t xml:space="preserve"> </w:t>
      </w:r>
      <w:r w:rsidRPr="007D2F3E">
        <w:rPr>
          <w:rFonts w:eastAsia="Calibri"/>
          <w:sz w:val="24"/>
          <w:szCs w:val="24"/>
        </w:rPr>
        <w:t>with</w:t>
      </w:r>
      <w:r w:rsidRPr="007D2F3E">
        <w:rPr>
          <w:rFonts w:eastAsia="Calibri"/>
          <w:spacing w:val="-2"/>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pacing w:val="-1"/>
          <w:sz w:val="24"/>
          <w:szCs w:val="24"/>
        </w:rPr>
        <w:t>P</w:t>
      </w:r>
      <w:r w:rsidRPr="007D2F3E">
        <w:rPr>
          <w:rFonts w:eastAsia="Calibri"/>
          <w:sz w:val="24"/>
          <w:szCs w:val="24"/>
        </w:rPr>
        <w:t xml:space="preserve">I and to be maintained in a PV log </w:t>
      </w:r>
      <w:r w:rsidRPr="007D2F3E">
        <w:rPr>
          <w:rFonts w:eastAsia="Calibri"/>
          <w:sz w:val="24"/>
          <w:szCs w:val="24"/>
          <w:highlight w:val="yellow"/>
        </w:rPr>
        <w:t>(Appendix).</w:t>
      </w:r>
      <w:r w:rsidRPr="007D2F3E">
        <w:rPr>
          <w:rFonts w:eastAsia="Calibri"/>
          <w:sz w:val="24"/>
          <w:szCs w:val="24"/>
        </w:rPr>
        <w:t xml:space="preserve"> The site visit log must be signed by the monitoring team and countersigned by the site team.</w:t>
      </w:r>
    </w:p>
    <w:p w14:paraId="35E38884" w14:textId="77777777" w:rsidR="009F1B3C" w:rsidRPr="007D2F3E" w:rsidRDefault="009F1B3C" w:rsidP="00D9094E">
      <w:pPr>
        <w:pStyle w:val="Heading3"/>
        <w:numPr>
          <w:ilvl w:val="0"/>
          <w:numId w:val="24"/>
        </w:numPr>
        <w:rPr>
          <w:szCs w:val="24"/>
        </w:rPr>
      </w:pPr>
      <w:bookmarkStart w:id="34" w:name="_Toc178604233"/>
      <w:r w:rsidRPr="007D2F3E">
        <w:rPr>
          <w:szCs w:val="24"/>
        </w:rPr>
        <w:t>R</w:t>
      </w:r>
      <w:r w:rsidRPr="007D2F3E">
        <w:rPr>
          <w:spacing w:val="-3"/>
          <w:szCs w:val="24"/>
        </w:rPr>
        <w:t>e</w:t>
      </w:r>
      <w:r w:rsidRPr="007D2F3E">
        <w:rPr>
          <w:szCs w:val="24"/>
        </w:rPr>
        <w:t>p</w:t>
      </w:r>
      <w:r w:rsidRPr="007D2F3E">
        <w:rPr>
          <w:spacing w:val="-3"/>
          <w:szCs w:val="24"/>
        </w:rPr>
        <w:t>o</w:t>
      </w:r>
      <w:r w:rsidRPr="007D2F3E">
        <w:rPr>
          <w:szCs w:val="24"/>
        </w:rPr>
        <w:t>rt</w:t>
      </w:r>
      <w:r w:rsidRPr="007D2F3E">
        <w:rPr>
          <w:spacing w:val="-10"/>
          <w:szCs w:val="24"/>
        </w:rPr>
        <w:t xml:space="preserve"> </w:t>
      </w:r>
      <w:r w:rsidRPr="007D2F3E">
        <w:rPr>
          <w:szCs w:val="24"/>
        </w:rPr>
        <w:t>R</w:t>
      </w:r>
      <w:r w:rsidRPr="007D2F3E">
        <w:rPr>
          <w:spacing w:val="-3"/>
          <w:szCs w:val="24"/>
        </w:rPr>
        <w:t>eq</w:t>
      </w:r>
      <w:r w:rsidRPr="007D2F3E">
        <w:rPr>
          <w:szCs w:val="24"/>
        </w:rPr>
        <w:t>uir</w:t>
      </w:r>
      <w:r w:rsidRPr="007D2F3E">
        <w:rPr>
          <w:spacing w:val="-4"/>
          <w:szCs w:val="24"/>
        </w:rPr>
        <w:t>e</w:t>
      </w:r>
      <w:r w:rsidRPr="007D2F3E">
        <w:rPr>
          <w:spacing w:val="-3"/>
          <w:szCs w:val="24"/>
        </w:rPr>
        <w:t>m</w:t>
      </w:r>
      <w:r w:rsidRPr="007D2F3E">
        <w:rPr>
          <w:szCs w:val="24"/>
        </w:rPr>
        <w:t>e</w:t>
      </w:r>
      <w:r w:rsidRPr="007D2F3E">
        <w:rPr>
          <w:spacing w:val="-3"/>
          <w:szCs w:val="24"/>
        </w:rPr>
        <w:t>n</w:t>
      </w:r>
      <w:r w:rsidRPr="007D2F3E">
        <w:rPr>
          <w:szCs w:val="24"/>
        </w:rPr>
        <w:t>ts</w:t>
      </w:r>
      <w:r w:rsidRPr="007D2F3E">
        <w:rPr>
          <w:spacing w:val="-17"/>
          <w:szCs w:val="24"/>
        </w:rPr>
        <w:t xml:space="preserve"> </w:t>
      </w:r>
      <w:r w:rsidRPr="007D2F3E">
        <w:rPr>
          <w:szCs w:val="24"/>
        </w:rPr>
        <w:t>&amp;</w:t>
      </w:r>
      <w:r w:rsidRPr="007D2F3E">
        <w:rPr>
          <w:spacing w:val="-7"/>
          <w:szCs w:val="24"/>
        </w:rPr>
        <w:t xml:space="preserve"> </w:t>
      </w:r>
      <w:r w:rsidRPr="007D2F3E">
        <w:rPr>
          <w:szCs w:val="24"/>
        </w:rPr>
        <w:t>Fo</w:t>
      </w:r>
      <w:r w:rsidRPr="007D2F3E">
        <w:rPr>
          <w:spacing w:val="-3"/>
          <w:szCs w:val="24"/>
        </w:rPr>
        <w:t>l</w:t>
      </w:r>
      <w:r w:rsidRPr="007D2F3E">
        <w:rPr>
          <w:szCs w:val="24"/>
        </w:rPr>
        <w:t>l</w:t>
      </w:r>
      <w:r w:rsidRPr="007D2F3E">
        <w:rPr>
          <w:spacing w:val="-3"/>
          <w:szCs w:val="24"/>
        </w:rPr>
        <w:t>o</w:t>
      </w:r>
      <w:r w:rsidRPr="007D2F3E">
        <w:rPr>
          <w:szCs w:val="24"/>
        </w:rPr>
        <w:t>w</w:t>
      </w:r>
      <w:r w:rsidRPr="007D2F3E">
        <w:rPr>
          <w:spacing w:val="-3"/>
          <w:szCs w:val="24"/>
        </w:rPr>
        <w:t>-u</w:t>
      </w:r>
      <w:r w:rsidRPr="007D2F3E">
        <w:rPr>
          <w:szCs w:val="24"/>
        </w:rPr>
        <w:t>p</w:t>
      </w:r>
      <w:r w:rsidRPr="007D2F3E">
        <w:rPr>
          <w:spacing w:val="-14"/>
          <w:szCs w:val="24"/>
        </w:rPr>
        <w:t xml:space="preserve"> </w:t>
      </w:r>
      <w:r w:rsidRPr="007D2F3E">
        <w:rPr>
          <w:szCs w:val="24"/>
        </w:rPr>
        <w:t>Ac</w:t>
      </w:r>
      <w:r w:rsidRPr="007D2F3E">
        <w:rPr>
          <w:spacing w:val="1"/>
          <w:szCs w:val="24"/>
        </w:rPr>
        <w:t>t</w:t>
      </w:r>
      <w:r w:rsidRPr="007D2F3E">
        <w:rPr>
          <w:szCs w:val="24"/>
        </w:rPr>
        <w:t>ivi</w:t>
      </w:r>
      <w:r w:rsidRPr="007D2F3E">
        <w:rPr>
          <w:spacing w:val="1"/>
          <w:szCs w:val="24"/>
        </w:rPr>
        <w:t>t</w:t>
      </w:r>
      <w:r w:rsidRPr="007D2F3E">
        <w:rPr>
          <w:szCs w:val="24"/>
        </w:rPr>
        <w:t>i</w:t>
      </w:r>
      <w:r w:rsidRPr="007D2F3E">
        <w:rPr>
          <w:spacing w:val="-3"/>
          <w:szCs w:val="24"/>
        </w:rPr>
        <w:t>e</w:t>
      </w:r>
      <w:r w:rsidRPr="007D2F3E">
        <w:rPr>
          <w:szCs w:val="24"/>
        </w:rPr>
        <w:t>s</w:t>
      </w:r>
      <w:bookmarkEnd w:id="34"/>
    </w:p>
    <w:p w14:paraId="74F8F93B" w14:textId="77777777" w:rsidR="009F1B3C" w:rsidRPr="007D2F3E" w:rsidRDefault="009F1B3C" w:rsidP="009F1B3C">
      <w:pPr>
        <w:spacing w:before="8" w:line="100" w:lineRule="exact"/>
        <w:rPr>
          <w:sz w:val="24"/>
          <w:szCs w:val="24"/>
        </w:rPr>
      </w:pPr>
    </w:p>
    <w:p w14:paraId="0E7E3F01" w14:textId="5DABB16E" w:rsidR="009F1B3C" w:rsidRPr="007D2F3E" w:rsidRDefault="009F1B3C" w:rsidP="009F1B3C">
      <w:pPr>
        <w:spacing w:line="276" w:lineRule="auto"/>
        <w:ind w:left="426" w:right="82"/>
        <w:jc w:val="both"/>
        <w:rPr>
          <w:rFonts w:eastAsia="Calibri"/>
          <w:sz w:val="24"/>
          <w:szCs w:val="24"/>
        </w:rPr>
      </w:pPr>
      <w:r w:rsidRPr="007D2F3E">
        <w:rPr>
          <w:rFonts w:eastAsia="Calibri"/>
          <w:sz w:val="24"/>
          <w:szCs w:val="24"/>
        </w:rPr>
        <w:t xml:space="preserve">All queries </w:t>
      </w:r>
      <w:r w:rsidR="00E11E0C" w:rsidRPr="007D2F3E">
        <w:rPr>
          <w:rFonts w:eastAsia="Calibri"/>
          <w:sz w:val="24"/>
          <w:szCs w:val="24"/>
        </w:rPr>
        <w:t xml:space="preserve">raised </w:t>
      </w:r>
      <w:r w:rsidR="00E11E0C">
        <w:rPr>
          <w:rFonts w:eastAsia="Calibri"/>
          <w:sz w:val="24"/>
          <w:szCs w:val="24"/>
        </w:rPr>
        <w:t xml:space="preserve">during the monitoring visit </w:t>
      </w:r>
      <w:r w:rsidRPr="007D2F3E">
        <w:rPr>
          <w:rFonts w:eastAsia="Calibri"/>
          <w:sz w:val="24"/>
          <w:szCs w:val="24"/>
        </w:rPr>
        <w:t xml:space="preserve">will be documented in the </w:t>
      </w:r>
      <w:r w:rsidRPr="007D2F3E">
        <w:rPr>
          <w:rFonts w:eastAsia="Calibri"/>
          <w:sz w:val="24"/>
          <w:szCs w:val="24"/>
          <w:highlight w:val="yellow"/>
        </w:rPr>
        <w:t>MVR (Appendix)</w:t>
      </w:r>
      <w:r w:rsidRPr="007D2F3E">
        <w:rPr>
          <w:rFonts w:eastAsia="Calibri"/>
          <w:sz w:val="24"/>
          <w:szCs w:val="24"/>
        </w:rPr>
        <w:t>.</w:t>
      </w:r>
      <w:r w:rsidRPr="007D2F3E">
        <w:rPr>
          <w:sz w:val="24"/>
          <w:szCs w:val="24"/>
        </w:rPr>
        <w:t xml:space="preserve"> </w:t>
      </w:r>
      <w:r w:rsidRPr="007D2F3E">
        <w:rPr>
          <w:rFonts w:eastAsia="Calibri"/>
          <w:sz w:val="24"/>
          <w:szCs w:val="24"/>
        </w:rPr>
        <w:t>The monitor will document monitoring visit findings, including any questions or issues raised at the visit, and resulting action items in a monitoring visit report. F</w:t>
      </w:r>
      <w:r w:rsidRPr="007D2F3E">
        <w:rPr>
          <w:rFonts w:eastAsia="Calibri"/>
          <w:spacing w:val="-2"/>
          <w:sz w:val="24"/>
          <w:szCs w:val="24"/>
        </w:rPr>
        <w:t>o</w:t>
      </w:r>
      <w:r w:rsidRPr="007D2F3E">
        <w:rPr>
          <w:rFonts w:eastAsia="Calibri"/>
          <w:sz w:val="24"/>
          <w:szCs w:val="24"/>
        </w:rPr>
        <w:t xml:space="preserve">r </w:t>
      </w:r>
      <w:r w:rsidRPr="007D2F3E">
        <w:rPr>
          <w:rFonts w:eastAsia="Calibri"/>
          <w:spacing w:val="1"/>
          <w:sz w:val="24"/>
          <w:szCs w:val="24"/>
        </w:rPr>
        <w:t>o</w:t>
      </w:r>
      <w:r w:rsidRPr="007D2F3E">
        <w:rPr>
          <w:rFonts w:eastAsia="Calibri"/>
          <w:sz w:val="24"/>
          <w:szCs w:val="24"/>
        </w:rPr>
        <w:t>n-site</w:t>
      </w:r>
      <w:r w:rsidRPr="007D2F3E">
        <w:rPr>
          <w:rFonts w:eastAsia="Calibri"/>
          <w:spacing w:val="4"/>
          <w:sz w:val="24"/>
          <w:szCs w:val="24"/>
        </w:rPr>
        <w:t xml:space="preserve"> </w:t>
      </w:r>
      <w:r w:rsidRPr="007D2F3E">
        <w:rPr>
          <w:rFonts w:eastAsia="Calibri"/>
          <w:spacing w:val="-1"/>
          <w:sz w:val="24"/>
          <w:szCs w:val="24"/>
        </w:rPr>
        <w:t>qu</w:t>
      </w:r>
      <w:r w:rsidRPr="007D2F3E">
        <w:rPr>
          <w:rFonts w:eastAsia="Calibri"/>
          <w:sz w:val="24"/>
          <w:szCs w:val="24"/>
        </w:rPr>
        <w:t>er</w:t>
      </w:r>
      <w:r w:rsidRPr="007D2F3E">
        <w:rPr>
          <w:rFonts w:eastAsia="Calibri"/>
          <w:spacing w:val="-2"/>
          <w:sz w:val="24"/>
          <w:szCs w:val="24"/>
        </w:rPr>
        <w:t>i</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in</w:t>
      </w:r>
      <w:r w:rsidRPr="007D2F3E">
        <w:rPr>
          <w:rFonts w:eastAsia="Calibri"/>
          <w:spacing w:val="3"/>
          <w:sz w:val="24"/>
          <w:szCs w:val="24"/>
        </w:rPr>
        <w:t xml:space="preserve"> </w:t>
      </w:r>
      <w:r w:rsidRPr="007D2F3E">
        <w:rPr>
          <w:rFonts w:eastAsia="Calibri"/>
          <w:sz w:val="24"/>
          <w:szCs w:val="24"/>
        </w:rPr>
        <w:t>rel</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 to</w:t>
      </w:r>
      <w:r w:rsidRPr="007D2F3E">
        <w:rPr>
          <w:rFonts w:eastAsia="Calibri"/>
          <w:spacing w:val="5"/>
          <w:sz w:val="24"/>
          <w:szCs w:val="24"/>
        </w:rPr>
        <w:t xml:space="preserve"> </w:t>
      </w:r>
      <w:r w:rsidRPr="007D2F3E">
        <w:rPr>
          <w:rFonts w:eastAsia="Calibri"/>
          <w:spacing w:val="-2"/>
          <w:sz w:val="24"/>
          <w:szCs w:val="24"/>
        </w:rPr>
        <w:t>s</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rce</w:t>
      </w:r>
      <w:r w:rsidRPr="007D2F3E">
        <w:rPr>
          <w:rFonts w:eastAsia="Calibri"/>
          <w:spacing w:val="4"/>
          <w:sz w:val="24"/>
          <w:szCs w:val="24"/>
        </w:rPr>
        <w:t xml:space="preserve"> </w:t>
      </w:r>
      <w:r w:rsidRPr="007D2F3E">
        <w:rPr>
          <w:rFonts w:eastAsia="Calibri"/>
          <w:spacing w:val="-3"/>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ent</w:t>
      </w:r>
      <w:r w:rsidRPr="007D2F3E">
        <w:rPr>
          <w:rFonts w:eastAsia="Calibri"/>
          <w:spacing w:val="-2"/>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z w:val="24"/>
          <w:szCs w:val="24"/>
        </w:rPr>
        <w:t>stu</w:t>
      </w:r>
      <w:r w:rsidRPr="007D2F3E">
        <w:rPr>
          <w:rFonts w:eastAsia="Calibri"/>
          <w:spacing w:val="-1"/>
          <w:sz w:val="24"/>
          <w:szCs w:val="24"/>
        </w:rPr>
        <w:t>d</w:t>
      </w:r>
      <w:r w:rsidRPr="007D2F3E">
        <w:rPr>
          <w:rFonts w:eastAsia="Calibri"/>
          <w:sz w:val="24"/>
          <w:szCs w:val="24"/>
        </w:rPr>
        <w:t>y</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 xml:space="preserve"> is </w:t>
      </w:r>
      <w:r w:rsidRPr="007D2F3E">
        <w:rPr>
          <w:rFonts w:eastAsia="Calibri"/>
          <w:sz w:val="24"/>
          <w:szCs w:val="24"/>
        </w:rPr>
        <w:t>to k</w:t>
      </w:r>
      <w:r w:rsidRPr="007D2F3E">
        <w:rPr>
          <w:rFonts w:eastAsia="Calibri"/>
          <w:spacing w:val="1"/>
          <w:sz w:val="24"/>
          <w:szCs w:val="24"/>
        </w:rPr>
        <w:t>e</w:t>
      </w:r>
      <w:r w:rsidRPr="007D2F3E">
        <w:rPr>
          <w:rFonts w:eastAsia="Calibri"/>
          <w:sz w:val="24"/>
          <w:szCs w:val="24"/>
        </w:rPr>
        <w:t>ep</w:t>
      </w:r>
      <w:r w:rsidRPr="007D2F3E">
        <w:rPr>
          <w:rFonts w:eastAsia="Calibri"/>
          <w:spacing w:val="3"/>
          <w:sz w:val="24"/>
          <w:szCs w:val="24"/>
        </w:rPr>
        <w:t xml:space="preserve"> </w:t>
      </w:r>
      <w:r w:rsidRPr="007D2F3E">
        <w:rPr>
          <w:rFonts w:eastAsia="Calibri"/>
          <w:spacing w:val="-3"/>
          <w:sz w:val="24"/>
          <w:szCs w:val="24"/>
        </w:rPr>
        <w:t>r</w:t>
      </w:r>
      <w:r w:rsidRPr="007D2F3E">
        <w:rPr>
          <w:rFonts w:eastAsia="Calibri"/>
          <w:sz w:val="24"/>
          <w:szCs w:val="24"/>
        </w:rPr>
        <w:t>e</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rd</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1"/>
          <w:sz w:val="24"/>
          <w:szCs w:val="24"/>
        </w:rPr>
        <w:t xml:space="preserve"> </w:t>
      </w:r>
      <w:r w:rsidRPr="007D2F3E">
        <w:rPr>
          <w:rFonts w:eastAsia="Calibri"/>
          <w:sz w:val="24"/>
          <w:szCs w:val="24"/>
        </w:rPr>
        <w:t>what</w:t>
      </w:r>
      <w:r w:rsidRPr="007D2F3E">
        <w:rPr>
          <w:rFonts w:eastAsia="Calibri"/>
          <w:spacing w:val="4"/>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pacing w:val="-2"/>
          <w:sz w:val="24"/>
          <w:szCs w:val="24"/>
        </w:rPr>
        <w:t>e</w:t>
      </w:r>
      <w:r w:rsidRPr="007D2F3E">
        <w:rPr>
          <w:rFonts w:eastAsia="Calibri"/>
          <w:sz w:val="24"/>
          <w:szCs w:val="24"/>
        </w:rPr>
        <w:t xml:space="preserve">y </w:t>
      </w:r>
      <w:r w:rsidRPr="007D2F3E">
        <w:rPr>
          <w:rFonts w:eastAsia="Calibri"/>
          <w:spacing w:val="-1"/>
          <w:sz w:val="24"/>
          <w:szCs w:val="24"/>
        </w:rPr>
        <w:t>b</w:t>
      </w:r>
      <w:r w:rsidRPr="007D2F3E">
        <w:rPr>
          <w:rFonts w:eastAsia="Calibri"/>
          <w:sz w:val="24"/>
          <w:szCs w:val="24"/>
        </w:rPr>
        <w:t>elie</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ect</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1"/>
          <w:sz w:val="24"/>
          <w:szCs w:val="24"/>
        </w:rPr>
        <w:t xml:space="preserve"> </w:t>
      </w:r>
      <w:r w:rsidRPr="007D2F3E">
        <w:rPr>
          <w:rFonts w:eastAsia="Calibri"/>
          <w:sz w:val="24"/>
          <w:szCs w:val="24"/>
        </w:rPr>
        <w:t>e</w:t>
      </w:r>
      <w:r w:rsidRPr="007D2F3E">
        <w:rPr>
          <w:rFonts w:eastAsia="Calibri"/>
          <w:spacing w:val="-3"/>
          <w:sz w:val="24"/>
          <w:szCs w:val="24"/>
        </w:rPr>
        <w:t>n</w:t>
      </w:r>
      <w:r w:rsidRPr="007D2F3E">
        <w:rPr>
          <w:rFonts w:eastAsia="Calibri"/>
          <w:sz w:val="24"/>
          <w:szCs w:val="24"/>
        </w:rPr>
        <w:t>try</w:t>
      </w:r>
      <w:r w:rsidRPr="007D2F3E">
        <w:rPr>
          <w:rFonts w:eastAsia="Calibri"/>
          <w:spacing w:val="1"/>
          <w:sz w:val="24"/>
          <w:szCs w:val="24"/>
        </w:rPr>
        <w:t xml:space="preserve"> </w:t>
      </w:r>
      <w:r w:rsidRPr="007D2F3E">
        <w:rPr>
          <w:rFonts w:eastAsia="Calibri"/>
          <w:sz w:val="24"/>
          <w:szCs w:val="24"/>
        </w:rPr>
        <w:t>sh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ld</w:t>
      </w:r>
      <w:r w:rsidRPr="007D2F3E">
        <w:rPr>
          <w:rFonts w:eastAsia="Calibri"/>
          <w:spacing w:val="2"/>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2"/>
          <w:sz w:val="24"/>
          <w:szCs w:val="24"/>
        </w:rPr>
        <w:t>s</w:t>
      </w:r>
      <w:r w:rsidRPr="007D2F3E">
        <w:rPr>
          <w:rFonts w:eastAsia="Calibri"/>
          <w:sz w:val="24"/>
          <w:szCs w:val="24"/>
        </w:rPr>
        <w:t>tu</w:t>
      </w:r>
      <w:r w:rsidRPr="007D2F3E">
        <w:rPr>
          <w:rFonts w:eastAsia="Calibri"/>
          <w:spacing w:val="-1"/>
          <w:sz w:val="24"/>
          <w:szCs w:val="24"/>
        </w:rPr>
        <w:t>d</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 can then 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se</w:t>
      </w:r>
      <w:r w:rsidRPr="007D2F3E">
        <w:rPr>
          <w:rFonts w:eastAsia="Calibri"/>
          <w:spacing w:val="1"/>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pacing w:val="-3"/>
          <w:sz w:val="24"/>
          <w:szCs w:val="24"/>
        </w:rPr>
        <w:t>q</w:t>
      </w:r>
      <w:r w:rsidRPr="007D2F3E">
        <w:rPr>
          <w:rFonts w:eastAsia="Calibri"/>
          <w:spacing w:val="-1"/>
          <w:sz w:val="24"/>
          <w:szCs w:val="24"/>
        </w:rPr>
        <w:t>u</w:t>
      </w:r>
      <w:r w:rsidRPr="007D2F3E">
        <w:rPr>
          <w:rFonts w:eastAsia="Calibri"/>
          <w:sz w:val="24"/>
          <w:szCs w:val="24"/>
        </w:rPr>
        <w:t>ery</w:t>
      </w:r>
      <w:r w:rsidRPr="007D2F3E">
        <w:rPr>
          <w:rFonts w:eastAsia="Calibri"/>
          <w:spacing w:val="1"/>
          <w:sz w:val="24"/>
          <w:szCs w:val="24"/>
        </w:rPr>
        <w:t xml:space="preserve"> o</w:t>
      </w:r>
      <w:r w:rsidRPr="007D2F3E">
        <w:rPr>
          <w:rFonts w:eastAsia="Calibri"/>
          <w:spacing w:val="-1"/>
          <w:sz w:val="24"/>
          <w:szCs w:val="24"/>
        </w:rPr>
        <w:t>n</w:t>
      </w:r>
      <w:r w:rsidRPr="007D2F3E">
        <w:rPr>
          <w:rFonts w:eastAsia="Calibri"/>
          <w:spacing w:val="-2"/>
          <w:sz w:val="24"/>
          <w:szCs w:val="24"/>
        </w:rPr>
        <w:t>c</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d</w:t>
      </w:r>
      <w:r w:rsidRPr="007D2F3E">
        <w:rPr>
          <w:rFonts w:eastAsia="Calibri"/>
          <w:spacing w:val="-3"/>
          <w:sz w:val="24"/>
          <w:szCs w:val="24"/>
        </w:rPr>
        <w:t>a</w:t>
      </w:r>
      <w:r w:rsidRPr="007D2F3E">
        <w:rPr>
          <w:rFonts w:eastAsia="Calibri"/>
          <w:sz w:val="24"/>
          <w:szCs w:val="24"/>
        </w:rPr>
        <w:t>ta</w:t>
      </w:r>
      <w:r w:rsidRPr="007D2F3E">
        <w:rPr>
          <w:rFonts w:eastAsia="Calibri"/>
          <w:spacing w:val="3"/>
          <w:sz w:val="24"/>
          <w:szCs w:val="24"/>
        </w:rPr>
        <w:t xml:space="preserve"> </w:t>
      </w:r>
      <w:r w:rsidRPr="007D2F3E">
        <w:rPr>
          <w:rFonts w:eastAsia="Calibri"/>
          <w:spacing w:val="-1"/>
          <w:sz w:val="24"/>
          <w:szCs w:val="24"/>
        </w:rPr>
        <w:t>h</w:t>
      </w:r>
      <w:r w:rsidRPr="007D2F3E">
        <w:rPr>
          <w:rFonts w:eastAsia="Calibri"/>
          <w:sz w:val="24"/>
          <w:szCs w:val="24"/>
        </w:rPr>
        <w:t xml:space="preserve">as </w:t>
      </w:r>
      <w:r w:rsidRPr="007D2F3E">
        <w:rPr>
          <w:rFonts w:eastAsia="Calibri"/>
          <w:spacing w:val="-1"/>
          <w:sz w:val="24"/>
          <w:szCs w:val="24"/>
        </w:rPr>
        <w:t>b</w:t>
      </w:r>
      <w:r w:rsidRPr="007D2F3E">
        <w:rPr>
          <w:rFonts w:eastAsia="Calibri"/>
          <w:spacing w:val="-2"/>
          <w:sz w:val="24"/>
          <w:szCs w:val="24"/>
        </w:rPr>
        <w:t>ee</w:t>
      </w:r>
      <w:r w:rsidRPr="007D2F3E">
        <w:rPr>
          <w:rFonts w:eastAsia="Calibri"/>
          <w:sz w:val="24"/>
          <w:szCs w:val="24"/>
        </w:rPr>
        <w:t>n a</w:t>
      </w:r>
      <w:r w:rsidRPr="007D2F3E">
        <w:rPr>
          <w:rFonts w:eastAsia="Calibri"/>
          <w:spacing w:val="1"/>
          <w:sz w:val="24"/>
          <w:szCs w:val="24"/>
        </w:rPr>
        <w:t>m</w:t>
      </w:r>
      <w:r w:rsidRPr="007D2F3E">
        <w:rPr>
          <w:rFonts w:eastAsia="Calibri"/>
          <w:sz w:val="24"/>
          <w:szCs w:val="24"/>
        </w:rPr>
        <w:t>en</w:t>
      </w:r>
      <w:r w:rsidRPr="007D2F3E">
        <w:rPr>
          <w:rFonts w:eastAsia="Calibri"/>
          <w:spacing w:val="-1"/>
          <w:sz w:val="24"/>
          <w:szCs w:val="24"/>
        </w:rPr>
        <w:t>d</w:t>
      </w:r>
      <w:r w:rsidRPr="007D2F3E">
        <w:rPr>
          <w:rFonts w:eastAsia="Calibri"/>
          <w:sz w:val="24"/>
          <w:szCs w:val="24"/>
        </w:rPr>
        <w:t>ed.</w:t>
      </w:r>
      <w:r w:rsidRPr="007D2F3E">
        <w:rPr>
          <w:rFonts w:eastAsia="Calibri"/>
          <w:spacing w:val="1"/>
          <w:sz w:val="24"/>
          <w:szCs w:val="24"/>
        </w:rPr>
        <w:t xml:space="preserve"> </w:t>
      </w:r>
      <w:r w:rsidRPr="007D2F3E">
        <w:rPr>
          <w:rFonts w:eastAsia="Calibri"/>
          <w:sz w:val="24"/>
          <w:szCs w:val="24"/>
        </w:rPr>
        <w:t>U</w:t>
      </w:r>
      <w:r w:rsidRPr="007D2F3E">
        <w:rPr>
          <w:rFonts w:eastAsia="Calibri"/>
          <w:spacing w:val="-1"/>
          <w:sz w:val="24"/>
          <w:szCs w:val="24"/>
        </w:rPr>
        <w:t>n</w:t>
      </w:r>
      <w:r w:rsidRPr="007D2F3E">
        <w:rPr>
          <w:rFonts w:eastAsia="Calibri"/>
          <w:sz w:val="24"/>
          <w:szCs w:val="24"/>
        </w:rPr>
        <w:t>less</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5"/>
          <w:sz w:val="24"/>
          <w:szCs w:val="24"/>
        </w:rPr>
        <w:t xml:space="preserve"> </w:t>
      </w:r>
      <w:r w:rsidRPr="007D2F3E">
        <w:rPr>
          <w:rFonts w:eastAsia="Calibri"/>
          <w:sz w:val="24"/>
          <w:szCs w:val="24"/>
        </w:rPr>
        <w:t>s</w:t>
      </w:r>
      <w:r w:rsidRPr="007D2F3E">
        <w:rPr>
          <w:rFonts w:eastAsia="Calibri"/>
          <w:spacing w:val="-3"/>
          <w:sz w:val="24"/>
          <w:szCs w:val="24"/>
        </w:rPr>
        <w:t>i</w:t>
      </w:r>
      <w:r w:rsidRPr="007D2F3E">
        <w:rPr>
          <w:rFonts w:eastAsia="Calibri"/>
          <w:sz w:val="24"/>
          <w:szCs w:val="24"/>
        </w:rPr>
        <w:t>te</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d</w:t>
      </w:r>
      <w:r w:rsidRPr="007D2F3E">
        <w:rPr>
          <w:rFonts w:eastAsia="Calibri"/>
          <w:spacing w:val="1"/>
          <w:sz w:val="24"/>
          <w:szCs w:val="24"/>
        </w:rPr>
        <w:t>v</w:t>
      </w:r>
      <w:r w:rsidRPr="007D2F3E">
        <w:rPr>
          <w:rFonts w:eastAsia="Calibri"/>
          <w:sz w:val="24"/>
          <w:szCs w:val="24"/>
        </w:rPr>
        <w:t>ises</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2"/>
          <w:sz w:val="24"/>
          <w:szCs w:val="24"/>
        </w:rPr>
        <w:t xml:space="preserve"> </w:t>
      </w:r>
      <w:r w:rsidRPr="007D2F3E">
        <w:rPr>
          <w:rFonts w:eastAsia="Calibri"/>
          <w:sz w:val="24"/>
          <w:szCs w:val="24"/>
        </w:rPr>
        <w:t>is</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if</w:t>
      </w:r>
      <w:r w:rsidRPr="007D2F3E">
        <w:rPr>
          <w:rFonts w:eastAsia="Calibri"/>
          <w:spacing w:val="-1"/>
          <w:sz w:val="24"/>
          <w:szCs w:val="24"/>
        </w:rPr>
        <w:t>f</w:t>
      </w:r>
      <w:r w:rsidRPr="007D2F3E">
        <w:rPr>
          <w:rFonts w:eastAsia="Calibri"/>
          <w:sz w:val="24"/>
          <w:szCs w:val="24"/>
        </w:rPr>
        <w:t>ere</w:t>
      </w:r>
      <w:r w:rsidRPr="007D2F3E">
        <w:rPr>
          <w:rFonts w:eastAsia="Calibri"/>
          <w:spacing w:val="-2"/>
          <w:sz w:val="24"/>
          <w:szCs w:val="24"/>
        </w:rPr>
        <w:t>n</w:t>
      </w:r>
      <w:r w:rsidRPr="007D2F3E">
        <w:rPr>
          <w:rFonts w:eastAsia="Calibri"/>
          <w:sz w:val="24"/>
          <w:szCs w:val="24"/>
        </w:rPr>
        <w:t>t</w:t>
      </w:r>
      <w:r w:rsidRPr="007D2F3E">
        <w:rPr>
          <w:rFonts w:eastAsia="Calibri"/>
          <w:spacing w:val="5"/>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3"/>
          <w:sz w:val="24"/>
          <w:szCs w:val="24"/>
        </w:rPr>
        <w:t xml:space="preserve"> </w:t>
      </w:r>
      <w:r w:rsidRPr="007D2F3E">
        <w:rPr>
          <w:rFonts w:eastAsia="Calibri"/>
          <w:sz w:val="24"/>
          <w:szCs w:val="24"/>
        </w:rPr>
        <w:t>that</w:t>
      </w:r>
      <w:r w:rsidRPr="007D2F3E">
        <w:rPr>
          <w:rFonts w:eastAsia="Calibri"/>
          <w:spacing w:val="2"/>
          <w:sz w:val="24"/>
          <w:szCs w:val="24"/>
        </w:rPr>
        <w:t xml:space="preserve"> </w:t>
      </w:r>
      <w:r w:rsidRPr="007D2F3E">
        <w:rPr>
          <w:rFonts w:eastAsia="Calibri"/>
          <w:sz w:val="24"/>
          <w:szCs w:val="24"/>
        </w:rPr>
        <w:t>which</w:t>
      </w:r>
      <w:r w:rsidRPr="007D2F3E">
        <w:rPr>
          <w:rFonts w:eastAsia="Calibri"/>
          <w:spacing w:val="1"/>
          <w:sz w:val="24"/>
          <w:szCs w:val="24"/>
        </w:rPr>
        <w:t xml:space="preserve"> </w:t>
      </w:r>
      <w:r w:rsidRPr="007D2F3E">
        <w:rPr>
          <w:rFonts w:eastAsia="Calibri"/>
          <w:sz w:val="24"/>
          <w:szCs w:val="24"/>
        </w:rPr>
        <w:t xml:space="preserve">the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pacing w:val="-1"/>
          <w:sz w:val="24"/>
          <w:szCs w:val="24"/>
        </w:rPr>
        <w:t>h</w:t>
      </w:r>
      <w:r w:rsidRPr="007D2F3E">
        <w:rPr>
          <w:rFonts w:eastAsia="Calibri"/>
          <w:sz w:val="24"/>
          <w:szCs w:val="24"/>
        </w:rPr>
        <w:t>as</w:t>
      </w:r>
      <w:r w:rsidRPr="007D2F3E">
        <w:rPr>
          <w:rFonts w:eastAsia="Calibri"/>
          <w:spacing w:val="4"/>
          <w:sz w:val="24"/>
          <w:szCs w:val="24"/>
        </w:rPr>
        <w:t xml:space="preserve"> </w:t>
      </w:r>
      <w:r w:rsidRPr="007D2F3E">
        <w:rPr>
          <w:rFonts w:eastAsia="Calibri"/>
          <w:spacing w:val="-3"/>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ed,</w:t>
      </w:r>
      <w:r w:rsidRPr="007D2F3E">
        <w:rPr>
          <w:rFonts w:eastAsia="Calibri"/>
          <w:spacing w:val="4"/>
          <w:sz w:val="24"/>
          <w:szCs w:val="24"/>
        </w:rPr>
        <w:t xml:space="preserve"> </w:t>
      </w:r>
      <w:r w:rsidRPr="007D2F3E">
        <w:rPr>
          <w:rFonts w:eastAsia="Calibri"/>
          <w:sz w:val="24"/>
          <w:szCs w:val="24"/>
        </w:rPr>
        <w:t>in</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s</w:t>
      </w:r>
      <w:r w:rsidRPr="007D2F3E">
        <w:rPr>
          <w:rFonts w:eastAsia="Calibri"/>
          <w:sz w:val="24"/>
          <w:szCs w:val="24"/>
        </w:rPr>
        <w:t>e cases</w:t>
      </w:r>
      <w:r w:rsidRPr="007D2F3E">
        <w:rPr>
          <w:rFonts w:eastAsia="Calibri"/>
          <w:spacing w:val="-1"/>
          <w:sz w:val="24"/>
          <w:szCs w:val="24"/>
        </w:rPr>
        <w:t xml:space="preserve"> </w:t>
      </w:r>
      <w:r w:rsidRPr="007D2F3E">
        <w:rPr>
          <w:rFonts w:eastAsia="Calibri"/>
          <w:sz w:val="24"/>
          <w:szCs w:val="24"/>
        </w:rPr>
        <w:t>the q</w:t>
      </w:r>
      <w:r w:rsidRPr="007D2F3E">
        <w:rPr>
          <w:rFonts w:eastAsia="Calibri"/>
          <w:spacing w:val="-1"/>
          <w:sz w:val="24"/>
          <w:szCs w:val="24"/>
        </w:rPr>
        <w:t>u</w:t>
      </w:r>
      <w:r w:rsidRPr="007D2F3E">
        <w:rPr>
          <w:rFonts w:eastAsia="Calibri"/>
          <w:sz w:val="24"/>
          <w:szCs w:val="24"/>
        </w:rPr>
        <w:t>e</w:t>
      </w:r>
      <w:r w:rsidRPr="007D2F3E">
        <w:rPr>
          <w:rFonts w:eastAsia="Calibri"/>
          <w:spacing w:val="-2"/>
          <w:sz w:val="24"/>
          <w:szCs w:val="24"/>
        </w:rPr>
        <w:t>r</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ay</w:t>
      </w:r>
      <w:r w:rsidRPr="007D2F3E">
        <w:rPr>
          <w:rFonts w:eastAsia="Calibri"/>
          <w:spacing w:val="-2"/>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pacing w:val="-3"/>
          <w:sz w:val="24"/>
          <w:szCs w:val="24"/>
        </w:rPr>
        <w:t>a</w:t>
      </w:r>
      <w:r w:rsidRPr="007D2F3E">
        <w:rPr>
          <w:rFonts w:eastAsia="Calibri"/>
          <w:sz w:val="24"/>
          <w:szCs w:val="24"/>
        </w:rPr>
        <w:t>y</w:t>
      </w:r>
      <w:r w:rsidRPr="007D2F3E">
        <w:rPr>
          <w:rFonts w:eastAsia="Calibri"/>
          <w:spacing w:val="-1"/>
          <w:sz w:val="24"/>
          <w:szCs w:val="24"/>
        </w:rPr>
        <w:t xml:space="preserve"> op</w:t>
      </w:r>
      <w:r w:rsidRPr="007D2F3E">
        <w:rPr>
          <w:rFonts w:eastAsia="Calibri"/>
          <w:sz w:val="24"/>
          <w:szCs w:val="24"/>
        </w:rPr>
        <w:t xml:space="preserve">ened </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answe</w:t>
      </w:r>
      <w:r w:rsidRPr="007D2F3E">
        <w:rPr>
          <w:rFonts w:eastAsia="Calibri"/>
          <w:spacing w:val="-2"/>
          <w:sz w:val="24"/>
          <w:szCs w:val="24"/>
        </w:rPr>
        <w:t>r</w:t>
      </w:r>
      <w:r w:rsidRPr="007D2F3E">
        <w:rPr>
          <w:rFonts w:eastAsia="Calibri"/>
          <w:sz w:val="24"/>
          <w:szCs w:val="24"/>
        </w:rPr>
        <w:t>ed u</w:t>
      </w:r>
      <w:r w:rsidRPr="007D2F3E">
        <w:rPr>
          <w:rFonts w:eastAsia="Calibri"/>
          <w:spacing w:val="-1"/>
          <w:sz w:val="24"/>
          <w:szCs w:val="24"/>
        </w:rPr>
        <w:t>n</w:t>
      </w:r>
      <w:r w:rsidRPr="007D2F3E">
        <w:rPr>
          <w:rFonts w:eastAsia="Calibri"/>
          <w:sz w:val="24"/>
          <w:szCs w:val="24"/>
        </w:rPr>
        <w:t>til clarified.  The</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pacing w:val="1"/>
          <w:sz w:val="24"/>
          <w:szCs w:val="24"/>
        </w:rPr>
        <w:t>m</w:t>
      </w:r>
      <w:r w:rsidRPr="007D2F3E">
        <w:rPr>
          <w:rFonts w:eastAsia="Calibri"/>
          <w:spacing w:val="-1"/>
          <w:sz w:val="24"/>
          <w:szCs w:val="24"/>
        </w:rPr>
        <w:t>u</w:t>
      </w:r>
      <w:r w:rsidRPr="007D2F3E">
        <w:rPr>
          <w:rFonts w:eastAsia="Calibri"/>
          <w:sz w:val="24"/>
          <w:szCs w:val="24"/>
        </w:rPr>
        <w:t>st</w:t>
      </w:r>
      <w:r w:rsidRPr="007D2F3E">
        <w:rPr>
          <w:rFonts w:eastAsia="Calibri"/>
          <w:spacing w:val="-4"/>
          <w:sz w:val="24"/>
          <w:szCs w:val="24"/>
        </w:rPr>
        <w:t xml:space="preserve"> </w:t>
      </w:r>
      <w:r w:rsidRPr="007D2F3E">
        <w:rPr>
          <w:rFonts w:eastAsia="Calibri"/>
          <w:sz w:val="24"/>
          <w:szCs w:val="24"/>
        </w:rPr>
        <w:t>ens</w:t>
      </w:r>
      <w:r w:rsidRPr="007D2F3E">
        <w:rPr>
          <w:rFonts w:eastAsia="Calibri"/>
          <w:spacing w:val="-1"/>
          <w:sz w:val="24"/>
          <w:szCs w:val="24"/>
        </w:rPr>
        <w:t>u</w:t>
      </w:r>
      <w:r w:rsidRPr="007D2F3E">
        <w:rPr>
          <w:rFonts w:eastAsia="Calibri"/>
          <w:sz w:val="24"/>
          <w:szCs w:val="24"/>
        </w:rPr>
        <w:t>re</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at</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3"/>
          <w:sz w:val="24"/>
          <w:szCs w:val="24"/>
        </w:rPr>
        <w:t xml:space="preserve"> 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w:t>
      </w:r>
      <w:r w:rsidRPr="007D2F3E">
        <w:rPr>
          <w:rFonts w:eastAsia="Calibri"/>
          <w:sz w:val="24"/>
          <w:szCs w:val="24"/>
        </w:rPr>
        <w:t>-</w:t>
      </w:r>
      <w:r w:rsidRPr="007D2F3E">
        <w:rPr>
          <w:rFonts w:eastAsia="Calibri"/>
          <w:spacing w:val="-3"/>
          <w:sz w:val="24"/>
          <w:szCs w:val="24"/>
        </w:rPr>
        <w:t>u</w:t>
      </w:r>
      <w:r w:rsidRPr="007D2F3E">
        <w:rPr>
          <w:rFonts w:eastAsia="Calibri"/>
          <w:sz w:val="24"/>
          <w:szCs w:val="24"/>
        </w:rPr>
        <w:t>p</w:t>
      </w:r>
      <w:r w:rsidRPr="007D2F3E">
        <w:rPr>
          <w:rFonts w:eastAsia="Calibri"/>
          <w:spacing w:val="-3"/>
          <w:sz w:val="24"/>
          <w:szCs w:val="24"/>
        </w:rPr>
        <w:t xml:space="preserve"> </w:t>
      </w:r>
      <w:r w:rsidRPr="007D2F3E">
        <w:rPr>
          <w:rFonts w:eastAsia="Calibri"/>
          <w:sz w:val="24"/>
          <w:szCs w:val="24"/>
        </w:rPr>
        <w:t>acti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2"/>
          <w:sz w:val="24"/>
          <w:szCs w:val="24"/>
        </w:rPr>
        <w:t xml:space="preserve"> of monitoring </w:t>
      </w:r>
      <w:r w:rsidRPr="007D2F3E">
        <w:rPr>
          <w:rFonts w:eastAsia="Calibri"/>
          <w:sz w:val="24"/>
          <w:szCs w:val="24"/>
        </w:rPr>
        <w:t>are</w:t>
      </w:r>
      <w:r w:rsidRPr="007D2F3E">
        <w:rPr>
          <w:rFonts w:eastAsia="Calibri"/>
          <w:spacing w:val="-4"/>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sed</w:t>
      </w:r>
      <w:r w:rsidRPr="007D2F3E">
        <w:rPr>
          <w:rFonts w:eastAsia="Calibri"/>
          <w:spacing w:val="-4"/>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 in</w:t>
      </w:r>
      <w:r w:rsidRPr="007D2F3E">
        <w:rPr>
          <w:rFonts w:eastAsia="Calibri"/>
          <w:spacing w:val="-3"/>
          <w:sz w:val="24"/>
          <w:szCs w:val="24"/>
        </w:rPr>
        <w:t xml:space="preserve"> </w:t>
      </w:r>
      <w:r w:rsidRPr="007D2F3E">
        <w:rPr>
          <w:rFonts w:eastAsia="Calibri"/>
          <w:sz w:val="24"/>
          <w:szCs w:val="24"/>
        </w:rPr>
        <w:t>a</w:t>
      </w:r>
      <w:r w:rsidRPr="007D2F3E">
        <w:rPr>
          <w:rFonts w:eastAsia="Calibri"/>
          <w:spacing w:val="-2"/>
          <w:sz w:val="24"/>
          <w:szCs w:val="24"/>
        </w:rPr>
        <w:t xml:space="preserve"> </w:t>
      </w:r>
      <w:r w:rsidRPr="007D2F3E">
        <w:rPr>
          <w:rFonts w:eastAsia="Calibri"/>
          <w:sz w:val="24"/>
          <w:szCs w:val="24"/>
        </w:rPr>
        <w:t>t</w:t>
      </w:r>
      <w:r w:rsidRPr="007D2F3E">
        <w:rPr>
          <w:rFonts w:eastAsia="Calibri"/>
          <w:spacing w:val="-2"/>
          <w:sz w:val="24"/>
          <w:szCs w:val="24"/>
        </w:rPr>
        <w:t>i</w:t>
      </w:r>
      <w:r w:rsidRPr="007D2F3E">
        <w:rPr>
          <w:rFonts w:eastAsia="Calibri"/>
          <w:spacing w:val="1"/>
          <w:sz w:val="24"/>
          <w:szCs w:val="24"/>
        </w:rPr>
        <w:t>m</w:t>
      </w:r>
      <w:r w:rsidRPr="007D2F3E">
        <w:rPr>
          <w:rFonts w:eastAsia="Calibri"/>
          <w:sz w:val="24"/>
          <w:szCs w:val="24"/>
        </w:rPr>
        <w:t>e</w:t>
      </w:r>
      <w:r w:rsidRPr="007D2F3E">
        <w:rPr>
          <w:rFonts w:eastAsia="Calibri"/>
          <w:spacing w:val="-2"/>
          <w:sz w:val="24"/>
          <w:szCs w:val="24"/>
        </w:rPr>
        <w:t>l</w:t>
      </w:r>
      <w:r w:rsidRPr="007D2F3E">
        <w:rPr>
          <w:rFonts w:eastAsia="Calibri"/>
          <w:sz w:val="24"/>
          <w:szCs w:val="24"/>
        </w:rPr>
        <w:t>y</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1"/>
          <w:sz w:val="24"/>
          <w:szCs w:val="24"/>
        </w:rPr>
        <w:t>nn</w:t>
      </w:r>
      <w:r w:rsidRPr="007D2F3E">
        <w:rPr>
          <w:rFonts w:eastAsia="Calibri"/>
          <w:sz w:val="24"/>
          <w:szCs w:val="24"/>
        </w:rPr>
        <w:t>e</w:t>
      </w:r>
      <w:r w:rsidRPr="007D2F3E">
        <w:rPr>
          <w:rFonts w:eastAsia="Calibri"/>
          <w:spacing w:val="-2"/>
          <w:sz w:val="24"/>
          <w:szCs w:val="24"/>
        </w:rPr>
        <w:t>r.</w:t>
      </w:r>
    </w:p>
    <w:p w14:paraId="1C43B280" w14:textId="77777777" w:rsidR="009F1B3C" w:rsidRPr="007D2F3E" w:rsidRDefault="009F1B3C" w:rsidP="009F1B3C">
      <w:pPr>
        <w:spacing w:line="276" w:lineRule="auto"/>
        <w:ind w:left="426" w:right="82"/>
        <w:jc w:val="both"/>
        <w:rPr>
          <w:rFonts w:eastAsia="Calibri"/>
          <w:sz w:val="24"/>
          <w:szCs w:val="24"/>
        </w:rPr>
      </w:pPr>
    </w:p>
    <w:p w14:paraId="6C23A79F" w14:textId="0E18FC43" w:rsidR="009F1B3C" w:rsidRDefault="009F1B3C" w:rsidP="009F1B3C">
      <w:pPr>
        <w:spacing w:line="276" w:lineRule="auto"/>
        <w:ind w:left="426" w:right="82"/>
        <w:jc w:val="both"/>
        <w:rPr>
          <w:rFonts w:eastAsia="Calibri"/>
          <w:sz w:val="24"/>
          <w:szCs w:val="24"/>
        </w:rPr>
      </w:pPr>
      <w:r w:rsidRPr="00DB56AE">
        <w:rPr>
          <w:rFonts w:eastAsia="Calibri"/>
          <w:sz w:val="24"/>
          <w:szCs w:val="24"/>
        </w:rPr>
        <w:t>The</w:t>
      </w:r>
      <w:r w:rsidRPr="00DB56AE">
        <w:rPr>
          <w:rFonts w:eastAsia="Calibri"/>
          <w:spacing w:val="-6"/>
          <w:sz w:val="24"/>
          <w:szCs w:val="24"/>
        </w:rPr>
        <w:t xml:space="preserve"> </w:t>
      </w:r>
      <w:r w:rsidRPr="00DB56AE">
        <w:rPr>
          <w:rFonts w:eastAsia="Calibri"/>
          <w:spacing w:val="1"/>
          <w:sz w:val="24"/>
          <w:szCs w:val="24"/>
        </w:rPr>
        <w:t>M</w:t>
      </w:r>
      <w:r w:rsidRPr="00DB56AE">
        <w:rPr>
          <w:rFonts w:eastAsia="Calibri"/>
          <w:sz w:val="24"/>
          <w:szCs w:val="24"/>
        </w:rPr>
        <w:t>VR</w:t>
      </w:r>
      <w:r w:rsidRPr="00DB56AE">
        <w:rPr>
          <w:rFonts w:eastAsia="Calibri"/>
          <w:spacing w:val="-7"/>
          <w:sz w:val="24"/>
          <w:szCs w:val="24"/>
        </w:rPr>
        <w:t xml:space="preserve"> </w:t>
      </w:r>
      <w:r w:rsidRPr="00DB56AE">
        <w:rPr>
          <w:rFonts w:eastAsia="Calibri"/>
          <w:sz w:val="24"/>
          <w:szCs w:val="24"/>
        </w:rPr>
        <w:t>will</w:t>
      </w:r>
      <w:r w:rsidRPr="00DB56AE">
        <w:rPr>
          <w:rFonts w:eastAsia="Calibri"/>
          <w:spacing w:val="-7"/>
          <w:sz w:val="24"/>
          <w:szCs w:val="24"/>
        </w:rPr>
        <w:t xml:space="preserve"> </w:t>
      </w:r>
      <w:r w:rsidRPr="00DB56AE">
        <w:rPr>
          <w:rFonts w:eastAsia="Calibri"/>
          <w:spacing w:val="-1"/>
          <w:sz w:val="24"/>
          <w:szCs w:val="24"/>
        </w:rPr>
        <w:t>b</w:t>
      </w:r>
      <w:r w:rsidRPr="00DB56AE">
        <w:rPr>
          <w:rFonts w:eastAsia="Calibri"/>
          <w:sz w:val="24"/>
          <w:szCs w:val="24"/>
        </w:rPr>
        <w:t>e</w:t>
      </w:r>
      <w:r w:rsidRPr="00DB56AE">
        <w:rPr>
          <w:rFonts w:eastAsia="Calibri"/>
          <w:spacing w:val="-6"/>
          <w:sz w:val="24"/>
          <w:szCs w:val="24"/>
        </w:rPr>
        <w:t xml:space="preserve"> </w:t>
      </w:r>
      <w:r w:rsidRPr="00DB56AE">
        <w:rPr>
          <w:rFonts w:eastAsia="Calibri"/>
          <w:spacing w:val="-2"/>
          <w:sz w:val="24"/>
          <w:szCs w:val="24"/>
        </w:rPr>
        <w:t>c</w:t>
      </w:r>
      <w:r w:rsidRPr="00DB56AE">
        <w:rPr>
          <w:rFonts w:eastAsia="Calibri"/>
          <w:spacing w:val="-1"/>
          <w:sz w:val="24"/>
          <w:szCs w:val="24"/>
        </w:rPr>
        <w:t>o</w:t>
      </w:r>
      <w:r w:rsidRPr="00DB56AE">
        <w:rPr>
          <w:rFonts w:eastAsia="Calibri"/>
          <w:spacing w:val="1"/>
          <w:sz w:val="24"/>
          <w:szCs w:val="24"/>
        </w:rPr>
        <w:t>m</w:t>
      </w:r>
      <w:r w:rsidRPr="00DB56AE">
        <w:rPr>
          <w:rFonts w:eastAsia="Calibri"/>
          <w:spacing w:val="-1"/>
          <w:sz w:val="24"/>
          <w:szCs w:val="24"/>
        </w:rPr>
        <w:t>p</w:t>
      </w:r>
      <w:r w:rsidRPr="00DB56AE">
        <w:rPr>
          <w:rFonts w:eastAsia="Calibri"/>
          <w:sz w:val="24"/>
          <w:szCs w:val="24"/>
        </w:rPr>
        <w:t>le</w:t>
      </w:r>
      <w:r w:rsidRPr="00DB56AE">
        <w:rPr>
          <w:rFonts w:eastAsia="Calibri"/>
          <w:spacing w:val="-2"/>
          <w:sz w:val="24"/>
          <w:szCs w:val="24"/>
        </w:rPr>
        <w:t>t</w:t>
      </w:r>
      <w:r w:rsidRPr="00DB56AE">
        <w:rPr>
          <w:rFonts w:eastAsia="Calibri"/>
          <w:sz w:val="24"/>
          <w:szCs w:val="24"/>
        </w:rPr>
        <w:t>ed</w:t>
      </w:r>
      <w:r w:rsidRPr="00DB56AE">
        <w:rPr>
          <w:rFonts w:eastAsia="Calibri"/>
          <w:spacing w:val="-4"/>
          <w:sz w:val="24"/>
          <w:szCs w:val="24"/>
        </w:rPr>
        <w:t xml:space="preserve"> </w:t>
      </w:r>
      <w:r w:rsidRPr="00DB56AE">
        <w:rPr>
          <w:rFonts w:eastAsia="Calibri"/>
          <w:spacing w:val="-1"/>
          <w:sz w:val="24"/>
          <w:szCs w:val="24"/>
        </w:rPr>
        <w:t>b</w:t>
      </w:r>
      <w:r w:rsidRPr="00DB56AE">
        <w:rPr>
          <w:rFonts w:eastAsia="Calibri"/>
          <w:sz w:val="24"/>
          <w:szCs w:val="24"/>
        </w:rPr>
        <w:t>y</w:t>
      </w:r>
      <w:r w:rsidRPr="00DB56AE">
        <w:rPr>
          <w:rFonts w:eastAsia="Calibri"/>
          <w:spacing w:val="-5"/>
          <w:sz w:val="24"/>
          <w:szCs w:val="24"/>
        </w:rPr>
        <w:t xml:space="preserve"> </w:t>
      </w:r>
      <w:r w:rsidRPr="00DB56AE">
        <w:rPr>
          <w:rFonts w:eastAsia="Calibri"/>
          <w:sz w:val="24"/>
          <w:szCs w:val="24"/>
        </w:rPr>
        <w:t>the</w:t>
      </w:r>
      <w:r w:rsidRPr="00DB56AE">
        <w:rPr>
          <w:rFonts w:eastAsia="Calibri"/>
          <w:spacing w:val="-9"/>
          <w:sz w:val="24"/>
          <w:szCs w:val="24"/>
        </w:rPr>
        <w:t xml:space="preserve"> </w:t>
      </w:r>
      <w:r w:rsidRPr="00DB56AE">
        <w:rPr>
          <w:rFonts w:eastAsia="Calibri"/>
          <w:spacing w:val="-1"/>
          <w:sz w:val="24"/>
          <w:szCs w:val="24"/>
        </w:rPr>
        <w:t>m</w:t>
      </w:r>
      <w:r w:rsidRPr="00DB56AE">
        <w:rPr>
          <w:rFonts w:eastAsia="Calibri"/>
          <w:spacing w:val="1"/>
          <w:sz w:val="24"/>
          <w:szCs w:val="24"/>
        </w:rPr>
        <w:t>o</w:t>
      </w:r>
      <w:r w:rsidRPr="00DB56AE">
        <w:rPr>
          <w:rFonts w:eastAsia="Calibri"/>
          <w:spacing w:val="-1"/>
          <w:sz w:val="24"/>
          <w:szCs w:val="24"/>
        </w:rPr>
        <w:t>n</w:t>
      </w:r>
      <w:r w:rsidRPr="00DB56AE">
        <w:rPr>
          <w:rFonts w:eastAsia="Calibri"/>
          <w:sz w:val="24"/>
          <w:szCs w:val="24"/>
        </w:rPr>
        <w:t>it</w:t>
      </w:r>
      <w:r w:rsidRPr="00DB56AE">
        <w:rPr>
          <w:rFonts w:eastAsia="Calibri"/>
          <w:spacing w:val="1"/>
          <w:sz w:val="24"/>
          <w:szCs w:val="24"/>
        </w:rPr>
        <w:t>o</w:t>
      </w:r>
      <w:r w:rsidRPr="00DB56AE">
        <w:rPr>
          <w:rFonts w:eastAsia="Calibri"/>
          <w:sz w:val="24"/>
          <w:szCs w:val="24"/>
        </w:rPr>
        <w:t>r</w:t>
      </w:r>
      <w:r w:rsidRPr="00DB56AE">
        <w:rPr>
          <w:rFonts w:eastAsia="Calibri"/>
          <w:spacing w:val="-9"/>
          <w:sz w:val="24"/>
          <w:szCs w:val="24"/>
        </w:rPr>
        <w:t xml:space="preserve"> </w:t>
      </w:r>
      <w:r w:rsidRPr="00DB56AE">
        <w:rPr>
          <w:rFonts w:eastAsia="Calibri"/>
          <w:b/>
          <w:bCs/>
          <w:sz w:val="24"/>
          <w:szCs w:val="24"/>
        </w:rPr>
        <w:t>within</w:t>
      </w:r>
      <w:r w:rsidRPr="00DB56AE">
        <w:rPr>
          <w:rFonts w:eastAsia="Calibri"/>
          <w:b/>
          <w:bCs/>
          <w:spacing w:val="-8"/>
          <w:sz w:val="24"/>
          <w:szCs w:val="24"/>
        </w:rPr>
        <w:t xml:space="preserve"> </w:t>
      </w:r>
      <w:r w:rsidRPr="00DB56AE">
        <w:rPr>
          <w:rFonts w:eastAsia="Calibri"/>
          <w:b/>
          <w:bCs/>
          <w:sz w:val="24"/>
          <w:szCs w:val="24"/>
        </w:rPr>
        <w:t>7</w:t>
      </w:r>
      <w:r w:rsidRPr="00DB56AE">
        <w:rPr>
          <w:rFonts w:eastAsia="Calibri"/>
          <w:b/>
          <w:bCs/>
          <w:spacing w:val="-5"/>
          <w:sz w:val="24"/>
          <w:szCs w:val="24"/>
        </w:rPr>
        <w:t xml:space="preserve"> </w:t>
      </w:r>
      <w:r w:rsidRPr="00DB56AE">
        <w:rPr>
          <w:rFonts w:eastAsia="Calibri"/>
          <w:b/>
          <w:bCs/>
          <w:spacing w:val="-1"/>
          <w:sz w:val="24"/>
          <w:szCs w:val="24"/>
        </w:rPr>
        <w:t>bu</w:t>
      </w:r>
      <w:r w:rsidRPr="00DB56AE">
        <w:rPr>
          <w:rFonts w:eastAsia="Calibri"/>
          <w:b/>
          <w:bCs/>
          <w:sz w:val="24"/>
          <w:szCs w:val="24"/>
        </w:rPr>
        <w:t>si</w:t>
      </w:r>
      <w:r w:rsidRPr="00DB56AE">
        <w:rPr>
          <w:rFonts w:eastAsia="Calibri"/>
          <w:b/>
          <w:bCs/>
          <w:spacing w:val="-1"/>
          <w:sz w:val="24"/>
          <w:szCs w:val="24"/>
        </w:rPr>
        <w:t>n</w:t>
      </w:r>
      <w:r w:rsidRPr="00DB56AE">
        <w:rPr>
          <w:rFonts w:eastAsia="Calibri"/>
          <w:b/>
          <w:bCs/>
          <w:sz w:val="24"/>
          <w:szCs w:val="24"/>
        </w:rPr>
        <w:t>ess</w:t>
      </w:r>
      <w:r w:rsidRPr="00DB56AE">
        <w:rPr>
          <w:rFonts w:eastAsia="Calibri"/>
          <w:b/>
          <w:bCs/>
          <w:spacing w:val="-3"/>
          <w:sz w:val="24"/>
          <w:szCs w:val="24"/>
        </w:rPr>
        <w:t xml:space="preserve"> </w:t>
      </w:r>
      <w:r w:rsidRPr="00DB56AE">
        <w:rPr>
          <w:rFonts w:eastAsia="Calibri"/>
          <w:b/>
          <w:bCs/>
          <w:spacing w:val="-1"/>
          <w:sz w:val="24"/>
          <w:szCs w:val="24"/>
        </w:rPr>
        <w:t>d</w:t>
      </w:r>
      <w:r w:rsidRPr="00DB56AE">
        <w:rPr>
          <w:rFonts w:eastAsia="Calibri"/>
          <w:b/>
          <w:bCs/>
          <w:spacing w:val="-3"/>
          <w:sz w:val="24"/>
          <w:szCs w:val="24"/>
        </w:rPr>
        <w:t>a</w:t>
      </w:r>
      <w:r w:rsidRPr="00DB56AE">
        <w:rPr>
          <w:rFonts w:eastAsia="Calibri"/>
          <w:b/>
          <w:bCs/>
          <w:spacing w:val="1"/>
          <w:sz w:val="24"/>
          <w:szCs w:val="24"/>
        </w:rPr>
        <w:t>y</w:t>
      </w:r>
      <w:r w:rsidRPr="00DB56AE">
        <w:rPr>
          <w:rFonts w:eastAsia="Calibri"/>
          <w:b/>
          <w:bCs/>
          <w:sz w:val="24"/>
          <w:szCs w:val="24"/>
        </w:rPr>
        <w:t>s</w:t>
      </w:r>
      <w:r w:rsidRPr="00DB56AE">
        <w:rPr>
          <w:rFonts w:eastAsia="Calibri"/>
          <w:spacing w:val="-6"/>
          <w:sz w:val="24"/>
          <w:szCs w:val="24"/>
        </w:rPr>
        <w:t xml:space="preserve"> </w:t>
      </w:r>
      <w:r w:rsidRPr="00DB56AE">
        <w:rPr>
          <w:rFonts w:eastAsia="Calibri"/>
          <w:spacing w:val="1"/>
          <w:sz w:val="24"/>
          <w:szCs w:val="24"/>
        </w:rPr>
        <w:t>o</w:t>
      </w:r>
      <w:r w:rsidRPr="00DB56AE">
        <w:rPr>
          <w:rFonts w:eastAsia="Calibri"/>
          <w:sz w:val="24"/>
          <w:szCs w:val="24"/>
        </w:rPr>
        <w:t>f</w:t>
      </w:r>
      <w:r w:rsidRPr="00DB56AE">
        <w:rPr>
          <w:rFonts w:eastAsia="Calibri"/>
          <w:spacing w:val="-7"/>
          <w:sz w:val="24"/>
          <w:szCs w:val="24"/>
        </w:rPr>
        <w:t xml:space="preserve"> </w:t>
      </w:r>
      <w:r w:rsidRPr="00DB56AE">
        <w:rPr>
          <w:rFonts w:eastAsia="Calibri"/>
          <w:sz w:val="24"/>
          <w:szCs w:val="24"/>
        </w:rPr>
        <w:t>t</w:t>
      </w:r>
      <w:r w:rsidRPr="00DB56AE">
        <w:rPr>
          <w:rFonts w:eastAsia="Calibri"/>
          <w:spacing w:val="-3"/>
          <w:sz w:val="24"/>
          <w:szCs w:val="24"/>
        </w:rPr>
        <w:t>h</w:t>
      </w:r>
      <w:r w:rsidRPr="00DB56AE">
        <w:rPr>
          <w:rFonts w:eastAsia="Calibri"/>
          <w:sz w:val="24"/>
          <w:szCs w:val="24"/>
        </w:rPr>
        <w:t>e</w:t>
      </w:r>
      <w:r w:rsidRPr="00DB56AE">
        <w:rPr>
          <w:rFonts w:eastAsia="Calibri"/>
          <w:spacing w:val="-6"/>
          <w:sz w:val="24"/>
          <w:szCs w:val="24"/>
        </w:rPr>
        <w:t xml:space="preserve"> </w:t>
      </w:r>
      <w:r w:rsidRPr="00DB56AE">
        <w:rPr>
          <w:rFonts w:eastAsia="Calibri"/>
          <w:spacing w:val="-1"/>
          <w:sz w:val="24"/>
          <w:szCs w:val="24"/>
        </w:rPr>
        <w:t>m</w:t>
      </w:r>
      <w:r w:rsidRPr="00DB56AE">
        <w:rPr>
          <w:rFonts w:eastAsia="Calibri"/>
          <w:spacing w:val="1"/>
          <w:sz w:val="24"/>
          <w:szCs w:val="24"/>
        </w:rPr>
        <w:t>o</w:t>
      </w:r>
      <w:r w:rsidRPr="00DB56AE">
        <w:rPr>
          <w:rFonts w:eastAsia="Calibri"/>
          <w:spacing w:val="-1"/>
          <w:sz w:val="24"/>
          <w:szCs w:val="24"/>
        </w:rPr>
        <w:t>n</w:t>
      </w:r>
      <w:r w:rsidRPr="00DB56AE">
        <w:rPr>
          <w:rFonts w:eastAsia="Calibri"/>
          <w:sz w:val="24"/>
          <w:szCs w:val="24"/>
        </w:rPr>
        <w:t>i</w:t>
      </w:r>
      <w:r w:rsidRPr="00DB56AE">
        <w:rPr>
          <w:rFonts w:eastAsia="Calibri"/>
          <w:spacing w:val="-2"/>
          <w:sz w:val="24"/>
          <w:szCs w:val="24"/>
        </w:rPr>
        <w:t>t</w:t>
      </w:r>
      <w:r w:rsidRPr="00DB56AE">
        <w:rPr>
          <w:rFonts w:eastAsia="Calibri"/>
          <w:spacing w:val="1"/>
          <w:sz w:val="24"/>
          <w:szCs w:val="24"/>
        </w:rPr>
        <w:t>o</w:t>
      </w:r>
      <w:r w:rsidRPr="00DB56AE">
        <w:rPr>
          <w:rFonts w:eastAsia="Calibri"/>
          <w:sz w:val="24"/>
          <w:szCs w:val="24"/>
        </w:rPr>
        <w:t>r</w:t>
      </w:r>
      <w:r w:rsidRPr="00DB56AE">
        <w:rPr>
          <w:rFonts w:eastAsia="Calibri"/>
          <w:spacing w:val="-3"/>
          <w:sz w:val="24"/>
          <w:szCs w:val="24"/>
        </w:rPr>
        <w:t>i</w:t>
      </w:r>
      <w:r w:rsidRPr="00DB56AE">
        <w:rPr>
          <w:rFonts w:eastAsia="Calibri"/>
          <w:spacing w:val="-1"/>
          <w:sz w:val="24"/>
          <w:szCs w:val="24"/>
        </w:rPr>
        <w:t>n</w:t>
      </w:r>
      <w:r w:rsidRPr="00DB56AE">
        <w:rPr>
          <w:rFonts w:eastAsia="Calibri"/>
          <w:sz w:val="24"/>
          <w:szCs w:val="24"/>
        </w:rPr>
        <w:t>g</w:t>
      </w:r>
      <w:r w:rsidRPr="00DB56AE">
        <w:rPr>
          <w:rFonts w:eastAsia="Calibri"/>
          <w:spacing w:val="-5"/>
          <w:sz w:val="24"/>
          <w:szCs w:val="24"/>
        </w:rPr>
        <w:t xml:space="preserve"> </w:t>
      </w:r>
      <w:r w:rsidRPr="00DB56AE">
        <w:rPr>
          <w:rFonts w:eastAsia="Calibri"/>
          <w:spacing w:val="1"/>
          <w:sz w:val="24"/>
          <w:szCs w:val="24"/>
        </w:rPr>
        <w:t>v</w:t>
      </w:r>
      <w:r w:rsidRPr="00DB56AE">
        <w:rPr>
          <w:rFonts w:eastAsia="Calibri"/>
          <w:sz w:val="24"/>
          <w:szCs w:val="24"/>
        </w:rPr>
        <w:t>isit.</w:t>
      </w:r>
      <w:r w:rsidRPr="00DB56AE">
        <w:rPr>
          <w:rFonts w:eastAsia="Calibri"/>
          <w:spacing w:val="-7"/>
          <w:sz w:val="24"/>
          <w:szCs w:val="24"/>
        </w:rPr>
        <w:t xml:space="preserve"> Where more than one site has been monitored in the same week, all monitoring reports should be completed within </w:t>
      </w:r>
      <w:r w:rsidRPr="00DB56AE">
        <w:rPr>
          <w:rFonts w:eastAsia="Calibri"/>
          <w:b/>
          <w:bCs/>
          <w:spacing w:val="-7"/>
          <w:sz w:val="24"/>
          <w:szCs w:val="24"/>
        </w:rPr>
        <w:t>10 working days and finalized within 15 working days</w:t>
      </w:r>
      <w:r w:rsidRPr="00DB56AE">
        <w:rPr>
          <w:rFonts w:eastAsia="Calibri"/>
          <w:spacing w:val="-7"/>
          <w:sz w:val="24"/>
          <w:szCs w:val="24"/>
        </w:rPr>
        <w:t xml:space="preserve"> of the visit. </w:t>
      </w:r>
      <w:r w:rsidRPr="00DB56AE">
        <w:rPr>
          <w:rFonts w:eastAsia="Calibri"/>
          <w:sz w:val="24"/>
          <w:szCs w:val="24"/>
        </w:rPr>
        <w:t>A</w:t>
      </w:r>
      <w:r w:rsidRPr="00DB56AE">
        <w:rPr>
          <w:rFonts w:eastAsia="Calibri"/>
          <w:spacing w:val="-7"/>
          <w:sz w:val="24"/>
          <w:szCs w:val="24"/>
        </w:rPr>
        <w:t xml:space="preserve"> </w:t>
      </w:r>
      <w:r w:rsidRPr="00DB56AE">
        <w:rPr>
          <w:rFonts w:eastAsia="Calibri"/>
          <w:sz w:val="24"/>
          <w:szCs w:val="24"/>
        </w:rPr>
        <w:t>f</w:t>
      </w:r>
      <w:r w:rsidRPr="00DB56AE">
        <w:rPr>
          <w:rFonts w:eastAsia="Calibri"/>
          <w:spacing w:val="1"/>
          <w:sz w:val="24"/>
          <w:szCs w:val="24"/>
        </w:rPr>
        <w:t>o</w:t>
      </w:r>
      <w:r w:rsidRPr="00DB56AE">
        <w:rPr>
          <w:rFonts w:eastAsia="Calibri"/>
          <w:spacing w:val="-3"/>
          <w:sz w:val="24"/>
          <w:szCs w:val="24"/>
        </w:rPr>
        <w:t>r</w:t>
      </w:r>
      <w:r w:rsidRPr="00DB56AE">
        <w:rPr>
          <w:rFonts w:eastAsia="Calibri"/>
          <w:spacing w:val="1"/>
          <w:sz w:val="24"/>
          <w:szCs w:val="24"/>
        </w:rPr>
        <w:t>m</w:t>
      </w:r>
      <w:r w:rsidRPr="00DB56AE">
        <w:rPr>
          <w:rFonts w:eastAsia="Calibri"/>
          <w:sz w:val="24"/>
          <w:szCs w:val="24"/>
        </w:rPr>
        <w:t>al</w:t>
      </w:r>
      <w:r w:rsidRPr="00DB56AE">
        <w:rPr>
          <w:rFonts w:eastAsia="Calibri"/>
          <w:spacing w:val="-8"/>
          <w:sz w:val="24"/>
          <w:szCs w:val="24"/>
        </w:rPr>
        <w:t xml:space="preserve"> </w:t>
      </w:r>
      <w:r w:rsidRPr="00DB56AE">
        <w:rPr>
          <w:rFonts w:eastAsia="Calibri"/>
          <w:spacing w:val="1"/>
          <w:sz w:val="24"/>
          <w:szCs w:val="24"/>
        </w:rPr>
        <w:t>Mo</w:t>
      </w:r>
      <w:r w:rsidRPr="00DB56AE">
        <w:rPr>
          <w:rFonts w:eastAsia="Calibri"/>
          <w:spacing w:val="-1"/>
          <w:sz w:val="24"/>
          <w:szCs w:val="24"/>
        </w:rPr>
        <w:t>n</w:t>
      </w:r>
      <w:r w:rsidRPr="00DB56AE">
        <w:rPr>
          <w:rFonts w:eastAsia="Calibri"/>
          <w:sz w:val="24"/>
          <w:szCs w:val="24"/>
        </w:rPr>
        <w:t>i</w:t>
      </w:r>
      <w:r w:rsidRPr="00DB56AE">
        <w:rPr>
          <w:rFonts w:eastAsia="Calibri"/>
          <w:spacing w:val="-2"/>
          <w:sz w:val="24"/>
          <w:szCs w:val="24"/>
        </w:rPr>
        <w:t>t</w:t>
      </w:r>
      <w:r w:rsidRPr="00DB56AE">
        <w:rPr>
          <w:rFonts w:eastAsia="Calibri"/>
          <w:spacing w:val="1"/>
          <w:sz w:val="24"/>
          <w:szCs w:val="24"/>
        </w:rPr>
        <w:t>o</w:t>
      </w:r>
      <w:r w:rsidRPr="00DB56AE">
        <w:rPr>
          <w:rFonts w:eastAsia="Calibri"/>
          <w:sz w:val="24"/>
          <w:szCs w:val="24"/>
        </w:rPr>
        <w:t>ri</w:t>
      </w:r>
      <w:r w:rsidRPr="00DB56AE">
        <w:rPr>
          <w:rFonts w:eastAsia="Calibri"/>
          <w:spacing w:val="-4"/>
          <w:sz w:val="24"/>
          <w:szCs w:val="24"/>
        </w:rPr>
        <w:t>n</w:t>
      </w:r>
      <w:r w:rsidRPr="00DB56AE">
        <w:rPr>
          <w:rFonts w:eastAsia="Calibri"/>
          <w:sz w:val="24"/>
          <w:szCs w:val="24"/>
        </w:rPr>
        <w:t>g V</w:t>
      </w:r>
      <w:r w:rsidRPr="00DB56AE">
        <w:rPr>
          <w:rFonts w:eastAsia="Calibri"/>
          <w:spacing w:val="-1"/>
          <w:sz w:val="24"/>
          <w:szCs w:val="24"/>
        </w:rPr>
        <w:t>i</w:t>
      </w:r>
      <w:r w:rsidRPr="00DB56AE">
        <w:rPr>
          <w:rFonts w:eastAsia="Calibri"/>
          <w:sz w:val="24"/>
          <w:szCs w:val="24"/>
        </w:rPr>
        <w:t>sit</w:t>
      </w:r>
      <w:r w:rsidRPr="00DB56AE">
        <w:rPr>
          <w:rFonts w:eastAsia="Calibri"/>
          <w:spacing w:val="2"/>
          <w:sz w:val="24"/>
          <w:szCs w:val="24"/>
        </w:rPr>
        <w:t xml:space="preserve"> </w:t>
      </w:r>
      <w:r w:rsidRPr="00DB56AE">
        <w:rPr>
          <w:rFonts w:eastAsia="Calibri"/>
          <w:spacing w:val="-2"/>
          <w:sz w:val="24"/>
          <w:szCs w:val="24"/>
        </w:rPr>
        <w:t>C</w:t>
      </w:r>
      <w:r w:rsidRPr="00DB56AE">
        <w:rPr>
          <w:rFonts w:eastAsia="Calibri"/>
          <w:spacing w:val="1"/>
          <w:sz w:val="24"/>
          <w:szCs w:val="24"/>
        </w:rPr>
        <w:t>o</w:t>
      </w:r>
      <w:r w:rsidRPr="00DB56AE">
        <w:rPr>
          <w:rFonts w:eastAsia="Calibri"/>
          <w:spacing w:val="-1"/>
          <w:sz w:val="24"/>
          <w:szCs w:val="24"/>
        </w:rPr>
        <w:t>v</w:t>
      </w:r>
      <w:r w:rsidRPr="00DB56AE">
        <w:rPr>
          <w:rFonts w:eastAsia="Calibri"/>
          <w:sz w:val="24"/>
          <w:szCs w:val="24"/>
        </w:rPr>
        <w:t xml:space="preserve">er </w:t>
      </w:r>
      <w:r w:rsidRPr="00DB56AE">
        <w:rPr>
          <w:rFonts w:eastAsia="Calibri"/>
          <w:spacing w:val="1"/>
          <w:sz w:val="24"/>
          <w:szCs w:val="24"/>
        </w:rPr>
        <w:t>L</w:t>
      </w:r>
      <w:r w:rsidRPr="00DB56AE">
        <w:rPr>
          <w:rFonts w:eastAsia="Calibri"/>
          <w:sz w:val="24"/>
          <w:szCs w:val="24"/>
        </w:rPr>
        <w:t>e</w:t>
      </w:r>
      <w:r w:rsidRPr="00DB56AE">
        <w:rPr>
          <w:rFonts w:eastAsia="Calibri"/>
          <w:spacing w:val="-1"/>
          <w:sz w:val="24"/>
          <w:szCs w:val="24"/>
        </w:rPr>
        <w:t>t</w:t>
      </w:r>
      <w:r w:rsidRPr="00DB56AE">
        <w:rPr>
          <w:rFonts w:eastAsia="Calibri"/>
          <w:sz w:val="24"/>
          <w:szCs w:val="24"/>
        </w:rPr>
        <w:t>t</w:t>
      </w:r>
      <w:r w:rsidRPr="00DB56AE">
        <w:rPr>
          <w:rFonts w:eastAsia="Calibri"/>
          <w:spacing w:val="1"/>
          <w:sz w:val="24"/>
          <w:szCs w:val="24"/>
        </w:rPr>
        <w:t>e</w:t>
      </w:r>
      <w:r w:rsidRPr="00DB56AE">
        <w:rPr>
          <w:rFonts w:eastAsia="Calibri"/>
          <w:sz w:val="24"/>
          <w:szCs w:val="24"/>
        </w:rPr>
        <w:t>r will</w:t>
      </w:r>
      <w:r w:rsidRPr="00DB56AE">
        <w:rPr>
          <w:rFonts w:eastAsia="Calibri"/>
          <w:spacing w:val="2"/>
          <w:sz w:val="24"/>
          <w:szCs w:val="24"/>
        </w:rPr>
        <w:t xml:space="preserve"> </w:t>
      </w:r>
      <w:r w:rsidRPr="00DB56AE">
        <w:rPr>
          <w:rFonts w:eastAsia="Calibri"/>
          <w:spacing w:val="-3"/>
          <w:sz w:val="24"/>
          <w:szCs w:val="24"/>
        </w:rPr>
        <w:t>b</w:t>
      </w:r>
      <w:r w:rsidRPr="00DB56AE">
        <w:rPr>
          <w:rFonts w:eastAsia="Calibri"/>
          <w:sz w:val="24"/>
          <w:szCs w:val="24"/>
        </w:rPr>
        <w:t>e</w:t>
      </w:r>
      <w:r w:rsidRPr="00DB56AE">
        <w:rPr>
          <w:rFonts w:eastAsia="Calibri"/>
          <w:spacing w:val="3"/>
          <w:sz w:val="24"/>
          <w:szCs w:val="24"/>
        </w:rPr>
        <w:t xml:space="preserve"> </w:t>
      </w:r>
      <w:r w:rsidRPr="00DB56AE">
        <w:rPr>
          <w:rFonts w:eastAsia="Calibri"/>
          <w:spacing w:val="-3"/>
          <w:sz w:val="24"/>
          <w:szCs w:val="24"/>
        </w:rPr>
        <w:t>p</w:t>
      </w:r>
      <w:r w:rsidRPr="00DB56AE">
        <w:rPr>
          <w:rFonts w:eastAsia="Calibri"/>
          <w:sz w:val="24"/>
          <w:szCs w:val="24"/>
        </w:rPr>
        <w:t>r</w:t>
      </w:r>
      <w:r w:rsidRPr="00DB56AE">
        <w:rPr>
          <w:rFonts w:eastAsia="Calibri"/>
          <w:spacing w:val="1"/>
          <w:sz w:val="24"/>
          <w:szCs w:val="24"/>
        </w:rPr>
        <w:t>ov</w:t>
      </w:r>
      <w:r w:rsidRPr="00DB56AE">
        <w:rPr>
          <w:rFonts w:eastAsia="Calibri"/>
          <w:sz w:val="24"/>
          <w:szCs w:val="24"/>
        </w:rPr>
        <w:t>i</w:t>
      </w:r>
      <w:r w:rsidRPr="00DB56AE">
        <w:rPr>
          <w:rFonts w:eastAsia="Calibri"/>
          <w:spacing w:val="-1"/>
          <w:sz w:val="24"/>
          <w:szCs w:val="24"/>
        </w:rPr>
        <w:t>d</w:t>
      </w:r>
      <w:r w:rsidRPr="00DB56AE">
        <w:rPr>
          <w:rFonts w:eastAsia="Calibri"/>
          <w:sz w:val="24"/>
          <w:szCs w:val="24"/>
        </w:rPr>
        <w:t xml:space="preserve">ed </w:t>
      </w:r>
      <w:r w:rsidRPr="00DB56AE">
        <w:rPr>
          <w:rFonts w:eastAsia="Calibri"/>
          <w:spacing w:val="-2"/>
          <w:sz w:val="24"/>
          <w:szCs w:val="24"/>
        </w:rPr>
        <w:t>t</w:t>
      </w:r>
      <w:r w:rsidRPr="00DB56AE">
        <w:rPr>
          <w:rFonts w:eastAsia="Calibri"/>
          <w:sz w:val="24"/>
          <w:szCs w:val="24"/>
        </w:rPr>
        <w:t>o</w:t>
      </w:r>
      <w:r w:rsidRPr="00DB56AE">
        <w:rPr>
          <w:rFonts w:eastAsia="Calibri"/>
          <w:spacing w:val="1"/>
          <w:sz w:val="24"/>
          <w:szCs w:val="24"/>
        </w:rPr>
        <w:t xml:space="preserve"> </w:t>
      </w:r>
      <w:r w:rsidRPr="00DB56AE">
        <w:rPr>
          <w:rFonts w:eastAsia="Calibri"/>
          <w:sz w:val="24"/>
          <w:szCs w:val="24"/>
        </w:rPr>
        <w:t>the</w:t>
      </w:r>
      <w:r w:rsidRPr="00DB56AE">
        <w:rPr>
          <w:rFonts w:eastAsia="Calibri"/>
          <w:spacing w:val="2"/>
          <w:sz w:val="24"/>
          <w:szCs w:val="24"/>
        </w:rPr>
        <w:t xml:space="preserve"> </w:t>
      </w:r>
      <w:r w:rsidRPr="00DB56AE">
        <w:rPr>
          <w:rFonts w:eastAsia="Calibri"/>
          <w:sz w:val="24"/>
          <w:szCs w:val="24"/>
        </w:rPr>
        <w:t>s</w:t>
      </w:r>
      <w:r w:rsidRPr="00DB56AE">
        <w:rPr>
          <w:rFonts w:eastAsia="Calibri"/>
          <w:spacing w:val="-3"/>
          <w:sz w:val="24"/>
          <w:szCs w:val="24"/>
        </w:rPr>
        <w:t>i</w:t>
      </w:r>
      <w:r w:rsidRPr="00DB56AE">
        <w:rPr>
          <w:rFonts w:eastAsia="Calibri"/>
          <w:sz w:val="24"/>
          <w:szCs w:val="24"/>
        </w:rPr>
        <w:t>te</w:t>
      </w:r>
      <w:r w:rsidRPr="00DB56AE">
        <w:rPr>
          <w:rFonts w:eastAsia="Calibri"/>
          <w:spacing w:val="1"/>
          <w:sz w:val="24"/>
          <w:szCs w:val="24"/>
        </w:rPr>
        <w:t xml:space="preserve"> </w:t>
      </w:r>
      <w:r w:rsidRPr="00DB56AE">
        <w:rPr>
          <w:rFonts w:eastAsia="Calibri"/>
          <w:sz w:val="24"/>
          <w:szCs w:val="24"/>
        </w:rPr>
        <w:t>f</w:t>
      </w:r>
      <w:r w:rsidRPr="00DB56AE">
        <w:rPr>
          <w:rFonts w:eastAsia="Calibri"/>
          <w:spacing w:val="1"/>
          <w:sz w:val="24"/>
          <w:szCs w:val="24"/>
        </w:rPr>
        <w:t>o</w:t>
      </w:r>
      <w:r w:rsidRPr="00DB56AE">
        <w:rPr>
          <w:rFonts w:eastAsia="Calibri"/>
          <w:sz w:val="24"/>
          <w:szCs w:val="24"/>
        </w:rPr>
        <w:t>l</w:t>
      </w:r>
      <w:r w:rsidRPr="00DB56AE">
        <w:rPr>
          <w:rFonts w:eastAsia="Calibri"/>
          <w:spacing w:val="-3"/>
          <w:sz w:val="24"/>
          <w:szCs w:val="24"/>
        </w:rPr>
        <w:t>l</w:t>
      </w:r>
      <w:r w:rsidRPr="00DB56AE">
        <w:rPr>
          <w:rFonts w:eastAsia="Calibri"/>
          <w:spacing w:val="1"/>
          <w:sz w:val="24"/>
          <w:szCs w:val="24"/>
        </w:rPr>
        <w:t>o</w:t>
      </w:r>
      <w:r w:rsidRPr="00DB56AE">
        <w:rPr>
          <w:rFonts w:eastAsia="Calibri"/>
          <w:sz w:val="24"/>
          <w:szCs w:val="24"/>
        </w:rPr>
        <w:t>w</w:t>
      </w:r>
      <w:r w:rsidRPr="00DB56AE">
        <w:rPr>
          <w:rFonts w:eastAsia="Calibri"/>
          <w:spacing w:val="-2"/>
          <w:sz w:val="24"/>
          <w:szCs w:val="24"/>
        </w:rPr>
        <w:t>i</w:t>
      </w:r>
      <w:r w:rsidRPr="00DB56AE">
        <w:rPr>
          <w:rFonts w:eastAsia="Calibri"/>
          <w:spacing w:val="-1"/>
          <w:sz w:val="24"/>
          <w:szCs w:val="24"/>
        </w:rPr>
        <w:t>n</w:t>
      </w:r>
      <w:r w:rsidRPr="00DB56AE">
        <w:rPr>
          <w:rFonts w:eastAsia="Calibri"/>
          <w:sz w:val="24"/>
          <w:szCs w:val="24"/>
        </w:rPr>
        <w:t>g</w:t>
      </w:r>
      <w:r w:rsidRPr="00DB56AE">
        <w:rPr>
          <w:rFonts w:eastAsia="Calibri"/>
          <w:spacing w:val="1"/>
          <w:sz w:val="24"/>
          <w:szCs w:val="24"/>
        </w:rPr>
        <w:t xml:space="preserve"> </w:t>
      </w:r>
      <w:r w:rsidRPr="00DB56AE">
        <w:rPr>
          <w:rFonts w:eastAsia="Calibri"/>
          <w:sz w:val="24"/>
          <w:szCs w:val="24"/>
        </w:rPr>
        <w:t>s</w:t>
      </w:r>
      <w:r w:rsidRPr="00DB56AE">
        <w:rPr>
          <w:rFonts w:eastAsia="Calibri"/>
          <w:spacing w:val="-3"/>
          <w:sz w:val="24"/>
          <w:szCs w:val="24"/>
        </w:rPr>
        <w:t>i</w:t>
      </w:r>
      <w:r w:rsidRPr="00DB56AE">
        <w:rPr>
          <w:rFonts w:eastAsia="Calibri"/>
          <w:sz w:val="24"/>
          <w:szCs w:val="24"/>
        </w:rPr>
        <w:t>te</w:t>
      </w:r>
      <w:r w:rsidRPr="00DB56AE">
        <w:rPr>
          <w:rFonts w:eastAsia="Calibri"/>
          <w:spacing w:val="1"/>
          <w:sz w:val="24"/>
          <w:szCs w:val="24"/>
        </w:rPr>
        <w:t xml:space="preserve"> </w:t>
      </w:r>
      <w:r w:rsidRPr="00DB56AE">
        <w:rPr>
          <w:rFonts w:eastAsia="Calibri"/>
          <w:spacing w:val="-1"/>
          <w:sz w:val="24"/>
          <w:szCs w:val="24"/>
        </w:rPr>
        <w:t>m</w:t>
      </w:r>
      <w:r w:rsidRPr="00DB56AE">
        <w:rPr>
          <w:rFonts w:eastAsia="Calibri"/>
          <w:spacing w:val="1"/>
          <w:sz w:val="24"/>
          <w:szCs w:val="24"/>
        </w:rPr>
        <w:t>o</w:t>
      </w:r>
      <w:r w:rsidRPr="00DB56AE">
        <w:rPr>
          <w:rFonts w:eastAsia="Calibri"/>
          <w:spacing w:val="-1"/>
          <w:sz w:val="24"/>
          <w:szCs w:val="24"/>
        </w:rPr>
        <w:t>n</w:t>
      </w:r>
      <w:r w:rsidRPr="00DB56AE">
        <w:rPr>
          <w:rFonts w:eastAsia="Calibri"/>
          <w:sz w:val="24"/>
          <w:szCs w:val="24"/>
        </w:rPr>
        <w:t>i</w:t>
      </w:r>
      <w:r w:rsidRPr="00DB56AE">
        <w:rPr>
          <w:rFonts w:eastAsia="Calibri"/>
          <w:spacing w:val="-2"/>
          <w:sz w:val="24"/>
          <w:szCs w:val="24"/>
        </w:rPr>
        <w:t>t</w:t>
      </w:r>
      <w:r w:rsidRPr="00DB56AE">
        <w:rPr>
          <w:rFonts w:eastAsia="Calibri"/>
          <w:spacing w:val="1"/>
          <w:sz w:val="24"/>
          <w:szCs w:val="24"/>
        </w:rPr>
        <w:t>o</w:t>
      </w:r>
      <w:r w:rsidRPr="00DB56AE">
        <w:rPr>
          <w:rFonts w:eastAsia="Calibri"/>
          <w:sz w:val="24"/>
          <w:szCs w:val="24"/>
        </w:rPr>
        <w:t>ri</w:t>
      </w:r>
      <w:r w:rsidRPr="00DB56AE">
        <w:rPr>
          <w:rFonts w:eastAsia="Calibri"/>
          <w:spacing w:val="-1"/>
          <w:sz w:val="24"/>
          <w:szCs w:val="24"/>
        </w:rPr>
        <w:t>n</w:t>
      </w:r>
      <w:r w:rsidRPr="00DB56AE">
        <w:rPr>
          <w:rFonts w:eastAsia="Calibri"/>
          <w:sz w:val="24"/>
          <w:szCs w:val="24"/>
        </w:rPr>
        <w:t>g</w:t>
      </w:r>
      <w:r w:rsidRPr="007D2F3E">
        <w:rPr>
          <w:rFonts w:eastAsia="Calibri"/>
          <w:spacing w:val="1"/>
          <w:sz w:val="24"/>
          <w:szCs w:val="24"/>
        </w:rPr>
        <w:t xml:space="preserve"> v</w:t>
      </w:r>
      <w:r w:rsidRPr="007D2F3E">
        <w:rPr>
          <w:rFonts w:eastAsia="Calibri"/>
          <w:spacing w:val="-3"/>
          <w:sz w:val="24"/>
          <w:szCs w:val="24"/>
        </w:rPr>
        <w:t>i</w:t>
      </w:r>
      <w:r w:rsidRPr="007D2F3E">
        <w:rPr>
          <w:rFonts w:eastAsia="Calibri"/>
          <w:spacing w:val="-2"/>
          <w:sz w:val="24"/>
          <w:szCs w:val="24"/>
        </w:rPr>
        <w:t>s</w:t>
      </w:r>
      <w:r w:rsidRPr="007D2F3E">
        <w:rPr>
          <w:rFonts w:eastAsia="Calibri"/>
          <w:sz w:val="24"/>
          <w:szCs w:val="24"/>
        </w:rPr>
        <w:t>it</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3"/>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z w:val="24"/>
          <w:szCs w:val="24"/>
        </w:rPr>
        <w:t>m</w:t>
      </w:r>
      <w:r w:rsidRPr="007D2F3E">
        <w:rPr>
          <w:rFonts w:eastAsia="Calibri"/>
          <w:spacing w:val="3"/>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ec</w:t>
      </w:r>
      <w:r w:rsidRPr="007D2F3E">
        <w:rPr>
          <w:rFonts w:eastAsia="Calibri"/>
          <w:spacing w:val="1"/>
          <w:sz w:val="24"/>
          <w:szCs w:val="24"/>
        </w:rPr>
        <w:t>t</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 a</w:t>
      </w:r>
      <w:r w:rsidRPr="007D2F3E">
        <w:rPr>
          <w:rFonts w:eastAsia="Calibri"/>
          <w:spacing w:val="-1"/>
          <w:sz w:val="24"/>
          <w:szCs w:val="24"/>
        </w:rPr>
        <w:t>n</w:t>
      </w:r>
      <w:r w:rsidRPr="007D2F3E">
        <w:rPr>
          <w:rFonts w:eastAsia="Calibri"/>
          <w:sz w:val="24"/>
          <w:szCs w:val="24"/>
        </w:rPr>
        <w:t xml:space="preserve">d </w:t>
      </w:r>
      <w:r w:rsidRPr="007D2F3E">
        <w:rPr>
          <w:rFonts w:eastAsia="Calibri"/>
          <w:spacing w:val="1"/>
          <w:sz w:val="24"/>
          <w:szCs w:val="24"/>
        </w:rPr>
        <w:t>o</w:t>
      </w:r>
      <w:r w:rsidRPr="007D2F3E">
        <w:rPr>
          <w:rFonts w:eastAsia="Calibri"/>
          <w:sz w:val="24"/>
          <w:szCs w:val="24"/>
        </w:rPr>
        <w:t>ther</w:t>
      </w:r>
      <w:r w:rsidRPr="007D2F3E">
        <w:rPr>
          <w:rFonts w:eastAsia="Calibri"/>
          <w:spacing w:val="-9"/>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w:t>
      </w:r>
      <w:r w:rsidRPr="007D2F3E">
        <w:rPr>
          <w:rFonts w:eastAsia="Calibri"/>
          <w:sz w:val="24"/>
          <w:szCs w:val="24"/>
        </w:rPr>
        <w:t>-</w:t>
      </w:r>
      <w:r w:rsidRPr="007D2F3E">
        <w:rPr>
          <w:rFonts w:eastAsia="Calibri"/>
          <w:spacing w:val="-1"/>
          <w:sz w:val="24"/>
          <w:szCs w:val="24"/>
        </w:rPr>
        <w:t>u</w:t>
      </w:r>
      <w:r w:rsidRPr="007D2F3E">
        <w:rPr>
          <w:rFonts w:eastAsia="Calibri"/>
          <w:sz w:val="24"/>
          <w:szCs w:val="24"/>
        </w:rPr>
        <w:t>p</w:t>
      </w:r>
      <w:r w:rsidRPr="007D2F3E">
        <w:rPr>
          <w:rFonts w:eastAsia="Calibri"/>
          <w:spacing w:val="-10"/>
          <w:sz w:val="24"/>
          <w:szCs w:val="24"/>
        </w:rPr>
        <w:t xml:space="preserve"> </w:t>
      </w:r>
      <w:r w:rsidRPr="007D2F3E">
        <w:rPr>
          <w:rFonts w:eastAsia="Calibri"/>
          <w:sz w:val="24"/>
          <w:szCs w:val="24"/>
        </w:rPr>
        <w:t>act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9"/>
          <w:sz w:val="24"/>
          <w:szCs w:val="24"/>
        </w:rPr>
        <w:t xml:space="preserve"> </w:t>
      </w:r>
      <w:r w:rsidRPr="007D2F3E">
        <w:rPr>
          <w:rFonts w:eastAsia="Calibri"/>
          <w:sz w:val="24"/>
          <w:szCs w:val="24"/>
        </w:rPr>
        <w:t>The</w:t>
      </w:r>
      <w:r w:rsidRPr="007D2F3E">
        <w:rPr>
          <w:rFonts w:eastAsia="Calibri"/>
          <w:spacing w:val="-6"/>
          <w:sz w:val="24"/>
          <w:szCs w:val="24"/>
        </w:rPr>
        <w:t xml:space="preserve"> </w:t>
      </w:r>
      <w:r w:rsidRPr="007D2F3E">
        <w:rPr>
          <w:rFonts w:eastAsia="Calibri"/>
          <w:sz w:val="24"/>
          <w:szCs w:val="24"/>
        </w:rPr>
        <w:t>l</w:t>
      </w:r>
      <w:r w:rsidRPr="007D2F3E">
        <w:rPr>
          <w:rFonts w:eastAsia="Calibri"/>
          <w:spacing w:val="-2"/>
          <w:sz w:val="24"/>
          <w:szCs w:val="24"/>
        </w:rPr>
        <w:t>e</w:t>
      </w:r>
      <w:r w:rsidRPr="007D2F3E">
        <w:rPr>
          <w:rFonts w:eastAsia="Calibri"/>
          <w:sz w:val="24"/>
          <w:szCs w:val="24"/>
        </w:rPr>
        <w:t>t</w:t>
      </w:r>
      <w:r w:rsidRPr="007D2F3E">
        <w:rPr>
          <w:rFonts w:eastAsia="Calibri"/>
          <w:spacing w:val="1"/>
          <w:sz w:val="24"/>
          <w:szCs w:val="24"/>
        </w:rPr>
        <w:t>t</w:t>
      </w:r>
      <w:r w:rsidRPr="007D2F3E">
        <w:rPr>
          <w:rFonts w:eastAsia="Calibri"/>
          <w:sz w:val="24"/>
          <w:szCs w:val="24"/>
        </w:rPr>
        <w:t>er</w:t>
      </w:r>
      <w:r w:rsidRPr="007D2F3E">
        <w:rPr>
          <w:rFonts w:eastAsia="Calibri"/>
          <w:spacing w:val="-8"/>
          <w:sz w:val="24"/>
          <w:szCs w:val="24"/>
        </w:rPr>
        <w:t xml:space="preserve"> </w:t>
      </w:r>
      <w:r w:rsidRPr="007D2F3E">
        <w:rPr>
          <w:rFonts w:eastAsia="Calibri"/>
          <w:sz w:val="24"/>
          <w:szCs w:val="24"/>
        </w:rPr>
        <w:t>will</w:t>
      </w:r>
      <w:r w:rsidRPr="007D2F3E">
        <w:rPr>
          <w:rFonts w:eastAsia="Calibri"/>
          <w:spacing w:val="-9"/>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cl</w:t>
      </w:r>
      <w:r w:rsidRPr="007D2F3E">
        <w:rPr>
          <w:rFonts w:eastAsia="Calibri"/>
          <w:spacing w:val="-1"/>
          <w:sz w:val="24"/>
          <w:szCs w:val="24"/>
        </w:rPr>
        <w:t>ud</w:t>
      </w:r>
      <w:r w:rsidRPr="007D2F3E">
        <w:rPr>
          <w:rFonts w:eastAsia="Calibri"/>
          <w:sz w:val="24"/>
          <w:szCs w:val="24"/>
        </w:rPr>
        <w:t>e</w:t>
      </w:r>
      <w:r w:rsidRPr="007D2F3E">
        <w:rPr>
          <w:rFonts w:eastAsia="Calibri"/>
          <w:spacing w:val="-6"/>
          <w:sz w:val="24"/>
          <w:szCs w:val="24"/>
        </w:rPr>
        <w:t xml:space="preserve"> </w:t>
      </w:r>
      <w:r w:rsidRPr="007D2F3E">
        <w:rPr>
          <w:rFonts w:eastAsia="Calibri"/>
          <w:spacing w:val="-1"/>
          <w:sz w:val="24"/>
          <w:szCs w:val="24"/>
        </w:rPr>
        <w:t>d</w:t>
      </w:r>
      <w:r w:rsidRPr="007D2F3E">
        <w:rPr>
          <w:rFonts w:eastAsia="Calibri"/>
          <w:spacing w:val="-2"/>
          <w:sz w:val="24"/>
          <w:szCs w:val="24"/>
        </w:rPr>
        <w:t>e</w:t>
      </w:r>
      <w:r w:rsidRPr="007D2F3E">
        <w:rPr>
          <w:rFonts w:eastAsia="Calibri"/>
          <w:sz w:val="24"/>
          <w:szCs w:val="24"/>
        </w:rPr>
        <w:t>tails</w:t>
      </w:r>
      <w:r w:rsidRPr="007D2F3E">
        <w:rPr>
          <w:rFonts w:eastAsia="Calibri"/>
          <w:spacing w:val="-9"/>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9"/>
          <w:sz w:val="24"/>
          <w:szCs w:val="24"/>
        </w:rPr>
        <w:t xml:space="preserve"> </w:t>
      </w:r>
      <w:r w:rsidRPr="007D2F3E">
        <w:rPr>
          <w:rFonts w:eastAsia="Calibri"/>
          <w:sz w:val="24"/>
          <w:szCs w:val="24"/>
        </w:rPr>
        <w:t>what</w:t>
      </w:r>
      <w:r w:rsidRPr="007D2F3E">
        <w:rPr>
          <w:rFonts w:eastAsia="Calibri"/>
          <w:spacing w:val="-6"/>
          <w:sz w:val="24"/>
          <w:szCs w:val="24"/>
        </w:rPr>
        <w:t xml:space="preserve"> </w:t>
      </w:r>
      <w:r w:rsidRPr="007D2F3E">
        <w:rPr>
          <w:rFonts w:eastAsia="Calibri"/>
          <w:spacing w:val="-3"/>
          <w:sz w:val="24"/>
          <w:szCs w:val="24"/>
        </w:rPr>
        <w:t>a</w:t>
      </w:r>
      <w:r w:rsidRPr="007D2F3E">
        <w:rPr>
          <w:rFonts w:eastAsia="Calibri"/>
          <w:sz w:val="24"/>
          <w:szCs w:val="24"/>
        </w:rPr>
        <w:t>ct</w:t>
      </w:r>
      <w:r w:rsidRPr="007D2F3E">
        <w:rPr>
          <w:rFonts w:eastAsia="Calibri"/>
          <w:spacing w:val="-2"/>
          <w:sz w:val="24"/>
          <w:szCs w:val="24"/>
        </w:rPr>
        <w:t>i</w:t>
      </w:r>
      <w:r w:rsidRPr="007D2F3E">
        <w:rPr>
          <w:rFonts w:eastAsia="Calibri"/>
          <w:spacing w:val="1"/>
          <w:sz w:val="24"/>
          <w:szCs w:val="24"/>
        </w:rPr>
        <w:t>v</w:t>
      </w:r>
      <w:r w:rsidRPr="007D2F3E">
        <w:rPr>
          <w:rFonts w:eastAsia="Calibri"/>
          <w:sz w:val="24"/>
          <w:szCs w:val="24"/>
        </w:rPr>
        <w:t>ities</w:t>
      </w:r>
      <w:r w:rsidRPr="007D2F3E">
        <w:rPr>
          <w:rFonts w:eastAsia="Calibri"/>
          <w:spacing w:val="-8"/>
          <w:sz w:val="24"/>
          <w:szCs w:val="24"/>
        </w:rPr>
        <w:t xml:space="preserve"> </w:t>
      </w:r>
      <w:r w:rsidRPr="007D2F3E">
        <w:rPr>
          <w:rFonts w:eastAsia="Calibri"/>
          <w:spacing w:val="-2"/>
          <w:sz w:val="24"/>
          <w:szCs w:val="24"/>
        </w:rPr>
        <w:t>w</w:t>
      </w:r>
      <w:r w:rsidRPr="007D2F3E">
        <w:rPr>
          <w:rFonts w:eastAsia="Calibri"/>
          <w:sz w:val="24"/>
          <w:szCs w:val="24"/>
        </w:rPr>
        <w:t>ere</w:t>
      </w:r>
      <w:r w:rsidRPr="007D2F3E">
        <w:rPr>
          <w:rFonts w:eastAsia="Calibri"/>
          <w:spacing w:val="-8"/>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ct</w:t>
      </w:r>
      <w:r w:rsidRPr="007D2F3E">
        <w:rPr>
          <w:rFonts w:eastAsia="Calibri"/>
          <w:spacing w:val="1"/>
          <w:sz w:val="24"/>
          <w:szCs w:val="24"/>
        </w:rPr>
        <w:t>e</w:t>
      </w:r>
      <w:r w:rsidRPr="007D2F3E">
        <w:rPr>
          <w:rFonts w:eastAsia="Calibri"/>
          <w:sz w:val="24"/>
          <w:szCs w:val="24"/>
        </w:rPr>
        <w:t>d</w:t>
      </w:r>
      <w:r w:rsidRPr="007D2F3E">
        <w:rPr>
          <w:rFonts w:eastAsia="Calibri"/>
          <w:spacing w:val="-7"/>
          <w:sz w:val="24"/>
          <w:szCs w:val="24"/>
        </w:rPr>
        <w:t xml:space="preserve"> </w:t>
      </w:r>
      <w:r w:rsidRPr="007D2F3E">
        <w:rPr>
          <w:rFonts w:eastAsia="Calibri"/>
          <w:spacing w:val="-1"/>
          <w:sz w:val="24"/>
          <w:szCs w:val="24"/>
        </w:rPr>
        <w:t>du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7"/>
          <w:sz w:val="24"/>
          <w:szCs w:val="24"/>
        </w:rPr>
        <w:t xml:space="preserve"> </w:t>
      </w:r>
      <w:r w:rsidRPr="007D2F3E">
        <w:rPr>
          <w:rFonts w:eastAsia="Calibri"/>
          <w:sz w:val="24"/>
          <w:szCs w:val="24"/>
        </w:rPr>
        <w:t>the</w:t>
      </w:r>
      <w:r w:rsidRPr="007D2F3E">
        <w:rPr>
          <w:rFonts w:eastAsia="Calibri"/>
          <w:spacing w:val="-1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i</w:t>
      </w:r>
      <w:r w:rsidRPr="007D2F3E">
        <w:rPr>
          <w:rFonts w:eastAsia="Calibri"/>
          <w:spacing w:val="-1"/>
          <w:sz w:val="24"/>
          <w:szCs w:val="24"/>
        </w:rPr>
        <w:t>n</w:t>
      </w:r>
      <w:r w:rsidRPr="007D2F3E">
        <w:rPr>
          <w:rFonts w:eastAsia="Calibri"/>
          <w:sz w:val="24"/>
          <w:szCs w:val="24"/>
        </w:rPr>
        <w:t xml:space="preserve">g </w:t>
      </w:r>
      <w:r w:rsidRPr="007D2F3E">
        <w:rPr>
          <w:rFonts w:eastAsia="Calibri"/>
          <w:spacing w:val="1"/>
          <w:sz w:val="24"/>
          <w:szCs w:val="24"/>
        </w:rPr>
        <w:t>v</w:t>
      </w:r>
      <w:r w:rsidRPr="007D2F3E">
        <w:rPr>
          <w:rFonts w:eastAsia="Calibri"/>
          <w:sz w:val="24"/>
          <w:szCs w:val="24"/>
        </w:rPr>
        <w:t>isit,</w:t>
      </w:r>
      <w:r w:rsidRPr="007D2F3E">
        <w:rPr>
          <w:rFonts w:eastAsia="Calibri"/>
          <w:spacing w:val="-11"/>
          <w:sz w:val="24"/>
          <w:szCs w:val="24"/>
        </w:rPr>
        <w:t xml:space="preserve"> </w:t>
      </w:r>
      <w:r w:rsidRPr="007D2F3E">
        <w:rPr>
          <w:rFonts w:eastAsia="Calibri"/>
          <w:sz w:val="24"/>
          <w:szCs w:val="24"/>
        </w:rPr>
        <w:t>all</w:t>
      </w:r>
      <w:r w:rsidRPr="007D2F3E">
        <w:rPr>
          <w:rFonts w:eastAsia="Calibri"/>
          <w:spacing w:val="-12"/>
          <w:sz w:val="24"/>
          <w:szCs w:val="24"/>
        </w:rPr>
        <w:t xml:space="preserve"> </w:t>
      </w:r>
      <w:r w:rsidRPr="007D2F3E">
        <w:rPr>
          <w:rFonts w:eastAsia="Calibri"/>
          <w:sz w:val="24"/>
          <w:szCs w:val="24"/>
        </w:rPr>
        <w:t>iss</w:t>
      </w:r>
      <w:r w:rsidRPr="007D2F3E">
        <w:rPr>
          <w:rFonts w:eastAsia="Calibri"/>
          <w:spacing w:val="-3"/>
          <w:sz w:val="24"/>
          <w:szCs w:val="24"/>
        </w:rPr>
        <w:t>u</w:t>
      </w:r>
      <w:r w:rsidRPr="007D2F3E">
        <w:rPr>
          <w:rFonts w:eastAsia="Calibri"/>
          <w:sz w:val="24"/>
          <w:szCs w:val="24"/>
        </w:rPr>
        <w:t>es</w:t>
      </w:r>
      <w:r w:rsidRPr="007D2F3E">
        <w:rPr>
          <w:rFonts w:eastAsia="Calibri"/>
          <w:spacing w:val="-11"/>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pacing w:val="1"/>
          <w:sz w:val="24"/>
          <w:szCs w:val="24"/>
        </w:rPr>
        <w:t>e</w:t>
      </w:r>
      <w:r w:rsidRPr="007D2F3E">
        <w:rPr>
          <w:rFonts w:eastAsia="Calibri"/>
          <w:spacing w:val="-1"/>
          <w:sz w:val="24"/>
          <w:szCs w:val="24"/>
        </w:rPr>
        <w:t>n</w:t>
      </w:r>
      <w:r w:rsidRPr="007D2F3E">
        <w:rPr>
          <w:rFonts w:eastAsia="Calibri"/>
          <w:sz w:val="24"/>
          <w:szCs w:val="24"/>
        </w:rPr>
        <w:t>tified</w:t>
      </w:r>
      <w:r w:rsidRPr="007D2F3E">
        <w:rPr>
          <w:rFonts w:eastAsia="Calibri"/>
          <w:spacing w:val="-12"/>
          <w:sz w:val="24"/>
          <w:szCs w:val="24"/>
        </w:rPr>
        <w:t xml:space="preserve"> </w:t>
      </w:r>
      <w:r w:rsidRPr="007D2F3E">
        <w:rPr>
          <w:rFonts w:eastAsia="Calibri"/>
          <w:spacing w:val="-1"/>
          <w:sz w:val="24"/>
          <w:szCs w:val="24"/>
        </w:rPr>
        <w:t>d</w:t>
      </w:r>
      <w:r w:rsidRPr="007D2F3E">
        <w:rPr>
          <w:rFonts w:eastAsia="Calibri"/>
          <w:spacing w:val="-3"/>
          <w:sz w:val="24"/>
          <w:szCs w:val="24"/>
        </w:rPr>
        <w:t>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2"/>
          <w:sz w:val="24"/>
          <w:szCs w:val="24"/>
        </w:rPr>
        <w:t xml:space="preserve"> </w:t>
      </w:r>
      <w:r w:rsidRPr="007D2F3E">
        <w:rPr>
          <w:rFonts w:eastAsia="Calibri"/>
          <w:sz w:val="24"/>
          <w:szCs w:val="24"/>
        </w:rPr>
        <w:t>the</w:t>
      </w:r>
      <w:r w:rsidRPr="007D2F3E">
        <w:rPr>
          <w:rFonts w:eastAsia="Calibri"/>
          <w:spacing w:val="-11"/>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5"/>
          <w:sz w:val="24"/>
          <w:szCs w:val="24"/>
        </w:rPr>
        <w:t xml:space="preserve"> </w:t>
      </w:r>
      <w:r w:rsidRPr="007D2F3E">
        <w:rPr>
          <w:rFonts w:eastAsia="Calibri"/>
          <w:spacing w:val="1"/>
          <w:sz w:val="24"/>
          <w:szCs w:val="24"/>
        </w:rPr>
        <w:t>v</w:t>
      </w:r>
      <w:r w:rsidRPr="007D2F3E">
        <w:rPr>
          <w:rFonts w:eastAsia="Calibri"/>
          <w:sz w:val="24"/>
          <w:szCs w:val="24"/>
        </w:rPr>
        <w:t>isit</w:t>
      </w:r>
      <w:r w:rsidRPr="007D2F3E">
        <w:rPr>
          <w:rFonts w:eastAsia="Calibri"/>
          <w:spacing w:val="-11"/>
          <w:sz w:val="24"/>
          <w:szCs w:val="24"/>
        </w:rPr>
        <w:t xml:space="preserve"> </w:t>
      </w:r>
      <w:r w:rsidRPr="007D2F3E">
        <w:rPr>
          <w:rFonts w:eastAsia="Calibri"/>
          <w:sz w:val="24"/>
          <w:szCs w:val="24"/>
        </w:rPr>
        <w:t>a</w:t>
      </w:r>
      <w:r w:rsidRPr="007D2F3E">
        <w:rPr>
          <w:rFonts w:eastAsia="Calibri"/>
          <w:spacing w:val="-3"/>
          <w:sz w:val="24"/>
          <w:szCs w:val="24"/>
        </w:rPr>
        <w:t>n</w:t>
      </w:r>
      <w:r w:rsidRPr="007D2F3E">
        <w:rPr>
          <w:rFonts w:eastAsia="Calibri"/>
          <w:sz w:val="24"/>
          <w:szCs w:val="24"/>
        </w:rPr>
        <w:t>d</w:t>
      </w:r>
      <w:r w:rsidRPr="007D2F3E">
        <w:rPr>
          <w:rFonts w:eastAsia="Calibri"/>
          <w:spacing w:val="-12"/>
          <w:sz w:val="24"/>
          <w:szCs w:val="24"/>
        </w:rPr>
        <w:t xml:space="preserve"> </w:t>
      </w:r>
      <w:r w:rsidRPr="007D2F3E">
        <w:rPr>
          <w:rFonts w:eastAsia="Calibri"/>
          <w:sz w:val="24"/>
          <w:szCs w:val="24"/>
        </w:rPr>
        <w:t>the</w:t>
      </w:r>
      <w:r w:rsidRPr="007D2F3E">
        <w:rPr>
          <w:rFonts w:eastAsia="Calibri"/>
          <w:spacing w:val="-11"/>
          <w:sz w:val="24"/>
          <w:szCs w:val="24"/>
        </w:rPr>
        <w:t xml:space="preserve"> </w:t>
      </w:r>
      <w:r w:rsidRPr="007D2F3E">
        <w:rPr>
          <w:rFonts w:eastAsia="Calibri"/>
          <w:sz w:val="24"/>
          <w:szCs w:val="24"/>
        </w:rPr>
        <w:t>act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2"/>
          <w:sz w:val="24"/>
          <w:szCs w:val="24"/>
        </w:rPr>
        <w:t xml:space="preserve"> </w:t>
      </w:r>
      <w:r w:rsidRPr="007D2F3E">
        <w:rPr>
          <w:rFonts w:eastAsia="Calibri"/>
          <w:sz w:val="24"/>
          <w:szCs w:val="24"/>
        </w:rPr>
        <w:t>req</w:t>
      </w:r>
      <w:r w:rsidRPr="007D2F3E">
        <w:rPr>
          <w:rFonts w:eastAsia="Calibri"/>
          <w:spacing w:val="-1"/>
          <w:sz w:val="24"/>
          <w:szCs w:val="24"/>
        </w:rPr>
        <w:t>u</w:t>
      </w:r>
      <w:r w:rsidRPr="007D2F3E">
        <w:rPr>
          <w:rFonts w:eastAsia="Calibri"/>
          <w:sz w:val="24"/>
          <w:szCs w:val="24"/>
        </w:rPr>
        <w:t>ired</w:t>
      </w:r>
      <w:r w:rsidRPr="007D2F3E">
        <w:rPr>
          <w:rFonts w:eastAsia="Calibri"/>
          <w:spacing w:val="-12"/>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0"/>
          <w:sz w:val="24"/>
          <w:szCs w:val="24"/>
        </w:rPr>
        <w:t xml:space="preserve"> </w:t>
      </w:r>
      <w:r w:rsidRPr="007D2F3E">
        <w:rPr>
          <w:rFonts w:eastAsia="Calibri"/>
          <w:sz w:val="24"/>
          <w:szCs w:val="24"/>
        </w:rPr>
        <w:t>re</w:t>
      </w:r>
      <w:r w:rsidRPr="007D2F3E">
        <w:rPr>
          <w:rFonts w:eastAsia="Calibri"/>
          <w:spacing w:val="-2"/>
          <w:sz w:val="24"/>
          <w:szCs w:val="24"/>
        </w:rPr>
        <w:t>s</w:t>
      </w:r>
      <w:r w:rsidRPr="007D2F3E">
        <w:rPr>
          <w:rFonts w:eastAsia="Calibri"/>
          <w:spacing w:val="1"/>
          <w:sz w:val="24"/>
          <w:szCs w:val="24"/>
        </w:rPr>
        <w:t>o</w:t>
      </w:r>
      <w:r w:rsidRPr="007D2F3E">
        <w:rPr>
          <w:rFonts w:eastAsia="Calibri"/>
          <w:sz w:val="24"/>
          <w:szCs w:val="24"/>
        </w:rPr>
        <w:t>l</w:t>
      </w:r>
      <w:r w:rsidRPr="007D2F3E">
        <w:rPr>
          <w:rFonts w:eastAsia="Calibri"/>
          <w:spacing w:val="-2"/>
          <w:sz w:val="24"/>
          <w:szCs w:val="24"/>
        </w:rPr>
        <w:t>v</w:t>
      </w:r>
      <w:r w:rsidRPr="007D2F3E">
        <w:rPr>
          <w:rFonts w:eastAsia="Calibri"/>
          <w:sz w:val="24"/>
          <w:szCs w:val="24"/>
        </w:rPr>
        <w:t>e</w:t>
      </w:r>
      <w:r w:rsidRPr="007D2F3E">
        <w:rPr>
          <w:rFonts w:eastAsia="Calibri"/>
          <w:spacing w:val="-11"/>
          <w:sz w:val="24"/>
          <w:szCs w:val="24"/>
        </w:rPr>
        <w:t xml:space="preserve"> </w:t>
      </w:r>
      <w:r w:rsidRPr="007D2F3E">
        <w:rPr>
          <w:rFonts w:eastAsia="Calibri"/>
          <w:sz w:val="24"/>
          <w:szCs w:val="24"/>
        </w:rPr>
        <w:t>th</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w:t>
      </w:r>
      <w:r w:rsidRPr="007D2F3E">
        <w:rPr>
          <w:rFonts w:eastAsia="Calibri"/>
          <w:spacing w:val="-1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rre</w:t>
      </w:r>
      <w:r w:rsidRPr="007D2F3E">
        <w:rPr>
          <w:rFonts w:eastAsia="Calibri"/>
          <w:spacing w:val="-2"/>
          <w:sz w:val="24"/>
          <w:szCs w:val="24"/>
        </w:rPr>
        <w:t>c</w:t>
      </w:r>
      <w:r w:rsidRPr="007D2F3E">
        <w:rPr>
          <w:rFonts w:eastAsia="Calibri"/>
          <w:sz w:val="24"/>
          <w:szCs w:val="24"/>
        </w:rPr>
        <w:t>ti</w:t>
      </w:r>
      <w:r w:rsidRPr="007D2F3E">
        <w:rPr>
          <w:rFonts w:eastAsia="Calibri"/>
          <w:spacing w:val="1"/>
          <w:sz w:val="24"/>
          <w:szCs w:val="24"/>
        </w:rPr>
        <w:t>v</w:t>
      </w:r>
      <w:r w:rsidRPr="007D2F3E">
        <w:rPr>
          <w:rFonts w:eastAsia="Calibri"/>
          <w:sz w:val="24"/>
          <w:szCs w:val="24"/>
        </w:rPr>
        <w:t>e</w:t>
      </w:r>
      <w:r w:rsidRPr="007D2F3E">
        <w:rPr>
          <w:rFonts w:eastAsia="Calibri"/>
          <w:spacing w:val="-13"/>
          <w:sz w:val="24"/>
          <w:szCs w:val="24"/>
        </w:rPr>
        <w:t xml:space="preserve"> </w:t>
      </w:r>
      <w:r w:rsidRPr="007D2F3E">
        <w:rPr>
          <w:rFonts w:eastAsia="Calibri"/>
          <w:sz w:val="24"/>
          <w:szCs w:val="24"/>
        </w:rPr>
        <w:t>act</w:t>
      </w:r>
      <w:r w:rsidRPr="007D2F3E">
        <w:rPr>
          <w:rFonts w:eastAsia="Calibri"/>
          <w:spacing w:val="-2"/>
          <w:sz w:val="24"/>
          <w:szCs w:val="24"/>
        </w:rPr>
        <w:t>i</w:t>
      </w:r>
      <w:r w:rsidRPr="007D2F3E">
        <w:rPr>
          <w:rFonts w:eastAsia="Calibri"/>
          <w:spacing w:val="-1"/>
          <w:sz w:val="24"/>
          <w:szCs w:val="24"/>
        </w:rPr>
        <w:t>on</w:t>
      </w:r>
      <w:r w:rsidRPr="007D2F3E">
        <w:rPr>
          <w:rFonts w:eastAsia="Calibri"/>
          <w:sz w:val="24"/>
          <w:szCs w:val="24"/>
        </w:rPr>
        <w:t>s will</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pacing w:val="1"/>
          <w:sz w:val="24"/>
          <w:szCs w:val="24"/>
        </w:rPr>
        <w:t>m</w:t>
      </w:r>
      <w:r w:rsidRPr="007D2F3E">
        <w:rPr>
          <w:rFonts w:eastAsia="Calibri"/>
          <w:sz w:val="24"/>
          <w:szCs w:val="24"/>
        </w:rPr>
        <w:t xml:space="preserve">ed </w:t>
      </w:r>
      <w:r w:rsidRPr="007D2F3E">
        <w:rPr>
          <w:rFonts w:eastAsia="Calibri"/>
          <w:spacing w:val="-2"/>
          <w:sz w:val="24"/>
          <w:szCs w:val="24"/>
        </w:rPr>
        <w:t>a</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n</w:t>
      </w:r>
      <w:r w:rsidRPr="007D2F3E">
        <w:rPr>
          <w:rFonts w:eastAsia="Calibri"/>
          <w:spacing w:val="-2"/>
          <w:sz w:val="24"/>
          <w:szCs w:val="24"/>
        </w:rPr>
        <w:t>e</w:t>
      </w:r>
      <w:r w:rsidRPr="007D2F3E">
        <w:rPr>
          <w:rFonts w:eastAsia="Calibri"/>
          <w:sz w:val="24"/>
          <w:szCs w:val="24"/>
        </w:rPr>
        <w:t>xt</w:t>
      </w:r>
      <w:r w:rsidRPr="007D2F3E">
        <w:rPr>
          <w:rFonts w:eastAsia="Calibri"/>
          <w:spacing w:val="-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 xml:space="preserve">isit. </w:t>
      </w:r>
      <w:r w:rsidRPr="00DB56AE">
        <w:rPr>
          <w:rFonts w:eastAsia="Calibri"/>
          <w:sz w:val="24"/>
          <w:szCs w:val="24"/>
        </w:rPr>
        <w:t>Monitor will also specify the number of informed consent documents reviewed along with the participant ID in the MVR. The</w:t>
      </w:r>
      <w:r w:rsidRPr="00DB56AE">
        <w:rPr>
          <w:rFonts w:eastAsia="Calibri"/>
          <w:spacing w:val="-4"/>
          <w:sz w:val="24"/>
          <w:szCs w:val="24"/>
        </w:rPr>
        <w:t xml:space="preserve"> </w:t>
      </w:r>
      <w:r w:rsidRPr="00DB56AE">
        <w:rPr>
          <w:rFonts w:eastAsia="Calibri"/>
          <w:spacing w:val="1"/>
          <w:sz w:val="24"/>
          <w:szCs w:val="24"/>
        </w:rPr>
        <w:t>M</w:t>
      </w:r>
      <w:r w:rsidRPr="00DB56AE">
        <w:rPr>
          <w:rFonts w:eastAsia="Calibri"/>
          <w:sz w:val="24"/>
          <w:szCs w:val="24"/>
        </w:rPr>
        <w:t>VR</w:t>
      </w:r>
      <w:r w:rsidRPr="00DB56AE">
        <w:rPr>
          <w:rFonts w:eastAsia="Calibri"/>
          <w:spacing w:val="-2"/>
          <w:sz w:val="24"/>
          <w:szCs w:val="24"/>
        </w:rPr>
        <w:t xml:space="preserve"> </w:t>
      </w:r>
      <w:r w:rsidRPr="00DB56AE">
        <w:rPr>
          <w:rFonts w:eastAsia="Calibri"/>
          <w:sz w:val="24"/>
          <w:szCs w:val="24"/>
        </w:rPr>
        <w:t>will</w:t>
      </w:r>
      <w:r w:rsidRPr="00DB56AE">
        <w:rPr>
          <w:rFonts w:eastAsia="Calibri"/>
          <w:spacing w:val="-2"/>
          <w:sz w:val="24"/>
          <w:szCs w:val="24"/>
        </w:rPr>
        <w:t xml:space="preserve"> </w:t>
      </w:r>
      <w:r w:rsidRPr="00DB56AE">
        <w:rPr>
          <w:rFonts w:eastAsia="Calibri"/>
          <w:spacing w:val="-1"/>
          <w:sz w:val="24"/>
          <w:szCs w:val="24"/>
        </w:rPr>
        <w:t>b</w:t>
      </w:r>
      <w:r w:rsidRPr="00DB56AE">
        <w:rPr>
          <w:rFonts w:eastAsia="Calibri"/>
          <w:sz w:val="24"/>
          <w:szCs w:val="24"/>
        </w:rPr>
        <w:t>e</w:t>
      </w:r>
      <w:r w:rsidRPr="00DB56AE">
        <w:rPr>
          <w:rFonts w:eastAsia="Calibri"/>
          <w:spacing w:val="-4"/>
          <w:sz w:val="24"/>
          <w:szCs w:val="24"/>
        </w:rPr>
        <w:t xml:space="preserve"> </w:t>
      </w:r>
      <w:r w:rsidRPr="00DB56AE">
        <w:rPr>
          <w:rFonts w:eastAsia="Calibri"/>
          <w:sz w:val="24"/>
          <w:szCs w:val="24"/>
        </w:rPr>
        <w:t>r</w:t>
      </w:r>
      <w:r w:rsidRPr="00DB56AE">
        <w:rPr>
          <w:rFonts w:eastAsia="Calibri"/>
          <w:spacing w:val="-2"/>
          <w:sz w:val="24"/>
          <w:szCs w:val="24"/>
        </w:rPr>
        <w:t>e</w:t>
      </w:r>
      <w:r w:rsidRPr="00DB56AE">
        <w:rPr>
          <w:rFonts w:eastAsia="Calibri"/>
          <w:spacing w:val="1"/>
          <w:sz w:val="24"/>
          <w:szCs w:val="24"/>
        </w:rPr>
        <w:t>v</w:t>
      </w:r>
      <w:r w:rsidRPr="00DB56AE">
        <w:rPr>
          <w:rFonts w:eastAsia="Calibri"/>
          <w:sz w:val="24"/>
          <w:szCs w:val="24"/>
        </w:rPr>
        <w:t>ie</w:t>
      </w:r>
      <w:r w:rsidRPr="00DB56AE">
        <w:rPr>
          <w:rFonts w:eastAsia="Calibri"/>
          <w:spacing w:val="-2"/>
          <w:sz w:val="24"/>
          <w:szCs w:val="24"/>
        </w:rPr>
        <w:t>w</w:t>
      </w:r>
      <w:r w:rsidRPr="00DB56AE">
        <w:rPr>
          <w:rFonts w:eastAsia="Calibri"/>
          <w:sz w:val="24"/>
          <w:szCs w:val="24"/>
        </w:rPr>
        <w:t>ed</w:t>
      </w:r>
      <w:r w:rsidRPr="00DB56AE">
        <w:rPr>
          <w:rFonts w:eastAsia="Calibri"/>
          <w:spacing w:val="-2"/>
          <w:sz w:val="24"/>
          <w:szCs w:val="24"/>
        </w:rPr>
        <w:t xml:space="preserve"> </w:t>
      </w:r>
      <w:r w:rsidRPr="00DB56AE">
        <w:rPr>
          <w:rFonts w:eastAsia="Calibri"/>
          <w:spacing w:val="-1"/>
          <w:sz w:val="24"/>
          <w:szCs w:val="24"/>
        </w:rPr>
        <w:t>b</w:t>
      </w:r>
      <w:r w:rsidRPr="00DB56AE">
        <w:rPr>
          <w:rFonts w:eastAsia="Calibri"/>
          <w:sz w:val="24"/>
          <w:szCs w:val="24"/>
        </w:rPr>
        <w:t>y</w:t>
      </w:r>
      <w:r w:rsidRPr="00DB56AE">
        <w:rPr>
          <w:rFonts w:eastAsia="Calibri"/>
          <w:spacing w:val="-3"/>
          <w:sz w:val="24"/>
          <w:szCs w:val="24"/>
        </w:rPr>
        <w:t xml:space="preserve"> </w:t>
      </w:r>
      <w:r w:rsidRPr="00DB56AE">
        <w:rPr>
          <w:rFonts w:eastAsia="Calibri"/>
          <w:sz w:val="24"/>
          <w:szCs w:val="24"/>
        </w:rPr>
        <w:t>the</w:t>
      </w:r>
      <w:r w:rsidRPr="00DB56AE">
        <w:rPr>
          <w:rFonts w:eastAsia="Calibri"/>
          <w:spacing w:val="-6"/>
          <w:sz w:val="24"/>
          <w:szCs w:val="24"/>
        </w:rPr>
        <w:t xml:space="preserve"> </w:t>
      </w:r>
      <w:r w:rsidRPr="00DB56AE">
        <w:rPr>
          <w:rFonts w:eastAsia="Calibri"/>
          <w:spacing w:val="1"/>
          <w:sz w:val="24"/>
          <w:szCs w:val="24"/>
        </w:rPr>
        <w:t>P</w:t>
      </w:r>
      <w:r w:rsidRPr="00DB56AE">
        <w:rPr>
          <w:rFonts w:eastAsia="Calibri"/>
          <w:sz w:val="24"/>
          <w:szCs w:val="24"/>
        </w:rPr>
        <w:t>M</w:t>
      </w:r>
      <w:r w:rsidRPr="00DB56AE">
        <w:rPr>
          <w:rFonts w:eastAsia="Calibri"/>
          <w:spacing w:val="-3"/>
          <w:sz w:val="24"/>
          <w:szCs w:val="24"/>
        </w:rPr>
        <w:t xml:space="preserve"> </w:t>
      </w:r>
      <w:r w:rsidRPr="00DB56AE">
        <w:rPr>
          <w:rFonts w:eastAsia="Calibri"/>
          <w:sz w:val="24"/>
          <w:szCs w:val="24"/>
        </w:rPr>
        <w:t>within</w:t>
      </w:r>
      <w:r w:rsidRPr="00DB56AE">
        <w:rPr>
          <w:rFonts w:eastAsia="Calibri"/>
          <w:spacing w:val="-3"/>
          <w:sz w:val="24"/>
          <w:szCs w:val="24"/>
        </w:rPr>
        <w:t xml:space="preserve"> </w:t>
      </w:r>
      <w:r w:rsidRPr="00DB56AE">
        <w:rPr>
          <w:rFonts w:eastAsia="Calibri"/>
          <w:sz w:val="24"/>
          <w:szCs w:val="24"/>
        </w:rPr>
        <w:t>a</w:t>
      </w:r>
      <w:r w:rsidRPr="00DB56AE">
        <w:rPr>
          <w:rFonts w:eastAsia="Calibri"/>
          <w:spacing w:val="-4"/>
          <w:sz w:val="24"/>
          <w:szCs w:val="24"/>
        </w:rPr>
        <w:t xml:space="preserve"> </w:t>
      </w:r>
      <w:r w:rsidRPr="00DB56AE">
        <w:rPr>
          <w:rFonts w:eastAsia="Calibri"/>
          <w:sz w:val="24"/>
          <w:szCs w:val="24"/>
        </w:rPr>
        <w:t>f</w:t>
      </w:r>
      <w:r w:rsidRPr="00DB56AE">
        <w:rPr>
          <w:rFonts w:eastAsia="Calibri"/>
          <w:spacing w:val="-1"/>
          <w:sz w:val="24"/>
          <w:szCs w:val="24"/>
        </w:rPr>
        <w:t>u</w:t>
      </w:r>
      <w:r w:rsidRPr="00DB56AE">
        <w:rPr>
          <w:rFonts w:eastAsia="Calibri"/>
          <w:sz w:val="24"/>
          <w:szCs w:val="24"/>
        </w:rPr>
        <w:t>rther</w:t>
      </w:r>
      <w:r w:rsidRPr="00DB56AE">
        <w:rPr>
          <w:rFonts w:eastAsia="Calibri"/>
          <w:spacing w:val="-4"/>
          <w:sz w:val="24"/>
          <w:szCs w:val="24"/>
        </w:rPr>
        <w:t xml:space="preserve"> </w:t>
      </w:r>
      <w:r w:rsidRPr="00DB56AE">
        <w:rPr>
          <w:rFonts w:eastAsia="Calibri"/>
          <w:b/>
          <w:bCs/>
          <w:sz w:val="24"/>
          <w:szCs w:val="24"/>
        </w:rPr>
        <w:t>5</w:t>
      </w:r>
      <w:r w:rsidRPr="00DB56AE">
        <w:rPr>
          <w:rFonts w:eastAsia="Calibri"/>
          <w:b/>
          <w:bCs/>
          <w:spacing w:val="-1"/>
          <w:sz w:val="24"/>
          <w:szCs w:val="24"/>
        </w:rPr>
        <w:t xml:space="preserve"> bu</w:t>
      </w:r>
      <w:r w:rsidRPr="00DB56AE">
        <w:rPr>
          <w:rFonts w:eastAsia="Calibri"/>
          <w:b/>
          <w:bCs/>
          <w:sz w:val="24"/>
          <w:szCs w:val="24"/>
        </w:rPr>
        <w:t>si</w:t>
      </w:r>
      <w:r w:rsidRPr="00DB56AE">
        <w:rPr>
          <w:rFonts w:eastAsia="Calibri"/>
          <w:b/>
          <w:bCs/>
          <w:spacing w:val="-1"/>
          <w:sz w:val="24"/>
          <w:szCs w:val="24"/>
        </w:rPr>
        <w:t>n</w:t>
      </w:r>
      <w:r w:rsidRPr="00DB56AE">
        <w:rPr>
          <w:rFonts w:eastAsia="Calibri"/>
          <w:b/>
          <w:bCs/>
          <w:sz w:val="24"/>
          <w:szCs w:val="24"/>
        </w:rPr>
        <w:t>ess</w:t>
      </w:r>
      <w:r w:rsidRPr="00DB56AE">
        <w:rPr>
          <w:rFonts w:eastAsia="Calibri"/>
          <w:b/>
          <w:bCs/>
          <w:spacing w:val="-4"/>
          <w:sz w:val="24"/>
          <w:szCs w:val="24"/>
        </w:rPr>
        <w:t xml:space="preserve"> </w:t>
      </w:r>
      <w:r w:rsidRPr="00DB56AE">
        <w:rPr>
          <w:rFonts w:eastAsia="Calibri"/>
          <w:b/>
          <w:bCs/>
          <w:spacing w:val="-1"/>
          <w:sz w:val="24"/>
          <w:szCs w:val="24"/>
        </w:rPr>
        <w:t>d</w:t>
      </w:r>
      <w:r w:rsidRPr="00DB56AE">
        <w:rPr>
          <w:rFonts w:eastAsia="Calibri"/>
          <w:b/>
          <w:bCs/>
          <w:sz w:val="24"/>
          <w:szCs w:val="24"/>
        </w:rPr>
        <w:t>ays</w:t>
      </w:r>
      <w:r w:rsidRPr="00DB56AE">
        <w:rPr>
          <w:rFonts w:eastAsia="Calibri"/>
          <w:sz w:val="24"/>
          <w:szCs w:val="24"/>
        </w:rPr>
        <w:t>.</w:t>
      </w:r>
      <w:r w:rsidRPr="00DB56AE">
        <w:rPr>
          <w:rFonts w:eastAsia="Calibri"/>
          <w:spacing w:val="-5"/>
          <w:sz w:val="24"/>
          <w:szCs w:val="24"/>
        </w:rPr>
        <w:t xml:space="preserve"> </w:t>
      </w:r>
      <w:r w:rsidRPr="00DB56AE">
        <w:rPr>
          <w:rFonts w:eastAsia="Calibri"/>
          <w:sz w:val="24"/>
          <w:szCs w:val="24"/>
        </w:rPr>
        <w:t>T</w:t>
      </w:r>
      <w:r w:rsidRPr="004C3FAF">
        <w:rPr>
          <w:rFonts w:eastAsia="Calibri"/>
          <w:sz w:val="24"/>
          <w:szCs w:val="24"/>
        </w:rPr>
        <w:t>he</w:t>
      </w:r>
      <w:r w:rsidRPr="004C3FAF">
        <w:rPr>
          <w:rFonts w:eastAsia="Calibri"/>
          <w:spacing w:val="-4"/>
          <w:sz w:val="24"/>
          <w:szCs w:val="24"/>
        </w:rPr>
        <w:t xml:space="preserve"> </w:t>
      </w:r>
      <w:r w:rsidRPr="004C3FAF">
        <w:rPr>
          <w:rFonts w:eastAsia="Calibri"/>
          <w:sz w:val="24"/>
          <w:szCs w:val="24"/>
        </w:rPr>
        <w:t>c</w:t>
      </w:r>
      <w:r w:rsidRPr="004C3FAF">
        <w:rPr>
          <w:rFonts w:eastAsia="Calibri"/>
          <w:spacing w:val="-1"/>
          <w:sz w:val="24"/>
          <w:szCs w:val="24"/>
        </w:rPr>
        <w:t>o</w:t>
      </w:r>
      <w:r w:rsidRPr="004C3FAF">
        <w:rPr>
          <w:rFonts w:eastAsia="Calibri"/>
          <w:spacing w:val="1"/>
          <w:sz w:val="24"/>
          <w:szCs w:val="24"/>
        </w:rPr>
        <w:t>v</w:t>
      </w:r>
      <w:r w:rsidRPr="004C3FAF">
        <w:rPr>
          <w:rFonts w:eastAsia="Calibri"/>
          <w:sz w:val="24"/>
          <w:szCs w:val="24"/>
        </w:rPr>
        <w:t>er</w:t>
      </w:r>
      <w:r w:rsidRPr="004C3FAF">
        <w:rPr>
          <w:rFonts w:eastAsia="Calibri"/>
          <w:spacing w:val="-4"/>
          <w:sz w:val="24"/>
          <w:szCs w:val="24"/>
        </w:rPr>
        <w:t xml:space="preserve"> </w:t>
      </w:r>
      <w:r w:rsidRPr="004C3FAF">
        <w:rPr>
          <w:rFonts w:eastAsia="Calibri"/>
          <w:sz w:val="24"/>
          <w:szCs w:val="24"/>
        </w:rPr>
        <w:t>le</w:t>
      </w:r>
      <w:r w:rsidRPr="004C3FAF">
        <w:rPr>
          <w:rFonts w:eastAsia="Calibri"/>
          <w:spacing w:val="-2"/>
          <w:sz w:val="24"/>
          <w:szCs w:val="24"/>
        </w:rPr>
        <w:t>t</w:t>
      </w:r>
      <w:r w:rsidRPr="004C3FAF">
        <w:rPr>
          <w:rFonts w:eastAsia="Calibri"/>
          <w:sz w:val="24"/>
          <w:szCs w:val="24"/>
        </w:rPr>
        <w:t>t</w:t>
      </w:r>
      <w:r w:rsidRPr="004C3FAF">
        <w:rPr>
          <w:rFonts w:eastAsia="Calibri"/>
          <w:spacing w:val="1"/>
          <w:sz w:val="24"/>
          <w:szCs w:val="24"/>
        </w:rPr>
        <w:t>e</w:t>
      </w:r>
      <w:r w:rsidRPr="004C3FAF">
        <w:rPr>
          <w:rFonts w:eastAsia="Calibri"/>
          <w:sz w:val="24"/>
          <w:szCs w:val="24"/>
        </w:rPr>
        <w:t xml:space="preserve">r and </w:t>
      </w:r>
      <w:r w:rsidR="00DB56AE">
        <w:rPr>
          <w:rFonts w:eastAsia="Calibri"/>
          <w:sz w:val="24"/>
          <w:szCs w:val="24"/>
        </w:rPr>
        <w:t>f</w:t>
      </w:r>
      <w:r w:rsidRPr="004C3FAF">
        <w:rPr>
          <w:rFonts w:eastAsia="Calibri"/>
          <w:sz w:val="24"/>
          <w:szCs w:val="24"/>
        </w:rPr>
        <w:t>ollow up letter</w:t>
      </w:r>
      <w:r w:rsidRPr="004C3FAF">
        <w:rPr>
          <w:rFonts w:eastAsia="Calibri"/>
          <w:spacing w:val="-4"/>
          <w:sz w:val="24"/>
          <w:szCs w:val="24"/>
        </w:rPr>
        <w:t xml:space="preserve"> </w:t>
      </w:r>
      <w:r w:rsidRPr="004C3FAF">
        <w:rPr>
          <w:rFonts w:eastAsia="Calibri"/>
          <w:sz w:val="24"/>
          <w:szCs w:val="24"/>
        </w:rPr>
        <w:t>will</w:t>
      </w:r>
      <w:r w:rsidRPr="004C3FAF">
        <w:rPr>
          <w:rFonts w:eastAsia="Calibri"/>
          <w:spacing w:val="-7"/>
          <w:sz w:val="24"/>
          <w:szCs w:val="24"/>
        </w:rPr>
        <w:t xml:space="preserve"> </w:t>
      </w:r>
      <w:r w:rsidRPr="004C3FAF">
        <w:rPr>
          <w:rFonts w:eastAsia="Calibri"/>
          <w:spacing w:val="-1"/>
          <w:sz w:val="24"/>
          <w:szCs w:val="24"/>
        </w:rPr>
        <w:t>b</w:t>
      </w:r>
      <w:r w:rsidRPr="004C3FAF">
        <w:rPr>
          <w:rFonts w:eastAsia="Calibri"/>
          <w:sz w:val="24"/>
          <w:szCs w:val="24"/>
        </w:rPr>
        <w:t>e e</w:t>
      </w:r>
      <w:r w:rsidRPr="004C3FAF">
        <w:rPr>
          <w:rFonts w:eastAsia="Calibri"/>
          <w:spacing w:val="1"/>
          <w:sz w:val="24"/>
          <w:szCs w:val="24"/>
        </w:rPr>
        <w:t>m</w:t>
      </w:r>
      <w:r w:rsidRPr="004C3FAF">
        <w:rPr>
          <w:rFonts w:eastAsia="Calibri"/>
          <w:sz w:val="24"/>
          <w:szCs w:val="24"/>
        </w:rPr>
        <w:t>ai</w:t>
      </w:r>
      <w:r w:rsidRPr="004C3FAF">
        <w:rPr>
          <w:rFonts w:eastAsia="Calibri"/>
          <w:spacing w:val="-3"/>
          <w:sz w:val="24"/>
          <w:szCs w:val="24"/>
        </w:rPr>
        <w:t>l</w:t>
      </w:r>
      <w:r w:rsidRPr="004C3FAF">
        <w:rPr>
          <w:rFonts w:eastAsia="Calibri"/>
          <w:sz w:val="24"/>
          <w:szCs w:val="24"/>
        </w:rPr>
        <w:t xml:space="preserve">ed </w:t>
      </w:r>
      <w:r w:rsidRPr="004C3FAF">
        <w:rPr>
          <w:rFonts w:eastAsia="Calibri"/>
          <w:spacing w:val="-2"/>
          <w:sz w:val="24"/>
          <w:szCs w:val="24"/>
        </w:rPr>
        <w:t>t</w:t>
      </w:r>
      <w:r w:rsidRPr="004C3FAF">
        <w:rPr>
          <w:rFonts w:eastAsia="Calibri"/>
          <w:sz w:val="24"/>
          <w:szCs w:val="24"/>
        </w:rPr>
        <w:t>o</w:t>
      </w:r>
      <w:r w:rsidRPr="004C3FAF">
        <w:rPr>
          <w:rFonts w:eastAsia="Calibri"/>
          <w:spacing w:val="1"/>
          <w:sz w:val="24"/>
          <w:szCs w:val="24"/>
        </w:rPr>
        <w:t xml:space="preserve"> t</w:t>
      </w:r>
      <w:r w:rsidRPr="004C3FAF">
        <w:rPr>
          <w:rFonts w:eastAsia="Calibri"/>
          <w:spacing w:val="-1"/>
          <w:sz w:val="24"/>
          <w:szCs w:val="24"/>
        </w:rPr>
        <w:t>h</w:t>
      </w:r>
      <w:r w:rsidRPr="004C3FAF">
        <w:rPr>
          <w:rFonts w:eastAsia="Calibri"/>
          <w:sz w:val="24"/>
          <w:szCs w:val="24"/>
        </w:rPr>
        <w:t>e</w:t>
      </w:r>
      <w:r w:rsidRPr="004C3FAF">
        <w:rPr>
          <w:rFonts w:eastAsia="Calibri"/>
          <w:spacing w:val="-2"/>
          <w:sz w:val="24"/>
          <w:szCs w:val="24"/>
        </w:rPr>
        <w:t xml:space="preserve"> </w:t>
      </w:r>
      <w:r w:rsidRPr="004C3FAF">
        <w:rPr>
          <w:rFonts w:eastAsia="Calibri"/>
          <w:sz w:val="24"/>
          <w:szCs w:val="24"/>
        </w:rPr>
        <w:t>site</w:t>
      </w:r>
      <w:r w:rsidRPr="004C3FAF">
        <w:rPr>
          <w:rFonts w:eastAsia="Calibri"/>
          <w:spacing w:val="-1"/>
          <w:sz w:val="24"/>
          <w:szCs w:val="24"/>
        </w:rPr>
        <w:t xml:space="preserve"> </w:t>
      </w:r>
      <w:r w:rsidRPr="00DB56AE">
        <w:rPr>
          <w:rFonts w:eastAsia="Calibri"/>
          <w:b/>
          <w:bCs/>
          <w:spacing w:val="1"/>
          <w:sz w:val="24"/>
          <w:szCs w:val="24"/>
        </w:rPr>
        <w:t>w</w:t>
      </w:r>
      <w:r w:rsidRPr="00DB56AE">
        <w:rPr>
          <w:rFonts w:eastAsia="Calibri"/>
          <w:b/>
          <w:bCs/>
          <w:sz w:val="24"/>
          <w:szCs w:val="24"/>
        </w:rPr>
        <w:t>it</w:t>
      </w:r>
      <w:r w:rsidRPr="00DB56AE">
        <w:rPr>
          <w:rFonts w:eastAsia="Calibri"/>
          <w:b/>
          <w:bCs/>
          <w:spacing w:val="-1"/>
          <w:sz w:val="24"/>
          <w:szCs w:val="24"/>
        </w:rPr>
        <w:t>h</w:t>
      </w:r>
      <w:r w:rsidRPr="00DB56AE">
        <w:rPr>
          <w:rFonts w:eastAsia="Calibri"/>
          <w:b/>
          <w:bCs/>
          <w:sz w:val="24"/>
          <w:szCs w:val="24"/>
        </w:rPr>
        <w:t>in</w:t>
      </w:r>
      <w:r w:rsidRPr="00DB56AE">
        <w:rPr>
          <w:rFonts w:eastAsia="Calibri"/>
          <w:b/>
          <w:bCs/>
          <w:spacing w:val="-3"/>
          <w:sz w:val="24"/>
          <w:szCs w:val="24"/>
        </w:rPr>
        <w:t xml:space="preserve"> </w:t>
      </w:r>
      <w:r w:rsidRPr="00DB56AE">
        <w:rPr>
          <w:rFonts w:eastAsia="Calibri"/>
          <w:b/>
          <w:bCs/>
          <w:spacing w:val="-2"/>
          <w:sz w:val="24"/>
          <w:szCs w:val="24"/>
        </w:rPr>
        <w:t>7 to 9</w:t>
      </w:r>
      <w:r w:rsidRPr="00DB56AE">
        <w:rPr>
          <w:rFonts w:eastAsia="Calibri"/>
          <w:b/>
          <w:bCs/>
          <w:spacing w:val="1"/>
          <w:sz w:val="24"/>
          <w:szCs w:val="24"/>
        </w:rPr>
        <w:t xml:space="preserve"> </w:t>
      </w:r>
      <w:r w:rsidRPr="00DB56AE">
        <w:rPr>
          <w:rFonts w:eastAsia="Calibri"/>
          <w:b/>
          <w:bCs/>
          <w:sz w:val="24"/>
          <w:szCs w:val="24"/>
        </w:rPr>
        <w:t>b</w:t>
      </w:r>
      <w:r w:rsidRPr="00DB56AE">
        <w:rPr>
          <w:rFonts w:eastAsia="Calibri"/>
          <w:b/>
          <w:bCs/>
          <w:spacing w:val="-1"/>
          <w:sz w:val="24"/>
          <w:szCs w:val="24"/>
        </w:rPr>
        <w:t>u</w:t>
      </w:r>
      <w:r w:rsidRPr="00DB56AE">
        <w:rPr>
          <w:rFonts w:eastAsia="Calibri"/>
          <w:b/>
          <w:bCs/>
          <w:sz w:val="24"/>
          <w:szCs w:val="24"/>
        </w:rPr>
        <w:t>si</w:t>
      </w:r>
      <w:r w:rsidRPr="00DB56AE">
        <w:rPr>
          <w:rFonts w:eastAsia="Calibri"/>
          <w:b/>
          <w:bCs/>
          <w:spacing w:val="-1"/>
          <w:sz w:val="24"/>
          <w:szCs w:val="24"/>
        </w:rPr>
        <w:t>n</w:t>
      </w:r>
      <w:r w:rsidRPr="00DB56AE">
        <w:rPr>
          <w:rFonts w:eastAsia="Calibri"/>
          <w:b/>
          <w:bCs/>
          <w:sz w:val="24"/>
          <w:szCs w:val="24"/>
        </w:rPr>
        <w:t>ess</w:t>
      </w:r>
      <w:r w:rsidRPr="00DB56AE">
        <w:rPr>
          <w:rFonts w:eastAsia="Calibri"/>
          <w:b/>
          <w:bCs/>
          <w:spacing w:val="1"/>
          <w:sz w:val="24"/>
          <w:szCs w:val="24"/>
        </w:rPr>
        <w:t xml:space="preserve"> </w:t>
      </w:r>
      <w:r w:rsidRPr="00DB56AE">
        <w:rPr>
          <w:rFonts w:eastAsia="Calibri"/>
          <w:b/>
          <w:bCs/>
          <w:spacing w:val="-1"/>
          <w:sz w:val="24"/>
          <w:szCs w:val="24"/>
        </w:rPr>
        <w:t>d</w:t>
      </w:r>
      <w:r w:rsidRPr="00DB56AE">
        <w:rPr>
          <w:rFonts w:eastAsia="Calibri"/>
          <w:b/>
          <w:bCs/>
          <w:spacing w:val="-3"/>
          <w:sz w:val="24"/>
          <w:szCs w:val="24"/>
        </w:rPr>
        <w:t>a</w:t>
      </w:r>
      <w:r w:rsidRPr="00DB56AE">
        <w:rPr>
          <w:rFonts w:eastAsia="Calibri"/>
          <w:b/>
          <w:bCs/>
          <w:spacing w:val="1"/>
          <w:sz w:val="24"/>
          <w:szCs w:val="24"/>
        </w:rPr>
        <w:t>y</w:t>
      </w:r>
      <w:r w:rsidRPr="00DB56AE">
        <w:rPr>
          <w:rFonts w:eastAsia="Calibri"/>
          <w:b/>
          <w:bCs/>
          <w:sz w:val="24"/>
          <w:szCs w:val="24"/>
        </w:rPr>
        <w:t>s</w:t>
      </w:r>
      <w:r w:rsidRPr="004C3FAF">
        <w:rPr>
          <w:rFonts w:eastAsia="Calibri"/>
          <w:spacing w:val="-2"/>
          <w:sz w:val="24"/>
          <w:szCs w:val="24"/>
        </w:rPr>
        <w:t xml:space="preserve"> </w:t>
      </w:r>
      <w:r w:rsidRPr="004C3FAF">
        <w:rPr>
          <w:rFonts w:eastAsia="Calibri"/>
          <w:spacing w:val="1"/>
          <w:sz w:val="24"/>
          <w:szCs w:val="24"/>
        </w:rPr>
        <w:t>o</w:t>
      </w:r>
      <w:r w:rsidRPr="004C3FAF">
        <w:rPr>
          <w:rFonts w:eastAsia="Calibri"/>
          <w:sz w:val="24"/>
          <w:szCs w:val="24"/>
        </w:rPr>
        <w:t xml:space="preserve">f </w:t>
      </w:r>
      <w:r w:rsidRPr="004C3FAF">
        <w:rPr>
          <w:rFonts w:eastAsia="Calibri"/>
          <w:spacing w:val="1"/>
          <w:sz w:val="24"/>
          <w:szCs w:val="24"/>
        </w:rPr>
        <w:t>t</w:t>
      </w:r>
      <w:r w:rsidRPr="004C3FAF">
        <w:rPr>
          <w:rFonts w:eastAsia="Calibri"/>
          <w:spacing w:val="-3"/>
          <w:sz w:val="24"/>
          <w:szCs w:val="24"/>
        </w:rPr>
        <w:t>h</w:t>
      </w:r>
      <w:r w:rsidRPr="004C3FAF">
        <w:rPr>
          <w:rFonts w:eastAsia="Calibri"/>
          <w:sz w:val="24"/>
          <w:szCs w:val="24"/>
        </w:rPr>
        <w:t>e</w:t>
      </w:r>
      <w:r w:rsidRPr="004C3FAF">
        <w:rPr>
          <w:rFonts w:eastAsia="Calibri"/>
          <w:spacing w:val="-1"/>
          <w:sz w:val="24"/>
          <w:szCs w:val="24"/>
        </w:rPr>
        <w:t xml:space="preserve"> </w:t>
      </w:r>
      <w:r w:rsidRPr="004C3FAF">
        <w:rPr>
          <w:rFonts w:eastAsia="Calibri"/>
          <w:spacing w:val="1"/>
          <w:sz w:val="24"/>
          <w:szCs w:val="24"/>
        </w:rPr>
        <w:t>v</w:t>
      </w:r>
      <w:r w:rsidRPr="004C3FAF">
        <w:rPr>
          <w:rFonts w:eastAsia="Calibri"/>
          <w:sz w:val="24"/>
          <w:szCs w:val="24"/>
        </w:rPr>
        <w:t>isit. Iss</w:t>
      </w:r>
      <w:r w:rsidRPr="004C3FAF">
        <w:rPr>
          <w:rFonts w:eastAsia="Calibri"/>
          <w:spacing w:val="-1"/>
          <w:sz w:val="24"/>
          <w:szCs w:val="24"/>
        </w:rPr>
        <w:t>u</w:t>
      </w:r>
      <w:r w:rsidRPr="004C3FAF">
        <w:rPr>
          <w:rFonts w:eastAsia="Calibri"/>
          <w:sz w:val="24"/>
          <w:szCs w:val="24"/>
        </w:rPr>
        <w:t>es</w:t>
      </w:r>
      <w:r w:rsidRPr="004C3FAF">
        <w:rPr>
          <w:rFonts w:eastAsia="Calibri"/>
          <w:spacing w:val="3"/>
          <w:sz w:val="24"/>
          <w:szCs w:val="24"/>
        </w:rPr>
        <w:t xml:space="preserve"> </w:t>
      </w:r>
      <w:r w:rsidRPr="004C3FAF">
        <w:rPr>
          <w:rFonts w:eastAsia="Calibri"/>
          <w:sz w:val="24"/>
          <w:szCs w:val="24"/>
        </w:rPr>
        <w:t>relati</w:t>
      </w:r>
      <w:r w:rsidRPr="004C3FAF">
        <w:rPr>
          <w:rFonts w:eastAsia="Calibri"/>
          <w:spacing w:val="-1"/>
          <w:sz w:val="24"/>
          <w:szCs w:val="24"/>
        </w:rPr>
        <w:t>n</w:t>
      </w:r>
      <w:r w:rsidRPr="004C3FAF">
        <w:rPr>
          <w:rFonts w:eastAsia="Calibri"/>
          <w:sz w:val="24"/>
          <w:szCs w:val="24"/>
        </w:rPr>
        <w:t>g</w:t>
      </w:r>
      <w:r w:rsidRPr="004C3FAF">
        <w:rPr>
          <w:rFonts w:eastAsia="Calibri"/>
          <w:spacing w:val="2"/>
          <w:sz w:val="24"/>
          <w:szCs w:val="24"/>
        </w:rPr>
        <w:t xml:space="preserve"> </w:t>
      </w:r>
      <w:r w:rsidRPr="004C3FAF">
        <w:rPr>
          <w:rFonts w:eastAsia="Calibri"/>
          <w:spacing w:val="-2"/>
          <w:sz w:val="24"/>
          <w:szCs w:val="24"/>
        </w:rPr>
        <w:t>t</w:t>
      </w:r>
      <w:r w:rsidRPr="004C3FAF">
        <w:rPr>
          <w:rFonts w:eastAsia="Calibri"/>
          <w:sz w:val="24"/>
          <w:szCs w:val="24"/>
        </w:rPr>
        <w:t>o</w:t>
      </w:r>
      <w:r w:rsidRPr="004C3FAF">
        <w:rPr>
          <w:rFonts w:eastAsia="Calibri"/>
          <w:spacing w:val="4"/>
          <w:sz w:val="24"/>
          <w:szCs w:val="24"/>
        </w:rPr>
        <w:t xml:space="preserve"> </w:t>
      </w:r>
      <w:r w:rsidRPr="004C3FAF">
        <w:rPr>
          <w:rFonts w:eastAsia="Calibri"/>
          <w:sz w:val="24"/>
          <w:szCs w:val="24"/>
        </w:rPr>
        <w:t>safety events</w:t>
      </w:r>
      <w:r w:rsidRPr="004C3FAF">
        <w:rPr>
          <w:rFonts w:eastAsia="Calibri"/>
          <w:spacing w:val="2"/>
          <w:sz w:val="24"/>
          <w:szCs w:val="24"/>
        </w:rPr>
        <w:t xml:space="preserve"> </w:t>
      </w:r>
      <w:r w:rsidRPr="004C3FAF">
        <w:rPr>
          <w:rFonts w:eastAsia="Calibri"/>
          <w:spacing w:val="1"/>
          <w:sz w:val="24"/>
          <w:szCs w:val="24"/>
        </w:rPr>
        <w:t>o</w:t>
      </w:r>
      <w:r w:rsidRPr="004C3FAF">
        <w:rPr>
          <w:rFonts w:eastAsia="Calibri"/>
          <w:sz w:val="24"/>
          <w:szCs w:val="24"/>
        </w:rPr>
        <w:t>r</w:t>
      </w:r>
      <w:r w:rsidRPr="004C3FAF">
        <w:rPr>
          <w:rFonts w:eastAsia="Calibri"/>
          <w:spacing w:val="3"/>
          <w:sz w:val="24"/>
          <w:szCs w:val="24"/>
        </w:rPr>
        <w:t xml:space="preserve"> </w:t>
      </w:r>
      <w:r w:rsidRPr="004C3FAF">
        <w:rPr>
          <w:rFonts w:eastAsia="Calibri"/>
          <w:spacing w:val="-1"/>
          <w:sz w:val="24"/>
          <w:szCs w:val="24"/>
        </w:rPr>
        <w:t>d</w:t>
      </w:r>
      <w:r w:rsidRPr="004C3FAF">
        <w:rPr>
          <w:rFonts w:eastAsia="Calibri"/>
          <w:spacing w:val="1"/>
          <w:sz w:val="24"/>
          <w:szCs w:val="24"/>
        </w:rPr>
        <w:t>o</w:t>
      </w:r>
      <w:r w:rsidRPr="004C3FAF">
        <w:rPr>
          <w:rFonts w:eastAsia="Calibri"/>
          <w:sz w:val="24"/>
          <w:szCs w:val="24"/>
        </w:rPr>
        <w:t>c</w:t>
      </w:r>
      <w:r w:rsidRPr="004C3FAF">
        <w:rPr>
          <w:rFonts w:eastAsia="Calibri"/>
          <w:spacing w:val="-3"/>
          <w:sz w:val="24"/>
          <w:szCs w:val="24"/>
        </w:rPr>
        <w:t>u</w:t>
      </w:r>
      <w:r w:rsidRPr="004C3FAF">
        <w:rPr>
          <w:rFonts w:eastAsia="Calibri"/>
          <w:spacing w:val="1"/>
          <w:sz w:val="24"/>
          <w:szCs w:val="24"/>
        </w:rPr>
        <w:t>m</w:t>
      </w:r>
      <w:r w:rsidRPr="004C3FAF">
        <w:rPr>
          <w:rFonts w:eastAsia="Calibri"/>
          <w:sz w:val="24"/>
          <w:szCs w:val="24"/>
        </w:rPr>
        <w:t>ent</w:t>
      </w:r>
      <w:r w:rsidRPr="004C3FAF">
        <w:rPr>
          <w:rFonts w:eastAsia="Calibri"/>
          <w:spacing w:val="-2"/>
          <w:sz w:val="24"/>
          <w:szCs w:val="24"/>
        </w:rPr>
        <w:t>a</w:t>
      </w:r>
      <w:r w:rsidRPr="004C3FAF">
        <w:rPr>
          <w:rFonts w:eastAsia="Calibri"/>
          <w:sz w:val="24"/>
          <w:szCs w:val="24"/>
        </w:rPr>
        <w:t>ti</w:t>
      </w:r>
      <w:r w:rsidRPr="004C3FAF">
        <w:rPr>
          <w:rFonts w:eastAsia="Calibri"/>
          <w:spacing w:val="1"/>
          <w:sz w:val="24"/>
          <w:szCs w:val="24"/>
        </w:rPr>
        <w:t>o</w:t>
      </w:r>
      <w:r w:rsidRPr="004C3FAF">
        <w:rPr>
          <w:rFonts w:eastAsia="Calibri"/>
          <w:sz w:val="24"/>
          <w:szCs w:val="24"/>
        </w:rPr>
        <w:t>n</w:t>
      </w:r>
      <w:r w:rsidRPr="004C3FAF">
        <w:rPr>
          <w:rFonts w:eastAsia="Calibri"/>
          <w:spacing w:val="2"/>
          <w:sz w:val="24"/>
          <w:szCs w:val="24"/>
        </w:rPr>
        <w:t xml:space="preserve"> </w:t>
      </w:r>
      <w:r w:rsidRPr="004C3FAF">
        <w:rPr>
          <w:rFonts w:eastAsia="Calibri"/>
          <w:sz w:val="24"/>
          <w:szCs w:val="24"/>
        </w:rPr>
        <w:t>wi</w:t>
      </w:r>
      <w:r w:rsidRPr="004C3FAF">
        <w:rPr>
          <w:rFonts w:eastAsia="Calibri"/>
          <w:spacing w:val="-2"/>
          <w:sz w:val="24"/>
          <w:szCs w:val="24"/>
        </w:rPr>
        <w:t>l</w:t>
      </w:r>
      <w:r w:rsidRPr="004C3FAF">
        <w:rPr>
          <w:rFonts w:eastAsia="Calibri"/>
          <w:sz w:val="24"/>
          <w:szCs w:val="24"/>
        </w:rPr>
        <w:t>l</w:t>
      </w:r>
      <w:r w:rsidRPr="004C3FAF">
        <w:rPr>
          <w:rFonts w:eastAsia="Calibri"/>
          <w:spacing w:val="2"/>
          <w:sz w:val="24"/>
          <w:szCs w:val="24"/>
        </w:rPr>
        <w:t xml:space="preserve"> </w:t>
      </w:r>
      <w:r w:rsidRPr="004C3FAF">
        <w:rPr>
          <w:rFonts w:eastAsia="Calibri"/>
          <w:spacing w:val="-1"/>
          <w:sz w:val="24"/>
          <w:szCs w:val="24"/>
        </w:rPr>
        <w:t>b</w:t>
      </w:r>
      <w:r w:rsidRPr="004C3FAF">
        <w:rPr>
          <w:rFonts w:eastAsia="Calibri"/>
          <w:sz w:val="24"/>
          <w:szCs w:val="24"/>
        </w:rPr>
        <w:t>e</w:t>
      </w:r>
      <w:r w:rsidRPr="004C3FAF">
        <w:rPr>
          <w:rFonts w:eastAsia="Calibri"/>
          <w:spacing w:val="3"/>
          <w:sz w:val="24"/>
          <w:szCs w:val="24"/>
        </w:rPr>
        <w:t xml:space="preserve"> </w:t>
      </w:r>
      <w:r w:rsidRPr="004C3FAF">
        <w:rPr>
          <w:rFonts w:eastAsia="Calibri"/>
          <w:spacing w:val="-1"/>
          <w:sz w:val="24"/>
          <w:szCs w:val="24"/>
        </w:rPr>
        <w:t>d</w:t>
      </w:r>
      <w:r w:rsidRPr="004C3FAF">
        <w:rPr>
          <w:rFonts w:eastAsia="Calibri"/>
          <w:sz w:val="24"/>
          <w:szCs w:val="24"/>
        </w:rPr>
        <w:t>isc</w:t>
      </w:r>
      <w:r w:rsidRPr="004C3FAF">
        <w:rPr>
          <w:rFonts w:eastAsia="Calibri"/>
          <w:spacing w:val="-1"/>
          <w:sz w:val="24"/>
          <w:szCs w:val="24"/>
        </w:rPr>
        <w:t>u</w:t>
      </w:r>
      <w:r w:rsidRPr="004C3FAF">
        <w:rPr>
          <w:rFonts w:eastAsia="Calibri"/>
          <w:sz w:val="24"/>
          <w:szCs w:val="24"/>
        </w:rPr>
        <w:t>ssed</w:t>
      </w:r>
      <w:r w:rsidRPr="004C3FAF">
        <w:rPr>
          <w:rFonts w:eastAsia="Calibri"/>
          <w:spacing w:val="2"/>
          <w:sz w:val="24"/>
          <w:szCs w:val="24"/>
        </w:rPr>
        <w:t xml:space="preserve"> </w:t>
      </w:r>
      <w:r w:rsidRPr="004C3FAF">
        <w:rPr>
          <w:rFonts w:eastAsia="Calibri"/>
          <w:sz w:val="24"/>
          <w:szCs w:val="24"/>
        </w:rPr>
        <w:t>with</w:t>
      </w:r>
      <w:r w:rsidRPr="004C3FAF">
        <w:rPr>
          <w:rFonts w:eastAsia="Calibri"/>
          <w:spacing w:val="3"/>
          <w:sz w:val="24"/>
          <w:szCs w:val="24"/>
        </w:rPr>
        <w:t xml:space="preserve"> </w:t>
      </w:r>
      <w:r w:rsidRPr="004C3FAF">
        <w:rPr>
          <w:rFonts w:eastAsia="Calibri"/>
          <w:sz w:val="24"/>
          <w:szCs w:val="24"/>
        </w:rPr>
        <w:t xml:space="preserve">the </w:t>
      </w:r>
      <w:r w:rsidRPr="004C3FAF">
        <w:rPr>
          <w:rFonts w:eastAsia="Calibri"/>
          <w:spacing w:val="1"/>
          <w:sz w:val="24"/>
          <w:szCs w:val="24"/>
        </w:rPr>
        <w:t>P</w:t>
      </w:r>
      <w:r w:rsidRPr="004C3FAF">
        <w:rPr>
          <w:rFonts w:eastAsia="Calibri"/>
          <w:sz w:val="24"/>
          <w:szCs w:val="24"/>
        </w:rPr>
        <w:t>M</w:t>
      </w:r>
      <w:r w:rsidRPr="004C3FAF">
        <w:rPr>
          <w:rFonts w:eastAsia="Calibri"/>
          <w:spacing w:val="1"/>
          <w:sz w:val="24"/>
          <w:szCs w:val="24"/>
        </w:rPr>
        <w:t xml:space="preserve"> </w:t>
      </w:r>
      <w:r w:rsidRPr="004C3FAF">
        <w:rPr>
          <w:rFonts w:eastAsia="Calibri"/>
          <w:sz w:val="24"/>
          <w:szCs w:val="24"/>
        </w:rPr>
        <w:t>a</w:t>
      </w:r>
      <w:r w:rsidRPr="004C3FAF">
        <w:rPr>
          <w:rFonts w:eastAsia="Calibri"/>
          <w:spacing w:val="-1"/>
          <w:sz w:val="24"/>
          <w:szCs w:val="24"/>
        </w:rPr>
        <w:t>n</w:t>
      </w:r>
      <w:r w:rsidRPr="004C3FAF">
        <w:rPr>
          <w:rFonts w:eastAsia="Calibri"/>
          <w:sz w:val="24"/>
          <w:szCs w:val="24"/>
        </w:rPr>
        <w:t>d</w:t>
      </w:r>
      <w:r w:rsidRPr="004C3FAF">
        <w:rPr>
          <w:rFonts w:eastAsia="Calibri"/>
          <w:spacing w:val="2"/>
          <w:sz w:val="24"/>
          <w:szCs w:val="24"/>
        </w:rPr>
        <w:t xml:space="preserve"> </w:t>
      </w:r>
      <w:r w:rsidRPr="004C3FAF">
        <w:rPr>
          <w:rFonts w:eastAsia="Calibri"/>
          <w:sz w:val="24"/>
          <w:szCs w:val="24"/>
        </w:rPr>
        <w:t>a</w:t>
      </w:r>
      <w:r w:rsidRPr="004C3FAF">
        <w:rPr>
          <w:rFonts w:eastAsia="Calibri"/>
          <w:spacing w:val="-1"/>
          <w:sz w:val="24"/>
          <w:szCs w:val="24"/>
        </w:rPr>
        <w:t>dd</w:t>
      </w:r>
      <w:r w:rsidRPr="004C3FAF">
        <w:rPr>
          <w:rFonts w:eastAsia="Calibri"/>
          <w:sz w:val="24"/>
          <w:szCs w:val="24"/>
        </w:rPr>
        <w:t>ress</w:t>
      </w:r>
      <w:r w:rsidRPr="004C3FAF">
        <w:rPr>
          <w:rFonts w:eastAsia="Calibri"/>
          <w:spacing w:val="1"/>
          <w:sz w:val="24"/>
          <w:szCs w:val="24"/>
        </w:rPr>
        <w:t>e</w:t>
      </w:r>
      <w:r w:rsidRPr="004C3FAF">
        <w:rPr>
          <w:rFonts w:eastAsia="Calibri"/>
          <w:sz w:val="24"/>
          <w:szCs w:val="24"/>
        </w:rPr>
        <w:t>d</w:t>
      </w:r>
      <w:r w:rsidRPr="004C3FAF">
        <w:rPr>
          <w:rFonts w:eastAsia="Calibri"/>
          <w:spacing w:val="2"/>
          <w:sz w:val="24"/>
          <w:szCs w:val="24"/>
        </w:rPr>
        <w:t xml:space="preserve"> </w:t>
      </w:r>
      <w:r w:rsidRPr="004C3FAF">
        <w:rPr>
          <w:rFonts w:eastAsia="Calibri"/>
          <w:sz w:val="24"/>
          <w:szCs w:val="24"/>
        </w:rPr>
        <w:t>in</w:t>
      </w:r>
      <w:r w:rsidRPr="004C3FAF">
        <w:rPr>
          <w:rFonts w:eastAsia="Calibri"/>
          <w:spacing w:val="2"/>
          <w:sz w:val="24"/>
          <w:szCs w:val="24"/>
        </w:rPr>
        <w:t xml:space="preserve"> </w:t>
      </w:r>
      <w:r w:rsidRPr="004C3FAF">
        <w:rPr>
          <w:rFonts w:eastAsia="Calibri"/>
          <w:sz w:val="24"/>
          <w:szCs w:val="24"/>
        </w:rPr>
        <w:t>the</w:t>
      </w:r>
      <w:r w:rsidRPr="004C3FAF">
        <w:rPr>
          <w:rFonts w:eastAsia="Calibri"/>
          <w:spacing w:val="3"/>
          <w:sz w:val="24"/>
          <w:szCs w:val="24"/>
        </w:rPr>
        <w:t xml:space="preserve"> </w:t>
      </w:r>
      <w:r w:rsidRPr="004C3FAF">
        <w:rPr>
          <w:rFonts w:eastAsia="Calibri"/>
          <w:sz w:val="24"/>
          <w:szCs w:val="24"/>
        </w:rPr>
        <w:t>c</w:t>
      </w:r>
      <w:r w:rsidRPr="004C3FAF">
        <w:rPr>
          <w:rFonts w:eastAsia="Calibri"/>
          <w:spacing w:val="-1"/>
          <w:sz w:val="24"/>
          <w:szCs w:val="24"/>
        </w:rPr>
        <w:t>o</w:t>
      </w:r>
      <w:r w:rsidRPr="004C3FAF">
        <w:rPr>
          <w:rFonts w:eastAsia="Calibri"/>
          <w:spacing w:val="1"/>
          <w:sz w:val="24"/>
          <w:szCs w:val="24"/>
        </w:rPr>
        <w:t>v</w:t>
      </w:r>
      <w:r w:rsidRPr="004C3FAF">
        <w:rPr>
          <w:rFonts w:eastAsia="Calibri"/>
          <w:spacing w:val="-2"/>
          <w:sz w:val="24"/>
          <w:szCs w:val="24"/>
        </w:rPr>
        <w:t>e</w:t>
      </w:r>
      <w:r w:rsidRPr="004C3FAF">
        <w:rPr>
          <w:rFonts w:eastAsia="Calibri"/>
          <w:sz w:val="24"/>
          <w:szCs w:val="24"/>
        </w:rPr>
        <w:t>r let</w:t>
      </w:r>
      <w:r w:rsidRPr="004C3FAF">
        <w:rPr>
          <w:rFonts w:eastAsia="Calibri"/>
          <w:spacing w:val="1"/>
          <w:sz w:val="24"/>
          <w:szCs w:val="24"/>
        </w:rPr>
        <w:t>t</w:t>
      </w:r>
      <w:r w:rsidRPr="004C3FAF">
        <w:rPr>
          <w:rFonts w:eastAsia="Calibri"/>
          <w:sz w:val="24"/>
          <w:szCs w:val="24"/>
        </w:rPr>
        <w:t>er,</w:t>
      </w:r>
      <w:r w:rsidRPr="004C3FAF">
        <w:rPr>
          <w:rFonts w:eastAsia="Calibri"/>
          <w:spacing w:val="-2"/>
          <w:sz w:val="24"/>
          <w:szCs w:val="24"/>
        </w:rPr>
        <w:t xml:space="preserve"> </w:t>
      </w:r>
      <w:r w:rsidRPr="004C3FAF">
        <w:rPr>
          <w:rFonts w:eastAsia="Calibri"/>
          <w:sz w:val="24"/>
          <w:szCs w:val="24"/>
        </w:rPr>
        <w:t>as</w:t>
      </w:r>
      <w:r w:rsidRPr="004C3FAF">
        <w:rPr>
          <w:rFonts w:eastAsia="Calibri"/>
          <w:spacing w:val="1"/>
          <w:sz w:val="24"/>
          <w:szCs w:val="24"/>
        </w:rPr>
        <w:t xml:space="preserve"> </w:t>
      </w:r>
      <w:r w:rsidRPr="004C3FAF">
        <w:rPr>
          <w:rFonts w:eastAsia="Calibri"/>
          <w:sz w:val="24"/>
          <w:szCs w:val="24"/>
        </w:rPr>
        <w:t>a</w:t>
      </w:r>
      <w:r w:rsidRPr="004C3FAF">
        <w:rPr>
          <w:rFonts w:eastAsia="Calibri"/>
          <w:spacing w:val="-1"/>
          <w:sz w:val="24"/>
          <w:szCs w:val="24"/>
        </w:rPr>
        <w:t>pp</w:t>
      </w:r>
      <w:r w:rsidRPr="004C3FAF">
        <w:rPr>
          <w:rFonts w:eastAsia="Calibri"/>
          <w:spacing w:val="-3"/>
          <w:sz w:val="24"/>
          <w:szCs w:val="24"/>
        </w:rPr>
        <w:t>r</w:t>
      </w:r>
      <w:r w:rsidRPr="004C3FAF">
        <w:rPr>
          <w:rFonts w:eastAsia="Calibri"/>
          <w:spacing w:val="1"/>
          <w:sz w:val="24"/>
          <w:szCs w:val="24"/>
        </w:rPr>
        <w:t>o</w:t>
      </w:r>
      <w:r w:rsidRPr="004C3FAF">
        <w:rPr>
          <w:rFonts w:eastAsia="Calibri"/>
          <w:spacing w:val="-1"/>
          <w:sz w:val="24"/>
          <w:szCs w:val="24"/>
        </w:rPr>
        <w:t>p</w:t>
      </w:r>
      <w:r w:rsidRPr="004C3FAF">
        <w:rPr>
          <w:rFonts w:eastAsia="Calibri"/>
          <w:sz w:val="24"/>
          <w:szCs w:val="24"/>
        </w:rPr>
        <w:t>ri</w:t>
      </w:r>
      <w:r w:rsidRPr="004C3FAF">
        <w:rPr>
          <w:rFonts w:eastAsia="Calibri"/>
          <w:spacing w:val="-1"/>
          <w:sz w:val="24"/>
          <w:szCs w:val="24"/>
        </w:rPr>
        <w:t>a</w:t>
      </w:r>
      <w:r w:rsidRPr="004C3FAF">
        <w:rPr>
          <w:rFonts w:eastAsia="Calibri"/>
          <w:sz w:val="24"/>
          <w:szCs w:val="24"/>
        </w:rPr>
        <w:t>t</w:t>
      </w:r>
      <w:r w:rsidRPr="004C3FAF">
        <w:rPr>
          <w:rFonts w:eastAsia="Calibri"/>
          <w:spacing w:val="1"/>
          <w:sz w:val="24"/>
          <w:szCs w:val="24"/>
        </w:rPr>
        <w:t>e</w:t>
      </w:r>
      <w:r w:rsidRPr="004C3FAF">
        <w:rPr>
          <w:rFonts w:eastAsia="Calibri"/>
          <w:sz w:val="24"/>
          <w:szCs w:val="24"/>
        </w:rPr>
        <w:t>. A</w:t>
      </w:r>
      <w:r w:rsidRPr="004C3FAF">
        <w:rPr>
          <w:rFonts w:eastAsia="Calibri"/>
          <w:spacing w:val="-1"/>
          <w:sz w:val="24"/>
          <w:szCs w:val="24"/>
        </w:rPr>
        <w:t>l</w:t>
      </w:r>
      <w:r w:rsidRPr="004C3FAF">
        <w:rPr>
          <w:rFonts w:eastAsia="Calibri"/>
          <w:sz w:val="24"/>
          <w:szCs w:val="24"/>
        </w:rPr>
        <w:t>l</w:t>
      </w:r>
      <w:r w:rsidRPr="004C3FAF">
        <w:rPr>
          <w:rFonts w:eastAsia="Calibri"/>
          <w:spacing w:val="-3"/>
          <w:sz w:val="24"/>
          <w:szCs w:val="24"/>
        </w:rPr>
        <w:t xml:space="preserve"> </w:t>
      </w:r>
      <w:r w:rsidRPr="004C3FAF">
        <w:rPr>
          <w:rFonts w:eastAsia="Calibri"/>
          <w:sz w:val="24"/>
          <w:szCs w:val="24"/>
        </w:rPr>
        <w:t>i</w:t>
      </w:r>
      <w:r w:rsidRPr="004C3FAF">
        <w:rPr>
          <w:rFonts w:eastAsia="Calibri"/>
          <w:spacing w:val="-2"/>
          <w:sz w:val="24"/>
          <w:szCs w:val="24"/>
        </w:rPr>
        <w:t>s</w:t>
      </w:r>
      <w:r w:rsidRPr="004C3FAF">
        <w:rPr>
          <w:rFonts w:eastAsia="Calibri"/>
          <w:sz w:val="24"/>
          <w:szCs w:val="24"/>
        </w:rPr>
        <w:t>sues i</w:t>
      </w:r>
      <w:r w:rsidRPr="004C3FAF">
        <w:rPr>
          <w:rFonts w:eastAsia="Calibri"/>
          <w:spacing w:val="-1"/>
          <w:sz w:val="24"/>
          <w:szCs w:val="24"/>
        </w:rPr>
        <w:t>d</w:t>
      </w:r>
      <w:r w:rsidRPr="004C3FAF">
        <w:rPr>
          <w:rFonts w:eastAsia="Calibri"/>
          <w:sz w:val="24"/>
          <w:szCs w:val="24"/>
        </w:rPr>
        <w:t>entified</w:t>
      </w:r>
      <w:r w:rsidRPr="004C3FAF">
        <w:rPr>
          <w:rFonts w:eastAsia="Calibri"/>
          <w:spacing w:val="-2"/>
          <w:sz w:val="24"/>
          <w:szCs w:val="24"/>
        </w:rPr>
        <w:t xml:space="preserve"> </w:t>
      </w:r>
      <w:r w:rsidRPr="004C3FAF">
        <w:rPr>
          <w:rFonts w:eastAsia="Calibri"/>
          <w:sz w:val="24"/>
          <w:szCs w:val="24"/>
        </w:rPr>
        <w:t>at</w:t>
      </w:r>
      <w:r w:rsidRPr="004C3FAF">
        <w:rPr>
          <w:rFonts w:eastAsia="Calibri"/>
          <w:spacing w:val="1"/>
          <w:sz w:val="24"/>
          <w:szCs w:val="24"/>
        </w:rPr>
        <w:t xml:space="preserve"> t</w:t>
      </w:r>
      <w:r w:rsidRPr="004C3FAF">
        <w:rPr>
          <w:rFonts w:eastAsia="Calibri"/>
          <w:spacing w:val="-3"/>
          <w:sz w:val="24"/>
          <w:szCs w:val="24"/>
        </w:rPr>
        <w:t>h</w:t>
      </w:r>
      <w:r w:rsidRPr="004C3FAF">
        <w:rPr>
          <w:rFonts w:eastAsia="Calibri"/>
          <w:sz w:val="24"/>
          <w:szCs w:val="24"/>
        </w:rPr>
        <w:t>e</w:t>
      </w:r>
      <w:r w:rsidRPr="004C3FAF">
        <w:rPr>
          <w:rFonts w:eastAsia="Calibri"/>
          <w:spacing w:val="1"/>
          <w:sz w:val="24"/>
          <w:szCs w:val="24"/>
        </w:rPr>
        <w:t xml:space="preserve"> </w:t>
      </w:r>
      <w:r w:rsidRPr="004C3FAF">
        <w:rPr>
          <w:rFonts w:eastAsia="Calibri"/>
          <w:sz w:val="24"/>
          <w:szCs w:val="24"/>
        </w:rPr>
        <w:t>si</w:t>
      </w:r>
      <w:r w:rsidRPr="004C3FAF">
        <w:rPr>
          <w:rFonts w:eastAsia="Calibri"/>
          <w:spacing w:val="-2"/>
          <w:sz w:val="24"/>
          <w:szCs w:val="24"/>
        </w:rPr>
        <w:t>t</w:t>
      </w:r>
      <w:r w:rsidRPr="004C3FAF">
        <w:rPr>
          <w:rFonts w:eastAsia="Calibri"/>
          <w:sz w:val="24"/>
          <w:szCs w:val="24"/>
        </w:rPr>
        <w:t>e</w:t>
      </w:r>
      <w:r w:rsidRPr="004C3FAF">
        <w:rPr>
          <w:rFonts w:eastAsia="Calibri"/>
          <w:spacing w:val="-1"/>
          <w:sz w:val="24"/>
          <w:szCs w:val="24"/>
        </w:rPr>
        <w:t xml:space="preserve"> </w:t>
      </w:r>
      <w:r w:rsidRPr="004C3FAF">
        <w:rPr>
          <w:rFonts w:eastAsia="Calibri"/>
          <w:spacing w:val="1"/>
          <w:sz w:val="24"/>
          <w:szCs w:val="24"/>
        </w:rPr>
        <w:t>mo</w:t>
      </w:r>
      <w:r w:rsidRPr="004C3FAF">
        <w:rPr>
          <w:rFonts w:eastAsia="Calibri"/>
          <w:spacing w:val="-1"/>
          <w:sz w:val="24"/>
          <w:szCs w:val="24"/>
        </w:rPr>
        <w:t>n</w:t>
      </w:r>
      <w:r w:rsidRPr="004C3FAF">
        <w:rPr>
          <w:rFonts w:eastAsia="Calibri"/>
          <w:spacing w:val="-3"/>
          <w:sz w:val="24"/>
          <w:szCs w:val="24"/>
        </w:rPr>
        <w:t>i</w:t>
      </w:r>
      <w:r w:rsidRPr="004C3FAF">
        <w:rPr>
          <w:rFonts w:eastAsia="Calibri"/>
          <w:sz w:val="24"/>
          <w:szCs w:val="24"/>
        </w:rPr>
        <w:t>t</w:t>
      </w:r>
      <w:r w:rsidRPr="004C3FAF">
        <w:rPr>
          <w:rFonts w:eastAsia="Calibri"/>
          <w:spacing w:val="1"/>
          <w:sz w:val="24"/>
          <w:szCs w:val="24"/>
        </w:rPr>
        <w:t>o</w:t>
      </w:r>
      <w:r w:rsidRPr="004C3FAF">
        <w:rPr>
          <w:rFonts w:eastAsia="Calibri"/>
          <w:sz w:val="24"/>
          <w:szCs w:val="24"/>
        </w:rPr>
        <w:t>ri</w:t>
      </w:r>
      <w:r w:rsidRPr="004C3FAF">
        <w:rPr>
          <w:rFonts w:eastAsia="Calibri"/>
          <w:spacing w:val="-1"/>
          <w:sz w:val="24"/>
          <w:szCs w:val="24"/>
        </w:rPr>
        <w:t>n</w:t>
      </w:r>
      <w:r w:rsidRPr="004C3FAF">
        <w:rPr>
          <w:rFonts w:eastAsia="Calibri"/>
          <w:sz w:val="24"/>
          <w:szCs w:val="24"/>
        </w:rPr>
        <w:t>g</w:t>
      </w:r>
      <w:r w:rsidRPr="004C3FAF">
        <w:rPr>
          <w:rFonts w:eastAsia="Calibri"/>
          <w:spacing w:val="-3"/>
          <w:sz w:val="24"/>
          <w:szCs w:val="24"/>
        </w:rPr>
        <w:t xml:space="preserve"> </w:t>
      </w:r>
      <w:r w:rsidRPr="004C3FAF">
        <w:rPr>
          <w:rFonts w:eastAsia="Calibri"/>
          <w:spacing w:val="1"/>
          <w:sz w:val="24"/>
          <w:szCs w:val="24"/>
        </w:rPr>
        <w:t>v</w:t>
      </w:r>
      <w:r w:rsidRPr="004C3FAF">
        <w:rPr>
          <w:rFonts w:eastAsia="Calibri"/>
          <w:sz w:val="24"/>
          <w:szCs w:val="24"/>
        </w:rPr>
        <w:t>isit</w:t>
      </w:r>
      <w:r w:rsidRPr="004C3FAF">
        <w:rPr>
          <w:rFonts w:eastAsia="Calibri"/>
          <w:spacing w:val="-1"/>
          <w:sz w:val="24"/>
          <w:szCs w:val="24"/>
        </w:rPr>
        <w:t xml:space="preserve"> </w:t>
      </w:r>
      <w:r w:rsidRPr="004C3FAF">
        <w:rPr>
          <w:rFonts w:eastAsia="Calibri"/>
          <w:sz w:val="24"/>
          <w:szCs w:val="24"/>
        </w:rPr>
        <w:t>should</w:t>
      </w:r>
      <w:r w:rsidRPr="004C3FAF">
        <w:rPr>
          <w:rFonts w:eastAsia="Calibri"/>
          <w:spacing w:val="-1"/>
          <w:sz w:val="24"/>
          <w:szCs w:val="24"/>
        </w:rPr>
        <w:t xml:space="preserve"> </w:t>
      </w:r>
      <w:r w:rsidRPr="004C3FAF">
        <w:rPr>
          <w:rFonts w:eastAsia="Calibri"/>
          <w:sz w:val="24"/>
          <w:szCs w:val="24"/>
        </w:rPr>
        <w:t>be</w:t>
      </w:r>
      <w:r w:rsidRPr="004C3FAF">
        <w:rPr>
          <w:rFonts w:eastAsia="Calibri"/>
          <w:spacing w:val="1"/>
          <w:sz w:val="24"/>
          <w:szCs w:val="24"/>
        </w:rPr>
        <w:t xml:space="preserve"> </w:t>
      </w:r>
      <w:r w:rsidRPr="004C3FAF">
        <w:rPr>
          <w:rFonts w:eastAsia="Calibri"/>
          <w:spacing w:val="-3"/>
          <w:sz w:val="24"/>
          <w:szCs w:val="24"/>
        </w:rPr>
        <w:t>f</w:t>
      </w:r>
      <w:r w:rsidRPr="004C3FAF">
        <w:rPr>
          <w:rFonts w:eastAsia="Calibri"/>
          <w:spacing w:val="1"/>
          <w:sz w:val="24"/>
          <w:szCs w:val="24"/>
        </w:rPr>
        <w:t>o</w:t>
      </w:r>
      <w:r w:rsidRPr="004C3FAF">
        <w:rPr>
          <w:rFonts w:eastAsia="Calibri"/>
          <w:sz w:val="24"/>
          <w:szCs w:val="24"/>
        </w:rPr>
        <w:t>l</w:t>
      </w:r>
      <w:r w:rsidRPr="004C3FAF">
        <w:rPr>
          <w:rFonts w:eastAsia="Calibri"/>
          <w:spacing w:val="4"/>
          <w:sz w:val="24"/>
          <w:szCs w:val="24"/>
        </w:rPr>
        <w:t>l</w:t>
      </w:r>
      <w:r w:rsidRPr="004C3FAF">
        <w:rPr>
          <w:rFonts w:eastAsia="Calibri"/>
          <w:spacing w:val="-1"/>
          <w:sz w:val="24"/>
          <w:szCs w:val="24"/>
        </w:rPr>
        <w:t>o</w:t>
      </w:r>
      <w:r w:rsidRPr="004C3FAF">
        <w:rPr>
          <w:rFonts w:eastAsia="Calibri"/>
          <w:sz w:val="24"/>
          <w:szCs w:val="24"/>
        </w:rPr>
        <w:t>w</w:t>
      </w:r>
      <w:r w:rsidRPr="004C3FAF">
        <w:rPr>
          <w:rFonts w:eastAsia="Calibri"/>
          <w:spacing w:val="1"/>
          <w:sz w:val="24"/>
          <w:szCs w:val="24"/>
        </w:rPr>
        <w:t>e</w:t>
      </w:r>
      <w:r w:rsidRPr="004C3FAF">
        <w:rPr>
          <w:rFonts w:eastAsia="Calibri"/>
          <w:sz w:val="24"/>
          <w:szCs w:val="24"/>
        </w:rPr>
        <w:t>d</w:t>
      </w:r>
      <w:r w:rsidRPr="004C3FAF">
        <w:rPr>
          <w:rFonts w:eastAsia="Calibri"/>
          <w:spacing w:val="-1"/>
          <w:sz w:val="24"/>
          <w:szCs w:val="24"/>
        </w:rPr>
        <w:t xml:space="preserve"> </w:t>
      </w:r>
      <w:r w:rsidRPr="004C3FAF">
        <w:rPr>
          <w:rFonts w:eastAsia="Calibri"/>
          <w:sz w:val="24"/>
          <w:szCs w:val="24"/>
        </w:rPr>
        <w:t>u</w:t>
      </w:r>
      <w:r w:rsidRPr="004C3FAF">
        <w:rPr>
          <w:rFonts w:eastAsia="Calibri"/>
          <w:spacing w:val="-1"/>
          <w:sz w:val="24"/>
          <w:szCs w:val="24"/>
        </w:rPr>
        <w:t>n</w:t>
      </w:r>
      <w:r w:rsidRPr="004C3FAF">
        <w:rPr>
          <w:rFonts w:eastAsia="Calibri"/>
          <w:sz w:val="24"/>
          <w:szCs w:val="24"/>
        </w:rPr>
        <w:t xml:space="preserve">til </w:t>
      </w:r>
      <w:r w:rsidRPr="004C3FAF">
        <w:rPr>
          <w:rFonts w:eastAsia="Calibri"/>
          <w:spacing w:val="-2"/>
          <w:sz w:val="24"/>
          <w:szCs w:val="24"/>
        </w:rPr>
        <w:t>r</w:t>
      </w:r>
      <w:r w:rsidRPr="004C3FAF">
        <w:rPr>
          <w:rFonts w:eastAsia="Calibri"/>
          <w:sz w:val="24"/>
          <w:szCs w:val="24"/>
        </w:rPr>
        <w:t>e</w:t>
      </w:r>
      <w:r w:rsidRPr="004C3FAF">
        <w:rPr>
          <w:rFonts w:eastAsia="Calibri"/>
          <w:spacing w:val="-2"/>
          <w:sz w:val="24"/>
          <w:szCs w:val="24"/>
        </w:rPr>
        <w:t>s</w:t>
      </w:r>
      <w:r w:rsidRPr="004C3FAF">
        <w:rPr>
          <w:rFonts w:eastAsia="Calibri"/>
          <w:spacing w:val="1"/>
          <w:sz w:val="24"/>
          <w:szCs w:val="24"/>
        </w:rPr>
        <w:t>o</w:t>
      </w:r>
      <w:r w:rsidRPr="004C3FAF">
        <w:rPr>
          <w:rFonts w:eastAsia="Calibri"/>
          <w:sz w:val="24"/>
          <w:szCs w:val="24"/>
        </w:rPr>
        <w:t>l</w:t>
      </w:r>
      <w:r w:rsidRPr="004C3FAF">
        <w:rPr>
          <w:rFonts w:eastAsia="Calibri"/>
          <w:spacing w:val="-1"/>
          <w:sz w:val="24"/>
          <w:szCs w:val="24"/>
        </w:rPr>
        <w:t>u</w:t>
      </w:r>
      <w:r w:rsidRPr="004C3FAF">
        <w:rPr>
          <w:rFonts w:eastAsia="Calibri"/>
          <w:sz w:val="24"/>
          <w:szCs w:val="24"/>
        </w:rPr>
        <w:t>ti</w:t>
      </w:r>
      <w:r w:rsidRPr="004C3FAF">
        <w:rPr>
          <w:rFonts w:eastAsia="Calibri"/>
          <w:spacing w:val="1"/>
          <w:sz w:val="24"/>
          <w:szCs w:val="24"/>
        </w:rPr>
        <w:t>o</w:t>
      </w:r>
      <w:r w:rsidRPr="004C3FAF">
        <w:rPr>
          <w:rFonts w:eastAsia="Calibri"/>
          <w:spacing w:val="-1"/>
          <w:sz w:val="24"/>
          <w:szCs w:val="24"/>
        </w:rPr>
        <w:t>n</w:t>
      </w:r>
      <w:r w:rsidRPr="004C3FAF">
        <w:rPr>
          <w:rFonts w:eastAsia="Calibri"/>
          <w:sz w:val="24"/>
          <w:szCs w:val="24"/>
        </w:rPr>
        <w:t xml:space="preserve">. </w:t>
      </w:r>
      <w:r w:rsidR="00321CB4">
        <w:rPr>
          <w:rFonts w:eastAsia="Calibri"/>
          <w:sz w:val="24"/>
          <w:szCs w:val="24"/>
        </w:rPr>
        <w:t xml:space="preserve">It is the responsibility of the sites to resolve all the queries in </w:t>
      </w:r>
      <w:r w:rsidR="00321CB4" w:rsidRPr="00321CB4">
        <w:rPr>
          <w:rFonts w:eastAsia="Calibri"/>
          <w:b/>
          <w:bCs/>
          <w:sz w:val="24"/>
          <w:szCs w:val="24"/>
        </w:rPr>
        <w:t>10 business days</w:t>
      </w:r>
      <w:r w:rsidR="00321CB4">
        <w:rPr>
          <w:rFonts w:eastAsia="Calibri"/>
          <w:sz w:val="24"/>
          <w:szCs w:val="24"/>
        </w:rPr>
        <w:t xml:space="preserve">. </w:t>
      </w:r>
      <w:r w:rsidRPr="004C3FAF">
        <w:rPr>
          <w:rFonts w:eastAsia="Calibri"/>
          <w:sz w:val="24"/>
          <w:szCs w:val="24"/>
        </w:rPr>
        <w:t>A copy of the Monitoring Visit Intimation and Follow letters</w:t>
      </w:r>
      <w:r>
        <w:rPr>
          <w:rFonts w:eastAsia="Calibri"/>
          <w:sz w:val="24"/>
          <w:szCs w:val="24"/>
        </w:rPr>
        <w:t xml:space="preserve"> </w:t>
      </w:r>
      <w:r w:rsidRPr="007D2F3E">
        <w:rPr>
          <w:rFonts w:eastAsia="Calibri"/>
          <w:sz w:val="24"/>
          <w:szCs w:val="24"/>
        </w:rPr>
        <w:t>must be filed in the ISF.</w:t>
      </w:r>
    </w:p>
    <w:p w14:paraId="1D0C90E3" w14:textId="77777777" w:rsidR="00DB56AE" w:rsidRPr="007D2F3E" w:rsidRDefault="00DB56AE" w:rsidP="00DB56AE">
      <w:pPr>
        <w:spacing w:line="276" w:lineRule="auto"/>
        <w:ind w:left="426" w:right="82"/>
        <w:jc w:val="both"/>
        <w:rPr>
          <w:rFonts w:eastAsia="Calibri"/>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l</w:t>
      </w:r>
      <w:r w:rsidRPr="007D2F3E">
        <w:rPr>
          <w:rFonts w:eastAsia="Calibri"/>
          <w:spacing w:val="6"/>
          <w:sz w:val="24"/>
          <w:szCs w:val="24"/>
        </w:rPr>
        <w:t xml:space="preserve"> </w:t>
      </w:r>
      <w:r w:rsidRPr="007D2F3E">
        <w:rPr>
          <w:rFonts w:eastAsia="Calibri"/>
          <w:spacing w:val="1"/>
          <w:sz w:val="24"/>
          <w:szCs w:val="24"/>
        </w:rPr>
        <w:t>P</w:t>
      </w:r>
      <w:r w:rsidRPr="007D2F3E">
        <w:rPr>
          <w:rFonts w:eastAsia="Calibri"/>
          <w:sz w:val="24"/>
          <w:szCs w:val="24"/>
        </w:rPr>
        <w:t>Vs</w:t>
      </w:r>
      <w:r w:rsidRPr="007D2F3E">
        <w:rPr>
          <w:rFonts w:eastAsia="Calibri"/>
          <w:spacing w:val="2"/>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pacing w:val="1"/>
          <w:sz w:val="24"/>
          <w:szCs w:val="24"/>
        </w:rPr>
        <w:t>D</w:t>
      </w:r>
      <w:r w:rsidRPr="007D2F3E">
        <w:rPr>
          <w:rFonts w:eastAsia="Calibri"/>
          <w:sz w:val="24"/>
          <w:szCs w:val="24"/>
        </w:rPr>
        <w:t>s</w:t>
      </w:r>
      <w:r w:rsidRPr="007D2F3E">
        <w:rPr>
          <w:rFonts w:eastAsia="Calibri"/>
          <w:spacing w:val="1"/>
          <w:sz w:val="24"/>
          <w:szCs w:val="24"/>
        </w:rPr>
        <w:t xml:space="preserve"> m</w:t>
      </w:r>
      <w:r w:rsidRPr="007D2F3E">
        <w:rPr>
          <w:rFonts w:eastAsia="Calibri"/>
          <w:spacing w:val="-1"/>
          <w:sz w:val="24"/>
          <w:szCs w:val="24"/>
        </w:rPr>
        <w:t>u</w:t>
      </w:r>
      <w:r w:rsidRPr="007D2F3E">
        <w:rPr>
          <w:rFonts w:eastAsia="Calibri"/>
          <w:sz w:val="24"/>
          <w:szCs w:val="24"/>
        </w:rPr>
        <w:t>st</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do</w:t>
      </w:r>
      <w:r w:rsidRPr="007D2F3E">
        <w:rPr>
          <w:rFonts w:eastAsia="Calibri"/>
          <w:sz w:val="24"/>
          <w:szCs w:val="24"/>
        </w:rPr>
        <w:t>cumen</w:t>
      </w:r>
      <w:r w:rsidRPr="007D2F3E">
        <w:rPr>
          <w:rFonts w:eastAsia="Calibri"/>
          <w:spacing w:val="-2"/>
          <w:sz w:val="24"/>
          <w:szCs w:val="24"/>
        </w:rPr>
        <w:t>t</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in</w:t>
      </w:r>
      <w:r w:rsidRPr="007D2F3E">
        <w:rPr>
          <w:rFonts w:eastAsia="Calibri"/>
          <w:spacing w:val="2"/>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pacing w:val="-3"/>
          <w:sz w:val="24"/>
          <w:szCs w:val="24"/>
        </w:rPr>
        <w:t>V</w:t>
      </w:r>
      <w:r w:rsidRPr="007D2F3E">
        <w:rPr>
          <w:rFonts w:eastAsia="Calibri"/>
          <w:sz w:val="24"/>
          <w:szCs w:val="24"/>
        </w:rPr>
        <w:t>R</w:t>
      </w:r>
      <w:r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 su</w:t>
      </w:r>
      <w:r w:rsidRPr="007D2F3E">
        <w:rPr>
          <w:rFonts w:eastAsia="Calibri"/>
          <w:spacing w:val="-2"/>
          <w:sz w:val="24"/>
          <w:szCs w:val="24"/>
        </w:rPr>
        <w:t>m</w:t>
      </w:r>
      <w:r w:rsidRPr="007D2F3E">
        <w:rPr>
          <w:rFonts w:eastAsia="Calibri"/>
          <w:spacing w:val="1"/>
          <w:sz w:val="24"/>
          <w:szCs w:val="24"/>
        </w:rPr>
        <w:t>m</w:t>
      </w:r>
      <w:r w:rsidRPr="007D2F3E">
        <w:rPr>
          <w:rFonts w:eastAsia="Calibri"/>
          <w:sz w:val="24"/>
          <w:szCs w:val="24"/>
        </w:rPr>
        <w:t>ar</w:t>
      </w:r>
      <w:r w:rsidRPr="007D2F3E">
        <w:rPr>
          <w:rFonts w:eastAsia="Calibri"/>
          <w:spacing w:val="-1"/>
          <w:sz w:val="24"/>
          <w:szCs w:val="24"/>
        </w:rPr>
        <w:t>i</w:t>
      </w:r>
      <w:r w:rsidRPr="007D2F3E">
        <w:rPr>
          <w:rFonts w:eastAsia="Calibri"/>
          <w:sz w:val="24"/>
          <w:szCs w:val="24"/>
        </w:rPr>
        <w:t>zed in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ver</w:t>
      </w:r>
      <w:r w:rsidRPr="007D2F3E">
        <w:rPr>
          <w:rFonts w:eastAsia="Calibri"/>
          <w:spacing w:val="1"/>
          <w:sz w:val="24"/>
          <w:szCs w:val="24"/>
        </w:rPr>
        <w:t xml:space="preserve"> </w:t>
      </w:r>
      <w:r w:rsidRPr="007D2F3E">
        <w:rPr>
          <w:rFonts w:eastAsia="Calibri"/>
          <w:sz w:val="24"/>
          <w:szCs w:val="24"/>
        </w:rPr>
        <w:t>l</w:t>
      </w:r>
      <w:r w:rsidRPr="007D2F3E">
        <w:rPr>
          <w:rFonts w:eastAsia="Calibri"/>
          <w:spacing w:val="-2"/>
          <w:sz w:val="24"/>
          <w:szCs w:val="24"/>
        </w:rPr>
        <w:t>e</w:t>
      </w:r>
      <w:r w:rsidRPr="007D2F3E">
        <w:rPr>
          <w:rFonts w:eastAsia="Calibri"/>
          <w:sz w:val="24"/>
          <w:szCs w:val="24"/>
        </w:rPr>
        <w:t>t</w:t>
      </w:r>
      <w:r w:rsidRPr="007D2F3E">
        <w:rPr>
          <w:rFonts w:eastAsia="Calibri"/>
          <w:spacing w:val="1"/>
          <w:sz w:val="24"/>
          <w:szCs w:val="24"/>
        </w:rPr>
        <w:t>t</w:t>
      </w:r>
      <w:r w:rsidRPr="007D2F3E">
        <w:rPr>
          <w:rFonts w:eastAsia="Calibri"/>
          <w:sz w:val="24"/>
          <w:szCs w:val="24"/>
        </w:rPr>
        <w:t>er,</w:t>
      </w:r>
      <w:r w:rsidRPr="007D2F3E">
        <w:rPr>
          <w:rFonts w:eastAsia="Calibri"/>
          <w:spacing w:val="1"/>
          <w:sz w:val="24"/>
          <w:szCs w:val="24"/>
        </w:rPr>
        <w:t xml:space="preserve"> </w:t>
      </w:r>
      <w:r w:rsidRPr="007D2F3E">
        <w:rPr>
          <w:rFonts w:eastAsia="Calibri"/>
          <w:sz w:val="24"/>
          <w:szCs w:val="24"/>
        </w:rPr>
        <w:t>a</w:t>
      </w:r>
      <w:r w:rsidRPr="007D2F3E">
        <w:rPr>
          <w:rFonts w:eastAsia="Calibri"/>
          <w:spacing w:val="-3"/>
          <w:sz w:val="24"/>
          <w:szCs w:val="24"/>
        </w:rPr>
        <w:t>l</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w</w:t>
      </w:r>
      <w:r w:rsidRPr="007D2F3E">
        <w:rPr>
          <w:rFonts w:eastAsia="Calibri"/>
          <w:spacing w:val="-3"/>
          <w:sz w:val="24"/>
          <w:szCs w:val="24"/>
        </w:rPr>
        <w:t>i</w:t>
      </w:r>
      <w:r w:rsidRPr="007D2F3E">
        <w:rPr>
          <w:rFonts w:eastAsia="Calibri"/>
          <w:sz w:val="24"/>
          <w:szCs w:val="24"/>
        </w:rPr>
        <w:t>th act</w:t>
      </w:r>
      <w:r w:rsidRPr="007D2F3E">
        <w:rPr>
          <w:rFonts w:eastAsia="Calibri"/>
          <w:spacing w:val="-3"/>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z w:val="24"/>
          <w:szCs w:val="24"/>
        </w:rPr>
        <w:t>a</w:t>
      </w:r>
      <w:r w:rsidRPr="007D2F3E">
        <w:rPr>
          <w:rFonts w:eastAsia="Calibri"/>
          <w:spacing w:val="-2"/>
          <w:sz w:val="24"/>
          <w:szCs w:val="24"/>
        </w:rPr>
        <w:t>ke</w:t>
      </w:r>
      <w:r w:rsidRPr="007D2F3E">
        <w:rPr>
          <w:rFonts w:eastAsia="Calibri"/>
          <w:sz w:val="24"/>
          <w:szCs w:val="24"/>
        </w:rPr>
        <w:t>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pr</w:t>
      </w:r>
      <w:r w:rsidRPr="007D2F3E">
        <w:rPr>
          <w:rFonts w:eastAsia="Calibri"/>
          <w:spacing w:val="-2"/>
          <w:sz w:val="24"/>
          <w:szCs w:val="24"/>
        </w:rPr>
        <w:t>e</w:t>
      </w:r>
      <w:r w:rsidRPr="007D2F3E">
        <w:rPr>
          <w:rFonts w:eastAsia="Calibri"/>
          <w:spacing w:val="1"/>
          <w:sz w:val="24"/>
          <w:szCs w:val="24"/>
        </w:rPr>
        <w:t>v</w:t>
      </w:r>
      <w:r w:rsidRPr="007D2F3E">
        <w:rPr>
          <w:rFonts w:eastAsia="Calibri"/>
          <w:sz w:val="24"/>
          <w:szCs w:val="24"/>
        </w:rPr>
        <w:t>ent</w:t>
      </w:r>
      <w:r w:rsidRPr="007D2F3E">
        <w:rPr>
          <w:rFonts w:eastAsia="Calibri"/>
          <w:spacing w:val="-2"/>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pacing w:val="1"/>
          <w:sz w:val="24"/>
          <w:szCs w:val="24"/>
        </w:rPr>
        <w:t>o</w:t>
      </w:r>
      <w:r w:rsidRPr="007D2F3E">
        <w:rPr>
          <w:rFonts w:eastAsia="Calibri"/>
          <w:sz w:val="24"/>
          <w:szCs w:val="24"/>
        </w:rPr>
        <w:t>ccur</w:t>
      </w:r>
      <w:r w:rsidRPr="007D2F3E">
        <w:rPr>
          <w:rFonts w:eastAsia="Calibri"/>
          <w:spacing w:val="-1"/>
          <w:sz w:val="24"/>
          <w:szCs w:val="24"/>
        </w:rPr>
        <w:t>r</w:t>
      </w:r>
      <w:r w:rsidRPr="007D2F3E">
        <w:rPr>
          <w:rFonts w:eastAsia="Calibri"/>
          <w:sz w:val="24"/>
          <w:szCs w:val="24"/>
        </w:rPr>
        <w:t>e</w:t>
      </w:r>
      <w:r w:rsidRPr="007D2F3E">
        <w:rPr>
          <w:rFonts w:eastAsia="Calibri"/>
          <w:spacing w:val="-3"/>
          <w:sz w:val="24"/>
          <w:szCs w:val="24"/>
        </w:rPr>
        <w:t>n</w:t>
      </w:r>
      <w:r w:rsidRPr="007D2F3E">
        <w:rPr>
          <w:rFonts w:eastAsia="Calibri"/>
          <w:sz w:val="24"/>
          <w:szCs w:val="24"/>
        </w:rPr>
        <w:t>ce.</w:t>
      </w:r>
      <w:r w:rsidRPr="007D2F3E">
        <w:rPr>
          <w:rFonts w:eastAsia="Calibri"/>
          <w:spacing w:val="2"/>
          <w:sz w:val="24"/>
          <w:szCs w:val="24"/>
        </w:rPr>
        <w:t xml:space="preserve"> Additionally, all PVs &amp; PDs it to be recorded in the PD &amp; PV logs. </w:t>
      </w:r>
      <w:r w:rsidRPr="00321CB4">
        <w:rPr>
          <w:rFonts w:eastAsia="Calibri"/>
          <w:sz w:val="24"/>
          <w:szCs w:val="24"/>
        </w:rPr>
        <w:t>The</w:t>
      </w:r>
      <w:r w:rsidRPr="00321CB4">
        <w:rPr>
          <w:rFonts w:eastAsia="Calibri"/>
          <w:spacing w:val="1"/>
          <w:sz w:val="24"/>
          <w:szCs w:val="24"/>
        </w:rPr>
        <w:t xml:space="preserve"> M</w:t>
      </w:r>
      <w:r w:rsidRPr="00321CB4">
        <w:rPr>
          <w:rFonts w:eastAsia="Calibri"/>
          <w:spacing w:val="-3"/>
          <w:sz w:val="24"/>
          <w:szCs w:val="24"/>
        </w:rPr>
        <w:t>V</w:t>
      </w:r>
      <w:r w:rsidRPr="00321CB4">
        <w:rPr>
          <w:rFonts w:eastAsia="Calibri"/>
          <w:sz w:val="24"/>
          <w:szCs w:val="24"/>
        </w:rPr>
        <w:t xml:space="preserve">R </w:t>
      </w:r>
      <w:r w:rsidRPr="00321CB4">
        <w:rPr>
          <w:rFonts w:eastAsia="Calibri"/>
          <w:spacing w:val="1"/>
          <w:sz w:val="24"/>
          <w:szCs w:val="24"/>
        </w:rPr>
        <w:t>t</w:t>
      </w:r>
      <w:r w:rsidRPr="00321CB4">
        <w:rPr>
          <w:rFonts w:eastAsia="Calibri"/>
          <w:spacing w:val="-2"/>
          <w:sz w:val="24"/>
          <w:szCs w:val="24"/>
        </w:rPr>
        <w:t>e</w:t>
      </w:r>
      <w:r w:rsidRPr="00321CB4">
        <w:rPr>
          <w:rFonts w:eastAsia="Calibri"/>
          <w:spacing w:val="1"/>
          <w:sz w:val="24"/>
          <w:szCs w:val="24"/>
        </w:rPr>
        <w:t>m</w:t>
      </w:r>
      <w:r w:rsidRPr="00321CB4">
        <w:rPr>
          <w:rFonts w:eastAsia="Calibri"/>
          <w:spacing w:val="-1"/>
          <w:sz w:val="24"/>
          <w:szCs w:val="24"/>
        </w:rPr>
        <w:t>p</w:t>
      </w:r>
      <w:r w:rsidRPr="00321CB4">
        <w:rPr>
          <w:rFonts w:eastAsia="Calibri"/>
          <w:sz w:val="24"/>
          <w:szCs w:val="24"/>
        </w:rPr>
        <w:t>la</w:t>
      </w:r>
      <w:r w:rsidRPr="00321CB4">
        <w:rPr>
          <w:rFonts w:eastAsia="Calibri"/>
          <w:spacing w:val="-2"/>
          <w:sz w:val="24"/>
          <w:szCs w:val="24"/>
        </w:rPr>
        <w:t>t</w:t>
      </w:r>
      <w:r w:rsidRPr="00321CB4">
        <w:rPr>
          <w:rFonts w:eastAsia="Calibri"/>
          <w:sz w:val="24"/>
          <w:szCs w:val="24"/>
        </w:rPr>
        <w:t>e</w:t>
      </w:r>
      <w:r w:rsidRPr="00321CB4">
        <w:rPr>
          <w:rFonts w:eastAsia="Calibri"/>
          <w:spacing w:val="1"/>
          <w:sz w:val="24"/>
          <w:szCs w:val="24"/>
        </w:rPr>
        <w:t xml:space="preserve"> </w:t>
      </w:r>
      <w:r w:rsidRPr="00321CB4">
        <w:rPr>
          <w:rFonts w:eastAsia="Calibri"/>
          <w:sz w:val="24"/>
          <w:szCs w:val="24"/>
        </w:rPr>
        <w:t>i</w:t>
      </w:r>
      <w:r w:rsidRPr="00321CB4">
        <w:rPr>
          <w:rFonts w:eastAsia="Calibri"/>
          <w:spacing w:val="-1"/>
          <w:sz w:val="24"/>
          <w:szCs w:val="24"/>
        </w:rPr>
        <w:t>n</w:t>
      </w:r>
      <w:r w:rsidRPr="00321CB4">
        <w:rPr>
          <w:rFonts w:eastAsia="Calibri"/>
          <w:sz w:val="24"/>
          <w:szCs w:val="24"/>
        </w:rPr>
        <w:t>cl</w:t>
      </w:r>
      <w:r w:rsidRPr="00321CB4">
        <w:rPr>
          <w:rFonts w:eastAsia="Calibri"/>
          <w:spacing w:val="-1"/>
          <w:sz w:val="24"/>
          <w:szCs w:val="24"/>
        </w:rPr>
        <w:t>ud</w:t>
      </w:r>
      <w:r w:rsidRPr="00321CB4">
        <w:rPr>
          <w:rFonts w:eastAsia="Calibri"/>
          <w:spacing w:val="-2"/>
          <w:sz w:val="24"/>
          <w:szCs w:val="24"/>
        </w:rPr>
        <w:t>e</w:t>
      </w:r>
      <w:r w:rsidRPr="00321CB4">
        <w:rPr>
          <w:rFonts w:eastAsia="Calibri"/>
          <w:sz w:val="24"/>
          <w:szCs w:val="24"/>
        </w:rPr>
        <w:t>s a s</w:t>
      </w:r>
      <w:r w:rsidRPr="00321CB4">
        <w:rPr>
          <w:rFonts w:eastAsia="Calibri"/>
          <w:spacing w:val="1"/>
          <w:sz w:val="24"/>
          <w:szCs w:val="24"/>
        </w:rPr>
        <w:t>e</w:t>
      </w:r>
      <w:r w:rsidRPr="00321CB4">
        <w:rPr>
          <w:rFonts w:eastAsia="Calibri"/>
          <w:spacing w:val="-2"/>
          <w:sz w:val="24"/>
          <w:szCs w:val="24"/>
        </w:rPr>
        <w:t>c</w:t>
      </w:r>
      <w:r w:rsidRPr="00321CB4">
        <w:rPr>
          <w:rFonts w:eastAsia="Calibri"/>
          <w:sz w:val="24"/>
          <w:szCs w:val="24"/>
        </w:rPr>
        <w:t>ti</w:t>
      </w:r>
      <w:r w:rsidRPr="00321CB4">
        <w:rPr>
          <w:rFonts w:eastAsia="Calibri"/>
          <w:spacing w:val="1"/>
          <w:sz w:val="24"/>
          <w:szCs w:val="24"/>
        </w:rPr>
        <w:t>o</w:t>
      </w:r>
      <w:r w:rsidRPr="00321CB4">
        <w:rPr>
          <w:rFonts w:eastAsia="Calibri"/>
          <w:sz w:val="24"/>
          <w:szCs w:val="24"/>
        </w:rPr>
        <w:t>n</w:t>
      </w:r>
      <w:r w:rsidRPr="00321CB4">
        <w:rPr>
          <w:rFonts w:eastAsia="Calibri"/>
          <w:spacing w:val="-3"/>
          <w:sz w:val="24"/>
          <w:szCs w:val="24"/>
        </w:rPr>
        <w:t xml:space="preserve"> </w:t>
      </w:r>
      <w:r w:rsidRPr="00321CB4">
        <w:rPr>
          <w:rFonts w:eastAsia="Calibri"/>
          <w:spacing w:val="-2"/>
          <w:sz w:val="24"/>
          <w:szCs w:val="24"/>
        </w:rPr>
        <w:t>t</w:t>
      </w:r>
      <w:r w:rsidRPr="00321CB4">
        <w:rPr>
          <w:rFonts w:eastAsia="Calibri"/>
          <w:sz w:val="24"/>
          <w:szCs w:val="24"/>
        </w:rPr>
        <w:t>o</w:t>
      </w:r>
      <w:r w:rsidRPr="00321CB4">
        <w:rPr>
          <w:rFonts w:eastAsia="Calibri"/>
          <w:spacing w:val="1"/>
          <w:sz w:val="24"/>
          <w:szCs w:val="24"/>
        </w:rPr>
        <w:t xml:space="preserve"> </w:t>
      </w:r>
      <w:r w:rsidRPr="00321CB4">
        <w:rPr>
          <w:rFonts w:eastAsia="Calibri"/>
          <w:sz w:val="24"/>
          <w:szCs w:val="24"/>
        </w:rPr>
        <w:t>li</w:t>
      </w:r>
      <w:r w:rsidRPr="00321CB4">
        <w:rPr>
          <w:rFonts w:eastAsia="Calibri"/>
          <w:spacing w:val="-2"/>
          <w:sz w:val="24"/>
          <w:szCs w:val="24"/>
        </w:rPr>
        <w:t>s</w:t>
      </w:r>
      <w:r w:rsidRPr="00321CB4">
        <w:rPr>
          <w:rFonts w:eastAsia="Calibri"/>
          <w:sz w:val="24"/>
          <w:szCs w:val="24"/>
        </w:rPr>
        <w:t>t</w:t>
      </w:r>
      <w:r w:rsidRPr="00321CB4">
        <w:rPr>
          <w:rFonts w:eastAsia="Calibri"/>
          <w:spacing w:val="-1"/>
          <w:sz w:val="24"/>
          <w:szCs w:val="24"/>
        </w:rPr>
        <w:t xml:space="preserve"> </w:t>
      </w:r>
      <w:r w:rsidRPr="00321CB4">
        <w:rPr>
          <w:rFonts w:eastAsia="Calibri"/>
          <w:sz w:val="24"/>
          <w:szCs w:val="24"/>
        </w:rPr>
        <w:t>the</w:t>
      </w:r>
      <w:r w:rsidRPr="00321CB4">
        <w:rPr>
          <w:rFonts w:eastAsia="Calibri"/>
          <w:spacing w:val="-2"/>
          <w:sz w:val="24"/>
          <w:szCs w:val="24"/>
        </w:rPr>
        <w:t xml:space="preserve"> </w:t>
      </w:r>
      <w:r w:rsidRPr="00321CB4">
        <w:rPr>
          <w:rFonts w:eastAsia="Calibri"/>
          <w:spacing w:val="1"/>
          <w:sz w:val="24"/>
          <w:szCs w:val="24"/>
        </w:rPr>
        <w:t>P</w:t>
      </w:r>
      <w:r w:rsidRPr="00321CB4">
        <w:rPr>
          <w:rFonts w:eastAsia="Calibri"/>
          <w:sz w:val="24"/>
          <w:szCs w:val="24"/>
        </w:rPr>
        <w:t>Vs</w:t>
      </w:r>
      <w:r w:rsidRPr="00321CB4">
        <w:rPr>
          <w:rFonts w:eastAsia="Calibri"/>
          <w:spacing w:val="-3"/>
          <w:sz w:val="24"/>
          <w:szCs w:val="24"/>
        </w:rPr>
        <w:t xml:space="preserve"> </w:t>
      </w:r>
      <w:r w:rsidRPr="00321CB4">
        <w:rPr>
          <w:rFonts w:eastAsia="Calibri"/>
          <w:sz w:val="24"/>
          <w:szCs w:val="24"/>
        </w:rPr>
        <w:t>and</w:t>
      </w:r>
      <w:r w:rsidRPr="00321CB4">
        <w:rPr>
          <w:rFonts w:eastAsia="Calibri"/>
          <w:spacing w:val="-4"/>
          <w:sz w:val="24"/>
          <w:szCs w:val="24"/>
        </w:rPr>
        <w:t xml:space="preserve"> </w:t>
      </w:r>
      <w:r w:rsidRPr="00321CB4">
        <w:rPr>
          <w:rFonts w:eastAsia="Calibri"/>
          <w:spacing w:val="-1"/>
          <w:sz w:val="24"/>
          <w:szCs w:val="24"/>
        </w:rPr>
        <w:t>P</w:t>
      </w:r>
      <w:r w:rsidRPr="00321CB4">
        <w:rPr>
          <w:rFonts w:eastAsia="Calibri"/>
          <w:spacing w:val="1"/>
          <w:sz w:val="24"/>
          <w:szCs w:val="24"/>
        </w:rPr>
        <w:t>D</w:t>
      </w:r>
      <w:r w:rsidRPr="00321CB4">
        <w:rPr>
          <w:rFonts w:eastAsia="Calibri"/>
          <w:sz w:val="24"/>
          <w:szCs w:val="24"/>
        </w:rPr>
        <w:t>s</w:t>
      </w:r>
      <w:r w:rsidRPr="00321CB4">
        <w:rPr>
          <w:rFonts w:eastAsia="Calibri"/>
          <w:spacing w:val="-2"/>
          <w:sz w:val="24"/>
          <w:szCs w:val="24"/>
        </w:rPr>
        <w:t xml:space="preserve"> </w:t>
      </w:r>
      <w:r w:rsidRPr="00321CB4">
        <w:rPr>
          <w:rFonts w:eastAsia="Calibri"/>
          <w:sz w:val="24"/>
          <w:szCs w:val="24"/>
        </w:rPr>
        <w:t>as</w:t>
      </w:r>
      <w:r w:rsidRPr="00321CB4">
        <w:rPr>
          <w:rFonts w:eastAsia="Calibri"/>
          <w:spacing w:val="-1"/>
          <w:sz w:val="24"/>
          <w:szCs w:val="24"/>
        </w:rPr>
        <w:t xml:space="preserve"> </w:t>
      </w:r>
      <w:r w:rsidRPr="00321CB4">
        <w:rPr>
          <w:rFonts w:eastAsia="Calibri"/>
          <w:sz w:val="24"/>
          <w:szCs w:val="24"/>
        </w:rPr>
        <w:t xml:space="preserve">a </w:t>
      </w:r>
      <w:r w:rsidRPr="00321CB4">
        <w:rPr>
          <w:rFonts w:eastAsia="Calibri"/>
          <w:spacing w:val="-2"/>
          <w:sz w:val="24"/>
          <w:szCs w:val="24"/>
        </w:rPr>
        <w:t>r</w:t>
      </w:r>
      <w:r w:rsidRPr="00321CB4">
        <w:rPr>
          <w:rFonts w:eastAsia="Calibri"/>
          <w:sz w:val="24"/>
          <w:szCs w:val="24"/>
        </w:rPr>
        <w:t>e</w:t>
      </w:r>
      <w:r w:rsidRPr="00321CB4">
        <w:rPr>
          <w:rFonts w:eastAsia="Calibri"/>
          <w:spacing w:val="1"/>
          <w:sz w:val="24"/>
          <w:szCs w:val="24"/>
        </w:rPr>
        <w:t>m</w:t>
      </w:r>
      <w:r w:rsidRPr="00321CB4">
        <w:rPr>
          <w:rFonts w:eastAsia="Calibri"/>
          <w:sz w:val="24"/>
          <w:szCs w:val="24"/>
        </w:rPr>
        <w:t>i</w:t>
      </w:r>
      <w:r w:rsidRPr="00321CB4">
        <w:rPr>
          <w:rFonts w:eastAsia="Calibri"/>
          <w:spacing w:val="-1"/>
          <w:sz w:val="24"/>
          <w:szCs w:val="24"/>
        </w:rPr>
        <w:t>nd</w:t>
      </w:r>
      <w:r w:rsidRPr="00321CB4">
        <w:rPr>
          <w:rFonts w:eastAsia="Calibri"/>
          <w:sz w:val="24"/>
          <w:szCs w:val="24"/>
        </w:rPr>
        <w:t>er.</w:t>
      </w:r>
      <w:r w:rsidRPr="00321CB4">
        <w:rPr>
          <w:rFonts w:eastAsia="Calibri"/>
          <w:spacing w:val="1"/>
          <w:sz w:val="24"/>
          <w:szCs w:val="24"/>
        </w:rPr>
        <w:t xml:space="preserve">  Monitor</w:t>
      </w:r>
      <w:r w:rsidRPr="007D2F3E">
        <w:rPr>
          <w:rFonts w:eastAsia="Calibri"/>
          <w:spacing w:val="1"/>
          <w:sz w:val="24"/>
          <w:szCs w:val="24"/>
        </w:rPr>
        <w:t xml:space="preserve"> to </w:t>
      </w:r>
      <w:r w:rsidRPr="007D2F3E">
        <w:rPr>
          <w:rFonts w:eastAsia="Calibri"/>
          <w:spacing w:val="1"/>
          <w:sz w:val="24"/>
          <w:szCs w:val="24"/>
        </w:rPr>
        <w:lastRenderedPageBreak/>
        <w:t xml:space="preserve">ensure </w:t>
      </w:r>
      <w:r w:rsidRPr="007D2F3E">
        <w:rPr>
          <w:rFonts w:eastAsia="Calibri"/>
          <w:sz w:val="24"/>
          <w:szCs w:val="24"/>
        </w:rPr>
        <w:t>th</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pp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p</w:t>
      </w:r>
      <w:r w:rsidRPr="007D2F3E">
        <w:rPr>
          <w:rFonts w:eastAsia="Calibri"/>
          <w:sz w:val="24"/>
          <w:szCs w:val="24"/>
        </w:rPr>
        <w:t>ri</w:t>
      </w:r>
      <w:r w:rsidRPr="007D2F3E">
        <w:rPr>
          <w:rFonts w:eastAsia="Calibri"/>
          <w:spacing w:val="-3"/>
          <w:sz w:val="24"/>
          <w:szCs w:val="24"/>
        </w:rPr>
        <w:t>a</w:t>
      </w:r>
      <w:r w:rsidRPr="007D2F3E">
        <w:rPr>
          <w:rFonts w:eastAsia="Calibri"/>
          <w:sz w:val="24"/>
          <w:szCs w:val="24"/>
        </w:rPr>
        <w:t>te</w:t>
      </w:r>
      <w:r w:rsidRPr="007D2F3E">
        <w:rPr>
          <w:rFonts w:eastAsia="Calibri"/>
          <w:spacing w:val="-3"/>
          <w:sz w:val="24"/>
          <w:szCs w:val="24"/>
        </w:rPr>
        <w:t xml:space="preserve"> </w:t>
      </w:r>
      <w:r w:rsidRPr="007D2F3E">
        <w:rPr>
          <w:rFonts w:eastAsia="Calibri"/>
          <w:spacing w:val="-1"/>
          <w:sz w:val="24"/>
          <w:szCs w:val="24"/>
        </w:rPr>
        <w:t>p</w:t>
      </w:r>
      <w:r w:rsidRPr="007D2F3E">
        <w:rPr>
          <w:rFonts w:eastAsia="Calibri"/>
          <w:sz w:val="24"/>
          <w:szCs w:val="24"/>
        </w:rPr>
        <w:t>re</w:t>
      </w:r>
      <w:r w:rsidRPr="007D2F3E">
        <w:rPr>
          <w:rFonts w:eastAsia="Calibri"/>
          <w:spacing w:val="-1"/>
          <w:sz w:val="24"/>
          <w:szCs w:val="24"/>
        </w:rPr>
        <w:t>v</w:t>
      </w:r>
      <w:r w:rsidRPr="007D2F3E">
        <w:rPr>
          <w:rFonts w:eastAsia="Calibri"/>
          <w:sz w:val="24"/>
          <w:szCs w:val="24"/>
        </w:rPr>
        <w:t>enti</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a</w:t>
      </w:r>
      <w:r w:rsidRPr="007D2F3E">
        <w:rPr>
          <w:rFonts w:eastAsia="Calibri"/>
          <w:spacing w:val="-2"/>
          <w:sz w:val="24"/>
          <w:szCs w:val="24"/>
        </w:rPr>
        <w:t>c</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z w:val="24"/>
          <w:szCs w:val="24"/>
        </w:rPr>
        <w:t>is</w:t>
      </w:r>
      <w:r w:rsidRPr="007D2F3E">
        <w:rPr>
          <w:rFonts w:eastAsia="Calibri"/>
          <w:spacing w:val="-4"/>
          <w:sz w:val="24"/>
          <w:szCs w:val="24"/>
        </w:rPr>
        <w:t xml:space="preserve"> </w:t>
      </w:r>
      <w:r w:rsidRPr="007D2F3E">
        <w:rPr>
          <w:rFonts w:eastAsia="Calibri"/>
          <w:spacing w:val="-3"/>
          <w:sz w:val="24"/>
          <w:szCs w:val="24"/>
        </w:rPr>
        <w:t>i</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ed</w:t>
      </w:r>
      <w:r w:rsidRPr="007D2F3E">
        <w:rPr>
          <w:rFonts w:eastAsia="Calibri"/>
          <w:spacing w:val="-4"/>
          <w:sz w:val="24"/>
          <w:szCs w:val="24"/>
        </w:rPr>
        <w:t xml:space="preserve"> </w:t>
      </w:r>
      <w:r w:rsidRPr="007D2F3E">
        <w:rPr>
          <w:rFonts w:eastAsia="Calibri"/>
          <w:sz w:val="24"/>
          <w:szCs w:val="24"/>
        </w:rPr>
        <w:t>where</w:t>
      </w:r>
      <w:r w:rsidRPr="007D2F3E">
        <w:rPr>
          <w:rFonts w:eastAsia="Calibri"/>
          <w:spacing w:val="-6"/>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pacing w:val="-1"/>
          <w:sz w:val="24"/>
          <w:szCs w:val="24"/>
        </w:rPr>
        <w:t>d</w:t>
      </w:r>
      <w:r w:rsidRPr="007D2F3E">
        <w:rPr>
          <w:rFonts w:eastAsia="Calibri"/>
          <w:sz w:val="24"/>
          <w:szCs w:val="24"/>
        </w:rPr>
        <w:t>ed.</w:t>
      </w:r>
      <w:r w:rsidRPr="007D2F3E">
        <w:rPr>
          <w:rFonts w:eastAsia="Calibri"/>
          <w:spacing w:val="-3"/>
          <w:sz w:val="24"/>
          <w:szCs w:val="24"/>
        </w:rPr>
        <w:t xml:space="preserve"> </w:t>
      </w:r>
      <w:r w:rsidRPr="007D2F3E">
        <w:rPr>
          <w:rFonts w:eastAsia="Calibri"/>
          <w:sz w:val="24"/>
          <w:szCs w:val="24"/>
        </w:rPr>
        <w:t>If</w:t>
      </w:r>
      <w:r w:rsidRPr="007D2F3E">
        <w:rPr>
          <w:rFonts w:eastAsia="Calibri"/>
          <w:spacing w:val="-5"/>
          <w:sz w:val="24"/>
          <w:szCs w:val="24"/>
        </w:rPr>
        <w:t xml:space="preserve"> </w:t>
      </w:r>
      <w:r w:rsidRPr="007D2F3E">
        <w:rPr>
          <w:rFonts w:eastAsia="Calibri"/>
          <w:sz w:val="24"/>
          <w:szCs w:val="24"/>
        </w:rPr>
        <w:t>iss</w:t>
      </w:r>
      <w:r w:rsidRPr="007D2F3E">
        <w:rPr>
          <w:rFonts w:eastAsia="Calibri"/>
          <w:spacing w:val="-1"/>
          <w:sz w:val="24"/>
          <w:szCs w:val="24"/>
        </w:rPr>
        <w:t>u</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ca</w:t>
      </w:r>
      <w:r w:rsidRPr="007D2F3E">
        <w:rPr>
          <w:rFonts w:eastAsia="Calibri"/>
          <w:spacing w:val="-1"/>
          <w:sz w:val="24"/>
          <w:szCs w:val="24"/>
        </w:rPr>
        <w:t>nno</w:t>
      </w:r>
      <w:r w:rsidRPr="007D2F3E">
        <w:rPr>
          <w:rFonts w:eastAsia="Calibri"/>
          <w:sz w:val="24"/>
          <w:szCs w:val="24"/>
        </w:rPr>
        <w:t>t</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 res</w:t>
      </w:r>
      <w:r w:rsidRPr="007D2F3E">
        <w:rPr>
          <w:rFonts w:eastAsia="Calibri"/>
          <w:spacing w:val="1"/>
          <w:sz w:val="24"/>
          <w:szCs w:val="24"/>
        </w:rPr>
        <w:t>o</w:t>
      </w:r>
      <w:r w:rsidRPr="007D2F3E">
        <w:rPr>
          <w:rFonts w:eastAsia="Calibri"/>
          <w:spacing w:val="-3"/>
          <w:sz w:val="24"/>
          <w:szCs w:val="24"/>
        </w:rPr>
        <w:t>l</w:t>
      </w:r>
      <w:r w:rsidRPr="007D2F3E">
        <w:rPr>
          <w:rFonts w:eastAsia="Calibri"/>
          <w:spacing w:val="1"/>
          <w:sz w:val="24"/>
          <w:szCs w:val="24"/>
        </w:rPr>
        <w:t>v</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eff</w:t>
      </w:r>
      <w:r w:rsidRPr="007D2F3E">
        <w:rPr>
          <w:rFonts w:eastAsia="Calibri"/>
          <w:spacing w:val="-2"/>
          <w:sz w:val="24"/>
          <w:szCs w:val="24"/>
        </w:rPr>
        <w:t>e</w:t>
      </w:r>
      <w:r w:rsidRPr="007D2F3E">
        <w:rPr>
          <w:rFonts w:eastAsia="Calibri"/>
          <w:sz w:val="24"/>
          <w:szCs w:val="24"/>
        </w:rPr>
        <w:t>cti</w:t>
      </w:r>
      <w:r w:rsidRPr="007D2F3E">
        <w:rPr>
          <w:rFonts w:eastAsia="Calibri"/>
          <w:spacing w:val="-1"/>
          <w:sz w:val="24"/>
          <w:szCs w:val="24"/>
        </w:rPr>
        <w:t>v</w:t>
      </w:r>
      <w:r w:rsidRPr="007D2F3E">
        <w:rPr>
          <w:rFonts w:eastAsia="Calibri"/>
          <w:sz w:val="24"/>
          <w:szCs w:val="24"/>
        </w:rPr>
        <w:t>ely</w:t>
      </w:r>
      <w:r w:rsidRPr="007D2F3E">
        <w:rPr>
          <w:rFonts w:eastAsia="Calibri"/>
          <w:spacing w:val="4"/>
          <w:sz w:val="24"/>
          <w:szCs w:val="24"/>
        </w:rPr>
        <w:t xml:space="preserve"> </w:t>
      </w:r>
      <w:r w:rsidRPr="007D2F3E">
        <w:rPr>
          <w:rFonts w:eastAsia="Calibri"/>
          <w:sz w:val="24"/>
          <w:szCs w:val="24"/>
        </w:rPr>
        <w:t>then</w:t>
      </w:r>
      <w:r w:rsidRPr="007D2F3E">
        <w:rPr>
          <w:rFonts w:eastAsia="Calibri"/>
          <w:spacing w:val="2"/>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should</w:t>
      </w:r>
      <w:r w:rsidRPr="007D2F3E">
        <w:rPr>
          <w:rFonts w:eastAsia="Calibri"/>
          <w:spacing w:val="1"/>
          <w:sz w:val="24"/>
          <w:szCs w:val="24"/>
        </w:rPr>
        <w:t xml:space="preserve"> </w:t>
      </w:r>
      <w:r w:rsidRPr="007D2F3E">
        <w:rPr>
          <w:rFonts w:eastAsia="Calibri"/>
          <w:sz w:val="24"/>
          <w:szCs w:val="24"/>
        </w:rPr>
        <w:t>es</w:t>
      </w:r>
      <w:r w:rsidRPr="007D2F3E">
        <w:rPr>
          <w:rFonts w:eastAsia="Calibri"/>
          <w:spacing w:val="1"/>
          <w:sz w:val="24"/>
          <w:szCs w:val="24"/>
        </w:rPr>
        <w:t>c</w:t>
      </w:r>
      <w:r w:rsidRPr="007D2F3E">
        <w:rPr>
          <w:rFonts w:eastAsia="Calibri"/>
          <w:sz w:val="24"/>
          <w:szCs w:val="24"/>
        </w:rPr>
        <w:t>al</w:t>
      </w:r>
      <w:r w:rsidRPr="007D2F3E">
        <w:rPr>
          <w:rFonts w:eastAsia="Calibri"/>
          <w:spacing w:val="-3"/>
          <w:sz w:val="24"/>
          <w:szCs w:val="24"/>
        </w:rPr>
        <w:t>a</w:t>
      </w:r>
      <w:r w:rsidRPr="007D2F3E">
        <w:rPr>
          <w:rFonts w:eastAsia="Calibri"/>
          <w:spacing w:val="-2"/>
          <w:sz w:val="24"/>
          <w:szCs w:val="24"/>
        </w:rPr>
        <w:t>t</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z w:val="24"/>
          <w:szCs w:val="24"/>
        </w:rPr>
        <w:t>iss</w:t>
      </w:r>
      <w:r w:rsidRPr="007D2F3E">
        <w:rPr>
          <w:rFonts w:eastAsia="Calibri"/>
          <w:spacing w:val="-3"/>
          <w:sz w:val="24"/>
          <w:szCs w:val="24"/>
        </w:rPr>
        <w:t>u</w:t>
      </w:r>
      <w:r w:rsidRPr="007D2F3E">
        <w:rPr>
          <w:rFonts w:eastAsia="Calibri"/>
          <w:sz w:val="24"/>
          <w:szCs w:val="24"/>
        </w:rPr>
        <w:t>es</w:t>
      </w:r>
      <w:r w:rsidRPr="007D2F3E">
        <w:rPr>
          <w:rFonts w:eastAsia="Calibri"/>
          <w:spacing w:val="3"/>
          <w:sz w:val="24"/>
          <w:szCs w:val="24"/>
        </w:rPr>
        <w:t xml:space="preserve"> </w:t>
      </w:r>
      <w:r w:rsidRPr="007D2F3E">
        <w:rPr>
          <w:rFonts w:eastAsia="Calibri"/>
          <w:sz w:val="24"/>
          <w:szCs w:val="24"/>
        </w:rPr>
        <w:t>to</w:t>
      </w:r>
      <w:r w:rsidRPr="007D2F3E">
        <w:rPr>
          <w:rFonts w:eastAsia="Calibri"/>
          <w:spacing w:val="4"/>
          <w:sz w:val="24"/>
          <w:szCs w:val="24"/>
        </w:rPr>
        <w:t xml:space="preserve"> </w:t>
      </w:r>
      <w:r w:rsidRPr="007D2F3E">
        <w:rPr>
          <w:rFonts w:eastAsia="Calibri"/>
          <w:sz w:val="24"/>
          <w:szCs w:val="24"/>
        </w:rPr>
        <w:t xml:space="preserve">the </w:t>
      </w:r>
      <w:r w:rsidRPr="007D2F3E">
        <w:rPr>
          <w:rFonts w:eastAsia="Calibri"/>
          <w:spacing w:val="1"/>
          <w:sz w:val="24"/>
          <w:szCs w:val="24"/>
        </w:rPr>
        <w:t>P</w:t>
      </w:r>
      <w:r w:rsidRPr="007D2F3E">
        <w:rPr>
          <w:rFonts w:eastAsia="Calibri"/>
          <w:sz w:val="24"/>
          <w:szCs w:val="24"/>
        </w:rPr>
        <w:t>M</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4"/>
          <w:sz w:val="24"/>
          <w:szCs w:val="24"/>
        </w:rPr>
        <w:t xml:space="preserve"> </w:t>
      </w:r>
      <w:r w:rsidRPr="007D2F3E">
        <w:rPr>
          <w:rFonts w:eastAsia="Calibri"/>
          <w:sz w:val="24"/>
          <w:szCs w:val="24"/>
        </w:rPr>
        <w:t>as</w:t>
      </w:r>
      <w:r w:rsidRPr="007D2F3E">
        <w:rPr>
          <w:rFonts w:eastAsia="Calibri"/>
          <w:spacing w:val="6"/>
          <w:sz w:val="24"/>
          <w:szCs w:val="24"/>
        </w:rPr>
        <w:t>s</w:t>
      </w:r>
      <w:r w:rsidRPr="007D2F3E">
        <w:rPr>
          <w:rFonts w:eastAsia="Calibri"/>
          <w:sz w:val="24"/>
          <w:szCs w:val="24"/>
        </w:rPr>
        <w:t>ist</w:t>
      </w:r>
      <w:r w:rsidRPr="007D2F3E">
        <w:rPr>
          <w:rFonts w:eastAsia="Calibri"/>
          <w:spacing w:val="3"/>
          <w:sz w:val="24"/>
          <w:szCs w:val="24"/>
        </w:rPr>
        <w:t xml:space="preserve"> </w:t>
      </w:r>
      <w:r w:rsidRPr="007D2F3E">
        <w:rPr>
          <w:rFonts w:eastAsia="Calibri"/>
          <w:sz w:val="24"/>
          <w:szCs w:val="24"/>
        </w:rPr>
        <w:t>with</w:t>
      </w:r>
      <w:r w:rsidRPr="007D2F3E">
        <w:rPr>
          <w:rFonts w:eastAsia="Calibri"/>
          <w:spacing w:val="2"/>
          <w:sz w:val="24"/>
          <w:szCs w:val="24"/>
        </w:rPr>
        <w:t xml:space="preserve"> </w:t>
      </w:r>
      <w:r w:rsidRPr="007D2F3E">
        <w:rPr>
          <w:rFonts w:eastAsia="Calibri"/>
          <w:sz w:val="24"/>
          <w:szCs w:val="24"/>
        </w:rPr>
        <w:t>re</w:t>
      </w:r>
      <w:r w:rsidRPr="007D2F3E">
        <w:rPr>
          <w:rFonts w:eastAsia="Calibri"/>
          <w:spacing w:val="-2"/>
          <w:sz w:val="24"/>
          <w:szCs w:val="24"/>
        </w:rPr>
        <w:t>s</w:t>
      </w:r>
      <w:r w:rsidRPr="007D2F3E">
        <w:rPr>
          <w:rFonts w:eastAsia="Calibri"/>
          <w:spacing w:val="1"/>
          <w:sz w:val="24"/>
          <w:szCs w:val="24"/>
        </w:rPr>
        <w:t>o</w:t>
      </w:r>
      <w:r w:rsidRPr="007D2F3E">
        <w:rPr>
          <w:rFonts w:eastAsia="Calibri"/>
          <w:sz w:val="24"/>
          <w:szCs w:val="24"/>
        </w:rPr>
        <w:t>l</w:t>
      </w:r>
      <w:r w:rsidRPr="007D2F3E">
        <w:rPr>
          <w:rFonts w:eastAsia="Calibri"/>
          <w:spacing w:val="-1"/>
          <w:sz w:val="24"/>
          <w:szCs w:val="24"/>
        </w:rPr>
        <w:t>u</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p>
    <w:p w14:paraId="104AC22D" w14:textId="77777777" w:rsidR="009F1B3C" w:rsidRPr="007D2F3E" w:rsidRDefault="009F1B3C" w:rsidP="00D9094E">
      <w:pPr>
        <w:pStyle w:val="Heading3"/>
        <w:numPr>
          <w:ilvl w:val="0"/>
          <w:numId w:val="24"/>
        </w:numPr>
        <w:rPr>
          <w:szCs w:val="24"/>
        </w:rPr>
      </w:pPr>
      <w:bookmarkStart w:id="35" w:name="_Toc158024656"/>
      <w:bookmarkStart w:id="36" w:name="_Toc173859995"/>
      <w:bookmarkStart w:id="37" w:name="_Toc178604234"/>
      <w:r w:rsidRPr="007D2F3E">
        <w:rPr>
          <w:szCs w:val="24"/>
        </w:rPr>
        <w:t>Outstanding Action Items</w:t>
      </w:r>
      <w:bookmarkEnd w:id="35"/>
      <w:bookmarkEnd w:id="36"/>
      <w:bookmarkEnd w:id="37"/>
    </w:p>
    <w:p w14:paraId="1F0804DA" w14:textId="55FB9A0F" w:rsidR="009F1B3C" w:rsidRPr="007D2F3E" w:rsidRDefault="009F1B3C" w:rsidP="009F1B3C">
      <w:pPr>
        <w:spacing w:line="276" w:lineRule="auto"/>
        <w:ind w:left="426"/>
        <w:jc w:val="both"/>
        <w:rPr>
          <w:rFonts w:eastAsia="Calibri"/>
          <w:sz w:val="24"/>
          <w:szCs w:val="24"/>
        </w:rPr>
      </w:pPr>
      <w:r w:rsidRPr="007D2F3E">
        <w:rPr>
          <w:rFonts w:eastAsia="Calibri"/>
          <w:sz w:val="24"/>
          <w:szCs w:val="24"/>
        </w:rPr>
        <w:t xml:space="preserve">The monitor will work with site staff to resolve any issues resulting from the monitoring visit and action any outstanding action items detailed in the Monitoring Visit Report, in a time </w:t>
      </w:r>
      <w:r w:rsidR="00DB56AE">
        <w:rPr>
          <w:rFonts w:eastAsia="Calibri"/>
          <w:sz w:val="24"/>
          <w:szCs w:val="24"/>
        </w:rPr>
        <w:t>span</w:t>
      </w:r>
      <w:r w:rsidRPr="007D2F3E">
        <w:rPr>
          <w:rFonts w:eastAsia="Calibri"/>
          <w:sz w:val="24"/>
          <w:szCs w:val="24"/>
        </w:rPr>
        <w:t xml:space="preserve"> of </w:t>
      </w:r>
      <w:r w:rsidRPr="00DB56AE">
        <w:rPr>
          <w:rFonts w:eastAsia="Calibri"/>
          <w:b/>
          <w:bCs/>
          <w:sz w:val="24"/>
          <w:szCs w:val="24"/>
        </w:rPr>
        <w:t>4 to 6 weeks</w:t>
      </w:r>
      <w:r w:rsidRPr="007D2F3E">
        <w:rPr>
          <w:rFonts w:eastAsia="Calibri"/>
          <w:sz w:val="24"/>
          <w:szCs w:val="24"/>
        </w:rPr>
        <w:t xml:space="preserve"> post visit. The monitor and site staff will discuss via subsequent remote monitoring visits or via email for all resolved, in process, and pending action items. All issues and action items must be followed-up until they are actioned or resolved. It is recommended that all issues are closed within </w:t>
      </w:r>
      <w:r w:rsidR="00DB56AE">
        <w:rPr>
          <w:rFonts w:eastAsia="Calibri"/>
          <w:b/>
          <w:bCs/>
          <w:sz w:val="24"/>
          <w:szCs w:val="24"/>
        </w:rPr>
        <w:t>30</w:t>
      </w:r>
      <w:r w:rsidRPr="00DB56AE">
        <w:rPr>
          <w:rFonts w:eastAsia="Calibri"/>
          <w:b/>
          <w:bCs/>
          <w:sz w:val="24"/>
          <w:szCs w:val="24"/>
        </w:rPr>
        <w:t xml:space="preserve"> days.</w:t>
      </w:r>
    </w:p>
    <w:p w14:paraId="49B1B79D" w14:textId="459602E2" w:rsidR="00B3412D" w:rsidRPr="007D2F3E" w:rsidRDefault="00B3412D" w:rsidP="00B43F67">
      <w:pPr>
        <w:pStyle w:val="Heading2"/>
      </w:pPr>
      <w:bookmarkStart w:id="38" w:name="_Toc178604235"/>
      <w:r w:rsidRPr="007D2F3E">
        <w:rPr>
          <w:spacing w:val="-3"/>
        </w:rPr>
        <w:t>Mo</w:t>
      </w:r>
      <w:r w:rsidRPr="007D2F3E">
        <w:t>nit</w:t>
      </w:r>
      <w:r w:rsidRPr="007D2F3E">
        <w:rPr>
          <w:spacing w:val="-3"/>
        </w:rPr>
        <w:t>o</w:t>
      </w:r>
      <w:r w:rsidRPr="007D2F3E">
        <w:t>ri</w:t>
      </w:r>
      <w:r w:rsidRPr="007D2F3E">
        <w:rPr>
          <w:spacing w:val="-3"/>
        </w:rPr>
        <w:t>n</w:t>
      </w:r>
      <w:r w:rsidRPr="007D2F3E">
        <w:t>g</w:t>
      </w:r>
      <w:r w:rsidRPr="007D2F3E">
        <w:rPr>
          <w:spacing w:val="-15"/>
        </w:rPr>
        <w:t xml:space="preserve"> </w:t>
      </w:r>
      <w:r w:rsidRPr="007D2F3E">
        <w:t>Visit</w:t>
      </w:r>
      <w:r w:rsidRPr="007D2F3E">
        <w:rPr>
          <w:spacing w:val="-6"/>
        </w:rPr>
        <w:t xml:space="preserve"> </w:t>
      </w:r>
      <w:r w:rsidRPr="007D2F3E">
        <w:t>Pr</w:t>
      </w:r>
      <w:r w:rsidRPr="007D2F3E">
        <w:rPr>
          <w:spacing w:val="-4"/>
        </w:rPr>
        <w:t>o</w:t>
      </w:r>
      <w:r w:rsidRPr="007D2F3E">
        <w:t>c</w:t>
      </w:r>
      <w:r w:rsidRPr="007D2F3E">
        <w:rPr>
          <w:spacing w:val="-3"/>
        </w:rPr>
        <w:t>edu</w:t>
      </w:r>
      <w:r w:rsidRPr="007D2F3E">
        <w:t>re</w:t>
      </w:r>
      <w:bookmarkEnd w:id="38"/>
    </w:p>
    <w:p w14:paraId="037CF059" w14:textId="43C7F42E" w:rsidR="003D543A" w:rsidRDefault="003D543A" w:rsidP="00B3412D">
      <w:pPr>
        <w:spacing w:before="66" w:line="300" w:lineRule="atLeast"/>
        <w:ind w:left="140" w:right="80"/>
        <w:rPr>
          <w:rFonts w:eastAsia="Calibri"/>
          <w:spacing w:val="22"/>
          <w:sz w:val="24"/>
          <w:szCs w:val="24"/>
        </w:rPr>
      </w:pPr>
      <w:r>
        <w:rPr>
          <w:rFonts w:eastAsia="Calibri"/>
          <w:sz w:val="24"/>
          <w:szCs w:val="24"/>
        </w:rPr>
        <w:t>Montoring visit procedure will slightly vary for the remote and o</w:t>
      </w:r>
      <w:r w:rsidR="00B3412D" w:rsidRPr="007D2F3E">
        <w:rPr>
          <w:rFonts w:eastAsia="Calibri"/>
          <w:sz w:val="24"/>
          <w:szCs w:val="24"/>
        </w:rPr>
        <w:t>n-site</w:t>
      </w:r>
      <w:r w:rsidR="00B3412D" w:rsidRPr="007D2F3E">
        <w:rPr>
          <w:rFonts w:eastAsia="Calibri"/>
          <w:spacing w:val="23"/>
          <w:sz w:val="24"/>
          <w:szCs w:val="24"/>
        </w:rPr>
        <w:t xml:space="preserve"> </w:t>
      </w:r>
      <w:r w:rsidR="00B3412D" w:rsidRPr="007D2F3E">
        <w:rPr>
          <w:rFonts w:eastAsia="Calibri"/>
          <w:spacing w:val="-1"/>
          <w:sz w:val="24"/>
          <w:szCs w:val="24"/>
        </w:rPr>
        <w:t>m</w:t>
      </w:r>
      <w:r w:rsidR="00B3412D" w:rsidRPr="007D2F3E">
        <w:rPr>
          <w:rFonts w:eastAsia="Calibri"/>
          <w:spacing w:val="1"/>
          <w:sz w:val="24"/>
          <w:szCs w:val="24"/>
        </w:rPr>
        <w:t>o</w:t>
      </w:r>
      <w:r w:rsidR="00B3412D" w:rsidRPr="007D2F3E">
        <w:rPr>
          <w:rFonts w:eastAsia="Calibri"/>
          <w:spacing w:val="-1"/>
          <w:sz w:val="24"/>
          <w:szCs w:val="24"/>
        </w:rPr>
        <w:t>n</w:t>
      </w:r>
      <w:r w:rsidR="00B3412D" w:rsidRPr="007D2F3E">
        <w:rPr>
          <w:rFonts w:eastAsia="Calibri"/>
          <w:sz w:val="24"/>
          <w:szCs w:val="24"/>
        </w:rPr>
        <w:t>it</w:t>
      </w:r>
      <w:r w:rsidR="00B3412D" w:rsidRPr="007D2F3E">
        <w:rPr>
          <w:rFonts w:eastAsia="Calibri"/>
          <w:spacing w:val="1"/>
          <w:sz w:val="24"/>
          <w:szCs w:val="24"/>
        </w:rPr>
        <w:t>o</w:t>
      </w:r>
      <w:r w:rsidR="00B3412D" w:rsidRPr="007D2F3E">
        <w:rPr>
          <w:rFonts w:eastAsia="Calibri"/>
          <w:sz w:val="24"/>
          <w:szCs w:val="24"/>
        </w:rPr>
        <w:t>ri</w:t>
      </w:r>
      <w:r w:rsidR="00B3412D" w:rsidRPr="007D2F3E">
        <w:rPr>
          <w:rFonts w:eastAsia="Calibri"/>
          <w:spacing w:val="-1"/>
          <w:sz w:val="24"/>
          <w:szCs w:val="24"/>
        </w:rPr>
        <w:t>n</w:t>
      </w:r>
      <w:r w:rsidR="00B3412D" w:rsidRPr="007D2F3E">
        <w:rPr>
          <w:rFonts w:eastAsia="Calibri"/>
          <w:sz w:val="24"/>
          <w:szCs w:val="24"/>
        </w:rPr>
        <w:t>g</w:t>
      </w:r>
      <w:r w:rsidR="00B3412D" w:rsidRPr="007D2F3E">
        <w:rPr>
          <w:rFonts w:eastAsia="Calibri"/>
          <w:spacing w:val="24"/>
          <w:sz w:val="24"/>
          <w:szCs w:val="24"/>
        </w:rPr>
        <w:t xml:space="preserve"> </w:t>
      </w:r>
      <w:r w:rsidR="00B3412D" w:rsidRPr="007D2F3E">
        <w:rPr>
          <w:rFonts w:eastAsia="Calibri"/>
          <w:spacing w:val="-3"/>
          <w:sz w:val="24"/>
          <w:szCs w:val="24"/>
        </w:rPr>
        <w:t>a</w:t>
      </w:r>
      <w:r w:rsidR="00B3412D" w:rsidRPr="007D2F3E">
        <w:rPr>
          <w:rFonts w:eastAsia="Calibri"/>
          <w:sz w:val="24"/>
          <w:szCs w:val="24"/>
        </w:rPr>
        <w:t>ct</w:t>
      </w:r>
      <w:r w:rsidR="00B3412D" w:rsidRPr="007D2F3E">
        <w:rPr>
          <w:rFonts w:eastAsia="Calibri"/>
          <w:spacing w:val="-2"/>
          <w:sz w:val="24"/>
          <w:szCs w:val="24"/>
        </w:rPr>
        <w:t>i</w:t>
      </w:r>
      <w:r w:rsidR="00B3412D" w:rsidRPr="007D2F3E">
        <w:rPr>
          <w:rFonts w:eastAsia="Calibri"/>
          <w:spacing w:val="1"/>
          <w:sz w:val="24"/>
          <w:szCs w:val="24"/>
        </w:rPr>
        <w:t>v</w:t>
      </w:r>
      <w:r w:rsidR="00B3412D" w:rsidRPr="007D2F3E">
        <w:rPr>
          <w:rFonts w:eastAsia="Calibri"/>
          <w:sz w:val="24"/>
          <w:szCs w:val="24"/>
        </w:rPr>
        <w:t>it</w:t>
      </w:r>
      <w:r w:rsidR="00B3412D" w:rsidRPr="007D2F3E">
        <w:rPr>
          <w:rFonts w:eastAsia="Calibri"/>
          <w:spacing w:val="-2"/>
          <w:sz w:val="24"/>
          <w:szCs w:val="24"/>
        </w:rPr>
        <w:t>i</w:t>
      </w:r>
      <w:r w:rsidR="00B3412D" w:rsidRPr="007D2F3E">
        <w:rPr>
          <w:rFonts w:eastAsia="Calibri"/>
          <w:sz w:val="24"/>
          <w:szCs w:val="24"/>
        </w:rPr>
        <w:t>es</w:t>
      </w:r>
      <w:r>
        <w:rPr>
          <w:rFonts w:eastAsia="Calibri"/>
          <w:sz w:val="24"/>
          <w:szCs w:val="24"/>
        </w:rPr>
        <w:t xml:space="preserve">. </w:t>
      </w:r>
      <w:r w:rsidRPr="003D543A">
        <w:rPr>
          <w:rFonts w:eastAsia="Calibri"/>
          <w:sz w:val="24"/>
          <w:szCs w:val="24"/>
          <w:highlight w:val="yellow"/>
        </w:rPr>
        <w:t>Table</w:t>
      </w:r>
      <w:r>
        <w:rPr>
          <w:rFonts w:eastAsia="Calibri"/>
          <w:sz w:val="24"/>
          <w:szCs w:val="24"/>
        </w:rPr>
        <w:t xml:space="preserve"> </w:t>
      </w:r>
      <w:r w:rsidRPr="003D543A">
        <w:rPr>
          <w:rFonts w:eastAsia="Calibri"/>
          <w:sz w:val="24"/>
          <w:szCs w:val="24"/>
          <w:highlight w:val="yellow"/>
        </w:rPr>
        <w:t>no</w:t>
      </w:r>
      <w:r w:rsidR="00B3412D" w:rsidRPr="007D2F3E">
        <w:rPr>
          <w:rFonts w:eastAsia="Calibri"/>
          <w:spacing w:val="25"/>
          <w:sz w:val="24"/>
          <w:szCs w:val="24"/>
        </w:rPr>
        <w:t xml:space="preserve"> </w:t>
      </w:r>
      <w:r w:rsidR="00B3412D" w:rsidRPr="007D2F3E">
        <w:rPr>
          <w:rFonts w:eastAsia="Calibri"/>
          <w:sz w:val="24"/>
          <w:szCs w:val="24"/>
        </w:rPr>
        <w:t>will</w:t>
      </w:r>
      <w:r w:rsidR="00B3412D" w:rsidRPr="007D2F3E">
        <w:rPr>
          <w:rFonts w:eastAsia="Calibri"/>
          <w:spacing w:val="22"/>
          <w:sz w:val="24"/>
          <w:szCs w:val="24"/>
        </w:rPr>
        <w:t xml:space="preserve"> </w:t>
      </w:r>
      <w:r w:rsidRPr="003D543A">
        <w:rPr>
          <w:rFonts w:eastAsia="Calibri"/>
          <w:sz w:val="24"/>
          <w:szCs w:val="24"/>
        </w:rPr>
        <w:t>give a brief description of the activities which will be performed at the remote and onsite monitoring</w:t>
      </w:r>
      <w:r>
        <w:rPr>
          <w:rFonts w:eastAsia="Calibri"/>
          <w:spacing w:val="22"/>
          <w:sz w:val="24"/>
          <w:szCs w:val="24"/>
        </w:rPr>
        <w:t>.</w:t>
      </w:r>
    </w:p>
    <w:p w14:paraId="41DDEE4F" w14:textId="72C7658A" w:rsidR="00B3412D" w:rsidRDefault="00B3412D" w:rsidP="00B3412D">
      <w:pPr>
        <w:spacing w:before="66" w:line="300" w:lineRule="atLeast"/>
        <w:ind w:left="140" w:right="80"/>
        <w:rPr>
          <w:rFonts w:eastAsia="Calibri"/>
          <w:sz w:val="24"/>
          <w:szCs w:val="24"/>
        </w:rPr>
      </w:pPr>
      <w:r w:rsidRPr="007D2F3E">
        <w:rPr>
          <w:rFonts w:eastAsia="Calibri"/>
          <w:sz w:val="24"/>
          <w:szCs w:val="24"/>
        </w:rPr>
        <w:t>At</w:t>
      </w:r>
      <w:r w:rsidRPr="007D2F3E">
        <w:rPr>
          <w:rFonts w:eastAsia="Calibri"/>
          <w:spacing w:val="-2"/>
          <w:sz w:val="24"/>
          <w:szCs w:val="24"/>
        </w:rPr>
        <w:t xml:space="preserve"> </w:t>
      </w:r>
      <w:r w:rsidRPr="007D2F3E">
        <w:rPr>
          <w:rFonts w:eastAsia="Calibri"/>
          <w:spacing w:val="1"/>
          <w:sz w:val="24"/>
          <w:szCs w:val="24"/>
        </w:rPr>
        <w:t>e</w:t>
      </w:r>
      <w:r w:rsidRPr="007D2F3E">
        <w:rPr>
          <w:rFonts w:eastAsia="Calibri"/>
          <w:sz w:val="24"/>
          <w:szCs w:val="24"/>
        </w:rPr>
        <w:t>a</w:t>
      </w:r>
      <w:r w:rsidRPr="007D2F3E">
        <w:rPr>
          <w:rFonts w:eastAsia="Calibri"/>
          <w:spacing w:val="-2"/>
          <w:sz w:val="24"/>
          <w:szCs w:val="24"/>
        </w:rPr>
        <w:t>c</w:t>
      </w:r>
      <w:r w:rsidRPr="007D2F3E">
        <w:rPr>
          <w:rFonts w:eastAsia="Calibri"/>
          <w:sz w:val="24"/>
          <w:szCs w:val="24"/>
        </w:rPr>
        <w:t>h</w:t>
      </w:r>
      <w:r w:rsidRPr="007D2F3E">
        <w:rPr>
          <w:rFonts w:eastAsia="Calibri"/>
          <w:spacing w:val="-1"/>
          <w:sz w:val="24"/>
          <w:szCs w:val="24"/>
        </w:rPr>
        <w:t xml:space="preserve"> </w:t>
      </w:r>
      <w:r w:rsidR="00556354">
        <w:rPr>
          <w:rFonts w:eastAsia="Calibri"/>
          <w:spacing w:val="-1"/>
          <w:sz w:val="24"/>
          <w:szCs w:val="24"/>
        </w:rPr>
        <w:t xml:space="preserve">interim monitoring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wi</w:t>
      </w:r>
      <w:r w:rsidRPr="007D2F3E">
        <w:rPr>
          <w:rFonts w:eastAsia="Calibri"/>
          <w:spacing w:val="-3"/>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2"/>
          <w:sz w:val="24"/>
          <w:szCs w:val="24"/>
        </w:rPr>
        <w:t>m</w:t>
      </w:r>
      <w:r w:rsidRPr="007D2F3E">
        <w:rPr>
          <w:rFonts w:eastAsia="Calibri"/>
          <w:spacing w:val="-1"/>
          <w:sz w:val="24"/>
          <w:szCs w:val="24"/>
        </w:rPr>
        <w:t>u</w:t>
      </w:r>
      <w:r w:rsidRPr="007D2F3E">
        <w:rPr>
          <w:rFonts w:eastAsia="Calibri"/>
          <w:sz w:val="24"/>
          <w:szCs w:val="24"/>
        </w:rPr>
        <w:t>st</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pacing w:val="-2"/>
          <w:sz w:val="24"/>
          <w:szCs w:val="24"/>
        </w:rPr>
        <w:t>c</w:t>
      </w:r>
      <w:r w:rsidRPr="007D2F3E">
        <w:rPr>
          <w:rFonts w:eastAsia="Calibri"/>
          <w:sz w:val="24"/>
          <w:szCs w:val="24"/>
        </w:rPr>
        <w:t>cu</w:t>
      </w:r>
      <w:r w:rsidRPr="007D2F3E">
        <w:rPr>
          <w:rFonts w:eastAsia="Calibri"/>
          <w:spacing w:val="-1"/>
          <w:sz w:val="24"/>
          <w:szCs w:val="24"/>
        </w:rPr>
        <w:t>r</w:t>
      </w:r>
      <w:r w:rsidRPr="007D2F3E">
        <w:rPr>
          <w:rFonts w:eastAsia="Calibri"/>
          <w:sz w:val="24"/>
          <w:szCs w:val="24"/>
        </w:rPr>
        <w:t>:</w:t>
      </w:r>
    </w:p>
    <w:p w14:paraId="59FD4414" w14:textId="77777777" w:rsidR="00903365" w:rsidRDefault="00903365" w:rsidP="00556354">
      <w:pPr>
        <w:spacing w:line="276" w:lineRule="auto"/>
        <w:ind w:right="77"/>
        <w:jc w:val="both"/>
        <w:rPr>
          <w:rFonts w:eastAsia="Calibri"/>
          <w:sz w:val="24"/>
          <w:szCs w:val="24"/>
        </w:rPr>
      </w:pPr>
    </w:p>
    <w:p w14:paraId="4A71AE12" w14:textId="141A8F6F" w:rsidR="00556354" w:rsidRPr="00903365" w:rsidRDefault="00903365" w:rsidP="00556354">
      <w:pPr>
        <w:spacing w:line="276" w:lineRule="auto"/>
        <w:ind w:right="77"/>
        <w:jc w:val="both"/>
        <w:rPr>
          <w:rFonts w:eastAsia="Calibri"/>
          <w:b/>
          <w:bCs/>
          <w:sz w:val="24"/>
          <w:szCs w:val="24"/>
        </w:rPr>
      </w:pPr>
      <w:r w:rsidRPr="00903365">
        <w:rPr>
          <w:rFonts w:eastAsia="Calibri"/>
          <w:b/>
          <w:bCs/>
          <w:sz w:val="24"/>
          <w:szCs w:val="24"/>
          <w:highlight w:val="yellow"/>
        </w:rPr>
        <w:t>Table:</w:t>
      </w:r>
    </w:p>
    <w:tbl>
      <w:tblPr>
        <w:tblW w:w="9779" w:type="dxa"/>
        <w:tblInd w:w="138" w:type="dxa"/>
        <w:tblLayout w:type="fixed"/>
        <w:tblCellMar>
          <w:left w:w="0" w:type="dxa"/>
          <w:right w:w="0" w:type="dxa"/>
        </w:tblCellMar>
        <w:tblLook w:val="01E0" w:firstRow="1" w:lastRow="1" w:firstColumn="1" w:lastColumn="1" w:noHBand="0" w:noVBand="0"/>
      </w:tblPr>
      <w:tblGrid>
        <w:gridCol w:w="5668"/>
        <w:gridCol w:w="1134"/>
        <w:gridCol w:w="1559"/>
        <w:gridCol w:w="1418"/>
      </w:tblGrid>
      <w:tr w:rsidR="0025046B" w:rsidRPr="007D2F3E" w14:paraId="490C4C4A" w14:textId="77777777" w:rsidTr="00DB56AE">
        <w:trPr>
          <w:trHeight w:hRule="exact" w:val="852"/>
        </w:trPr>
        <w:tc>
          <w:tcPr>
            <w:tcW w:w="5668" w:type="dxa"/>
            <w:tcBorders>
              <w:top w:val="single" w:sz="5" w:space="0" w:color="000000"/>
              <w:left w:val="single" w:sz="5" w:space="0" w:color="000000"/>
              <w:bottom w:val="single" w:sz="5" w:space="0" w:color="000000"/>
              <w:right w:val="single" w:sz="5" w:space="0" w:color="000000"/>
            </w:tcBorders>
            <w:shd w:val="clear" w:color="auto" w:fill="D9D9D9"/>
          </w:tcPr>
          <w:p w14:paraId="062FB558" w14:textId="77777777" w:rsidR="0025046B" w:rsidRPr="007D2F3E" w:rsidRDefault="0025046B" w:rsidP="00163F7C">
            <w:pPr>
              <w:rPr>
                <w:rFonts w:eastAsia="Calibri Light"/>
                <w:b/>
                <w:bCs/>
                <w:sz w:val="24"/>
                <w:szCs w:val="24"/>
              </w:rPr>
            </w:pPr>
            <w:r w:rsidRPr="007D2F3E">
              <w:rPr>
                <w:rFonts w:eastAsia="Calibri Light"/>
                <w:b/>
                <w:bCs/>
                <w:spacing w:val="-1"/>
                <w:sz w:val="24"/>
                <w:szCs w:val="24"/>
              </w:rPr>
              <w:t>S</w:t>
            </w:r>
            <w:r w:rsidRPr="007D2F3E">
              <w:rPr>
                <w:rFonts w:eastAsia="Calibri Light"/>
                <w:b/>
                <w:bCs/>
                <w:sz w:val="24"/>
                <w:szCs w:val="24"/>
              </w:rPr>
              <w:t>o</w:t>
            </w:r>
            <w:r w:rsidRPr="007D2F3E">
              <w:rPr>
                <w:rFonts w:eastAsia="Calibri Light"/>
                <w:b/>
                <w:bCs/>
                <w:spacing w:val="-1"/>
                <w:sz w:val="24"/>
                <w:szCs w:val="24"/>
              </w:rPr>
              <w:t>u</w:t>
            </w:r>
            <w:r w:rsidRPr="007D2F3E">
              <w:rPr>
                <w:rFonts w:eastAsia="Calibri Light"/>
                <w:b/>
                <w:bCs/>
                <w:spacing w:val="-2"/>
                <w:sz w:val="24"/>
                <w:szCs w:val="24"/>
              </w:rPr>
              <w:t>r</w:t>
            </w:r>
            <w:r w:rsidRPr="007D2F3E">
              <w:rPr>
                <w:rFonts w:eastAsia="Calibri Light"/>
                <w:b/>
                <w:bCs/>
                <w:spacing w:val="-1"/>
                <w:sz w:val="24"/>
                <w:szCs w:val="24"/>
              </w:rPr>
              <w:t>c</w:t>
            </w:r>
            <w:r w:rsidRPr="007D2F3E">
              <w:rPr>
                <w:rFonts w:eastAsia="Calibri Light"/>
                <w:b/>
                <w:bCs/>
                <w:sz w:val="24"/>
                <w:szCs w:val="24"/>
              </w:rPr>
              <w:t>e</w:t>
            </w:r>
            <w:r w:rsidRPr="007D2F3E">
              <w:rPr>
                <w:rFonts w:eastAsia="Calibri Light"/>
                <w:b/>
                <w:bCs/>
                <w:spacing w:val="-8"/>
                <w:sz w:val="24"/>
                <w:szCs w:val="24"/>
              </w:rPr>
              <w:t xml:space="preserve"> </w:t>
            </w:r>
            <w:r w:rsidRPr="007D2F3E">
              <w:rPr>
                <w:rFonts w:eastAsia="Calibri Light"/>
                <w:b/>
                <w:bCs/>
                <w:spacing w:val="-3"/>
                <w:sz w:val="24"/>
                <w:szCs w:val="24"/>
              </w:rPr>
              <w:t>D</w:t>
            </w:r>
            <w:r w:rsidRPr="007D2F3E">
              <w:rPr>
                <w:rFonts w:eastAsia="Calibri Light"/>
                <w:b/>
                <w:bCs/>
                <w:sz w:val="24"/>
                <w:szCs w:val="24"/>
              </w:rPr>
              <w:t>o</w:t>
            </w:r>
            <w:r w:rsidRPr="007D2F3E">
              <w:rPr>
                <w:rFonts w:eastAsia="Calibri Light"/>
                <w:b/>
                <w:bCs/>
                <w:spacing w:val="-1"/>
                <w:sz w:val="24"/>
                <w:szCs w:val="24"/>
              </w:rPr>
              <w:t>c</w:t>
            </w:r>
            <w:r w:rsidRPr="007D2F3E">
              <w:rPr>
                <w:rFonts w:eastAsia="Calibri Light"/>
                <w:b/>
                <w:bCs/>
                <w:spacing w:val="-3"/>
                <w:sz w:val="24"/>
                <w:szCs w:val="24"/>
              </w:rPr>
              <w:t>u</w:t>
            </w:r>
            <w:r w:rsidRPr="007D2F3E">
              <w:rPr>
                <w:rFonts w:eastAsia="Calibri Light"/>
                <w:b/>
                <w:bCs/>
                <w:spacing w:val="-2"/>
                <w:sz w:val="24"/>
                <w:szCs w:val="24"/>
              </w:rPr>
              <w:t>me</w:t>
            </w:r>
            <w:r w:rsidRPr="007D2F3E">
              <w:rPr>
                <w:rFonts w:eastAsia="Calibri Light"/>
                <w:b/>
                <w:bCs/>
                <w:sz w:val="24"/>
                <w:szCs w:val="24"/>
              </w:rPr>
              <w:t>nt</w:t>
            </w:r>
          </w:p>
        </w:tc>
        <w:tc>
          <w:tcPr>
            <w:tcW w:w="1134" w:type="dxa"/>
            <w:tcBorders>
              <w:top w:val="single" w:sz="5" w:space="0" w:color="000000"/>
              <w:left w:val="single" w:sz="5" w:space="0" w:color="000000"/>
              <w:bottom w:val="single" w:sz="5" w:space="0" w:color="000000"/>
              <w:right w:val="single" w:sz="5" w:space="0" w:color="000000"/>
            </w:tcBorders>
            <w:shd w:val="clear" w:color="auto" w:fill="D9D9D9"/>
          </w:tcPr>
          <w:p w14:paraId="2ADF55B4" w14:textId="5C8AB5A1" w:rsidR="0025046B" w:rsidRDefault="0025046B" w:rsidP="00163F7C">
            <w:pPr>
              <w:spacing w:before="36"/>
              <w:ind w:left="149" w:right="149"/>
              <w:rPr>
                <w:rFonts w:eastAsia="Calibri Light"/>
                <w:b/>
                <w:bCs/>
                <w:sz w:val="24"/>
                <w:szCs w:val="24"/>
              </w:rPr>
            </w:pPr>
            <w:r>
              <w:rPr>
                <w:rFonts w:eastAsia="Calibri Light"/>
                <w:b/>
                <w:bCs/>
                <w:sz w:val="24"/>
                <w:szCs w:val="24"/>
              </w:rPr>
              <w:t>% of review</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cPr>
          <w:p w14:paraId="16169519" w14:textId="175ECCB1" w:rsidR="0025046B" w:rsidRDefault="0025046B" w:rsidP="00163F7C">
            <w:pPr>
              <w:spacing w:before="36"/>
              <w:ind w:left="149" w:right="149"/>
              <w:rPr>
                <w:rFonts w:eastAsia="Calibri Light"/>
                <w:b/>
                <w:bCs/>
                <w:sz w:val="24"/>
                <w:szCs w:val="24"/>
              </w:rPr>
            </w:pPr>
            <w:r>
              <w:rPr>
                <w:rFonts w:eastAsia="Calibri Light"/>
                <w:b/>
                <w:bCs/>
                <w:sz w:val="24"/>
                <w:szCs w:val="24"/>
              </w:rPr>
              <w:t>Remote</w:t>
            </w:r>
          </w:p>
          <w:p w14:paraId="6F4CAB69" w14:textId="0797DE64" w:rsidR="0025046B" w:rsidRPr="007D2F3E" w:rsidRDefault="0025046B" w:rsidP="00163F7C">
            <w:pPr>
              <w:spacing w:before="36"/>
              <w:ind w:left="149" w:right="149"/>
              <w:rPr>
                <w:rFonts w:eastAsia="Calibri Light"/>
                <w:b/>
                <w:bCs/>
                <w:sz w:val="24"/>
                <w:szCs w:val="24"/>
              </w:rPr>
            </w:pPr>
            <w:r>
              <w:rPr>
                <w:rFonts w:eastAsia="Calibri Light"/>
                <w:b/>
                <w:bCs/>
                <w:sz w:val="24"/>
                <w:szCs w:val="24"/>
              </w:rPr>
              <w:t>Monitoring</w:t>
            </w:r>
          </w:p>
        </w:tc>
        <w:tc>
          <w:tcPr>
            <w:tcW w:w="1418" w:type="dxa"/>
            <w:tcBorders>
              <w:top w:val="single" w:sz="5" w:space="0" w:color="000000"/>
              <w:left w:val="single" w:sz="5" w:space="0" w:color="000000"/>
              <w:bottom w:val="single" w:sz="5" w:space="0" w:color="000000"/>
              <w:right w:val="single" w:sz="5" w:space="0" w:color="000000"/>
            </w:tcBorders>
            <w:shd w:val="clear" w:color="auto" w:fill="D9D9D9"/>
          </w:tcPr>
          <w:p w14:paraId="6B58CF0E" w14:textId="3D868DFD" w:rsidR="0025046B" w:rsidRPr="007D2F3E" w:rsidRDefault="0025046B" w:rsidP="00163F7C">
            <w:pPr>
              <w:ind w:right="142"/>
              <w:rPr>
                <w:rFonts w:eastAsia="Calibri Light"/>
                <w:b/>
                <w:bCs/>
                <w:sz w:val="24"/>
                <w:szCs w:val="24"/>
              </w:rPr>
            </w:pPr>
            <w:r>
              <w:rPr>
                <w:rFonts w:eastAsia="Calibri Light"/>
                <w:b/>
                <w:bCs/>
                <w:sz w:val="24"/>
                <w:szCs w:val="24"/>
              </w:rPr>
              <w:t>Onsite Monitoring</w:t>
            </w:r>
          </w:p>
        </w:tc>
      </w:tr>
      <w:tr w:rsidR="0025046B" w:rsidRPr="007D2F3E" w14:paraId="57A26D0E" w14:textId="77777777" w:rsidTr="00DB56AE">
        <w:trPr>
          <w:trHeight w:hRule="exact" w:val="277"/>
        </w:trPr>
        <w:tc>
          <w:tcPr>
            <w:tcW w:w="5668" w:type="dxa"/>
            <w:tcBorders>
              <w:top w:val="single" w:sz="5" w:space="0" w:color="000000"/>
              <w:left w:val="single" w:sz="5" w:space="0" w:color="000000"/>
              <w:bottom w:val="single" w:sz="5" w:space="0" w:color="000000"/>
              <w:right w:val="single" w:sz="5" w:space="0" w:color="000000"/>
            </w:tcBorders>
          </w:tcPr>
          <w:p w14:paraId="77D784A0"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Review of documents relevant to ethical approval</w:t>
            </w:r>
          </w:p>
        </w:tc>
        <w:tc>
          <w:tcPr>
            <w:tcW w:w="1134" w:type="dxa"/>
            <w:tcBorders>
              <w:top w:val="single" w:sz="5" w:space="0" w:color="000000"/>
              <w:left w:val="single" w:sz="5" w:space="0" w:color="000000"/>
              <w:bottom w:val="single" w:sz="5" w:space="0" w:color="000000"/>
              <w:right w:val="single" w:sz="5" w:space="0" w:color="000000"/>
            </w:tcBorders>
          </w:tcPr>
          <w:p w14:paraId="55B5673A" w14:textId="05C64382"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2207F4D9" w14:textId="3F41CEB2"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648F316" w14:textId="5734508D"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16BB61B4"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0D3E98AB" w14:textId="77777777" w:rsidR="0025046B" w:rsidRPr="007D2F3E" w:rsidRDefault="0025046B" w:rsidP="0025046B">
            <w:pPr>
              <w:spacing w:line="240" w:lineRule="exact"/>
              <w:ind w:left="103"/>
              <w:rPr>
                <w:rFonts w:eastAsia="Calibri"/>
                <w:sz w:val="24"/>
                <w:szCs w:val="24"/>
              </w:rPr>
            </w:pPr>
            <w:r w:rsidRPr="007D2F3E">
              <w:rPr>
                <w:rFonts w:eastAsia="Calibri"/>
                <w:spacing w:val="1"/>
                <w:sz w:val="24"/>
                <w:szCs w:val="24"/>
              </w:rPr>
              <w:t>E</w:t>
            </w:r>
            <w:r w:rsidRPr="007D2F3E">
              <w:rPr>
                <w:rFonts w:eastAsia="Calibri"/>
                <w:sz w:val="24"/>
                <w:szCs w:val="24"/>
              </w:rPr>
              <w:t>ligi</w:t>
            </w:r>
            <w:r w:rsidRPr="007D2F3E">
              <w:rPr>
                <w:rFonts w:eastAsia="Calibri"/>
                <w:spacing w:val="1"/>
                <w:sz w:val="24"/>
                <w:szCs w:val="24"/>
              </w:rPr>
              <w:t>b</w:t>
            </w:r>
            <w:r w:rsidRPr="007D2F3E">
              <w:rPr>
                <w:rFonts w:eastAsia="Calibri"/>
                <w:sz w:val="24"/>
                <w:szCs w:val="24"/>
              </w:rPr>
              <w:t>ilit</w:t>
            </w:r>
            <w:r w:rsidRPr="007D2F3E">
              <w:rPr>
                <w:rFonts w:eastAsia="Calibri"/>
                <w:spacing w:val="1"/>
                <w:sz w:val="24"/>
                <w:szCs w:val="24"/>
              </w:rPr>
              <w:t>y</w:t>
            </w:r>
            <w:r w:rsidRPr="007D2F3E">
              <w:rPr>
                <w:rFonts w:eastAsia="Calibri"/>
                <w:sz w:val="24"/>
                <w:szCs w:val="24"/>
              </w:rPr>
              <w:t>,</w:t>
            </w:r>
            <w:r w:rsidRPr="007D2F3E">
              <w:rPr>
                <w:rFonts w:eastAsia="Calibri"/>
                <w:spacing w:val="-8"/>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clus</w:t>
            </w:r>
            <w:r w:rsidRPr="007D2F3E">
              <w:rPr>
                <w:rFonts w:eastAsia="Calibri"/>
                <w:spacing w:val="-1"/>
                <w:sz w:val="24"/>
                <w:szCs w:val="24"/>
              </w:rPr>
              <w:t>i</w:t>
            </w:r>
            <w:r w:rsidRPr="007D2F3E">
              <w:rPr>
                <w:rFonts w:eastAsia="Calibri"/>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1"/>
                <w:sz w:val="24"/>
                <w:szCs w:val="24"/>
              </w:rPr>
              <w:t>e</w:t>
            </w:r>
            <w:r w:rsidRPr="007D2F3E">
              <w:rPr>
                <w:rFonts w:eastAsia="Calibri"/>
                <w:sz w:val="24"/>
                <w:szCs w:val="24"/>
              </w:rPr>
              <w:t>xcl</w:t>
            </w:r>
            <w:r w:rsidRPr="007D2F3E">
              <w:rPr>
                <w:rFonts w:eastAsia="Calibri"/>
                <w:spacing w:val="3"/>
                <w:sz w:val="24"/>
                <w:szCs w:val="24"/>
              </w:rPr>
              <w:t>u</w:t>
            </w:r>
            <w:r w:rsidRPr="007D2F3E">
              <w:rPr>
                <w:rFonts w:eastAsia="Calibri"/>
                <w:spacing w:val="-1"/>
                <w:sz w:val="24"/>
                <w:szCs w:val="24"/>
              </w:rPr>
              <w:t>s</w:t>
            </w:r>
            <w:r w:rsidRPr="007D2F3E">
              <w:rPr>
                <w:rFonts w:eastAsia="Calibri"/>
                <w:sz w:val="24"/>
                <w:szCs w:val="24"/>
              </w:rPr>
              <w:t>ion</w:t>
            </w:r>
            <w:r w:rsidRPr="007D2F3E">
              <w:rPr>
                <w:rFonts w:eastAsia="Calibri"/>
                <w:spacing w:val="-15"/>
                <w:sz w:val="24"/>
                <w:szCs w:val="24"/>
              </w:rPr>
              <w:t xml:space="preserve"> </w:t>
            </w:r>
            <w:r w:rsidRPr="007D2F3E">
              <w:rPr>
                <w:rFonts w:eastAsia="Calibri"/>
                <w:sz w:val="24"/>
                <w:szCs w:val="24"/>
              </w:rPr>
              <w:t>cri</w:t>
            </w:r>
            <w:r w:rsidRPr="007D2F3E">
              <w:rPr>
                <w:rFonts w:eastAsia="Calibri"/>
                <w:spacing w:val="1"/>
                <w:sz w:val="24"/>
                <w:szCs w:val="24"/>
              </w:rPr>
              <w:t>t</w:t>
            </w:r>
            <w:r w:rsidRPr="007D2F3E">
              <w:rPr>
                <w:rFonts w:eastAsia="Calibri"/>
                <w:spacing w:val="-1"/>
                <w:sz w:val="24"/>
                <w:szCs w:val="24"/>
              </w:rPr>
              <w:t>e</w:t>
            </w:r>
            <w:r w:rsidRPr="007D2F3E">
              <w:rPr>
                <w:rFonts w:eastAsia="Calibri"/>
                <w:sz w:val="24"/>
                <w:szCs w:val="24"/>
              </w:rPr>
              <w:t>ria</w:t>
            </w:r>
          </w:p>
        </w:tc>
        <w:tc>
          <w:tcPr>
            <w:tcW w:w="1134" w:type="dxa"/>
            <w:tcBorders>
              <w:top w:val="single" w:sz="5" w:space="0" w:color="000000"/>
              <w:left w:val="single" w:sz="5" w:space="0" w:color="000000"/>
              <w:bottom w:val="single" w:sz="5" w:space="0" w:color="000000"/>
              <w:right w:val="single" w:sz="5" w:space="0" w:color="000000"/>
            </w:tcBorders>
          </w:tcPr>
          <w:p w14:paraId="39EB8FCB" w14:textId="3F47374E"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35737EC9" w14:textId="2B461049"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AD3B45F" w14:textId="0DD3531F"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01289FDB"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2D9FEAEB"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f</w:t>
            </w:r>
            <w:r w:rsidRPr="007D2F3E">
              <w:rPr>
                <w:rFonts w:eastAsia="Calibri"/>
                <w:sz w:val="24"/>
                <w:szCs w:val="24"/>
              </w:rPr>
              <w:t>orm</w:t>
            </w:r>
            <w:r w:rsidRPr="007D2F3E">
              <w:rPr>
                <w:rFonts w:eastAsia="Calibri"/>
                <w:spacing w:val="-1"/>
                <w:sz w:val="24"/>
                <w:szCs w:val="24"/>
              </w:rPr>
              <w:t>e</w:t>
            </w:r>
            <w:r w:rsidRPr="007D2F3E">
              <w:rPr>
                <w:rFonts w:eastAsia="Calibri"/>
                <w:sz w:val="24"/>
                <w:szCs w:val="24"/>
              </w:rPr>
              <w:t>d</w:t>
            </w:r>
            <w:r w:rsidRPr="007D2F3E">
              <w:rPr>
                <w:rFonts w:eastAsia="Calibri"/>
                <w:spacing w:val="-7"/>
                <w:sz w:val="24"/>
                <w:szCs w:val="24"/>
              </w:rPr>
              <w:t xml:space="preserve"> </w:t>
            </w:r>
            <w:r w:rsidRPr="007D2F3E">
              <w:rPr>
                <w:rFonts w:eastAsia="Calibri"/>
                <w:sz w:val="24"/>
                <w:szCs w:val="24"/>
              </w:rPr>
              <w:t>c</w:t>
            </w:r>
            <w:r w:rsidRPr="007D2F3E">
              <w:rPr>
                <w:rFonts w:eastAsia="Calibri"/>
                <w:spacing w:val="1"/>
                <w:sz w:val="24"/>
                <w:szCs w:val="24"/>
              </w:rPr>
              <w:t>ons</w:t>
            </w:r>
            <w:r w:rsidRPr="007D2F3E">
              <w:rPr>
                <w:rFonts w:eastAsia="Calibri"/>
                <w:spacing w:val="-1"/>
                <w:sz w:val="24"/>
                <w:szCs w:val="24"/>
              </w:rPr>
              <w:t>e</w:t>
            </w:r>
            <w:r w:rsidRPr="007D2F3E">
              <w:rPr>
                <w:rFonts w:eastAsia="Calibri"/>
                <w:spacing w:val="1"/>
                <w:sz w:val="24"/>
                <w:szCs w:val="24"/>
              </w:rPr>
              <w:t>n</w:t>
            </w:r>
            <w:r w:rsidRPr="007D2F3E">
              <w:rPr>
                <w:rFonts w:eastAsia="Calibri"/>
                <w:sz w:val="24"/>
                <w:szCs w:val="24"/>
              </w:rPr>
              <w:t>t</w:t>
            </w:r>
            <w:r w:rsidRPr="007D2F3E">
              <w:rPr>
                <w:rFonts w:eastAsia="Calibri"/>
                <w:spacing w:val="-5"/>
                <w:sz w:val="24"/>
                <w:szCs w:val="24"/>
              </w:rPr>
              <w:t xml:space="preserve"> forms</w:t>
            </w:r>
          </w:p>
        </w:tc>
        <w:tc>
          <w:tcPr>
            <w:tcW w:w="1134" w:type="dxa"/>
            <w:tcBorders>
              <w:top w:val="single" w:sz="5" w:space="0" w:color="000000"/>
              <w:left w:val="single" w:sz="5" w:space="0" w:color="000000"/>
              <w:bottom w:val="single" w:sz="5" w:space="0" w:color="000000"/>
              <w:right w:val="single" w:sz="5" w:space="0" w:color="000000"/>
            </w:tcBorders>
          </w:tcPr>
          <w:p w14:paraId="7AA25885" w14:textId="38F6FD7B"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6B03F982" w14:textId="1CF83F55"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1287DCA7" w14:textId="2D113C06"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1A2CC522" w14:textId="77777777" w:rsidTr="00DB56AE">
        <w:trPr>
          <w:trHeight w:hRule="exact" w:val="770"/>
        </w:trPr>
        <w:tc>
          <w:tcPr>
            <w:tcW w:w="5668" w:type="dxa"/>
            <w:tcBorders>
              <w:top w:val="single" w:sz="5" w:space="0" w:color="000000"/>
              <w:left w:val="single" w:sz="5" w:space="0" w:color="000000"/>
              <w:bottom w:val="single" w:sz="5" w:space="0" w:color="000000"/>
              <w:right w:val="single" w:sz="5" w:space="0" w:color="000000"/>
            </w:tcBorders>
          </w:tcPr>
          <w:p w14:paraId="79D00B65" w14:textId="1DD6BBAF" w:rsidR="0025046B" w:rsidRPr="007D2F3E" w:rsidRDefault="00500C56" w:rsidP="0025046B">
            <w:pPr>
              <w:spacing w:line="240" w:lineRule="exact"/>
              <w:ind w:left="103"/>
              <w:rPr>
                <w:rFonts w:eastAsia="Calibri"/>
                <w:sz w:val="24"/>
                <w:szCs w:val="24"/>
              </w:rPr>
            </w:pPr>
            <w:r>
              <w:rPr>
                <w:rFonts w:eastAsia="Calibri"/>
                <w:sz w:val="24"/>
                <w:szCs w:val="24"/>
                <w:lang w:val="en-AU"/>
              </w:rPr>
              <w:t>P</w:t>
            </w:r>
            <w:r w:rsidR="0025046B" w:rsidRPr="007D2F3E">
              <w:rPr>
                <w:rFonts w:eastAsia="Calibri"/>
                <w:sz w:val="24"/>
                <w:szCs w:val="24"/>
                <w:lang w:val="en-AU"/>
              </w:rPr>
              <w:t xml:space="preserve">aper CRF, </w:t>
            </w:r>
            <w:r w:rsidR="0025046B" w:rsidRPr="007D2F3E">
              <w:rPr>
                <w:rFonts w:eastAsia="Calibri"/>
                <w:sz w:val="24"/>
                <w:szCs w:val="24"/>
              </w:rPr>
              <w:t xml:space="preserve">medical records, </w:t>
            </w:r>
            <w:r>
              <w:rPr>
                <w:rFonts w:eastAsia="Calibri"/>
                <w:sz w:val="24"/>
                <w:szCs w:val="24"/>
              </w:rPr>
              <w:t xml:space="preserve">patient notes, </w:t>
            </w:r>
            <w:r w:rsidR="0025046B" w:rsidRPr="007D2F3E">
              <w:rPr>
                <w:rFonts w:eastAsia="Calibri"/>
                <w:sz w:val="24"/>
                <w:szCs w:val="24"/>
              </w:rPr>
              <w:t>hospital admission and discharge summary/ referrals and questionnaires</w:t>
            </w:r>
            <w:r>
              <w:rPr>
                <w:rFonts w:eastAsia="Calibri"/>
                <w:sz w:val="24"/>
                <w:szCs w:val="24"/>
              </w:rPr>
              <w:t xml:space="preserve"> for all screened patients</w:t>
            </w:r>
          </w:p>
        </w:tc>
        <w:tc>
          <w:tcPr>
            <w:tcW w:w="1134" w:type="dxa"/>
            <w:tcBorders>
              <w:top w:val="single" w:sz="5" w:space="0" w:color="000000"/>
              <w:left w:val="single" w:sz="5" w:space="0" w:color="000000"/>
              <w:bottom w:val="single" w:sz="5" w:space="0" w:color="000000"/>
              <w:right w:val="single" w:sz="5" w:space="0" w:color="000000"/>
            </w:tcBorders>
          </w:tcPr>
          <w:p w14:paraId="66E46F57" w14:textId="27435B1B" w:rsidR="0025046B" w:rsidRPr="00500C56" w:rsidRDefault="0025046B" w:rsidP="00500C56">
            <w:pPr>
              <w:spacing w:line="240" w:lineRule="exact"/>
              <w:ind w:left="103"/>
              <w:rPr>
                <w:rFonts w:eastAsia="Calibri"/>
                <w:sz w:val="24"/>
                <w:szCs w:val="24"/>
              </w:rPr>
            </w:pPr>
            <w:r w:rsidRPr="00500C56">
              <w:rPr>
                <w:rFonts w:eastAsia="Calibri"/>
                <w:sz w:val="24"/>
                <w:szCs w:val="24"/>
              </w:rPr>
              <w:t>30%</w:t>
            </w:r>
          </w:p>
        </w:tc>
        <w:tc>
          <w:tcPr>
            <w:tcW w:w="1559" w:type="dxa"/>
            <w:tcBorders>
              <w:top w:val="single" w:sz="5" w:space="0" w:color="000000"/>
              <w:left w:val="single" w:sz="5" w:space="0" w:color="000000"/>
              <w:bottom w:val="single" w:sz="5" w:space="0" w:color="000000"/>
              <w:right w:val="single" w:sz="5" w:space="0" w:color="000000"/>
            </w:tcBorders>
          </w:tcPr>
          <w:p w14:paraId="3D522710" w14:textId="680D723D" w:rsidR="0025046B" w:rsidRPr="00556354" w:rsidRDefault="0025046B" w:rsidP="0025046B">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13B176F1" w14:textId="00F277F2"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28F33245"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42936B10"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All</w:t>
            </w:r>
            <w:r w:rsidRPr="007D2F3E">
              <w:rPr>
                <w:rFonts w:eastAsia="Calibri"/>
                <w:spacing w:val="-2"/>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1"/>
                <w:sz w:val="24"/>
                <w:szCs w:val="24"/>
              </w:rPr>
              <w:t>p</w:t>
            </w:r>
            <w:r w:rsidRPr="007D2F3E">
              <w:rPr>
                <w:rFonts w:eastAsia="Calibri"/>
                <w:sz w:val="24"/>
                <w:szCs w:val="24"/>
              </w:rPr>
              <w:t>orted</w:t>
            </w:r>
            <w:r w:rsidRPr="007D2F3E">
              <w:rPr>
                <w:rFonts w:eastAsia="Calibri"/>
                <w:spacing w:val="-6"/>
                <w:sz w:val="24"/>
                <w:szCs w:val="24"/>
              </w:rPr>
              <w:t xml:space="preserve"> safety events</w:t>
            </w:r>
          </w:p>
        </w:tc>
        <w:tc>
          <w:tcPr>
            <w:tcW w:w="1134" w:type="dxa"/>
            <w:tcBorders>
              <w:top w:val="single" w:sz="5" w:space="0" w:color="000000"/>
              <w:left w:val="single" w:sz="5" w:space="0" w:color="000000"/>
              <w:bottom w:val="single" w:sz="5" w:space="0" w:color="000000"/>
              <w:right w:val="single" w:sz="5" w:space="0" w:color="000000"/>
            </w:tcBorders>
          </w:tcPr>
          <w:p w14:paraId="0EE6BE2A" w14:textId="493F9B54"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2C7F2A1E" w14:textId="64904CFF"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57F8A8E" w14:textId="32387CDA"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5D4E8E2F"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14DC3BE3"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PD/PV reporting</w:t>
            </w:r>
          </w:p>
        </w:tc>
        <w:tc>
          <w:tcPr>
            <w:tcW w:w="1134" w:type="dxa"/>
            <w:tcBorders>
              <w:top w:val="single" w:sz="5" w:space="0" w:color="000000"/>
              <w:left w:val="single" w:sz="5" w:space="0" w:color="000000"/>
              <w:bottom w:val="single" w:sz="5" w:space="0" w:color="000000"/>
              <w:right w:val="single" w:sz="5" w:space="0" w:color="000000"/>
            </w:tcBorders>
          </w:tcPr>
          <w:p w14:paraId="1037A8DD" w14:textId="29792D81"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5FF23D7E" w14:textId="4519F779"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6B2DF64B" w14:textId="3C1A85F2" w:rsidR="0025046B" w:rsidRPr="00556354" w:rsidRDefault="0025046B" w:rsidP="0025046B">
            <w:pPr>
              <w:rPr>
                <w:rFonts w:eastAsia="Calibri"/>
              </w:rPr>
            </w:pPr>
            <w:r w:rsidRPr="00903365">
              <w:rPr>
                <w:rFonts w:ascii="Segoe UI Symbol" w:eastAsia="Calibri" w:hAnsi="Segoe UI Symbol" w:cs="Segoe UI Symbol"/>
              </w:rPr>
              <w:t>✔</w:t>
            </w:r>
          </w:p>
        </w:tc>
      </w:tr>
      <w:tr w:rsidR="0025046B" w:rsidRPr="007D2F3E" w14:paraId="4F5034AD" w14:textId="77777777" w:rsidTr="00DB56AE">
        <w:trPr>
          <w:trHeight w:hRule="exact" w:val="290"/>
        </w:trPr>
        <w:tc>
          <w:tcPr>
            <w:tcW w:w="5668" w:type="dxa"/>
            <w:tcBorders>
              <w:top w:val="single" w:sz="5" w:space="0" w:color="000000"/>
              <w:left w:val="single" w:sz="5" w:space="0" w:color="000000"/>
              <w:bottom w:val="single" w:sz="5" w:space="0" w:color="000000"/>
              <w:right w:val="single" w:sz="5" w:space="0" w:color="000000"/>
            </w:tcBorders>
          </w:tcPr>
          <w:p w14:paraId="29B1937E" w14:textId="77777777" w:rsidR="0025046B" w:rsidRPr="007D2F3E" w:rsidRDefault="0025046B" w:rsidP="0025046B">
            <w:pPr>
              <w:spacing w:line="240" w:lineRule="exact"/>
              <w:ind w:left="103"/>
              <w:rPr>
                <w:rFonts w:eastAsia="Calibri"/>
                <w:sz w:val="24"/>
                <w:szCs w:val="24"/>
              </w:rPr>
            </w:pPr>
            <w:r w:rsidRPr="007D2F3E">
              <w:rPr>
                <w:rFonts w:eastAsia="Calibri"/>
                <w:sz w:val="24"/>
                <w:szCs w:val="24"/>
              </w:rPr>
              <w:t>Review of ISF</w:t>
            </w:r>
          </w:p>
        </w:tc>
        <w:tc>
          <w:tcPr>
            <w:tcW w:w="1134" w:type="dxa"/>
            <w:tcBorders>
              <w:top w:val="single" w:sz="5" w:space="0" w:color="000000"/>
              <w:left w:val="single" w:sz="5" w:space="0" w:color="000000"/>
              <w:bottom w:val="single" w:sz="5" w:space="0" w:color="000000"/>
              <w:right w:val="single" w:sz="5" w:space="0" w:color="000000"/>
            </w:tcBorders>
          </w:tcPr>
          <w:p w14:paraId="7292BF61" w14:textId="5D72C618" w:rsidR="0025046B" w:rsidRPr="00500C56" w:rsidRDefault="0025046B" w:rsidP="00500C56">
            <w:pPr>
              <w:spacing w:line="240" w:lineRule="exact"/>
              <w:ind w:left="103"/>
              <w:rPr>
                <w:rFonts w:eastAsia="Calibri"/>
                <w:sz w:val="24"/>
                <w:szCs w:val="24"/>
              </w:rPr>
            </w:pPr>
            <w:r w:rsidRPr="00500C56">
              <w:rPr>
                <w:rFonts w:eastAsia="Calibri"/>
                <w:sz w:val="24"/>
                <w:szCs w:val="24"/>
              </w:rPr>
              <w:t>100%</w:t>
            </w:r>
          </w:p>
        </w:tc>
        <w:tc>
          <w:tcPr>
            <w:tcW w:w="1559" w:type="dxa"/>
            <w:tcBorders>
              <w:top w:val="single" w:sz="5" w:space="0" w:color="000000"/>
              <w:left w:val="single" w:sz="5" w:space="0" w:color="000000"/>
              <w:bottom w:val="single" w:sz="5" w:space="0" w:color="000000"/>
              <w:right w:val="single" w:sz="5" w:space="0" w:color="000000"/>
            </w:tcBorders>
          </w:tcPr>
          <w:p w14:paraId="1C740A43" w14:textId="4255D9D6" w:rsidR="0025046B" w:rsidRPr="00556354" w:rsidRDefault="0025046B" w:rsidP="0025046B">
            <w:pPr>
              <w:rPr>
                <w:rFonts w:eastAsia="Calibri"/>
              </w:rPr>
            </w:pPr>
            <w:r w:rsidRPr="00903365">
              <w:rPr>
                <w:rFonts w:ascii="Segoe UI Symbol" w:eastAsia="Calibri" w:hAnsi="Segoe UI Symbol" w:cs="Segoe UI Symbol"/>
              </w:rPr>
              <w:t>✔</w:t>
            </w:r>
          </w:p>
        </w:tc>
        <w:tc>
          <w:tcPr>
            <w:tcW w:w="1418" w:type="dxa"/>
            <w:tcBorders>
              <w:top w:val="single" w:sz="5" w:space="0" w:color="000000"/>
              <w:left w:val="single" w:sz="5" w:space="0" w:color="000000"/>
              <w:bottom w:val="single" w:sz="5" w:space="0" w:color="000000"/>
              <w:right w:val="single" w:sz="5" w:space="0" w:color="000000"/>
            </w:tcBorders>
          </w:tcPr>
          <w:p w14:paraId="2ABA7CBD" w14:textId="6611E67D" w:rsidR="0025046B" w:rsidRPr="00556354" w:rsidRDefault="0025046B" w:rsidP="0025046B">
            <w:pPr>
              <w:rPr>
                <w:rFonts w:eastAsia="Calibri"/>
              </w:rPr>
            </w:pPr>
            <w:r w:rsidRPr="00903365">
              <w:rPr>
                <w:rFonts w:ascii="Segoe UI Symbol" w:eastAsia="Calibri" w:hAnsi="Segoe UI Symbol" w:cs="Segoe UI Symbol"/>
              </w:rPr>
              <w:t>✔</w:t>
            </w:r>
          </w:p>
        </w:tc>
      </w:tr>
    </w:tbl>
    <w:p w14:paraId="5301BEC4" w14:textId="77777777" w:rsidR="00556354" w:rsidRPr="00556354" w:rsidRDefault="00556354" w:rsidP="00556354">
      <w:pPr>
        <w:spacing w:line="276" w:lineRule="auto"/>
        <w:ind w:right="77"/>
        <w:jc w:val="both"/>
        <w:rPr>
          <w:rFonts w:eastAsia="Calibri"/>
          <w:sz w:val="24"/>
          <w:szCs w:val="24"/>
        </w:rPr>
      </w:pPr>
    </w:p>
    <w:p w14:paraId="538D2F65" w14:textId="77777777" w:rsidR="003D543A" w:rsidRPr="007D2F3E" w:rsidRDefault="003D543A" w:rsidP="00B43F67">
      <w:pPr>
        <w:pStyle w:val="Heading3"/>
        <w:numPr>
          <w:ilvl w:val="0"/>
          <w:numId w:val="34"/>
        </w:numPr>
      </w:pPr>
      <w:bookmarkStart w:id="39" w:name="_Toc178604237"/>
      <w:bookmarkStart w:id="40" w:name="_Toc173859972"/>
      <w:r w:rsidRPr="007D2F3E">
        <w:t>Participant Screening and Enrolment Rates</w:t>
      </w:r>
      <w:bookmarkEnd w:id="39"/>
    </w:p>
    <w:p w14:paraId="33EB0B0B" w14:textId="783BD761" w:rsidR="003D543A" w:rsidRPr="007D2F3E" w:rsidRDefault="00D853DE" w:rsidP="00FF0179">
      <w:pPr>
        <w:spacing w:line="276" w:lineRule="auto"/>
        <w:rPr>
          <w:sz w:val="24"/>
          <w:szCs w:val="24"/>
        </w:rPr>
      </w:pPr>
      <w:r w:rsidRPr="007B3C09">
        <w:rPr>
          <w:sz w:val="24"/>
          <w:szCs w:val="24"/>
        </w:rPr>
        <w:t>A</w:t>
      </w:r>
      <w:r w:rsidR="003D543A" w:rsidRPr="007B3C09">
        <w:rPr>
          <w:sz w:val="24"/>
          <w:szCs w:val="24"/>
        </w:rPr>
        <w:t xml:space="preserve"> </w:t>
      </w:r>
      <w:r w:rsidRPr="007B3C09">
        <w:rPr>
          <w:sz w:val="24"/>
          <w:szCs w:val="24"/>
        </w:rPr>
        <w:t>10</w:t>
      </w:r>
      <w:r w:rsidR="003D543A" w:rsidRPr="007B3C09">
        <w:rPr>
          <w:sz w:val="24"/>
          <w:szCs w:val="24"/>
        </w:rPr>
        <w:t>0% review of all the participants who were screened</w:t>
      </w:r>
      <w:r w:rsidR="00903365" w:rsidRPr="007B3C09">
        <w:rPr>
          <w:sz w:val="24"/>
          <w:szCs w:val="24"/>
        </w:rPr>
        <w:t xml:space="preserve"> along with the </w:t>
      </w:r>
      <w:r w:rsidR="00903365" w:rsidRPr="007D2F3E">
        <w:rPr>
          <w:sz w:val="24"/>
          <w:szCs w:val="24"/>
        </w:rPr>
        <w:t>medical</w:t>
      </w:r>
      <w:r w:rsidR="00FB5A1A">
        <w:rPr>
          <w:sz w:val="24"/>
          <w:szCs w:val="24"/>
        </w:rPr>
        <w:t xml:space="preserve">/ hospital </w:t>
      </w:r>
      <w:r w:rsidR="00903365" w:rsidRPr="007D2F3E">
        <w:rPr>
          <w:sz w:val="24"/>
          <w:szCs w:val="24"/>
        </w:rPr>
        <w:t>records</w:t>
      </w:r>
      <w:r w:rsidR="00903365">
        <w:rPr>
          <w:sz w:val="24"/>
          <w:szCs w:val="24"/>
        </w:rPr>
        <w:t xml:space="preserve"> </w:t>
      </w:r>
      <w:r w:rsidR="00FB5A1A">
        <w:rPr>
          <w:sz w:val="24"/>
          <w:szCs w:val="24"/>
        </w:rPr>
        <w:t>will be done during the</w:t>
      </w:r>
      <w:r w:rsidR="00903365">
        <w:rPr>
          <w:sz w:val="24"/>
          <w:szCs w:val="24"/>
        </w:rPr>
        <w:t xml:space="preserve"> </w:t>
      </w:r>
      <w:r>
        <w:rPr>
          <w:sz w:val="24"/>
          <w:szCs w:val="24"/>
        </w:rPr>
        <w:t>interim monitoring</w:t>
      </w:r>
      <w:r w:rsidR="00FB5A1A">
        <w:rPr>
          <w:sz w:val="24"/>
          <w:szCs w:val="24"/>
        </w:rPr>
        <w:t xml:space="preserve"> </w:t>
      </w:r>
      <w:r w:rsidR="003D543A" w:rsidRPr="007D2F3E">
        <w:rPr>
          <w:sz w:val="24"/>
          <w:szCs w:val="24"/>
        </w:rPr>
        <w:t>visit</w:t>
      </w:r>
      <w:r>
        <w:rPr>
          <w:sz w:val="24"/>
          <w:szCs w:val="24"/>
        </w:rPr>
        <w:t xml:space="preserve">s </w:t>
      </w:r>
      <w:r w:rsidR="00FF0179">
        <w:rPr>
          <w:sz w:val="24"/>
          <w:szCs w:val="24"/>
        </w:rPr>
        <w:t>by monitor</w:t>
      </w:r>
      <w:r>
        <w:rPr>
          <w:sz w:val="24"/>
          <w:szCs w:val="24"/>
        </w:rPr>
        <w:t xml:space="preserve"> </w:t>
      </w:r>
      <w:r w:rsidR="00663621">
        <w:rPr>
          <w:sz w:val="24"/>
          <w:szCs w:val="24"/>
        </w:rPr>
        <w:t>during the regular remote or scheduled on-site monitoring</w:t>
      </w:r>
      <w:r w:rsidR="00FF0179">
        <w:rPr>
          <w:sz w:val="24"/>
          <w:szCs w:val="24"/>
        </w:rPr>
        <w:t xml:space="preserve">. </w:t>
      </w:r>
      <w:r w:rsidR="00500C56">
        <w:rPr>
          <w:sz w:val="24"/>
          <w:szCs w:val="24"/>
        </w:rPr>
        <w:t xml:space="preserve">Sites can scan the document and present the required document to the monitor. </w:t>
      </w:r>
      <w:r w:rsidR="00FF0179">
        <w:rPr>
          <w:sz w:val="24"/>
          <w:szCs w:val="24"/>
        </w:rPr>
        <w:t xml:space="preserve">It is the duty for the monitors </w:t>
      </w:r>
      <w:r w:rsidR="003D543A" w:rsidRPr="007D2F3E">
        <w:rPr>
          <w:sz w:val="24"/>
          <w:szCs w:val="24"/>
        </w:rPr>
        <w:t>to check for:</w:t>
      </w:r>
    </w:p>
    <w:p w14:paraId="5B136608" w14:textId="77777777" w:rsidR="003D543A" w:rsidRPr="007D2F3E" w:rsidRDefault="003D543A" w:rsidP="00D9094E">
      <w:pPr>
        <w:pStyle w:val="ListParagraph"/>
        <w:numPr>
          <w:ilvl w:val="0"/>
          <w:numId w:val="25"/>
        </w:numPr>
        <w:spacing w:before="45"/>
        <w:ind w:right="-60"/>
        <w:rPr>
          <w:rFonts w:eastAsia="Calibri"/>
          <w:sz w:val="24"/>
          <w:szCs w:val="24"/>
        </w:rPr>
      </w:pPr>
      <w:r w:rsidRPr="007D2F3E">
        <w:rPr>
          <w:rFonts w:eastAsia="Calibri"/>
          <w:sz w:val="24"/>
          <w:szCs w:val="24"/>
        </w:rPr>
        <w:t>Review of eligibility-</w:t>
      </w:r>
      <w:r w:rsidRPr="007D2F3E">
        <w:rPr>
          <w:sz w:val="24"/>
          <w:szCs w:val="24"/>
        </w:rPr>
        <w:t>All participants must fulfil the eligibility criteria at the time of enrolment. Confirm all required data have been entered to assess eligibility through source notes</w:t>
      </w:r>
    </w:p>
    <w:p w14:paraId="123E3439" w14:textId="77777777" w:rsidR="003D543A" w:rsidRPr="007D2F3E" w:rsidRDefault="003D543A" w:rsidP="00D9094E">
      <w:pPr>
        <w:pStyle w:val="ListParagraph"/>
        <w:numPr>
          <w:ilvl w:val="0"/>
          <w:numId w:val="25"/>
        </w:numPr>
        <w:rPr>
          <w:sz w:val="24"/>
          <w:szCs w:val="24"/>
        </w:rPr>
      </w:pPr>
      <w:r w:rsidRPr="007D2F3E">
        <w:rPr>
          <w:sz w:val="24"/>
          <w:szCs w:val="24"/>
        </w:rPr>
        <w:t>Check all inclusion and exclusion criteria</w:t>
      </w:r>
    </w:p>
    <w:p w14:paraId="77663716" w14:textId="36192E45" w:rsidR="003D543A" w:rsidRDefault="003D543A" w:rsidP="00D9094E">
      <w:pPr>
        <w:pStyle w:val="ListParagraph"/>
        <w:numPr>
          <w:ilvl w:val="0"/>
          <w:numId w:val="25"/>
        </w:numPr>
        <w:rPr>
          <w:sz w:val="24"/>
          <w:szCs w:val="24"/>
        </w:rPr>
      </w:pPr>
      <w:r w:rsidRPr="007D2F3E">
        <w:rPr>
          <w:sz w:val="24"/>
          <w:szCs w:val="24"/>
        </w:rPr>
        <w:t>Check screening and enrollment log (Appendix)</w:t>
      </w:r>
    </w:p>
    <w:p w14:paraId="4231B718" w14:textId="77777777" w:rsidR="00FF0179" w:rsidRDefault="00FF0179" w:rsidP="00FF0179">
      <w:pPr>
        <w:pStyle w:val="ListParagraph"/>
        <w:ind w:left="1080"/>
        <w:rPr>
          <w:sz w:val="24"/>
          <w:szCs w:val="24"/>
        </w:rPr>
      </w:pPr>
    </w:p>
    <w:p w14:paraId="46B0A15E" w14:textId="797738C5" w:rsidR="00FF0179" w:rsidRPr="00FF0179" w:rsidRDefault="00FF0179" w:rsidP="00FF0179">
      <w:pPr>
        <w:rPr>
          <w:sz w:val="24"/>
          <w:szCs w:val="24"/>
        </w:rPr>
      </w:pPr>
      <w:r>
        <w:rPr>
          <w:rFonts w:eastAsia="Calibri"/>
          <w:sz w:val="24"/>
          <w:szCs w:val="24"/>
        </w:rPr>
        <w:t>Besides this, t</w:t>
      </w:r>
      <w:r w:rsidRPr="007D2F3E">
        <w:rPr>
          <w:rFonts w:eastAsia="Calibri"/>
          <w:sz w:val="24"/>
          <w:szCs w:val="24"/>
        </w:rPr>
        <w:t xml:space="preserve">he sites will need to update the participant screening and enrollment rates on a </w:t>
      </w:r>
      <w:r w:rsidRPr="00663621">
        <w:rPr>
          <w:rFonts w:eastAsia="Calibri"/>
          <w:b/>
          <w:bCs/>
          <w:sz w:val="24"/>
          <w:szCs w:val="24"/>
        </w:rPr>
        <w:t>weekly manner</w:t>
      </w:r>
      <w:r w:rsidRPr="007D2F3E">
        <w:rPr>
          <w:rFonts w:eastAsia="Calibri"/>
          <w:sz w:val="24"/>
          <w:szCs w:val="24"/>
        </w:rPr>
        <w:t xml:space="preserve"> in Screening &amp; enrolment log</w:t>
      </w:r>
      <w:r w:rsidRPr="007D2F3E">
        <w:rPr>
          <w:rFonts w:eastAsia="Calibri"/>
          <w:sz w:val="24"/>
          <w:szCs w:val="24"/>
          <w:highlight w:val="yellow"/>
        </w:rPr>
        <w:t xml:space="preserve"> (Appendix)</w:t>
      </w:r>
      <w:r>
        <w:rPr>
          <w:rFonts w:eastAsia="Calibri"/>
          <w:sz w:val="24"/>
          <w:szCs w:val="24"/>
          <w:highlight w:val="yellow"/>
        </w:rPr>
        <w:t xml:space="preserve"> </w:t>
      </w:r>
      <w:r w:rsidRPr="00903365">
        <w:rPr>
          <w:rFonts w:eastAsia="Calibri"/>
          <w:sz w:val="24"/>
          <w:szCs w:val="24"/>
        </w:rPr>
        <w:t>during weekly remote monitoring</w:t>
      </w:r>
      <w:r w:rsidRPr="00663621">
        <w:rPr>
          <w:rFonts w:eastAsia="Calibri"/>
          <w:sz w:val="24"/>
          <w:szCs w:val="24"/>
        </w:rPr>
        <w:t xml:space="preserve">. If the participant </w:t>
      </w:r>
      <w:r w:rsidRPr="007D2F3E">
        <w:rPr>
          <w:rFonts w:eastAsia="Calibri"/>
          <w:sz w:val="24"/>
          <w:szCs w:val="24"/>
          <w:highlight w:val="yellow"/>
        </w:rPr>
        <w:t>enrollment is less than 12 participants for 3 consecutive months. TGI will be responsible to send an email to trial management group (TMG). The TMG will discuss the continuation of site and discuss opportunities to enhance recruitment.</w:t>
      </w:r>
    </w:p>
    <w:p w14:paraId="36C1863A" w14:textId="77777777" w:rsidR="009F1B3C" w:rsidRPr="007D2F3E" w:rsidRDefault="009F1B3C" w:rsidP="00B43F67">
      <w:pPr>
        <w:pStyle w:val="Heading3"/>
        <w:numPr>
          <w:ilvl w:val="0"/>
          <w:numId w:val="34"/>
        </w:numPr>
        <w:rPr>
          <w:szCs w:val="24"/>
        </w:rPr>
      </w:pPr>
      <w:bookmarkStart w:id="41" w:name="_Toc178604238"/>
      <w:r w:rsidRPr="007D2F3E">
        <w:rPr>
          <w:szCs w:val="24"/>
        </w:rPr>
        <w:lastRenderedPageBreak/>
        <w:t>Review of informed consent forms</w:t>
      </w:r>
      <w:bookmarkEnd w:id="41"/>
    </w:p>
    <w:p w14:paraId="39472AD3" w14:textId="77777777" w:rsidR="009F1B3C" w:rsidRPr="007D2F3E" w:rsidRDefault="009F1B3C" w:rsidP="009F1B3C">
      <w:pPr>
        <w:spacing w:line="276" w:lineRule="auto"/>
        <w:jc w:val="both"/>
        <w:rPr>
          <w:rFonts w:eastAsia="Calibri"/>
          <w:sz w:val="24"/>
          <w:szCs w:val="24"/>
        </w:rPr>
      </w:pPr>
      <w:r w:rsidRPr="007D2F3E">
        <w:rPr>
          <w:rFonts w:eastAsia="Calibri"/>
          <w:sz w:val="24"/>
          <w:szCs w:val="24"/>
          <w:highlight w:val="yellow"/>
        </w:rPr>
        <w:t>100% percent review of all the paper-based consent form recoded</w:t>
      </w:r>
      <w:r w:rsidRPr="007D2F3E">
        <w:rPr>
          <w:rFonts w:eastAsia="Calibri"/>
          <w:sz w:val="24"/>
          <w:szCs w:val="24"/>
        </w:rPr>
        <w:t xml:space="preserve">, this will include wavier of consent (if recorded), opt-in and opt out consent (if recorded).  Each participant’s original signed participant Information Sheet and Consent Form (ICD) to be reviewed both in the paper records and tally with the information recorded in database, </w:t>
      </w:r>
      <w:r w:rsidRPr="00663621">
        <w:rPr>
          <w:rFonts w:eastAsia="Calibri"/>
          <w:b/>
          <w:bCs/>
          <w:sz w:val="24"/>
          <w:szCs w:val="24"/>
        </w:rPr>
        <w:t>on weekly basis</w:t>
      </w:r>
      <w:r w:rsidRPr="007D2F3E">
        <w:rPr>
          <w:rFonts w:eastAsia="Calibri"/>
          <w:sz w:val="24"/>
          <w:szCs w:val="24"/>
        </w:rPr>
        <w:t>. Sites are required to scan paper-based consent forms, masking the identity of the participant and project at the time of remote monitoring.</w:t>
      </w:r>
    </w:p>
    <w:p w14:paraId="7A42ACA0" w14:textId="77777777" w:rsidR="009F1B3C" w:rsidRPr="007D2F3E" w:rsidRDefault="009F1B3C" w:rsidP="009F1B3C">
      <w:pPr>
        <w:spacing w:line="276" w:lineRule="auto"/>
        <w:jc w:val="both"/>
        <w:rPr>
          <w:rFonts w:eastAsia="Calibri"/>
          <w:sz w:val="24"/>
          <w:szCs w:val="24"/>
        </w:rPr>
      </w:pPr>
      <w:r w:rsidRPr="007D2F3E">
        <w:rPr>
          <w:rFonts w:eastAsia="Calibri"/>
          <w:sz w:val="24"/>
          <w:szCs w:val="24"/>
        </w:rPr>
        <w:t>The monitor will conduct the following checks:</w:t>
      </w:r>
    </w:p>
    <w:p w14:paraId="6AE57D5E"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All fields have been completed appropriately</w:t>
      </w:r>
      <w:r>
        <w:rPr>
          <w:rFonts w:eastAsia="Calibri"/>
          <w:sz w:val="24"/>
          <w:szCs w:val="24"/>
        </w:rPr>
        <w:t>.</w:t>
      </w:r>
    </w:p>
    <w:p w14:paraId="01077A1C"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Verify that all participants have signed and dated the correct version of the consent form</w:t>
      </w:r>
      <w:r>
        <w:rPr>
          <w:rFonts w:eastAsia="Calibri"/>
          <w:sz w:val="24"/>
          <w:szCs w:val="24"/>
        </w:rPr>
        <w:t>.</w:t>
      </w:r>
    </w:p>
    <w:p w14:paraId="16E43A7F"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 xml:space="preserve">The Duties Delegation Log to be </w:t>
      </w:r>
      <w:r w:rsidRPr="00DA3F77">
        <w:rPr>
          <w:rFonts w:eastAsia="Calibri"/>
          <w:sz w:val="24"/>
          <w:szCs w:val="24"/>
        </w:rPr>
        <w:t>updated for the</w:t>
      </w:r>
      <w:r w:rsidRPr="007D2F3E">
        <w:rPr>
          <w:rFonts w:eastAsia="Calibri"/>
          <w:sz w:val="24"/>
          <w:szCs w:val="24"/>
        </w:rPr>
        <w:t xml:space="preserve"> responsibility for obtaining informed consent at site.</w:t>
      </w:r>
    </w:p>
    <w:p w14:paraId="4CA4E810" w14:textId="77777777" w:rsidR="009F1B3C" w:rsidRPr="007D2F3E" w:rsidRDefault="009F1B3C" w:rsidP="00D9094E">
      <w:pPr>
        <w:pStyle w:val="ListParagraph"/>
        <w:numPr>
          <w:ilvl w:val="0"/>
          <w:numId w:val="20"/>
        </w:numPr>
        <w:spacing w:line="276" w:lineRule="auto"/>
        <w:jc w:val="both"/>
        <w:rPr>
          <w:sz w:val="24"/>
          <w:szCs w:val="24"/>
        </w:rPr>
      </w:pPr>
      <w:r w:rsidRPr="007D2F3E">
        <w:rPr>
          <w:sz w:val="24"/>
          <w:szCs w:val="24"/>
        </w:rPr>
        <w:t xml:space="preserve">Ensure study team members, staff member reporting to the study investigators, hospital staff who are on direct payroll of the site, are not signed as an impartial witness to an illiterate participant. </w:t>
      </w:r>
    </w:p>
    <w:p w14:paraId="6D678F8E" w14:textId="77777777" w:rsidR="009F1B3C" w:rsidRPr="007D2F3E" w:rsidRDefault="009F1B3C" w:rsidP="00D9094E">
      <w:pPr>
        <w:pStyle w:val="ListParagraph"/>
        <w:numPr>
          <w:ilvl w:val="0"/>
          <w:numId w:val="20"/>
        </w:numPr>
        <w:spacing w:line="276" w:lineRule="auto"/>
        <w:jc w:val="both"/>
        <w:rPr>
          <w:sz w:val="24"/>
          <w:szCs w:val="24"/>
        </w:rPr>
      </w:pPr>
      <w:r w:rsidRPr="007D2F3E">
        <w:rPr>
          <w:sz w:val="24"/>
          <w:szCs w:val="24"/>
        </w:rPr>
        <w:t xml:space="preserve">Legally Acceptable Representative (LAR) was present during the informed consent process. The LAR can be a first or second-degree blood relative, or an individual authorized by the court. </w:t>
      </w:r>
    </w:p>
    <w:p w14:paraId="38FB25BC"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sz w:val="24"/>
          <w:szCs w:val="24"/>
        </w:rPr>
        <w:t xml:space="preserve">If the said LAR is illiterate, and cannot read and sign the ICF, then signatures of an impartial witness will be sought. For illiterate participants/ LAR right thumb impression to taken. </w:t>
      </w:r>
      <w:r w:rsidRPr="007D2F3E">
        <w:rPr>
          <w:rFonts w:eastAsia="Calibri"/>
          <w:sz w:val="24"/>
          <w:szCs w:val="24"/>
        </w:rPr>
        <w:t>The date of the witness signature should be on the same date as the participant signature.</w:t>
      </w:r>
    </w:p>
    <w:p w14:paraId="15E36D8C" w14:textId="77777777" w:rsidR="009F1B3C" w:rsidRPr="007D2F3E" w:rsidRDefault="009F1B3C" w:rsidP="00D9094E">
      <w:pPr>
        <w:pStyle w:val="ListParagraph"/>
        <w:numPr>
          <w:ilvl w:val="0"/>
          <w:numId w:val="20"/>
        </w:numPr>
        <w:spacing w:line="276" w:lineRule="auto"/>
        <w:jc w:val="both"/>
        <w:rPr>
          <w:rFonts w:eastAsia="Calibri"/>
          <w:sz w:val="24"/>
          <w:szCs w:val="24"/>
        </w:rPr>
      </w:pPr>
      <w:r w:rsidRPr="007D2F3E">
        <w:rPr>
          <w:rFonts w:eastAsia="Calibri"/>
          <w:sz w:val="24"/>
          <w:szCs w:val="24"/>
        </w:rPr>
        <w:t>The monitor will also be required to report any protocol deviations identified for the consent procedures.</w:t>
      </w:r>
    </w:p>
    <w:p w14:paraId="50EE5BF1" w14:textId="77777777" w:rsidR="009F1B3C" w:rsidRPr="007D2F3E" w:rsidRDefault="009F1B3C" w:rsidP="00B43F67">
      <w:pPr>
        <w:pStyle w:val="Heading3"/>
        <w:numPr>
          <w:ilvl w:val="0"/>
          <w:numId w:val="34"/>
        </w:numPr>
        <w:rPr>
          <w:szCs w:val="24"/>
        </w:rPr>
      </w:pPr>
      <w:bookmarkStart w:id="42" w:name="_Toc178604239"/>
      <w:r w:rsidRPr="007D2F3E">
        <w:rPr>
          <w:szCs w:val="24"/>
        </w:rPr>
        <w:t>Monitoring of eCRF data</w:t>
      </w:r>
      <w:bookmarkEnd w:id="40"/>
      <w:bookmarkEnd w:id="42"/>
    </w:p>
    <w:p w14:paraId="6349FC59" w14:textId="47D9610D" w:rsidR="009F1B3C" w:rsidRPr="007D2F3E" w:rsidRDefault="00500C56" w:rsidP="009F1B3C">
      <w:pPr>
        <w:spacing w:line="276" w:lineRule="auto"/>
        <w:ind w:right="82"/>
        <w:jc w:val="both"/>
        <w:rPr>
          <w:rFonts w:eastAsia="Calibri"/>
          <w:sz w:val="24"/>
          <w:szCs w:val="24"/>
        </w:rPr>
      </w:pPr>
      <w:r>
        <w:rPr>
          <w:rFonts w:eastAsia="Calibri"/>
          <w:sz w:val="24"/>
          <w:szCs w:val="24"/>
        </w:rPr>
        <w:t>A 100% r</w:t>
      </w:r>
      <w:r w:rsidR="009F1B3C" w:rsidRPr="007D2F3E">
        <w:rPr>
          <w:rFonts w:eastAsia="Calibri"/>
          <w:sz w:val="24"/>
          <w:szCs w:val="24"/>
        </w:rPr>
        <w:t>e</w:t>
      </w:r>
      <w:r w:rsidR="009F1B3C" w:rsidRPr="007D2F3E">
        <w:rPr>
          <w:rFonts w:eastAsia="Calibri"/>
          <w:spacing w:val="-1"/>
          <w:sz w:val="24"/>
          <w:szCs w:val="24"/>
        </w:rPr>
        <w:t>m</w:t>
      </w:r>
      <w:r w:rsidR="009F1B3C" w:rsidRPr="007D2F3E">
        <w:rPr>
          <w:rFonts w:eastAsia="Calibri"/>
          <w:spacing w:val="1"/>
          <w:sz w:val="24"/>
          <w:szCs w:val="24"/>
        </w:rPr>
        <w:t>o</w:t>
      </w:r>
      <w:r w:rsidR="009F1B3C" w:rsidRPr="007D2F3E">
        <w:rPr>
          <w:rFonts w:eastAsia="Calibri"/>
          <w:spacing w:val="-2"/>
          <w:sz w:val="24"/>
          <w:szCs w:val="24"/>
        </w:rPr>
        <w:t>t</w:t>
      </w:r>
      <w:r w:rsidR="009F1B3C" w:rsidRPr="007D2F3E">
        <w:rPr>
          <w:rFonts w:eastAsia="Calibri"/>
          <w:sz w:val="24"/>
          <w:szCs w:val="24"/>
        </w:rPr>
        <w:t>e</w:t>
      </w:r>
      <w:r w:rsidR="009F1B3C" w:rsidRPr="007D2F3E">
        <w:rPr>
          <w:rFonts w:eastAsia="Calibri"/>
          <w:spacing w:val="3"/>
          <w:sz w:val="24"/>
          <w:szCs w:val="24"/>
        </w:rPr>
        <w:t xml:space="preserve"> </w:t>
      </w:r>
      <w:r w:rsidR="009F1B3C" w:rsidRPr="007D2F3E">
        <w:rPr>
          <w:rFonts w:eastAsia="Calibri"/>
          <w:spacing w:val="-1"/>
          <w:sz w:val="24"/>
          <w:szCs w:val="24"/>
        </w:rPr>
        <w:t>m</w:t>
      </w:r>
      <w:r w:rsidR="009F1B3C" w:rsidRPr="007D2F3E">
        <w:rPr>
          <w:rFonts w:eastAsia="Calibri"/>
          <w:spacing w:val="1"/>
          <w:sz w:val="24"/>
          <w:szCs w:val="24"/>
        </w:rPr>
        <w:t>o</w:t>
      </w:r>
      <w:r w:rsidR="009F1B3C" w:rsidRPr="007D2F3E">
        <w:rPr>
          <w:rFonts w:eastAsia="Calibri"/>
          <w:spacing w:val="-1"/>
          <w:sz w:val="24"/>
          <w:szCs w:val="24"/>
        </w:rPr>
        <w:t>n</w:t>
      </w:r>
      <w:r w:rsidR="009F1B3C" w:rsidRPr="007D2F3E">
        <w:rPr>
          <w:rFonts w:eastAsia="Calibri"/>
          <w:sz w:val="24"/>
          <w:szCs w:val="24"/>
        </w:rPr>
        <w:t>i</w:t>
      </w:r>
      <w:r w:rsidR="009F1B3C" w:rsidRPr="007D2F3E">
        <w:rPr>
          <w:rFonts w:eastAsia="Calibri"/>
          <w:spacing w:val="-2"/>
          <w:sz w:val="24"/>
          <w:szCs w:val="24"/>
        </w:rPr>
        <w:t>t</w:t>
      </w:r>
      <w:r w:rsidR="009F1B3C" w:rsidRPr="007D2F3E">
        <w:rPr>
          <w:rFonts w:eastAsia="Calibri"/>
          <w:spacing w:val="1"/>
          <w:sz w:val="24"/>
          <w:szCs w:val="24"/>
        </w:rPr>
        <w:t>o</w:t>
      </w:r>
      <w:r w:rsidR="009F1B3C" w:rsidRPr="007D2F3E">
        <w:rPr>
          <w:rFonts w:eastAsia="Calibri"/>
          <w:sz w:val="24"/>
          <w:szCs w:val="24"/>
        </w:rPr>
        <w:t>ri</w:t>
      </w:r>
      <w:r w:rsidR="009F1B3C" w:rsidRPr="007D2F3E">
        <w:rPr>
          <w:rFonts w:eastAsia="Calibri"/>
          <w:spacing w:val="-1"/>
          <w:sz w:val="24"/>
          <w:szCs w:val="24"/>
        </w:rPr>
        <w:t>n</w:t>
      </w:r>
      <w:r w:rsidR="009F1B3C" w:rsidRPr="007D2F3E">
        <w:rPr>
          <w:rFonts w:eastAsia="Calibri"/>
          <w:sz w:val="24"/>
          <w:szCs w:val="24"/>
        </w:rPr>
        <w:t>g</w:t>
      </w:r>
      <w:r w:rsidR="009F1B3C" w:rsidRPr="007D2F3E">
        <w:rPr>
          <w:rFonts w:eastAsia="Calibri"/>
          <w:spacing w:val="4"/>
          <w:sz w:val="24"/>
          <w:szCs w:val="24"/>
        </w:rPr>
        <w:t xml:space="preserve"> </w:t>
      </w:r>
      <w:r w:rsidR="009F1B3C" w:rsidRPr="007D2F3E">
        <w:rPr>
          <w:rFonts w:eastAsia="Calibri"/>
          <w:sz w:val="24"/>
          <w:szCs w:val="24"/>
        </w:rPr>
        <w:t>will</w:t>
      </w:r>
      <w:r w:rsidR="009F1B3C" w:rsidRPr="007D2F3E">
        <w:rPr>
          <w:rFonts w:eastAsia="Calibri"/>
          <w:spacing w:val="2"/>
          <w:sz w:val="24"/>
          <w:szCs w:val="24"/>
        </w:rPr>
        <w:t xml:space="preserve"> </w:t>
      </w:r>
      <w:r w:rsidR="009F1B3C" w:rsidRPr="007D2F3E">
        <w:rPr>
          <w:rFonts w:eastAsia="Calibri"/>
          <w:spacing w:val="-1"/>
          <w:sz w:val="24"/>
          <w:szCs w:val="24"/>
        </w:rPr>
        <w:t>b</w:t>
      </w:r>
      <w:r w:rsidR="009F1B3C" w:rsidRPr="007D2F3E">
        <w:rPr>
          <w:rFonts w:eastAsia="Calibri"/>
          <w:sz w:val="24"/>
          <w:szCs w:val="24"/>
        </w:rPr>
        <w:t>e</w:t>
      </w:r>
      <w:r w:rsidR="009F1B3C" w:rsidRPr="007D2F3E">
        <w:rPr>
          <w:rFonts w:eastAsia="Calibri"/>
          <w:spacing w:val="3"/>
          <w:sz w:val="24"/>
          <w:szCs w:val="24"/>
        </w:rPr>
        <w:t xml:space="preserve"> </w:t>
      </w:r>
      <w:r w:rsidR="009F1B3C" w:rsidRPr="007D2F3E">
        <w:rPr>
          <w:rFonts w:eastAsia="Calibri"/>
          <w:spacing w:val="-2"/>
          <w:sz w:val="24"/>
          <w:szCs w:val="24"/>
        </w:rPr>
        <w:t>c</w:t>
      </w:r>
      <w:r w:rsidR="009F1B3C" w:rsidRPr="007D2F3E">
        <w:rPr>
          <w:rFonts w:eastAsia="Calibri"/>
          <w:spacing w:val="1"/>
          <w:sz w:val="24"/>
          <w:szCs w:val="24"/>
        </w:rPr>
        <w:t>o</w:t>
      </w:r>
      <w:r w:rsidR="009F1B3C" w:rsidRPr="007D2F3E">
        <w:rPr>
          <w:rFonts w:eastAsia="Calibri"/>
          <w:spacing w:val="-1"/>
          <w:sz w:val="24"/>
          <w:szCs w:val="24"/>
        </w:rPr>
        <w:t>ndu</w:t>
      </w:r>
      <w:r w:rsidR="009F1B3C" w:rsidRPr="007D2F3E">
        <w:rPr>
          <w:rFonts w:eastAsia="Calibri"/>
          <w:sz w:val="24"/>
          <w:szCs w:val="24"/>
        </w:rPr>
        <w:t>ct</w:t>
      </w:r>
      <w:r w:rsidR="009F1B3C" w:rsidRPr="007D2F3E">
        <w:rPr>
          <w:rFonts w:eastAsia="Calibri"/>
          <w:spacing w:val="1"/>
          <w:sz w:val="24"/>
          <w:szCs w:val="24"/>
        </w:rPr>
        <w:t>e</w:t>
      </w:r>
      <w:r w:rsidR="009F1B3C" w:rsidRPr="007D2F3E">
        <w:rPr>
          <w:rFonts w:eastAsia="Calibri"/>
          <w:sz w:val="24"/>
          <w:szCs w:val="24"/>
        </w:rPr>
        <w:t>d</w:t>
      </w:r>
      <w:r w:rsidR="009F1B3C" w:rsidRPr="007D2F3E">
        <w:rPr>
          <w:rFonts w:eastAsia="Calibri"/>
          <w:spacing w:val="1"/>
          <w:sz w:val="24"/>
          <w:szCs w:val="24"/>
        </w:rPr>
        <w:t xml:space="preserve"> o</w:t>
      </w:r>
      <w:r w:rsidR="009F1B3C" w:rsidRPr="007D2F3E">
        <w:rPr>
          <w:rFonts w:eastAsia="Calibri"/>
          <w:sz w:val="24"/>
          <w:szCs w:val="24"/>
        </w:rPr>
        <w:t>n</w:t>
      </w:r>
      <w:r w:rsidR="009F1B3C" w:rsidRPr="007D2F3E">
        <w:rPr>
          <w:rFonts w:eastAsia="Calibri"/>
          <w:spacing w:val="1"/>
          <w:sz w:val="24"/>
          <w:szCs w:val="24"/>
        </w:rPr>
        <w:t xml:space="preserve"> </w:t>
      </w:r>
      <w:r w:rsidR="009F1B3C" w:rsidRPr="007D2F3E">
        <w:rPr>
          <w:rFonts w:eastAsia="Calibri"/>
          <w:sz w:val="24"/>
          <w:szCs w:val="24"/>
        </w:rPr>
        <w:t>the</w:t>
      </w:r>
      <w:r w:rsidR="009F1B3C" w:rsidRPr="007D2F3E">
        <w:rPr>
          <w:rFonts w:eastAsia="Calibri"/>
          <w:spacing w:val="2"/>
          <w:sz w:val="24"/>
          <w:szCs w:val="24"/>
        </w:rPr>
        <w:t xml:space="preserve"> </w:t>
      </w:r>
      <w:r w:rsidR="009F1B3C" w:rsidRPr="007D2F3E">
        <w:rPr>
          <w:rFonts w:eastAsia="Calibri"/>
          <w:sz w:val="24"/>
          <w:szCs w:val="24"/>
        </w:rPr>
        <w:t>eCRF</w:t>
      </w:r>
      <w:r w:rsidR="009F1B3C" w:rsidRPr="007D2F3E">
        <w:rPr>
          <w:rFonts w:eastAsia="Calibri"/>
          <w:spacing w:val="2"/>
          <w:sz w:val="24"/>
          <w:szCs w:val="24"/>
        </w:rPr>
        <w:t xml:space="preserve"> on the web-based database (</w:t>
      </w:r>
      <w:proofErr w:type="spellStart"/>
      <w:r w:rsidR="009F1B3C" w:rsidRPr="007D2F3E">
        <w:rPr>
          <w:rFonts w:eastAsia="Calibri"/>
          <w:spacing w:val="2"/>
          <w:sz w:val="24"/>
          <w:szCs w:val="24"/>
        </w:rPr>
        <w:t>REDCap</w:t>
      </w:r>
      <w:proofErr w:type="spellEnd"/>
      <w:r w:rsidR="009F1B3C" w:rsidRPr="007D2F3E">
        <w:rPr>
          <w:rFonts w:eastAsia="Calibri"/>
          <w:spacing w:val="2"/>
          <w:sz w:val="24"/>
          <w:szCs w:val="24"/>
        </w:rPr>
        <w:t xml:space="preserve">) </w:t>
      </w:r>
      <w:r w:rsidR="009F1B3C" w:rsidRPr="007D2F3E">
        <w:rPr>
          <w:rFonts w:eastAsia="Calibri"/>
          <w:spacing w:val="-3"/>
          <w:sz w:val="24"/>
          <w:szCs w:val="24"/>
        </w:rPr>
        <w:t>f</w:t>
      </w:r>
      <w:r w:rsidR="009F1B3C" w:rsidRPr="007D2F3E">
        <w:rPr>
          <w:rFonts w:eastAsia="Calibri"/>
          <w:spacing w:val="-1"/>
          <w:sz w:val="24"/>
          <w:szCs w:val="24"/>
        </w:rPr>
        <w:t>o</w:t>
      </w:r>
      <w:r w:rsidR="009F1B3C" w:rsidRPr="007D2F3E">
        <w:rPr>
          <w:rFonts w:eastAsia="Calibri"/>
          <w:sz w:val="24"/>
          <w:szCs w:val="24"/>
        </w:rPr>
        <w:t>r</w:t>
      </w:r>
      <w:r w:rsidR="009F1B3C" w:rsidRPr="007D2F3E">
        <w:rPr>
          <w:rFonts w:eastAsia="Calibri"/>
          <w:spacing w:val="4"/>
          <w:sz w:val="24"/>
          <w:szCs w:val="24"/>
        </w:rPr>
        <w:t xml:space="preserve"> </w:t>
      </w:r>
      <w:r w:rsidR="009F1B3C" w:rsidRPr="007D2F3E">
        <w:rPr>
          <w:rFonts w:eastAsia="Calibri"/>
          <w:sz w:val="24"/>
          <w:szCs w:val="24"/>
        </w:rPr>
        <w:t>all</w:t>
      </w:r>
      <w:r w:rsidR="009F1B3C" w:rsidRPr="007D2F3E">
        <w:rPr>
          <w:rFonts w:eastAsia="Calibri"/>
          <w:spacing w:val="4"/>
          <w:sz w:val="24"/>
          <w:szCs w:val="24"/>
        </w:rPr>
        <w:t xml:space="preserve"> the </w:t>
      </w:r>
      <w:r w:rsidR="009F1B3C" w:rsidRPr="007D2F3E">
        <w:rPr>
          <w:rFonts w:eastAsia="Calibri"/>
          <w:sz w:val="24"/>
          <w:szCs w:val="24"/>
        </w:rPr>
        <w:t>s</w:t>
      </w:r>
      <w:r w:rsidR="009F1B3C" w:rsidRPr="007D2F3E">
        <w:rPr>
          <w:rFonts w:eastAsia="Calibri"/>
          <w:spacing w:val="-3"/>
          <w:sz w:val="24"/>
          <w:szCs w:val="24"/>
        </w:rPr>
        <w:t>i</w:t>
      </w:r>
      <w:r w:rsidR="009F1B3C" w:rsidRPr="007D2F3E">
        <w:rPr>
          <w:rFonts w:eastAsia="Calibri"/>
          <w:sz w:val="24"/>
          <w:szCs w:val="24"/>
        </w:rPr>
        <w:t>t</w:t>
      </w:r>
      <w:r w:rsidR="009F1B3C" w:rsidRPr="007D2F3E">
        <w:rPr>
          <w:rFonts w:eastAsia="Calibri"/>
          <w:spacing w:val="1"/>
          <w:sz w:val="24"/>
          <w:szCs w:val="24"/>
        </w:rPr>
        <w:t>e</w:t>
      </w:r>
      <w:r w:rsidR="009F1B3C" w:rsidRPr="007D2F3E">
        <w:rPr>
          <w:rFonts w:eastAsia="Calibri"/>
          <w:sz w:val="24"/>
          <w:szCs w:val="24"/>
        </w:rPr>
        <w:t>s</w:t>
      </w:r>
      <w:r w:rsidR="009F1B3C" w:rsidRPr="007D2F3E">
        <w:rPr>
          <w:rFonts w:eastAsia="Calibri"/>
          <w:spacing w:val="2"/>
          <w:sz w:val="24"/>
          <w:szCs w:val="24"/>
        </w:rPr>
        <w:t xml:space="preserve"> </w:t>
      </w:r>
      <w:r w:rsidR="009F1B3C" w:rsidRPr="007D2F3E">
        <w:rPr>
          <w:rFonts w:eastAsia="Calibri"/>
          <w:spacing w:val="-1"/>
          <w:sz w:val="24"/>
          <w:szCs w:val="24"/>
        </w:rPr>
        <w:t>b</w:t>
      </w:r>
      <w:r w:rsidR="009F1B3C" w:rsidRPr="007D2F3E">
        <w:rPr>
          <w:rFonts w:eastAsia="Calibri"/>
          <w:sz w:val="24"/>
          <w:szCs w:val="24"/>
        </w:rPr>
        <w:t>y</w:t>
      </w:r>
      <w:r w:rsidR="009F1B3C" w:rsidRPr="007D2F3E">
        <w:rPr>
          <w:rFonts w:eastAsia="Calibri"/>
          <w:spacing w:val="3"/>
          <w:sz w:val="24"/>
          <w:szCs w:val="24"/>
        </w:rPr>
        <w:t xml:space="preserve"> </w:t>
      </w:r>
      <w:r w:rsidR="009F1B3C" w:rsidRPr="007D2F3E">
        <w:rPr>
          <w:rFonts w:eastAsia="Calibri"/>
          <w:sz w:val="24"/>
          <w:szCs w:val="24"/>
        </w:rPr>
        <w:t xml:space="preserve">the </w:t>
      </w:r>
      <w:r w:rsidR="009F1B3C" w:rsidRPr="007D2F3E">
        <w:rPr>
          <w:rFonts w:eastAsia="Calibri"/>
          <w:spacing w:val="-1"/>
          <w:sz w:val="24"/>
          <w:szCs w:val="24"/>
        </w:rPr>
        <w:t>m</w:t>
      </w:r>
      <w:r w:rsidR="009F1B3C" w:rsidRPr="007D2F3E">
        <w:rPr>
          <w:rFonts w:eastAsia="Calibri"/>
          <w:spacing w:val="1"/>
          <w:sz w:val="24"/>
          <w:szCs w:val="24"/>
        </w:rPr>
        <w:t>o</w:t>
      </w:r>
      <w:r w:rsidR="009F1B3C" w:rsidRPr="007D2F3E">
        <w:rPr>
          <w:rFonts w:eastAsia="Calibri"/>
          <w:spacing w:val="-1"/>
          <w:sz w:val="24"/>
          <w:szCs w:val="24"/>
        </w:rPr>
        <w:t>n</w:t>
      </w:r>
      <w:r w:rsidR="009F1B3C" w:rsidRPr="007D2F3E">
        <w:rPr>
          <w:rFonts w:eastAsia="Calibri"/>
          <w:sz w:val="24"/>
          <w:szCs w:val="24"/>
        </w:rPr>
        <w:t>it</w:t>
      </w:r>
      <w:r w:rsidR="009F1B3C" w:rsidRPr="007D2F3E">
        <w:rPr>
          <w:rFonts w:eastAsia="Calibri"/>
          <w:spacing w:val="1"/>
          <w:sz w:val="24"/>
          <w:szCs w:val="24"/>
        </w:rPr>
        <w:t>o</w:t>
      </w:r>
      <w:r w:rsidR="009F1B3C" w:rsidRPr="007D2F3E">
        <w:rPr>
          <w:rFonts w:eastAsia="Calibri"/>
          <w:sz w:val="24"/>
          <w:szCs w:val="24"/>
        </w:rPr>
        <w:t>r.</w:t>
      </w:r>
      <w:r w:rsidR="009F1B3C" w:rsidRPr="007D2F3E">
        <w:rPr>
          <w:rFonts w:eastAsia="Calibri"/>
          <w:spacing w:val="4"/>
          <w:sz w:val="24"/>
          <w:szCs w:val="24"/>
        </w:rPr>
        <w:t xml:space="preserve"> </w:t>
      </w:r>
      <w:r w:rsidR="005B1BF2" w:rsidRPr="00DA3F77">
        <w:rPr>
          <w:rFonts w:eastAsia="Calibri"/>
          <w:spacing w:val="4"/>
          <w:sz w:val="24"/>
          <w:szCs w:val="24"/>
        </w:rPr>
        <w:t>Weekly review of eCRF</w:t>
      </w:r>
      <w:r w:rsidR="005B1BF2" w:rsidRPr="007D2F3E">
        <w:rPr>
          <w:rFonts w:eastAsia="Calibri"/>
          <w:spacing w:val="4"/>
          <w:sz w:val="24"/>
          <w:szCs w:val="24"/>
        </w:rPr>
        <w:t xml:space="preserve"> entries will be performed by the monitors. </w:t>
      </w:r>
      <w:r>
        <w:rPr>
          <w:rFonts w:eastAsia="Calibri"/>
          <w:spacing w:val="4"/>
          <w:sz w:val="24"/>
          <w:szCs w:val="24"/>
        </w:rPr>
        <w:t xml:space="preserve">A 30% review of the paper based CRF will be done at every </w:t>
      </w:r>
      <w:r w:rsidRPr="00663621">
        <w:rPr>
          <w:rFonts w:eastAsia="Calibri"/>
          <w:b/>
          <w:bCs/>
          <w:spacing w:val="4"/>
          <w:sz w:val="24"/>
          <w:szCs w:val="24"/>
        </w:rPr>
        <w:t>three months</w:t>
      </w:r>
      <w:r>
        <w:rPr>
          <w:rFonts w:eastAsia="Calibri"/>
          <w:spacing w:val="4"/>
          <w:sz w:val="24"/>
          <w:szCs w:val="24"/>
        </w:rPr>
        <w:t xml:space="preserve"> through remote</w:t>
      </w:r>
      <w:r w:rsidR="00663621">
        <w:rPr>
          <w:rFonts w:eastAsia="Calibri"/>
          <w:spacing w:val="4"/>
          <w:sz w:val="24"/>
          <w:szCs w:val="24"/>
        </w:rPr>
        <w:t xml:space="preserve"> monitoring</w:t>
      </w:r>
      <w:r>
        <w:rPr>
          <w:rFonts w:eastAsia="Calibri"/>
          <w:spacing w:val="4"/>
          <w:sz w:val="24"/>
          <w:szCs w:val="24"/>
        </w:rPr>
        <w:t xml:space="preserve">. </w:t>
      </w:r>
      <w:r w:rsidR="009F1B3C" w:rsidRPr="007D2F3E">
        <w:rPr>
          <w:rFonts w:eastAsia="Calibri"/>
          <w:spacing w:val="4"/>
          <w:sz w:val="24"/>
          <w:szCs w:val="24"/>
        </w:rPr>
        <w:t>Sites are required to fill eCRF in a timely manner</w:t>
      </w:r>
      <w:r w:rsidR="009F1B3C">
        <w:rPr>
          <w:rFonts w:eastAsia="Calibri"/>
          <w:spacing w:val="4"/>
          <w:sz w:val="24"/>
          <w:szCs w:val="24"/>
        </w:rPr>
        <w:t xml:space="preserve"> </w:t>
      </w:r>
      <w:r w:rsidR="009F1B3C" w:rsidRPr="00663621">
        <w:rPr>
          <w:rFonts w:eastAsia="Calibri"/>
          <w:b/>
          <w:bCs/>
          <w:spacing w:val="4"/>
          <w:sz w:val="24"/>
          <w:szCs w:val="24"/>
        </w:rPr>
        <w:t>within 3-4 days</w:t>
      </w:r>
      <w:r w:rsidR="009F1B3C" w:rsidRPr="00DA3F77">
        <w:rPr>
          <w:rFonts w:eastAsia="Calibri"/>
          <w:spacing w:val="4"/>
          <w:sz w:val="24"/>
          <w:szCs w:val="24"/>
        </w:rPr>
        <w:t xml:space="preserve"> of data collection</w:t>
      </w:r>
      <w:r w:rsidR="005B1BF2">
        <w:rPr>
          <w:rFonts w:eastAsia="Calibri"/>
          <w:spacing w:val="4"/>
          <w:sz w:val="24"/>
          <w:szCs w:val="24"/>
        </w:rPr>
        <w:t xml:space="preserve"> with a </w:t>
      </w:r>
      <w:r w:rsidR="005B1BF2" w:rsidRPr="007D2F3E">
        <w:rPr>
          <w:rFonts w:eastAsia="Calibri"/>
          <w:spacing w:val="4"/>
          <w:sz w:val="24"/>
          <w:szCs w:val="24"/>
        </w:rPr>
        <w:t>steady and reliable flow</w:t>
      </w:r>
      <w:r w:rsidR="009F1B3C" w:rsidRPr="00DA3F77">
        <w:rPr>
          <w:rFonts w:eastAsia="Calibri"/>
          <w:spacing w:val="4"/>
          <w:sz w:val="24"/>
          <w:szCs w:val="24"/>
        </w:rPr>
        <w:t xml:space="preserve">.  </w:t>
      </w:r>
      <w:r w:rsidR="009F1B3C" w:rsidRPr="007D2F3E">
        <w:rPr>
          <w:rFonts w:eastAsia="Calibri"/>
          <w:spacing w:val="4"/>
          <w:sz w:val="24"/>
          <w:szCs w:val="24"/>
        </w:rPr>
        <w:t xml:space="preserve">Database will be checked to ensure data integrity, correctness, completeness and consistency of the entered data. </w:t>
      </w:r>
      <w:r w:rsidR="009F1B3C" w:rsidRPr="007D2F3E">
        <w:rPr>
          <w:rFonts w:eastAsia="Calibri"/>
          <w:sz w:val="24"/>
          <w:szCs w:val="24"/>
        </w:rPr>
        <w:t>A</w:t>
      </w:r>
      <w:r w:rsidR="009F1B3C" w:rsidRPr="007D2F3E">
        <w:rPr>
          <w:rFonts w:eastAsia="Calibri"/>
          <w:spacing w:val="10"/>
          <w:sz w:val="24"/>
          <w:szCs w:val="24"/>
        </w:rPr>
        <w:t xml:space="preserve"> </w:t>
      </w:r>
      <w:r w:rsidR="009F1B3C" w:rsidRPr="007D2F3E">
        <w:rPr>
          <w:rFonts w:eastAsia="Calibri"/>
          <w:sz w:val="24"/>
          <w:szCs w:val="24"/>
        </w:rPr>
        <w:t>s</w:t>
      </w:r>
      <w:r w:rsidR="009F1B3C" w:rsidRPr="007D2F3E">
        <w:rPr>
          <w:rFonts w:eastAsia="Calibri"/>
          <w:spacing w:val="-3"/>
          <w:sz w:val="24"/>
          <w:szCs w:val="24"/>
        </w:rPr>
        <w:t>u</w:t>
      </w:r>
      <w:r w:rsidR="009F1B3C" w:rsidRPr="007D2F3E">
        <w:rPr>
          <w:rFonts w:eastAsia="Calibri"/>
          <w:spacing w:val="-1"/>
          <w:sz w:val="24"/>
          <w:szCs w:val="24"/>
        </w:rPr>
        <w:t>m</w:t>
      </w:r>
      <w:r w:rsidR="009F1B3C" w:rsidRPr="007D2F3E">
        <w:rPr>
          <w:rFonts w:eastAsia="Calibri"/>
          <w:spacing w:val="1"/>
          <w:sz w:val="24"/>
          <w:szCs w:val="24"/>
        </w:rPr>
        <w:t>m</w:t>
      </w:r>
      <w:r w:rsidR="009F1B3C" w:rsidRPr="007D2F3E">
        <w:rPr>
          <w:rFonts w:eastAsia="Calibri"/>
          <w:sz w:val="24"/>
          <w:szCs w:val="24"/>
        </w:rPr>
        <w:t>ary</w:t>
      </w:r>
      <w:r w:rsidR="009F1B3C" w:rsidRPr="007D2F3E">
        <w:rPr>
          <w:rFonts w:eastAsia="Calibri"/>
          <w:spacing w:val="8"/>
          <w:sz w:val="24"/>
          <w:szCs w:val="24"/>
        </w:rPr>
        <w:t xml:space="preserve"> </w:t>
      </w:r>
      <w:r w:rsidR="009F1B3C" w:rsidRPr="007D2F3E">
        <w:rPr>
          <w:rFonts w:eastAsia="Calibri"/>
          <w:spacing w:val="1"/>
          <w:sz w:val="24"/>
          <w:szCs w:val="24"/>
        </w:rPr>
        <w:t>o</w:t>
      </w:r>
      <w:r w:rsidR="009F1B3C" w:rsidRPr="007D2F3E">
        <w:rPr>
          <w:rFonts w:eastAsia="Calibri"/>
          <w:sz w:val="24"/>
          <w:szCs w:val="24"/>
        </w:rPr>
        <w:t>f</w:t>
      </w:r>
      <w:r w:rsidR="009F1B3C" w:rsidRPr="007D2F3E">
        <w:rPr>
          <w:rFonts w:eastAsia="Calibri"/>
          <w:spacing w:val="7"/>
          <w:sz w:val="24"/>
          <w:szCs w:val="24"/>
        </w:rPr>
        <w:t xml:space="preserve"> </w:t>
      </w:r>
      <w:r w:rsidR="009F1B3C" w:rsidRPr="007D2F3E">
        <w:rPr>
          <w:rFonts w:eastAsia="Calibri"/>
          <w:sz w:val="24"/>
          <w:szCs w:val="24"/>
        </w:rPr>
        <w:t>the</w:t>
      </w:r>
      <w:r w:rsidR="009F1B3C" w:rsidRPr="007D2F3E">
        <w:rPr>
          <w:rFonts w:eastAsia="Calibri"/>
          <w:spacing w:val="10"/>
          <w:sz w:val="24"/>
          <w:szCs w:val="24"/>
        </w:rPr>
        <w:t xml:space="preserve"> </w:t>
      </w:r>
      <w:r w:rsidR="009F1B3C" w:rsidRPr="007D2F3E">
        <w:rPr>
          <w:rFonts w:eastAsia="Calibri"/>
          <w:spacing w:val="-1"/>
          <w:sz w:val="24"/>
          <w:szCs w:val="24"/>
        </w:rPr>
        <w:t>qu</w:t>
      </w:r>
      <w:r w:rsidR="009F1B3C" w:rsidRPr="007D2F3E">
        <w:rPr>
          <w:rFonts w:eastAsia="Calibri"/>
          <w:sz w:val="24"/>
          <w:szCs w:val="24"/>
        </w:rPr>
        <w:t>eries</w:t>
      </w:r>
      <w:r w:rsidR="009F1B3C" w:rsidRPr="007D2F3E">
        <w:rPr>
          <w:rFonts w:eastAsia="Calibri"/>
          <w:spacing w:val="11"/>
          <w:sz w:val="24"/>
          <w:szCs w:val="24"/>
        </w:rPr>
        <w:t xml:space="preserve"> </w:t>
      </w:r>
      <w:r w:rsidR="009F1B3C" w:rsidRPr="007D2F3E">
        <w:rPr>
          <w:rFonts w:eastAsia="Calibri"/>
          <w:spacing w:val="-3"/>
          <w:sz w:val="24"/>
          <w:szCs w:val="24"/>
        </w:rPr>
        <w:t>r</w:t>
      </w:r>
      <w:r w:rsidR="009F1B3C" w:rsidRPr="007D2F3E">
        <w:rPr>
          <w:rFonts w:eastAsia="Calibri"/>
          <w:sz w:val="24"/>
          <w:szCs w:val="24"/>
        </w:rPr>
        <w:t>aised</w:t>
      </w:r>
      <w:r w:rsidR="009F1B3C" w:rsidRPr="007D2F3E">
        <w:rPr>
          <w:rFonts w:eastAsia="Calibri"/>
          <w:spacing w:val="7"/>
          <w:sz w:val="24"/>
          <w:szCs w:val="24"/>
        </w:rPr>
        <w:t xml:space="preserve"> </w:t>
      </w:r>
      <w:r w:rsidR="009F1B3C" w:rsidRPr="007D2F3E">
        <w:rPr>
          <w:rFonts w:eastAsia="Calibri"/>
          <w:sz w:val="24"/>
          <w:szCs w:val="24"/>
        </w:rPr>
        <w:t>will</w:t>
      </w:r>
      <w:r w:rsidR="009F1B3C" w:rsidRPr="007D2F3E">
        <w:rPr>
          <w:rFonts w:eastAsia="Calibri"/>
          <w:spacing w:val="10"/>
          <w:sz w:val="24"/>
          <w:szCs w:val="24"/>
        </w:rPr>
        <w:t xml:space="preserve"> </w:t>
      </w:r>
      <w:r w:rsidR="009F1B3C" w:rsidRPr="007D2F3E">
        <w:rPr>
          <w:rFonts w:eastAsia="Calibri"/>
          <w:spacing w:val="-1"/>
          <w:sz w:val="24"/>
          <w:szCs w:val="24"/>
        </w:rPr>
        <w:t>b</w:t>
      </w:r>
      <w:r w:rsidR="009F1B3C" w:rsidRPr="007D2F3E">
        <w:rPr>
          <w:rFonts w:eastAsia="Calibri"/>
          <w:sz w:val="24"/>
          <w:szCs w:val="24"/>
        </w:rPr>
        <w:t>e</w:t>
      </w:r>
      <w:r w:rsidR="009F1B3C" w:rsidRPr="007D2F3E">
        <w:rPr>
          <w:rFonts w:eastAsia="Calibri"/>
          <w:spacing w:val="11"/>
          <w:sz w:val="24"/>
          <w:szCs w:val="24"/>
        </w:rPr>
        <w:t xml:space="preserve"> </w:t>
      </w:r>
      <w:r w:rsidR="009F1B3C" w:rsidRPr="007D2F3E">
        <w:rPr>
          <w:rFonts w:eastAsia="Calibri"/>
          <w:spacing w:val="-2"/>
          <w:sz w:val="24"/>
          <w:szCs w:val="24"/>
        </w:rPr>
        <w:t>e</w:t>
      </w:r>
      <w:r w:rsidR="009F1B3C" w:rsidRPr="007D2F3E">
        <w:rPr>
          <w:rFonts w:eastAsia="Calibri"/>
          <w:spacing w:val="1"/>
          <w:sz w:val="24"/>
          <w:szCs w:val="24"/>
        </w:rPr>
        <w:t>m</w:t>
      </w:r>
      <w:r w:rsidR="009F1B3C" w:rsidRPr="007D2F3E">
        <w:rPr>
          <w:rFonts w:eastAsia="Calibri"/>
          <w:sz w:val="24"/>
          <w:szCs w:val="24"/>
        </w:rPr>
        <w:t>ai</w:t>
      </w:r>
      <w:r w:rsidR="009F1B3C" w:rsidRPr="007D2F3E">
        <w:rPr>
          <w:rFonts w:eastAsia="Calibri"/>
          <w:spacing w:val="-1"/>
          <w:sz w:val="24"/>
          <w:szCs w:val="24"/>
        </w:rPr>
        <w:t>l</w:t>
      </w:r>
      <w:r w:rsidR="009F1B3C" w:rsidRPr="007D2F3E">
        <w:rPr>
          <w:rFonts w:eastAsia="Calibri"/>
          <w:sz w:val="24"/>
          <w:szCs w:val="24"/>
        </w:rPr>
        <w:t>ed</w:t>
      </w:r>
      <w:r w:rsidR="009F1B3C" w:rsidRPr="007D2F3E">
        <w:rPr>
          <w:rFonts w:eastAsia="Calibri"/>
          <w:spacing w:val="10"/>
          <w:sz w:val="24"/>
          <w:szCs w:val="24"/>
        </w:rPr>
        <w:t xml:space="preserve"> </w:t>
      </w:r>
      <w:r w:rsidR="009F1B3C" w:rsidRPr="007D2F3E">
        <w:rPr>
          <w:rFonts w:eastAsia="Calibri"/>
          <w:spacing w:val="-2"/>
          <w:sz w:val="24"/>
          <w:szCs w:val="24"/>
        </w:rPr>
        <w:t>t</w:t>
      </w:r>
      <w:r w:rsidR="009F1B3C" w:rsidRPr="007D2F3E">
        <w:rPr>
          <w:rFonts w:eastAsia="Calibri"/>
          <w:sz w:val="24"/>
          <w:szCs w:val="24"/>
        </w:rPr>
        <w:t>o</w:t>
      </w:r>
      <w:r w:rsidR="009F1B3C" w:rsidRPr="007D2F3E">
        <w:rPr>
          <w:rFonts w:eastAsia="Calibri"/>
          <w:spacing w:val="9"/>
          <w:sz w:val="24"/>
          <w:szCs w:val="24"/>
        </w:rPr>
        <w:t xml:space="preserve"> </w:t>
      </w:r>
      <w:r w:rsidR="009F1B3C" w:rsidRPr="007D2F3E">
        <w:rPr>
          <w:rFonts w:eastAsia="Calibri"/>
          <w:sz w:val="24"/>
          <w:szCs w:val="24"/>
        </w:rPr>
        <w:t>the</w:t>
      </w:r>
      <w:r w:rsidR="009F1B3C" w:rsidRPr="007D2F3E">
        <w:rPr>
          <w:rFonts w:eastAsia="Calibri"/>
          <w:spacing w:val="10"/>
          <w:sz w:val="24"/>
          <w:szCs w:val="24"/>
        </w:rPr>
        <w:t xml:space="preserve"> </w:t>
      </w:r>
      <w:r w:rsidR="009F1B3C" w:rsidRPr="007D2F3E">
        <w:rPr>
          <w:rFonts w:eastAsia="Calibri"/>
          <w:sz w:val="24"/>
          <w:szCs w:val="24"/>
        </w:rPr>
        <w:t>si</w:t>
      </w:r>
      <w:r w:rsidR="009F1B3C" w:rsidRPr="007D2F3E">
        <w:rPr>
          <w:rFonts w:eastAsia="Calibri"/>
          <w:spacing w:val="-2"/>
          <w:sz w:val="24"/>
          <w:szCs w:val="24"/>
        </w:rPr>
        <w:t>t</w:t>
      </w:r>
      <w:r w:rsidR="009F1B3C" w:rsidRPr="007D2F3E">
        <w:rPr>
          <w:rFonts w:eastAsia="Calibri"/>
          <w:sz w:val="24"/>
          <w:szCs w:val="24"/>
        </w:rPr>
        <w:t>e</w:t>
      </w:r>
      <w:r w:rsidR="009F1B3C" w:rsidRPr="007D2F3E">
        <w:rPr>
          <w:rFonts w:eastAsia="Calibri"/>
          <w:spacing w:val="11"/>
          <w:sz w:val="24"/>
          <w:szCs w:val="24"/>
        </w:rPr>
        <w:t xml:space="preserve"> </w:t>
      </w:r>
      <w:r w:rsidR="009F1B3C" w:rsidRPr="007D2F3E">
        <w:rPr>
          <w:rFonts w:eastAsia="Calibri"/>
          <w:spacing w:val="-2"/>
          <w:sz w:val="24"/>
          <w:szCs w:val="24"/>
        </w:rPr>
        <w:t>c</w:t>
      </w:r>
      <w:r w:rsidR="009F1B3C" w:rsidRPr="007D2F3E">
        <w:rPr>
          <w:rFonts w:eastAsia="Calibri"/>
          <w:spacing w:val="1"/>
          <w:sz w:val="24"/>
          <w:szCs w:val="24"/>
        </w:rPr>
        <w:t>oo</w:t>
      </w:r>
      <w:r w:rsidR="009F1B3C" w:rsidRPr="007D2F3E">
        <w:rPr>
          <w:rFonts w:eastAsia="Calibri"/>
          <w:sz w:val="24"/>
          <w:szCs w:val="24"/>
        </w:rPr>
        <w:t>r</w:t>
      </w:r>
      <w:r w:rsidR="009F1B3C" w:rsidRPr="007D2F3E">
        <w:rPr>
          <w:rFonts w:eastAsia="Calibri"/>
          <w:spacing w:val="-1"/>
          <w:sz w:val="24"/>
          <w:szCs w:val="24"/>
        </w:rPr>
        <w:t>d</w:t>
      </w:r>
      <w:r w:rsidR="009F1B3C" w:rsidRPr="007D2F3E">
        <w:rPr>
          <w:rFonts w:eastAsia="Calibri"/>
          <w:sz w:val="24"/>
          <w:szCs w:val="24"/>
        </w:rPr>
        <w:t>i</w:t>
      </w:r>
      <w:r w:rsidR="009F1B3C" w:rsidRPr="007D2F3E">
        <w:rPr>
          <w:rFonts w:eastAsia="Calibri"/>
          <w:spacing w:val="-1"/>
          <w:sz w:val="24"/>
          <w:szCs w:val="24"/>
        </w:rPr>
        <w:t>n</w:t>
      </w:r>
      <w:r w:rsidR="009F1B3C" w:rsidRPr="007D2F3E">
        <w:rPr>
          <w:rFonts w:eastAsia="Calibri"/>
          <w:spacing w:val="-3"/>
          <w:sz w:val="24"/>
          <w:szCs w:val="24"/>
        </w:rPr>
        <w:t>a</w:t>
      </w:r>
      <w:r w:rsidR="009F1B3C" w:rsidRPr="007D2F3E">
        <w:rPr>
          <w:rFonts w:eastAsia="Calibri"/>
          <w:sz w:val="24"/>
          <w:szCs w:val="24"/>
        </w:rPr>
        <w:t>t</w:t>
      </w:r>
      <w:r w:rsidR="009F1B3C" w:rsidRPr="007D2F3E">
        <w:rPr>
          <w:rFonts w:eastAsia="Calibri"/>
          <w:spacing w:val="1"/>
          <w:sz w:val="24"/>
          <w:szCs w:val="24"/>
        </w:rPr>
        <w:t>o</w:t>
      </w:r>
      <w:r w:rsidR="009F1B3C" w:rsidRPr="007D2F3E">
        <w:rPr>
          <w:rFonts w:eastAsia="Calibri"/>
          <w:sz w:val="24"/>
          <w:szCs w:val="24"/>
        </w:rPr>
        <w:t>rs</w:t>
      </w:r>
      <w:r w:rsidR="005B1BF2">
        <w:rPr>
          <w:rFonts w:eastAsia="Calibri"/>
          <w:sz w:val="24"/>
          <w:szCs w:val="24"/>
        </w:rPr>
        <w:t xml:space="preserve"> as per the </w:t>
      </w:r>
      <w:r w:rsidR="00B54246" w:rsidRPr="00B54246">
        <w:rPr>
          <w:rFonts w:eastAsia="Calibri"/>
          <w:sz w:val="24"/>
          <w:szCs w:val="24"/>
          <w:highlight w:val="yellow"/>
        </w:rPr>
        <w:t>Box</w:t>
      </w:r>
    </w:p>
    <w:p w14:paraId="6A22E6D4" w14:textId="77777777" w:rsidR="00663621" w:rsidRPr="007D2F3E" w:rsidRDefault="00663621" w:rsidP="00663621">
      <w:pPr>
        <w:pStyle w:val="Heading3"/>
        <w:numPr>
          <w:ilvl w:val="0"/>
          <w:numId w:val="34"/>
        </w:numPr>
        <w:rPr>
          <w:szCs w:val="24"/>
        </w:rPr>
      </w:pPr>
      <w:bookmarkStart w:id="43" w:name="_Toc178604242"/>
      <w:bookmarkStart w:id="44" w:name="_Toc178604241"/>
      <w:bookmarkStart w:id="45" w:name="_Toc178604236"/>
      <w:bookmarkStart w:id="46" w:name="_Toc178604240"/>
      <w:r w:rsidRPr="007D2F3E">
        <w:rPr>
          <w:szCs w:val="24"/>
        </w:rPr>
        <w:t>Review of S</w:t>
      </w:r>
      <w:commentRangeStart w:id="47"/>
      <w:commentRangeStart w:id="48"/>
      <w:commentRangeStart w:id="49"/>
      <w:commentRangeStart w:id="50"/>
      <w:r w:rsidRPr="007D2F3E">
        <w:rPr>
          <w:szCs w:val="24"/>
        </w:rPr>
        <w:t>afety</w:t>
      </w:r>
      <w:commentRangeEnd w:id="47"/>
      <w:r w:rsidRPr="007D2F3E">
        <w:rPr>
          <w:rStyle w:val="CommentReference"/>
          <w:rFonts w:eastAsia="Times New Roman" w:cs="Times New Roman"/>
          <w:b w:val="0"/>
          <w:bCs w:val="0"/>
          <w:sz w:val="24"/>
          <w:szCs w:val="24"/>
        </w:rPr>
        <w:commentReference w:id="47"/>
      </w:r>
      <w:commentRangeEnd w:id="48"/>
      <w:r w:rsidRPr="007D2F3E">
        <w:rPr>
          <w:rStyle w:val="CommentReference"/>
          <w:rFonts w:eastAsia="Times New Roman" w:cs="Times New Roman"/>
          <w:b w:val="0"/>
          <w:bCs w:val="0"/>
          <w:sz w:val="24"/>
          <w:szCs w:val="24"/>
        </w:rPr>
        <w:commentReference w:id="48"/>
      </w:r>
      <w:commentRangeEnd w:id="49"/>
      <w:r w:rsidRPr="007D2F3E">
        <w:rPr>
          <w:rStyle w:val="CommentReference"/>
          <w:rFonts w:eastAsia="Times New Roman" w:cs="Times New Roman"/>
          <w:b w:val="0"/>
          <w:bCs w:val="0"/>
          <w:sz w:val="24"/>
          <w:szCs w:val="24"/>
        </w:rPr>
        <w:commentReference w:id="49"/>
      </w:r>
      <w:commentRangeEnd w:id="50"/>
      <w:r w:rsidRPr="007D2F3E">
        <w:rPr>
          <w:rStyle w:val="CommentReference"/>
          <w:rFonts w:eastAsia="Times New Roman" w:cs="Times New Roman"/>
          <w:b w:val="0"/>
          <w:bCs w:val="0"/>
          <w:sz w:val="24"/>
          <w:szCs w:val="24"/>
        </w:rPr>
        <w:commentReference w:id="50"/>
      </w:r>
      <w:r w:rsidRPr="007D2F3E">
        <w:rPr>
          <w:szCs w:val="24"/>
        </w:rPr>
        <w:t xml:space="preserve"> event reports</w:t>
      </w:r>
      <w:bookmarkEnd w:id="43"/>
    </w:p>
    <w:p w14:paraId="57FE4BCD" w14:textId="6DC3CBB5" w:rsidR="00663621" w:rsidRPr="007D2F3E" w:rsidRDefault="00663621" w:rsidP="00663621">
      <w:pPr>
        <w:ind w:left="360"/>
        <w:jc w:val="both"/>
        <w:rPr>
          <w:rFonts w:eastAsia="Calibri"/>
          <w:sz w:val="24"/>
          <w:szCs w:val="24"/>
        </w:rPr>
      </w:pPr>
      <w:r w:rsidRPr="007D2F3E">
        <w:rPr>
          <w:rFonts w:eastAsia="Calibri"/>
          <w:sz w:val="24"/>
          <w:szCs w:val="24"/>
        </w:rPr>
        <w:t xml:space="preserve">This trial will not collect adverse events or serious adverse events. Only the enlisted events will be documented as safety events. Any other safety events that are identified by the clinical research coordinators or local investigators during the trial will also be reported. This may include missed injuries or missed investigations, which could be suspected if certain injuries or investigations are identified during the intervention phase. </w:t>
      </w:r>
    </w:p>
    <w:p w14:paraId="51AEC9D1" w14:textId="77777777" w:rsidR="00663621" w:rsidRPr="007D2F3E" w:rsidRDefault="00663621" w:rsidP="00663621">
      <w:pPr>
        <w:ind w:left="360"/>
        <w:rPr>
          <w:rFonts w:eastAsia="Calibri"/>
          <w:sz w:val="24"/>
          <w:szCs w:val="24"/>
        </w:rPr>
      </w:pPr>
      <w:r w:rsidRPr="007D2F3E">
        <w:rPr>
          <w:rFonts w:eastAsia="Calibri"/>
          <w:sz w:val="24"/>
          <w:szCs w:val="24"/>
        </w:rPr>
        <w:t>The safety events will include following:</w:t>
      </w:r>
    </w:p>
    <w:p w14:paraId="398148AB" w14:textId="77777777" w:rsidR="00663621" w:rsidRPr="007D2F3E" w:rsidRDefault="00663621" w:rsidP="00663621">
      <w:pPr>
        <w:pStyle w:val="ListParagraph"/>
        <w:numPr>
          <w:ilvl w:val="0"/>
          <w:numId w:val="10"/>
        </w:numPr>
        <w:rPr>
          <w:rFonts w:eastAsia="Calibri Light"/>
          <w:sz w:val="24"/>
          <w:szCs w:val="24"/>
        </w:rPr>
      </w:pPr>
      <w:r w:rsidRPr="007D2F3E">
        <w:rPr>
          <w:rFonts w:eastAsia="Calibri Light"/>
          <w:sz w:val="24"/>
          <w:szCs w:val="24"/>
        </w:rPr>
        <w:t xml:space="preserve">There is a life-threatening condition </w:t>
      </w:r>
    </w:p>
    <w:p w14:paraId="2FCD979F"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Prolong hospitalization</w:t>
      </w:r>
    </w:p>
    <w:p w14:paraId="7D3E7DE2"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 xml:space="preserve">Result in </w:t>
      </w:r>
      <w:r w:rsidRPr="007D2F3E">
        <w:rPr>
          <w:rFonts w:eastAsia="Calibri Light"/>
          <w:sz w:val="24"/>
          <w:szCs w:val="24"/>
          <w:highlight w:val="yellow"/>
        </w:rPr>
        <w:t>meaningful harm to the participant</w:t>
      </w:r>
    </w:p>
    <w:p w14:paraId="6170401C"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Prolonged mechanical ventilation (&gt; 7 days)</w:t>
      </w:r>
    </w:p>
    <w:p w14:paraId="2A585980" w14:textId="77777777" w:rsidR="00663621" w:rsidRPr="007D2F3E" w:rsidRDefault="00663621" w:rsidP="00663621">
      <w:pPr>
        <w:pStyle w:val="ListParagraph"/>
        <w:numPr>
          <w:ilvl w:val="0"/>
          <w:numId w:val="9"/>
        </w:numPr>
        <w:rPr>
          <w:rFonts w:eastAsia="Calibri Light"/>
          <w:sz w:val="24"/>
          <w:szCs w:val="24"/>
        </w:rPr>
      </w:pPr>
      <w:r w:rsidRPr="007D2F3E">
        <w:rPr>
          <w:rFonts w:eastAsia="Calibri Light"/>
          <w:sz w:val="24"/>
          <w:szCs w:val="24"/>
        </w:rPr>
        <w:t>Initiation of renal replacement therapy</w:t>
      </w:r>
    </w:p>
    <w:p w14:paraId="1405E68D" w14:textId="6AA90762" w:rsidR="00663621" w:rsidRPr="00663621" w:rsidRDefault="00663621" w:rsidP="00663621">
      <w:pPr>
        <w:pStyle w:val="ListParagraph"/>
        <w:numPr>
          <w:ilvl w:val="0"/>
          <w:numId w:val="9"/>
        </w:numPr>
        <w:rPr>
          <w:rFonts w:eastAsia="Calibri Light"/>
          <w:sz w:val="24"/>
          <w:szCs w:val="24"/>
        </w:rPr>
      </w:pPr>
      <w:r w:rsidRPr="007D2F3E">
        <w:rPr>
          <w:rFonts w:eastAsia="Calibri Light"/>
          <w:sz w:val="24"/>
          <w:szCs w:val="24"/>
        </w:rPr>
        <w:t>Prolonged (&gt; 2 days) or renewed (restart after at least 2 days without) use of</w:t>
      </w:r>
      <w:r>
        <w:rPr>
          <w:rFonts w:eastAsia="Calibri Light"/>
          <w:sz w:val="24"/>
          <w:szCs w:val="24"/>
        </w:rPr>
        <w:t xml:space="preserve"> </w:t>
      </w:r>
      <w:r w:rsidRPr="00663621">
        <w:rPr>
          <w:rFonts w:eastAsia="Calibri Light"/>
          <w:sz w:val="24"/>
          <w:szCs w:val="24"/>
        </w:rPr>
        <w:t>Vasopressors such as norepinephrine or vasopressin</w:t>
      </w:r>
    </w:p>
    <w:p w14:paraId="416A7428" w14:textId="77777777" w:rsidR="00663621" w:rsidRPr="007D2F3E" w:rsidRDefault="00663621" w:rsidP="00663621">
      <w:pPr>
        <w:pStyle w:val="ListParagraph"/>
        <w:ind w:left="1080"/>
        <w:rPr>
          <w:rFonts w:eastAsia="Calibri Light"/>
          <w:sz w:val="24"/>
          <w:szCs w:val="24"/>
        </w:rPr>
      </w:pPr>
    </w:p>
    <w:p w14:paraId="2BF70091" w14:textId="77777777" w:rsidR="00663621" w:rsidRPr="007D2F3E" w:rsidRDefault="00663621" w:rsidP="00663621">
      <w:pPr>
        <w:ind w:left="426"/>
        <w:jc w:val="both"/>
        <w:rPr>
          <w:rFonts w:eastAsia="Calibri"/>
          <w:sz w:val="24"/>
          <w:szCs w:val="24"/>
        </w:rPr>
      </w:pPr>
      <w:r w:rsidRPr="00663621">
        <w:rPr>
          <w:rFonts w:eastAsia="Calibri"/>
          <w:sz w:val="24"/>
          <w:szCs w:val="24"/>
        </w:rPr>
        <w:t>A 100% percent review of safety events to be reported</w:t>
      </w:r>
      <w:r w:rsidRPr="007D2F3E">
        <w:rPr>
          <w:rFonts w:eastAsia="Calibri"/>
          <w:sz w:val="24"/>
          <w:szCs w:val="24"/>
        </w:rPr>
        <w:t>. All safety events will be recorded in the Case Record Form (CRF). It will be the responsibility of the PI assess the safety event and</w:t>
      </w:r>
      <w:r w:rsidRPr="007D2F3E">
        <w:rPr>
          <w:rFonts w:eastAsia="Calibri"/>
          <w:b/>
          <w:bCs/>
          <w:sz w:val="24"/>
          <w:szCs w:val="24"/>
        </w:rPr>
        <w:t xml:space="preserve"> </w:t>
      </w:r>
      <w:r w:rsidRPr="007D2F3E">
        <w:rPr>
          <w:rFonts w:eastAsia="Calibri"/>
          <w:sz w:val="24"/>
          <w:szCs w:val="24"/>
        </w:rPr>
        <w:t xml:space="preserve">to report the </w:t>
      </w:r>
      <w:r w:rsidRPr="007D2F3E">
        <w:rPr>
          <w:rFonts w:eastAsia="Calibri"/>
          <w:sz w:val="24"/>
          <w:szCs w:val="24"/>
        </w:rPr>
        <w:lastRenderedPageBreak/>
        <w:t xml:space="preserve">event to </w:t>
      </w:r>
      <w:r w:rsidRPr="007D2F3E">
        <w:rPr>
          <w:rFonts w:eastAsia="Calibri"/>
          <w:b/>
          <w:bCs/>
          <w:sz w:val="24"/>
          <w:szCs w:val="24"/>
        </w:rPr>
        <w:t xml:space="preserve">TMG </w:t>
      </w:r>
      <w:r w:rsidRPr="00663621">
        <w:rPr>
          <w:rFonts w:eastAsia="Calibri"/>
          <w:b/>
          <w:bCs/>
          <w:sz w:val="24"/>
          <w:szCs w:val="24"/>
        </w:rPr>
        <w:t>within 24 hours</w:t>
      </w:r>
      <w:r w:rsidRPr="007D2F3E">
        <w:rPr>
          <w:rFonts w:eastAsia="Calibri"/>
          <w:sz w:val="24"/>
          <w:szCs w:val="24"/>
        </w:rPr>
        <w:t xml:space="preserve"> of its occurrence by the site via email. </w:t>
      </w:r>
      <w:commentRangeStart w:id="51"/>
      <w:commentRangeStart w:id="52"/>
      <w:r w:rsidRPr="007D2F3E">
        <w:rPr>
          <w:rFonts w:eastAsia="Calibri"/>
          <w:sz w:val="24"/>
          <w:szCs w:val="24"/>
        </w:rPr>
        <w:t xml:space="preserve">The recorded CRF will be shared with the TMG via email </w:t>
      </w:r>
      <w:r w:rsidRPr="007D2F3E">
        <w:rPr>
          <w:rFonts w:eastAsia="Calibri"/>
          <w:sz w:val="24"/>
          <w:szCs w:val="24"/>
          <w:highlight w:val="yellow"/>
        </w:rPr>
        <w:t>(Appendix-CRF) by site PI.</w:t>
      </w:r>
      <w:r w:rsidRPr="007D2F3E">
        <w:rPr>
          <w:rFonts w:eastAsia="Calibri"/>
          <w:sz w:val="24"/>
          <w:szCs w:val="24"/>
        </w:rPr>
        <w:t xml:space="preserve"> </w:t>
      </w:r>
      <w:commentRangeEnd w:id="51"/>
      <w:r w:rsidRPr="007D2F3E">
        <w:rPr>
          <w:rStyle w:val="CommentReference"/>
          <w:sz w:val="24"/>
          <w:szCs w:val="24"/>
        </w:rPr>
        <w:commentReference w:id="51"/>
      </w:r>
      <w:commentRangeEnd w:id="52"/>
      <w:r w:rsidRPr="007D2F3E">
        <w:rPr>
          <w:rStyle w:val="CommentReference"/>
          <w:sz w:val="24"/>
          <w:szCs w:val="24"/>
        </w:rPr>
        <w:commentReference w:id="52"/>
      </w:r>
      <w:r w:rsidRPr="007D2F3E">
        <w:rPr>
          <w:rFonts w:eastAsia="Calibri"/>
          <w:sz w:val="24"/>
          <w:szCs w:val="24"/>
        </w:rPr>
        <w:t xml:space="preserve">The TMG will then assess if the event can be considered related to the trial or the intervention </w:t>
      </w:r>
      <w:r w:rsidRPr="007D2F3E">
        <w:rPr>
          <w:rFonts w:eastAsia="Calibri"/>
          <w:b/>
          <w:bCs/>
          <w:sz w:val="24"/>
          <w:szCs w:val="24"/>
          <w:highlight w:val="yellow"/>
        </w:rPr>
        <w:t xml:space="preserve">within 24 hours </w:t>
      </w:r>
      <w:r w:rsidRPr="007D2F3E">
        <w:rPr>
          <w:rFonts w:eastAsia="Calibri"/>
          <w:sz w:val="24"/>
          <w:szCs w:val="24"/>
          <w:highlight w:val="yellow"/>
        </w:rPr>
        <w:t>of it</w:t>
      </w:r>
      <w:r w:rsidRPr="007D2F3E">
        <w:rPr>
          <w:rFonts w:eastAsia="Calibri"/>
          <w:sz w:val="24"/>
          <w:szCs w:val="24"/>
        </w:rPr>
        <w:t xml:space="preserve"> being reported. Events that are considered probably related will be reported immediately to the Trial Steering and Data Monitoring Committee (SDMC) via email </w:t>
      </w:r>
      <w:r w:rsidRPr="007D2F3E">
        <w:rPr>
          <w:rFonts w:eastAsia="Calibri"/>
          <w:b/>
          <w:bCs/>
          <w:sz w:val="24"/>
          <w:szCs w:val="24"/>
        </w:rPr>
        <w:t xml:space="preserve">within </w:t>
      </w:r>
      <w:r w:rsidRPr="007D2F3E">
        <w:rPr>
          <w:rFonts w:eastAsia="Calibri"/>
          <w:b/>
          <w:bCs/>
          <w:sz w:val="24"/>
          <w:szCs w:val="24"/>
          <w:highlight w:val="yellow"/>
        </w:rPr>
        <w:t>5 working days</w:t>
      </w:r>
      <w:r w:rsidRPr="007D2F3E">
        <w:rPr>
          <w:rFonts w:eastAsia="Calibri"/>
          <w:sz w:val="24"/>
          <w:szCs w:val="24"/>
        </w:rPr>
        <w:t xml:space="preserve"> via an email. Along with this it is the responsibility of the respective site to inform their IEC as per the requirements by the ethics.</w:t>
      </w:r>
    </w:p>
    <w:p w14:paraId="6D871DE3" w14:textId="77777777" w:rsidR="00663621" w:rsidRPr="007D2F3E" w:rsidRDefault="00663621" w:rsidP="00663621">
      <w:pPr>
        <w:pStyle w:val="Heading3"/>
        <w:numPr>
          <w:ilvl w:val="0"/>
          <w:numId w:val="34"/>
        </w:numPr>
        <w:rPr>
          <w:szCs w:val="24"/>
        </w:rPr>
      </w:pPr>
      <w:bookmarkStart w:id="53" w:name="_Toc178604243"/>
      <w:r w:rsidRPr="007D2F3E">
        <w:rPr>
          <w:szCs w:val="24"/>
        </w:rPr>
        <w:t>Review of Protocol deviations (PDs</w:t>
      </w:r>
      <w:commentRangeStart w:id="54"/>
      <w:commentRangeStart w:id="55"/>
      <w:commentRangeStart w:id="56"/>
      <w:commentRangeStart w:id="57"/>
      <w:r w:rsidRPr="007D2F3E">
        <w:rPr>
          <w:szCs w:val="24"/>
        </w:rPr>
        <w:t>) and protocol violations (PVs)</w:t>
      </w:r>
      <w:commentRangeEnd w:id="54"/>
      <w:r w:rsidRPr="007D2F3E">
        <w:rPr>
          <w:rStyle w:val="CommentReference"/>
          <w:rFonts w:eastAsia="Times New Roman" w:cs="Times New Roman"/>
          <w:b w:val="0"/>
          <w:bCs w:val="0"/>
          <w:sz w:val="24"/>
          <w:szCs w:val="24"/>
        </w:rPr>
        <w:commentReference w:id="54"/>
      </w:r>
      <w:commentRangeEnd w:id="55"/>
      <w:r w:rsidRPr="007D2F3E">
        <w:rPr>
          <w:rStyle w:val="CommentReference"/>
          <w:rFonts w:eastAsia="Times New Roman" w:cs="Times New Roman"/>
          <w:b w:val="0"/>
          <w:bCs w:val="0"/>
          <w:sz w:val="24"/>
          <w:szCs w:val="24"/>
        </w:rPr>
        <w:commentReference w:id="55"/>
      </w:r>
      <w:commentRangeEnd w:id="56"/>
      <w:r w:rsidRPr="007D2F3E">
        <w:rPr>
          <w:rStyle w:val="CommentReference"/>
          <w:rFonts w:eastAsia="Times New Roman" w:cs="Times New Roman"/>
          <w:b w:val="0"/>
          <w:bCs w:val="0"/>
          <w:sz w:val="24"/>
          <w:szCs w:val="24"/>
        </w:rPr>
        <w:commentReference w:id="56"/>
      </w:r>
      <w:commentRangeEnd w:id="57"/>
      <w:r w:rsidRPr="007D2F3E">
        <w:rPr>
          <w:rStyle w:val="CommentReference"/>
          <w:rFonts w:eastAsia="Times New Roman" w:cs="Times New Roman"/>
          <w:b w:val="0"/>
          <w:bCs w:val="0"/>
          <w:sz w:val="24"/>
          <w:szCs w:val="24"/>
        </w:rPr>
        <w:commentReference w:id="57"/>
      </w:r>
      <w:bookmarkEnd w:id="53"/>
    </w:p>
    <w:p w14:paraId="361CF412" w14:textId="77777777" w:rsidR="00663621" w:rsidRDefault="00663621" w:rsidP="00663621">
      <w:pPr>
        <w:spacing w:line="276" w:lineRule="auto"/>
        <w:ind w:left="360" w:right="77"/>
        <w:jc w:val="both"/>
        <w:rPr>
          <w:rFonts w:eastAsia="Calibri"/>
          <w:spacing w:val="3"/>
          <w:sz w:val="24"/>
          <w:szCs w:val="24"/>
        </w:rPr>
      </w:pPr>
      <w:r w:rsidRPr="007D2F3E">
        <w:rPr>
          <w:rFonts w:eastAsia="Calibri"/>
          <w:spacing w:val="3"/>
          <w:sz w:val="24"/>
          <w:szCs w:val="24"/>
        </w:rPr>
        <w:t xml:space="preserve">A protocol deviation is any non-compliance or excursion from the ethically approved trial protocol, including any deviations that are enacted intentionally for the direct purpose of maintaining the safety of the trial participant. Protocol deviations and violations to be recorded whenever identified during trial. </w:t>
      </w:r>
    </w:p>
    <w:p w14:paraId="57F5AF01" w14:textId="30518152" w:rsidR="00663621" w:rsidRDefault="00663621" w:rsidP="00663621">
      <w:pPr>
        <w:spacing w:line="276" w:lineRule="auto"/>
        <w:ind w:left="360" w:right="77"/>
        <w:jc w:val="both"/>
        <w:rPr>
          <w:rFonts w:eastAsia="Calibri"/>
          <w:spacing w:val="3"/>
          <w:sz w:val="24"/>
          <w:szCs w:val="24"/>
        </w:rPr>
      </w:pPr>
      <w:r w:rsidRPr="007D2F3E">
        <w:rPr>
          <w:rFonts w:eastAsia="Calibri"/>
          <w:spacing w:val="3"/>
          <w:sz w:val="24"/>
          <w:szCs w:val="24"/>
        </w:rPr>
        <w:t xml:space="preserve">Monitors are expected to review all the violations or deviations recorded at the sites in the PD and PV log </w:t>
      </w:r>
      <w:r w:rsidRPr="007D2F3E">
        <w:rPr>
          <w:rFonts w:eastAsia="Calibri"/>
          <w:spacing w:val="3"/>
          <w:sz w:val="24"/>
          <w:szCs w:val="24"/>
          <w:highlight w:val="yellow"/>
        </w:rPr>
        <w:t>(Appendix) and in the clinical trial report (Appendix).</w:t>
      </w:r>
      <w:r w:rsidRPr="007D2F3E">
        <w:rPr>
          <w:rFonts w:eastAsia="Calibri"/>
          <w:spacing w:val="3"/>
          <w:sz w:val="24"/>
          <w:szCs w:val="24"/>
        </w:rPr>
        <w:t xml:space="preserve"> A 100% review of the PD/PV will be done during each</w:t>
      </w:r>
      <w:r>
        <w:rPr>
          <w:rFonts w:eastAsia="Calibri"/>
          <w:spacing w:val="3"/>
          <w:sz w:val="24"/>
          <w:szCs w:val="24"/>
        </w:rPr>
        <w:t xml:space="preserve"> </w:t>
      </w:r>
      <w:r w:rsidRPr="007D2F3E">
        <w:rPr>
          <w:rFonts w:eastAsia="Calibri"/>
          <w:spacing w:val="3"/>
          <w:sz w:val="24"/>
          <w:szCs w:val="24"/>
        </w:rPr>
        <w:t xml:space="preserve">visit. Minor protocol deviations do not require reporting and will be captured in the PD/PV log. All PV must be taken seriously, and corrective action must be implemented as soon as possible to prevent recurrence. In case of PV the site is expected to document corrective and preventive actions (CAPA) in the PD/PV log </w:t>
      </w:r>
      <w:r w:rsidRPr="007D2F3E">
        <w:rPr>
          <w:rFonts w:eastAsia="Calibri"/>
          <w:spacing w:val="3"/>
          <w:sz w:val="24"/>
          <w:szCs w:val="24"/>
          <w:highlight w:val="yellow"/>
        </w:rPr>
        <w:t>(Appendix)</w:t>
      </w:r>
      <w:r w:rsidRPr="007D2F3E">
        <w:rPr>
          <w:rFonts w:eastAsia="Calibri"/>
          <w:spacing w:val="3"/>
          <w:sz w:val="24"/>
          <w:szCs w:val="24"/>
        </w:rPr>
        <w:t xml:space="preserve">. CAPAs will aims to resolve compliance issues and to prevent any further recurrences. </w:t>
      </w:r>
      <w:r w:rsidRPr="007D2F3E">
        <w:rPr>
          <w:rFonts w:eastAsia="Calibri"/>
          <w:sz w:val="24"/>
          <w:szCs w:val="24"/>
        </w:rPr>
        <w:t>A</w:t>
      </w:r>
      <w:r w:rsidRPr="007D2F3E">
        <w:rPr>
          <w:rFonts w:eastAsia="Calibri"/>
          <w:spacing w:val="-1"/>
          <w:sz w:val="24"/>
          <w:szCs w:val="24"/>
        </w:rPr>
        <w:t>n</w:t>
      </w:r>
      <w:r w:rsidRPr="007D2F3E">
        <w:rPr>
          <w:rFonts w:eastAsia="Calibri"/>
          <w:sz w:val="24"/>
          <w:szCs w:val="24"/>
        </w:rPr>
        <w:t>y</w:t>
      </w:r>
      <w:r w:rsidRPr="007D2F3E">
        <w:rPr>
          <w:rFonts w:eastAsia="Calibri"/>
          <w:spacing w:val="-1"/>
          <w:sz w:val="24"/>
          <w:szCs w:val="24"/>
        </w:rPr>
        <w:t xml:space="preserve"> </w:t>
      </w:r>
      <w:r w:rsidRPr="007D2F3E">
        <w:rPr>
          <w:rFonts w:eastAsia="Calibri"/>
          <w:spacing w:val="1"/>
          <w:sz w:val="24"/>
          <w:szCs w:val="24"/>
        </w:rPr>
        <w:t>m</w:t>
      </w:r>
      <w:r w:rsidRPr="007D2F3E">
        <w:rPr>
          <w:rFonts w:eastAsia="Calibri"/>
          <w:sz w:val="24"/>
          <w:szCs w:val="24"/>
        </w:rPr>
        <w:t>a</w:t>
      </w:r>
      <w:r w:rsidRPr="007D2F3E">
        <w:rPr>
          <w:rFonts w:eastAsia="Calibri"/>
          <w:spacing w:val="-2"/>
          <w:sz w:val="24"/>
          <w:szCs w:val="24"/>
        </w:rPr>
        <w:t>j</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iss</w:t>
      </w:r>
      <w:r w:rsidRPr="007D2F3E">
        <w:rPr>
          <w:rFonts w:eastAsia="Calibri"/>
          <w:spacing w:val="-1"/>
          <w:sz w:val="24"/>
          <w:szCs w:val="24"/>
        </w:rPr>
        <w:t>u</w:t>
      </w:r>
      <w:r w:rsidRPr="007D2F3E">
        <w:rPr>
          <w:rFonts w:eastAsia="Calibri"/>
          <w:sz w:val="24"/>
          <w:szCs w:val="24"/>
        </w:rPr>
        <w:t>es</w:t>
      </w:r>
      <w:r w:rsidRPr="007D2F3E">
        <w:rPr>
          <w:rFonts w:eastAsia="Calibri"/>
          <w:spacing w:val="-1"/>
          <w:sz w:val="24"/>
          <w:szCs w:val="24"/>
        </w:rPr>
        <w:t xml:space="preserve"> </w:t>
      </w:r>
      <w:r w:rsidRPr="007D2F3E">
        <w:rPr>
          <w:rFonts w:eastAsia="Calibri"/>
          <w:sz w:val="24"/>
          <w:szCs w:val="24"/>
        </w:rPr>
        <w:t>such</w:t>
      </w:r>
      <w:r w:rsidRPr="007D2F3E">
        <w:rPr>
          <w:rFonts w:eastAsia="Calibri"/>
          <w:spacing w:val="-3"/>
          <w:sz w:val="24"/>
          <w:szCs w:val="24"/>
        </w:rPr>
        <w:t xml:space="preserve"> </w:t>
      </w:r>
      <w:r w:rsidRPr="007D2F3E">
        <w:rPr>
          <w:rFonts w:eastAsia="Calibri"/>
          <w:sz w:val="24"/>
          <w:szCs w:val="24"/>
        </w:rPr>
        <w:t>as</w:t>
      </w:r>
      <w:r w:rsidRPr="007D2F3E">
        <w:rPr>
          <w:rFonts w:eastAsia="Calibri"/>
          <w:spacing w:val="-1"/>
          <w:sz w:val="24"/>
          <w:szCs w:val="24"/>
        </w:rPr>
        <w:t xml:space="preserve"> P</w:t>
      </w:r>
      <w:r w:rsidRPr="007D2F3E">
        <w:rPr>
          <w:rFonts w:eastAsia="Calibri"/>
          <w:sz w:val="24"/>
          <w:szCs w:val="24"/>
        </w:rPr>
        <w:t>Vs</w:t>
      </w:r>
      <w:r w:rsidRPr="007D2F3E">
        <w:rPr>
          <w:rFonts w:eastAsia="Calibri"/>
          <w:spacing w:val="-2"/>
          <w:sz w:val="24"/>
          <w:szCs w:val="24"/>
        </w:rPr>
        <w:t xml:space="preserve"> and PDs </w:t>
      </w:r>
      <w:r w:rsidRPr="007D2F3E">
        <w:rPr>
          <w:rFonts w:eastAsia="Calibri"/>
          <w:spacing w:val="-1"/>
          <w:sz w:val="24"/>
          <w:szCs w:val="24"/>
        </w:rPr>
        <w:t>d</w:t>
      </w:r>
      <w:r w:rsidRPr="007D2F3E">
        <w:rPr>
          <w:rFonts w:eastAsia="Calibri"/>
          <w:sz w:val="24"/>
          <w:szCs w:val="24"/>
        </w:rPr>
        <w:t>isc</w:t>
      </w:r>
      <w:r w:rsidRPr="007D2F3E">
        <w:rPr>
          <w:rFonts w:eastAsia="Calibri"/>
          <w:spacing w:val="1"/>
          <w:sz w:val="24"/>
          <w:szCs w:val="24"/>
        </w:rPr>
        <w:t>o</w:t>
      </w:r>
      <w:r w:rsidRPr="007D2F3E">
        <w:rPr>
          <w:rFonts w:eastAsia="Calibri"/>
          <w:spacing w:val="-1"/>
          <w:sz w:val="24"/>
          <w:szCs w:val="24"/>
        </w:rPr>
        <w:t>v</w:t>
      </w:r>
      <w:r w:rsidRPr="007D2F3E">
        <w:rPr>
          <w:rFonts w:eastAsia="Calibri"/>
          <w:sz w:val="24"/>
          <w:szCs w:val="24"/>
        </w:rPr>
        <w:t>ered</w:t>
      </w:r>
      <w:r w:rsidRPr="007D2F3E">
        <w:rPr>
          <w:rFonts w:eastAsia="Calibri"/>
          <w:spacing w:val="-2"/>
          <w:sz w:val="24"/>
          <w:szCs w:val="24"/>
        </w:rPr>
        <w:t xml:space="preserve"> </w:t>
      </w:r>
      <w:r w:rsidRPr="007D2F3E">
        <w:rPr>
          <w:rFonts w:eastAsia="Calibri"/>
          <w:spacing w:val="-1"/>
          <w:sz w:val="24"/>
          <w:szCs w:val="24"/>
        </w:rPr>
        <w:t>du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Pr>
          <w:rFonts w:eastAsia="Calibri"/>
          <w:sz w:val="24"/>
          <w:szCs w:val="24"/>
        </w:rPr>
        <w:t>on-</w:t>
      </w:r>
      <w:r w:rsidRPr="007D2F3E">
        <w:rPr>
          <w:rFonts w:eastAsia="Calibri"/>
          <w:sz w:val="24"/>
          <w:szCs w:val="24"/>
        </w:rPr>
        <w:t>site</w:t>
      </w:r>
      <w:r w:rsidRPr="007D2F3E">
        <w:rPr>
          <w:rFonts w:eastAsia="Calibri"/>
          <w:spacing w:val="-1"/>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v</w:t>
      </w:r>
      <w:r w:rsidRPr="007D2F3E">
        <w:rPr>
          <w:rFonts w:eastAsia="Calibri"/>
          <w:sz w:val="24"/>
          <w:szCs w:val="24"/>
        </w:rPr>
        <w:t>is</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should</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discussed with</w:t>
      </w:r>
      <w:r w:rsidRPr="007D2F3E">
        <w:rPr>
          <w:rFonts w:eastAsia="Calibri"/>
          <w:sz w:val="24"/>
          <w:szCs w:val="24"/>
        </w:rPr>
        <w:t xml:space="preserve"> </w:t>
      </w:r>
      <w:r w:rsidRPr="007D2F3E">
        <w:rPr>
          <w:rFonts w:eastAsia="Calibri"/>
          <w:spacing w:val="1"/>
          <w:sz w:val="24"/>
          <w:szCs w:val="24"/>
        </w:rPr>
        <w:t>P</w:t>
      </w:r>
      <w:r w:rsidRPr="007D2F3E">
        <w:rPr>
          <w:rFonts w:eastAsia="Calibri"/>
          <w:sz w:val="24"/>
          <w:szCs w:val="24"/>
        </w:rPr>
        <w:t>M</w:t>
      </w:r>
      <w:r w:rsidRPr="007D2F3E">
        <w:rPr>
          <w:rFonts w:eastAsia="Calibri"/>
          <w:spacing w:val="3"/>
          <w:sz w:val="24"/>
          <w:szCs w:val="24"/>
        </w:rPr>
        <w:t xml:space="preserve"> </w:t>
      </w:r>
      <w:r w:rsidRPr="007D2F3E">
        <w:rPr>
          <w:rFonts w:eastAsia="Calibri"/>
          <w:spacing w:val="-1"/>
          <w:sz w:val="24"/>
          <w:szCs w:val="24"/>
        </w:rPr>
        <w:t>u</w:t>
      </w:r>
      <w:r w:rsidRPr="007D2F3E">
        <w:rPr>
          <w:rFonts w:eastAsia="Calibri"/>
          <w:spacing w:val="-3"/>
          <w:sz w:val="24"/>
          <w:szCs w:val="24"/>
        </w:rPr>
        <w:t>p</w:t>
      </w:r>
      <w:r w:rsidRPr="007D2F3E">
        <w:rPr>
          <w:rFonts w:eastAsia="Calibri"/>
          <w:spacing w:val="1"/>
          <w:sz w:val="24"/>
          <w:szCs w:val="24"/>
        </w:rPr>
        <w:t>o</w:t>
      </w:r>
      <w:r w:rsidRPr="007D2F3E">
        <w:rPr>
          <w:rFonts w:eastAsia="Calibri"/>
          <w:sz w:val="24"/>
          <w:szCs w:val="24"/>
        </w:rPr>
        <w:t>n</w:t>
      </w:r>
      <w:r w:rsidRPr="007D2F3E">
        <w:rPr>
          <w:rFonts w:eastAsia="Calibri"/>
          <w:spacing w:val="2"/>
          <w:sz w:val="24"/>
          <w:szCs w:val="24"/>
        </w:rPr>
        <w:t xml:space="preserve"> </w:t>
      </w:r>
      <w:r w:rsidRPr="007D2F3E">
        <w:rPr>
          <w:rFonts w:eastAsia="Calibri"/>
          <w:sz w:val="24"/>
          <w:szCs w:val="24"/>
        </w:rPr>
        <w:t>return</w:t>
      </w:r>
      <w:r w:rsidRPr="007D2F3E">
        <w:rPr>
          <w:rFonts w:eastAsia="Calibri"/>
          <w:spacing w:val="2"/>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4"/>
          <w:sz w:val="24"/>
          <w:szCs w:val="24"/>
        </w:rPr>
        <w:t xml:space="preserve"> </w:t>
      </w:r>
      <w:r w:rsidRPr="007D2F3E">
        <w:rPr>
          <w:rFonts w:eastAsia="Calibri"/>
          <w:sz w:val="24"/>
          <w:szCs w:val="24"/>
        </w:rPr>
        <w:t xml:space="preserve">the </w:t>
      </w:r>
      <w:r w:rsidRPr="007D2F3E">
        <w:rPr>
          <w:rFonts w:eastAsia="Calibri"/>
          <w:spacing w:val="1"/>
          <w:sz w:val="24"/>
          <w:szCs w:val="24"/>
        </w:rPr>
        <w:t>o</w:t>
      </w:r>
      <w:r w:rsidRPr="007D2F3E">
        <w:rPr>
          <w:rFonts w:eastAsia="Calibri"/>
          <w:sz w:val="24"/>
          <w:szCs w:val="24"/>
        </w:rPr>
        <w:t>ff</w:t>
      </w:r>
      <w:r w:rsidRPr="007D2F3E">
        <w:rPr>
          <w:rFonts w:eastAsia="Calibri"/>
          <w:spacing w:val="-1"/>
          <w:sz w:val="24"/>
          <w:szCs w:val="24"/>
        </w:rPr>
        <w:t>i</w:t>
      </w:r>
      <w:r w:rsidRPr="007D2F3E">
        <w:rPr>
          <w:rFonts w:eastAsia="Calibri"/>
          <w:spacing w:val="-2"/>
          <w:sz w:val="24"/>
          <w:szCs w:val="24"/>
        </w:rPr>
        <w:t>c</w:t>
      </w:r>
      <w:r w:rsidRPr="007D2F3E">
        <w:rPr>
          <w:rFonts w:eastAsia="Calibri"/>
          <w:sz w:val="24"/>
          <w:szCs w:val="24"/>
        </w:rPr>
        <w:t>e.</w:t>
      </w:r>
      <w:r w:rsidRPr="007D2F3E">
        <w:rPr>
          <w:rFonts w:eastAsia="Calibri"/>
          <w:spacing w:val="3"/>
          <w:sz w:val="24"/>
          <w:szCs w:val="24"/>
        </w:rPr>
        <w:t xml:space="preserve"> </w:t>
      </w:r>
      <w:r w:rsidRPr="00DB56AE">
        <w:rPr>
          <w:rFonts w:eastAsia="Calibri"/>
          <w:spacing w:val="3"/>
          <w:sz w:val="24"/>
          <w:szCs w:val="24"/>
        </w:rPr>
        <w:t>F</w:t>
      </w:r>
      <w:r w:rsidRPr="007D2F3E">
        <w:rPr>
          <w:rFonts w:eastAsia="Calibri"/>
          <w:spacing w:val="3"/>
          <w:sz w:val="24"/>
          <w:szCs w:val="24"/>
        </w:rPr>
        <w:t>ollowing enlisted items will be considered as PD or PV:</w:t>
      </w:r>
    </w:p>
    <w:tbl>
      <w:tblPr>
        <w:tblStyle w:val="TableGrid"/>
        <w:tblW w:w="0" w:type="auto"/>
        <w:tblInd w:w="360" w:type="dxa"/>
        <w:tblLook w:val="04A0" w:firstRow="1" w:lastRow="0" w:firstColumn="1" w:lastColumn="0" w:noHBand="0" w:noVBand="1"/>
      </w:tblPr>
      <w:tblGrid>
        <w:gridCol w:w="2470"/>
        <w:gridCol w:w="7180"/>
      </w:tblGrid>
      <w:tr w:rsidR="00323614" w:rsidRPr="007D2F3E" w14:paraId="11E77E86" w14:textId="77777777" w:rsidTr="00A6547B">
        <w:tc>
          <w:tcPr>
            <w:tcW w:w="2470" w:type="dxa"/>
          </w:tcPr>
          <w:p w14:paraId="361EE75C" w14:textId="77777777" w:rsidR="00323614" w:rsidRPr="007D2F3E" w:rsidRDefault="00323614" w:rsidP="00A6547B">
            <w:pPr>
              <w:spacing w:line="276" w:lineRule="auto"/>
              <w:ind w:right="77"/>
              <w:jc w:val="both"/>
              <w:rPr>
                <w:rFonts w:eastAsia="Calibri"/>
                <w:sz w:val="24"/>
                <w:szCs w:val="24"/>
              </w:rPr>
            </w:pPr>
            <w:r w:rsidRPr="007D2F3E">
              <w:rPr>
                <w:rFonts w:eastAsia="Calibri"/>
                <w:sz w:val="24"/>
                <w:szCs w:val="24"/>
              </w:rPr>
              <w:t>Protocol Deviations</w:t>
            </w:r>
          </w:p>
        </w:tc>
        <w:tc>
          <w:tcPr>
            <w:tcW w:w="7180" w:type="dxa"/>
          </w:tcPr>
          <w:p w14:paraId="5A9E83C5" w14:textId="77777777" w:rsidR="00323614" w:rsidRPr="007D2F3E" w:rsidRDefault="00323614" w:rsidP="00A6547B">
            <w:pPr>
              <w:pStyle w:val="ListParagraph"/>
              <w:numPr>
                <w:ilvl w:val="0"/>
                <w:numId w:val="17"/>
              </w:numPr>
              <w:spacing w:line="276" w:lineRule="auto"/>
              <w:ind w:right="77"/>
              <w:jc w:val="both"/>
              <w:rPr>
                <w:rFonts w:eastAsia="Calibri"/>
                <w:sz w:val="24"/>
                <w:szCs w:val="24"/>
              </w:rPr>
            </w:pPr>
            <w:r w:rsidRPr="007D2F3E">
              <w:rPr>
                <w:rFonts w:eastAsia="Calibri"/>
                <w:sz w:val="24"/>
                <w:szCs w:val="24"/>
              </w:rPr>
              <w:t>Missed follow-ups</w:t>
            </w:r>
          </w:p>
          <w:p w14:paraId="0E32041F" w14:textId="77777777" w:rsidR="00323614" w:rsidRPr="007D2F3E" w:rsidRDefault="00323614" w:rsidP="00A6547B">
            <w:pPr>
              <w:pStyle w:val="ListParagraph"/>
              <w:numPr>
                <w:ilvl w:val="0"/>
                <w:numId w:val="17"/>
              </w:numPr>
              <w:spacing w:line="276" w:lineRule="auto"/>
              <w:ind w:right="77"/>
              <w:jc w:val="both"/>
              <w:rPr>
                <w:rFonts w:eastAsia="Calibri"/>
                <w:sz w:val="24"/>
                <w:szCs w:val="24"/>
              </w:rPr>
            </w:pPr>
            <w:r w:rsidRPr="007D2F3E">
              <w:rPr>
                <w:rFonts w:eastAsia="Calibri"/>
                <w:sz w:val="24"/>
                <w:szCs w:val="24"/>
              </w:rPr>
              <w:t>Missed recording of the assessments and CRF’s</w:t>
            </w:r>
          </w:p>
          <w:p w14:paraId="2FD4CDCA" w14:textId="77777777" w:rsidR="00323614" w:rsidRPr="007D2F3E" w:rsidRDefault="00323614" w:rsidP="00A6547B">
            <w:pPr>
              <w:pStyle w:val="ListParagraph"/>
              <w:numPr>
                <w:ilvl w:val="0"/>
                <w:numId w:val="17"/>
              </w:numPr>
              <w:spacing w:line="276" w:lineRule="auto"/>
              <w:ind w:right="77"/>
              <w:jc w:val="both"/>
              <w:rPr>
                <w:rFonts w:eastAsia="Calibri"/>
                <w:sz w:val="24"/>
                <w:szCs w:val="24"/>
              </w:rPr>
            </w:pPr>
            <w:r w:rsidRPr="007D2F3E">
              <w:rPr>
                <w:rFonts w:eastAsia="Calibri"/>
                <w:sz w:val="24"/>
                <w:szCs w:val="24"/>
              </w:rPr>
              <w:t xml:space="preserve">Recording of data beyond the scheduled timelines </w:t>
            </w:r>
          </w:p>
        </w:tc>
      </w:tr>
      <w:tr w:rsidR="00323614" w:rsidRPr="007D2F3E" w14:paraId="4FD4ECA5" w14:textId="77777777" w:rsidTr="00A6547B">
        <w:tc>
          <w:tcPr>
            <w:tcW w:w="2470" w:type="dxa"/>
          </w:tcPr>
          <w:p w14:paraId="78EDA0BC" w14:textId="77777777" w:rsidR="00323614" w:rsidRPr="007D2F3E" w:rsidRDefault="00323614" w:rsidP="00A6547B">
            <w:pPr>
              <w:spacing w:line="276" w:lineRule="auto"/>
              <w:ind w:right="77"/>
              <w:jc w:val="both"/>
              <w:rPr>
                <w:rFonts w:eastAsia="Calibri"/>
                <w:sz w:val="24"/>
                <w:szCs w:val="24"/>
              </w:rPr>
            </w:pPr>
            <w:r w:rsidRPr="007D2F3E">
              <w:rPr>
                <w:rFonts w:eastAsia="Calibri"/>
                <w:sz w:val="24"/>
                <w:szCs w:val="24"/>
              </w:rPr>
              <w:t>Protocol Violations</w:t>
            </w:r>
          </w:p>
        </w:tc>
        <w:tc>
          <w:tcPr>
            <w:tcW w:w="7180" w:type="dxa"/>
          </w:tcPr>
          <w:p w14:paraId="4F3C4621" w14:textId="77777777" w:rsidR="00323614" w:rsidRPr="007D2F3E" w:rsidRDefault="00323614" w:rsidP="00A6547B">
            <w:pPr>
              <w:pStyle w:val="ListParagraph"/>
              <w:numPr>
                <w:ilvl w:val="0"/>
                <w:numId w:val="16"/>
              </w:numPr>
              <w:spacing w:line="276" w:lineRule="auto"/>
              <w:ind w:right="77"/>
              <w:jc w:val="both"/>
              <w:rPr>
                <w:rFonts w:eastAsia="Calibri"/>
                <w:sz w:val="24"/>
                <w:szCs w:val="24"/>
              </w:rPr>
            </w:pPr>
            <w:r w:rsidRPr="007D2F3E">
              <w:rPr>
                <w:rFonts w:eastAsia="Calibri"/>
                <w:spacing w:val="3"/>
                <w:sz w:val="24"/>
                <w:szCs w:val="24"/>
              </w:rPr>
              <w:t xml:space="preserve">scheduled ATLS training were not given to the doctors </w:t>
            </w:r>
          </w:p>
          <w:p w14:paraId="565B4750" w14:textId="77777777" w:rsidR="00323614" w:rsidRPr="007D2F3E" w:rsidRDefault="00323614" w:rsidP="00A6547B">
            <w:pPr>
              <w:pStyle w:val="ListParagraph"/>
              <w:numPr>
                <w:ilvl w:val="0"/>
                <w:numId w:val="16"/>
              </w:numPr>
              <w:spacing w:line="276" w:lineRule="auto"/>
              <w:ind w:right="77"/>
              <w:jc w:val="both"/>
              <w:rPr>
                <w:rFonts w:eastAsia="Calibri"/>
                <w:sz w:val="24"/>
                <w:szCs w:val="24"/>
              </w:rPr>
            </w:pPr>
            <w:r w:rsidRPr="007D2F3E">
              <w:rPr>
                <w:rFonts w:eastAsia="Calibri"/>
                <w:spacing w:val="3"/>
                <w:sz w:val="24"/>
                <w:szCs w:val="24"/>
              </w:rPr>
              <w:t>delay in the transition of one phase to another</w:t>
            </w:r>
          </w:p>
          <w:p w14:paraId="06CBB46A" w14:textId="77777777" w:rsidR="00323614" w:rsidRPr="007D2F3E" w:rsidRDefault="00323614" w:rsidP="00A6547B">
            <w:pPr>
              <w:pStyle w:val="ListParagraph"/>
              <w:numPr>
                <w:ilvl w:val="0"/>
                <w:numId w:val="16"/>
              </w:numPr>
              <w:spacing w:line="276" w:lineRule="auto"/>
              <w:ind w:right="77"/>
              <w:jc w:val="both"/>
              <w:rPr>
                <w:rFonts w:eastAsia="Calibri"/>
                <w:sz w:val="24"/>
                <w:szCs w:val="24"/>
              </w:rPr>
            </w:pPr>
            <w:r w:rsidRPr="007D2F3E">
              <w:rPr>
                <w:rFonts w:eastAsia="Calibri"/>
                <w:spacing w:val="3"/>
                <w:sz w:val="24"/>
                <w:szCs w:val="24"/>
              </w:rPr>
              <w:t>or a cluster fail to stick to the allocated timelines.</w:t>
            </w:r>
          </w:p>
        </w:tc>
      </w:tr>
    </w:tbl>
    <w:p w14:paraId="2E6FD9FB" w14:textId="038C1177" w:rsidR="00323614" w:rsidRPr="00663621" w:rsidRDefault="00323614" w:rsidP="00663621">
      <w:pPr>
        <w:spacing w:line="276" w:lineRule="auto"/>
        <w:ind w:left="360" w:right="77"/>
        <w:jc w:val="both"/>
        <w:rPr>
          <w:rFonts w:eastAsia="Calibri"/>
          <w:spacing w:val="3"/>
          <w:sz w:val="24"/>
          <w:szCs w:val="24"/>
        </w:rPr>
      </w:pPr>
      <w:r w:rsidRPr="007D2F3E">
        <w:rPr>
          <w:rFonts w:eastAsia="Calibri"/>
          <w:spacing w:val="3"/>
          <w:sz w:val="24"/>
          <w:szCs w:val="24"/>
        </w:rPr>
        <w:t>It is the responsibility of the PI to report to monitors, without delay any serious</w:t>
      </w:r>
      <w:r w:rsidRPr="007D2F3E">
        <w:rPr>
          <w:rFonts w:eastAsia="Calibri"/>
          <w:sz w:val="24"/>
          <w:szCs w:val="24"/>
        </w:rPr>
        <w:t xml:space="preserve"> </w:t>
      </w:r>
      <w:r w:rsidRPr="007D2F3E">
        <w:rPr>
          <w:rFonts w:eastAsia="Calibri"/>
          <w:spacing w:val="3"/>
          <w:sz w:val="24"/>
          <w:szCs w:val="24"/>
        </w:rPr>
        <w:t xml:space="preserve">breaches such as deviations and violations from the trial protocol, ICH-GCP and other regulations. </w:t>
      </w:r>
      <w:r w:rsidRPr="00DB56AE">
        <w:rPr>
          <w:rFonts w:eastAsia="Calibri"/>
          <w:spacing w:val="3"/>
          <w:sz w:val="24"/>
          <w:szCs w:val="24"/>
        </w:rPr>
        <w:t xml:space="preserve">The PI to inform about PVs to monitors via email within </w:t>
      </w:r>
      <w:r w:rsidRPr="00DB56AE">
        <w:rPr>
          <w:rFonts w:eastAsia="Calibri"/>
          <w:b/>
          <w:bCs/>
          <w:spacing w:val="3"/>
          <w:sz w:val="24"/>
          <w:szCs w:val="24"/>
        </w:rPr>
        <w:t>2 days of identification</w:t>
      </w:r>
      <w:r w:rsidRPr="00DB56AE">
        <w:rPr>
          <w:rFonts w:eastAsia="Calibri"/>
          <w:spacing w:val="3"/>
          <w:sz w:val="24"/>
          <w:szCs w:val="24"/>
        </w:rPr>
        <w:t xml:space="preserve"> and to their local IEC. It is recommended that all issues are closed within </w:t>
      </w:r>
      <w:r w:rsidRPr="00DB56AE">
        <w:rPr>
          <w:rFonts w:eastAsia="Calibri"/>
          <w:b/>
          <w:bCs/>
          <w:spacing w:val="3"/>
          <w:sz w:val="24"/>
          <w:szCs w:val="24"/>
        </w:rPr>
        <w:t>15 days of discovery</w:t>
      </w:r>
      <w:r w:rsidRPr="00DB56AE">
        <w:rPr>
          <w:rFonts w:eastAsia="Calibri"/>
          <w:spacing w:val="3"/>
          <w:sz w:val="24"/>
          <w:szCs w:val="24"/>
        </w:rPr>
        <w:t>.</w:t>
      </w:r>
      <w:r>
        <w:rPr>
          <w:rFonts w:eastAsia="Calibri"/>
          <w:spacing w:val="3"/>
          <w:sz w:val="24"/>
          <w:szCs w:val="24"/>
        </w:rPr>
        <w:t xml:space="preserve"> </w:t>
      </w:r>
    </w:p>
    <w:p w14:paraId="3EC3D585" w14:textId="77777777" w:rsidR="00663621" w:rsidRPr="007D2F3E" w:rsidRDefault="00663621" w:rsidP="00663621">
      <w:pPr>
        <w:pStyle w:val="Heading3"/>
        <w:numPr>
          <w:ilvl w:val="0"/>
          <w:numId w:val="34"/>
        </w:numPr>
        <w:rPr>
          <w:szCs w:val="24"/>
        </w:rPr>
      </w:pPr>
      <w:r w:rsidRPr="007D2F3E">
        <w:rPr>
          <w:szCs w:val="24"/>
        </w:rPr>
        <w:t>Monitoring Logs</w:t>
      </w:r>
      <w:bookmarkEnd w:id="44"/>
    </w:p>
    <w:p w14:paraId="79E31AFE" w14:textId="77777777" w:rsidR="00663621" w:rsidRPr="007D2F3E" w:rsidRDefault="00663621" w:rsidP="00663621">
      <w:pPr>
        <w:ind w:left="142"/>
        <w:rPr>
          <w:sz w:val="24"/>
          <w:szCs w:val="24"/>
        </w:rPr>
      </w:pPr>
      <w:r w:rsidRPr="007D2F3E">
        <w:rPr>
          <w:sz w:val="24"/>
          <w:szCs w:val="24"/>
        </w:rPr>
        <w:t xml:space="preserve">Copies of the following logs and documents will be requested and reviewed by trial monitors on a regular basis. </w:t>
      </w:r>
    </w:p>
    <w:p w14:paraId="188F6DA6" w14:textId="77777777" w:rsidR="00663621" w:rsidRPr="007D2F3E" w:rsidRDefault="00663621" w:rsidP="00663621">
      <w:pPr>
        <w:pStyle w:val="ListParagraph"/>
        <w:numPr>
          <w:ilvl w:val="1"/>
          <w:numId w:val="19"/>
        </w:numPr>
        <w:rPr>
          <w:sz w:val="24"/>
          <w:szCs w:val="24"/>
        </w:rPr>
      </w:pPr>
      <w:r w:rsidRPr="007D2F3E">
        <w:rPr>
          <w:sz w:val="24"/>
          <w:szCs w:val="24"/>
        </w:rPr>
        <w:t>Delegation of Duties Log</w:t>
      </w:r>
    </w:p>
    <w:p w14:paraId="516E3805" w14:textId="77777777" w:rsidR="00663621" w:rsidRPr="007D2F3E" w:rsidRDefault="00663621" w:rsidP="00663621">
      <w:pPr>
        <w:pStyle w:val="ListParagraph"/>
        <w:numPr>
          <w:ilvl w:val="1"/>
          <w:numId w:val="19"/>
        </w:numPr>
        <w:rPr>
          <w:sz w:val="24"/>
          <w:szCs w:val="24"/>
        </w:rPr>
      </w:pPr>
      <w:r w:rsidRPr="007D2F3E">
        <w:rPr>
          <w:sz w:val="24"/>
          <w:szCs w:val="24"/>
        </w:rPr>
        <w:t>Training Log</w:t>
      </w:r>
    </w:p>
    <w:p w14:paraId="0C67F2EF" w14:textId="77777777" w:rsidR="00663621" w:rsidRPr="007D2F3E" w:rsidRDefault="00663621" w:rsidP="00663621">
      <w:pPr>
        <w:pStyle w:val="ListParagraph"/>
        <w:numPr>
          <w:ilvl w:val="1"/>
          <w:numId w:val="19"/>
        </w:numPr>
        <w:rPr>
          <w:sz w:val="24"/>
          <w:szCs w:val="24"/>
        </w:rPr>
      </w:pPr>
      <w:r w:rsidRPr="007D2F3E">
        <w:rPr>
          <w:sz w:val="24"/>
          <w:szCs w:val="24"/>
        </w:rPr>
        <w:t>Protocol deviations and Violation log</w:t>
      </w:r>
    </w:p>
    <w:bookmarkEnd w:id="45"/>
    <w:p w14:paraId="20853702" w14:textId="77777777" w:rsidR="00B54246" w:rsidRPr="007D2F3E" w:rsidRDefault="00B54246" w:rsidP="00B43F67">
      <w:pPr>
        <w:pStyle w:val="Heading3"/>
        <w:numPr>
          <w:ilvl w:val="0"/>
          <w:numId w:val="34"/>
        </w:numPr>
        <w:rPr>
          <w:szCs w:val="24"/>
        </w:rPr>
      </w:pPr>
      <w:r w:rsidRPr="007D2F3E">
        <w:rPr>
          <w:szCs w:val="24"/>
        </w:rPr>
        <w:t>Re</w:t>
      </w:r>
      <w:r w:rsidRPr="007D2F3E">
        <w:rPr>
          <w:spacing w:val="2"/>
          <w:szCs w:val="24"/>
        </w:rPr>
        <w:t>v</w:t>
      </w:r>
      <w:r w:rsidRPr="007D2F3E">
        <w:rPr>
          <w:spacing w:val="-3"/>
          <w:szCs w:val="24"/>
        </w:rPr>
        <w:t>i</w:t>
      </w:r>
      <w:r w:rsidRPr="007D2F3E">
        <w:rPr>
          <w:szCs w:val="24"/>
        </w:rPr>
        <w:t>ew</w:t>
      </w:r>
      <w:r w:rsidRPr="007D2F3E">
        <w:rPr>
          <w:spacing w:val="-1"/>
          <w:szCs w:val="24"/>
        </w:rPr>
        <w:t xml:space="preserve"> </w:t>
      </w:r>
      <w:r w:rsidRPr="007D2F3E">
        <w:rPr>
          <w:spacing w:val="1"/>
          <w:szCs w:val="24"/>
        </w:rPr>
        <w:t>o</w:t>
      </w:r>
      <w:r w:rsidRPr="007D2F3E">
        <w:rPr>
          <w:szCs w:val="24"/>
        </w:rPr>
        <w:t>f</w:t>
      </w:r>
      <w:r w:rsidRPr="007D2F3E">
        <w:rPr>
          <w:spacing w:val="-1"/>
          <w:szCs w:val="24"/>
        </w:rPr>
        <w:t xml:space="preserve"> </w:t>
      </w:r>
      <w:r w:rsidRPr="007D2F3E">
        <w:rPr>
          <w:spacing w:val="1"/>
          <w:szCs w:val="24"/>
        </w:rPr>
        <w:t>P</w:t>
      </w:r>
      <w:r w:rsidRPr="007D2F3E">
        <w:rPr>
          <w:szCs w:val="24"/>
        </w:rPr>
        <w:t>art</w:t>
      </w:r>
      <w:r w:rsidRPr="007D2F3E">
        <w:rPr>
          <w:spacing w:val="-3"/>
          <w:szCs w:val="24"/>
        </w:rPr>
        <w:t>i</w:t>
      </w:r>
      <w:r w:rsidRPr="007D2F3E">
        <w:rPr>
          <w:szCs w:val="24"/>
        </w:rPr>
        <w:t>ci</w:t>
      </w:r>
      <w:r w:rsidRPr="007D2F3E">
        <w:rPr>
          <w:spacing w:val="-1"/>
          <w:szCs w:val="24"/>
        </w:rPr>
        <w:t>p</w:t>
      </w:r>
      <w:r w:rsidRPr="007D2F3E">
        <w:rPr>
          <w:szCs w:val="24"/>
        </w:rPr>
        <w:t>a</w:t>
      </w:r>
      <w:r w:rsidRPr="007D2F3E">
        <w:rPr>
          <w:spacing w:val="-1"/>
          <w:szCs w:val="24"/>
        </w:rPr>
        <w:t>n</w:t>
      </w:r>
      <w:r w:rsidRPr="007D2F3E">
        <w:rPr>
          <w:szCs w:val="24"/>
        </w:rPr>
        <w:t>t</w:t>
      </w:r>
      <w:r w:rsidRPr="007D2F3E">
        <w:rPr>
          <w:spacing w:val="1"/>
          <w:szCs w:val="24"/>
        </w:rPr>
        <w:t xml:space="preserve"> </w:t>
      </w:r>
      <w:r w:rsidRPr="007D2F3E">
        <w:rPr>
          <w:szCs w:val="24"/>
        </w:rPr>
        <w:t>F</w:t>
      </w:r>
      <w:r w:rsidRPr="007D2F3E">
        <w:rPr>
          <w:spacing w:val="-1"/>
          <w:szCs w:val="24"/>
        </w:rPr>
        <w:t>i</w:t>
      </w:r>
      <w:r w:rsidRPr="007D2F3E">
        <w:rPr>
          <w:szCs w:val="24"/>
        </w:rPr>
        <w:t>les:</w:t>
      </w:r>
      <w:bookmarkEnd w:id="46"/>
    </w:p>
    <w:p w14:paraId="319BFF53" w14:textId="4B3ED984" w:rsidR="00B54246" w:rsidRPr="007D2F3E" w:rsidRDefault="00B54246" w:rsidP="00B54246">
      <w:pPr>
        <w:spacing w:before="43"/>
        <w:ind w:left="500"/>
        <w:rPr>
          <w:rFonts w:eastAsia="Calibri"/>
          <w:sz w:val="24"/>
          <w:szCs w:val="24"/>
        </w:rPr>
      </w:pPr>
      <w:r w:rsidRPr="007D2F3E">
        <w:rPr>
          <w:rFonts w:eastAsia="Calibri"/>
          <w:sz w:val="24"/>
          <w:szCs w:val="24"/>
          <w:highlight w:val="yellow"/>
        </w:rPr>
        <w:t>A ra</w:t>
      </w:r>
      <w:r w:rsidRPr="007D2F3E">
        <w:rPr>
          <w:rFonts w:eastAsia="Calibri"/>
          <w:spacing w:val="-1"/>
          <w:sz w:val="24"/>
          <w:szCs w:val="24"/>
          <w:highlight w:val="yellow"/>
        </w:rPr>
        <w:t>nd</w:t>
      </w:r>
      <w:r w:rsidRPr="007D2F3E">
        <w:rPr>
          <w:rFonts w:eastAsia="Calibri"/>
          <w:spacing w:val="1"/>
          <w:sz w:val="24"/>
          <w:szCs w:val="24"/>
          <w:highlight w:val="yellow"/>
        </w:rPr>
        <w:t>o</w:t>
      </w:r>
      <w:r w:rsidRPr="007D2F3E">
        <w:rPr>
          <w:rFonts w:eastAsia="Calibri"/>
          <w:sz w:val="24"/>
          <w:szCs w:val="24"/>
          <w:highlight w:val="yellow"/>
        </w:rPr>
        <w:t>m</w:t>
      </w:r>
      <w:r w:rsidRPr="007D2F3E">
        <w:rPr>
          <w:rFonts w:eastAsia="Calibri"/>
          <w:spacing w:val="-1"/>
          <w:sz w:val="24"/>
          <w:szCs w:val="24"/>
          <w:highlight w:val="yellow"/>
        </w:rPr>
        <w:t xml:space="preserve"> 3</w:t>
      </w:r>
      <w:r w:rsidRPr="007D2F3E">
        <w:rPr>
          <w:rFonts w:eastAsia="Calibri"/>
          <w:spacing w:val="1"/>
          <w:sz w:val="24"/>
          <w:szCs w:val="24"/>
          <w:highlight w:val="yellow"/>
        </w:rPr>
        <w:t>0</w:t>
      </w:r>
      <w:r w:rsidRPr="007D2F3E">
        <w:rPr>
          <w:rFonts w:eastAsia="Calibri"/>
          <w:sz w:val="24"/>
          <w:szCs w:val="24"/>
          <w:highlight w:val="yellow"/>
        </w:rPr>
        <w:t>%</w:t>
      </w:r>
      <w:r w:rsidRPr="007D2F3E">
        <w:rPr>
          <w:rFonts w:eastAsia="Calibri"/>
          <w:spacing w:val="-2"/>
          <w:sz w:val="24"/>
          <w:szCs w:val="24"/>
          <w:highlight w:val="yellow"/>
        </w:rPr>
        <w:t xml:space="preserve"> </w:t>
      </w:r>
      <w:r w:rsidRPr="007D2F3E">
        <w:rPr>
          <w:rFonts w:eastAsia="Calibri"/>
          <w:spacing w:val="1"/>
          <w:sz w:val="24"/>
          <w:szCs w:val="24"/>
          <w:highlight w:val="yellow"/>
        </w:rPr>
        <w:t>o</w:t>
      </w:r>
      <w:r w:rsidRPr="007D2F3E">
        <w:rPr>
          <w:rFonts w:eastAsia="Calibri"/>
          <w:sz w:val="24"/>
          <w:szCs w:val="24"/>
          <w:highlight w:val="yellow"/>
        </w:rPr>
        <w:t>f enrolled pa</w:t>
      </w:r>
      <w:r w:rsidRPr="007D2F3E">
        <w:rPr>
          <w:rFonts w:eastAsia="Calibri"/>
          <w:spacing w:val="-3"/>
          <w:sz w:val="24"/>
          <w:szCs w:val="24"/>
          <w:highlight w:val="yellow"/>
        </w:rPr>
        <w:t>r</w:t>
      </w:r>
      <w:r w:rsidRPr="007D2F3E">
        <w:rPr>
          <w:rFonts w:eastAsia="Calibri"/>
          <w:sz w:val="24"/>
          <w:szCs w:val="24"/>
          <w:highlight w:val="yellow"/>
        </w:rPr>
        <w:t>tici</w:t>
      </w:r>
      <w:r w:rsidRPr="007D2F3E">
        <w:rPr>
          <w:rFonts w:eastAsia="Calibri"/>
          <w:spacing w:val="-1"/>
          <w:sz w:val="24"/>
          <w:szCs w:val="24"/>
          <w:highlight w:val="yellow"/>
        </w:rPr>
        <w:t>p</w:t>
      </w:r>
      <w:r w:rsidRPr="007D2F3E">
        <w:rPr>
          <w:rFonts w:eastAsia="Calibri"/>
          <w:spacing w:val="-3"/>
          <w:sz w:val="24"/>
          <w:szCs w:val="24"/>
          <w:highlight w:val="yellow"/>
        </w:rPr>
        <w:t>a</w:t>
      </w:r>
      <w:r w:rsidRPr="007D2F3E">
        <w:rPr>
          <w:rFonts w:eastAsia="Calibri"/>
          <w:spacing w:val="-1"/>
          <w:sz w:val="24"/>
          <w:szCs w:val="24"/>
          <w:highlight w:val="yellow"/>
        </w:rPr>
        <w:t>n</w:t>
      </w:r>
      <w:r w:rsidRPr="007D2F3E">
        <w:rPr>
          <w:rFonts w:eastAsia="Calibri"/>
          <w:sz w:val="24"/>
          <w:szCs w:val="24"/>
          <w:highlight w:val="yellow"/>
        </w:rPr>
        <w:t>ts</w:t>
      </w:r>
      <w:r w:rsidRPr="007D2F3E">
        <w:rPr>
          <w:rFonts w:eastAsia="Calibri"/>
          <w:spacing w:val="2"/>
          <w:sz w:val="24"/>
          <w:szCs w:val="24"/>
          <w:highlight w:val="yellow"/>
        </w:rPr>
        <w:t xml:space="preserve"> </w:t>
      </w:r>
      <w:r w:rsidRPr="007D2F3E">
        <w:rPr>
          <w:rFonts w:eastAsia="Calibri"/>
          <w:spacing w:val="1"/>
          <w:sz w:val="24"/>
          <w:szCs w:val="24"/>
          <w:highlight w:val="yellow"/>
        </w:rPr>
        <w:t>w</w:t>
      </w:r>
      <w:r w:rsidRPr="007D2F3E">
        <w:rPr>
          <w:rFonts w:eastAsia="Calibri"/>
          <w:sz w:val="24"/>
          <w:szCs w:val="24"/>
          <w:highlight w:val="yellow"/>
        </w:rPr>
        <w:t xml:space="preserve">ill </w:t>
      </w:r>
      <w:r w:rsidRPr="007D2F3E">
        <w:rPr>
          <w:rFonts w:eastAsia="Calibri"/>
          <w:spacing w:val="-3"/>
          <w:sz w:val="24"/>
          <w:szCs w:val="24"/>
          <w:highlight w:val="yellow"/>
        </w:rPr>
        <w:t>b</w:t>
      </w:r>
      <w:r w:rsidRPr="007D2F3E">
        <w:rPr>
          <w:rFonts w:eastAsia="Calibri"/>
          <w:sz w:val="24"/>
          <w:szCs w:val="24"/>
          <w:highlight w:val="yellow"/>
        </w:rPr>
        <w:t>e</w:t>
      </w:r>
      <w:r w:rsidRPr="007D2F3E">
        <w:rPr>
          <w:rFonts w:eastAsia="Calibri"/>
          <w:spacing w:val="1"/>
          <w:sz w:val="24"/>
          <w:szCs w:val="24"/>
          <w:highlight w:val="yellow"/>
        </w:rPr>
        <w:t xml:space="preserve"> </w:t>
      </w:r>
      <w:r w:rsidRPr="007D2F3E">
        <w:rPr>
          <w:rFonts w:eastAsia="Calibri"/>
          <w:sz w:val="24"/>
          <w:szCs w:val="24"/>
          <w:highlight w:val="yellow"/>
        </w:rPr>
        <w:t>se</w:t>
      </w:r>
      <w:r w:rsidRPr="007D2F3E">
        <w:rPr>
          <w:rFonts w:eastAsia="Calibri"/>
          <w:spacing w:val="-2"/>
          <w:sz w:val="24"/>
          <w:szCs w:val="24"/>
          <w:highlight w:val="yellow"/>
        </w:rPr>
        <w:t>l</w:t>
      </w:r>
      <w:r w:rsidRPr="007D2F3E">
        <w:rPr>
          <w:rFonts w:eastAsia="Calibri"/>
          <w:sz w:val="24"/>
          <w:szCs w:val="24"/>
          <w:highlight w:val="yellow"/>
        </w:rPr>
        <w:t>ec</w:t>
      </w:r>
      <w:r w:rsidRPr="007D2F3E">
        <w:rPr>
          <w:rFonts w:eastAsia="Calibri"/>
          <w:spacing w:val="-1"/>
          <w:sz w:val="24"/>
          <w:szCs w:val="24"/>
          <w:highlight w:val="yellow"/>
        </w:rPr>
        <w:t>t</w:t>
      </w:r>
      <w:r w:rsidRPr="007D2F3E">
        <w:rPr>
          <w:rFonts w:eastAsia="Calibri"/>
          <w:sz w:val="24"/>
          <w:szCs w:val="24"/>
          <w:highlight w:val="yellow"/>
        </w:rPr>
        <w:t>ed f</w:t>
      </w:r>
      <w:r w:rsidRPr="007D2F3E">
        <w:rPr>
          <w:rFonts w:eastAsia="Calibri"/>
          <w:spacing w:val="1"/>
          <w:sz w:val="24"/>
          <w:szCs w:val="24"/>
          <w:highlight w:val="yellow"/>
        </w:rPr>
        <w:t>o</w:t>
      </w:r>
      <w:r w:rsidRPr="007D2F3E">
        <w:rPr>
          <w:rFonts w:eastAsia="Calibri"/>
          <w:sz w:val="24"/>
          <w:szCs w:val="24"/>
          <w:highlight w:val="yellow"/>
        </w:rPr>
        <w:t>r</w:t>
      </w:r>
      <w:r w:rsidRPr="007D2F3E">
        <w:rPr>
          <w:rFonts w:eastAsia="Calibri"/>
          <w:spacing w:val="1"/>
          <w:sz w:val="24"/>
          <w:szCs w:val="24"/>
          <w:highlight w:val="yellow"/>
        </w:rPr>
        <w:t xml:space="preserve"> </w:t>
      </w:r>
      <w:r w:rsidRPr="007D2F3E">
        <w:rPr>
          <w:rFonts w:eastAsia="Calibri"/>
          <w:sz w:val="24"/>
          <w:szCs w:val="24"/>
          <w:highlight w:val="yellow"/>
        </w:rPr>
        <w:t>SDV</w:t>
      </w:r>
      <w:r>
        <w:rPr>
          <w:rFonts w:eastAsia="Calibri"/>
          <w:sz w:val="24"/>
          <w:szCs w:val="24"/>
        </w:rPr>
        <w:t xml:space="preserve"> this could be done at </w:t>
      </w:r>
      <w:r>
        <w:rPr>
          <w:rFonts w:eastAsia="Calibri"/>
          <w:spacing w:val="-8"/>
          <w:sz w:val="24"/>
          <w:szCs w:val="24"/>
          <w:highlight w:val="yellow"/>
        </w:rPr>
        <w:t>3 months through remote</w:t>
      </w:r>
      <w:r w:rsidR="00717670">
        <w:rPr>
          <w:rFonts w:eastAsia="Calibri"/>
          <w:spacing w:val="-8"/>
          <w:sz w:val="24"/>
          <w:szCs w:val="24"/>
        </w:rPr>
        <w:t xml:space="preserve">. </w:t>
      </w:r>
      <w:r w:rsidRPr="007D2F3E">
        <w:rPr>
          <w:rFonts w:eastAsia="Calibri"/>
          <w:spacing w:val="1"/>
          <w:sz w:val="24"/>
          <w:szCs w:val="24"/>
        </w:rPr>
        <w:t>Monitors will conduct source data verification (SDV) of these records and will also cross-check the data entered in the electronic database. P</w:t>
      </w:r>
      <w:r w:rsidRPr="007D2F3E">
        <w:rPr>
          <w:rFonts w:eastAsia="Calibri"/>
          <w:sz w:val="24"/>
          <w:szCs w:val="24"/>
        </w:rPr>
        <w:t>a</w:t>
      </w:r>
      <w:r w:rsidRPr="007D2F3E">
        <w:rPr>
          <w:rFonts w:eastAsia="Calibri"/>
          <w:spacing w:val="-3"/>
          <w:sz w:val="24"/>
          <w:szCs w:val="24"/>
        </w:rPr>
        <w:t>r</w:t>
      </w:r>
      <w:r w:rsidRPr="007D2F3E">
        <w:rPr>
          <w:rFonts w:eastAsia="Calibri"/>
          <w:sz w:val="24"/>
          <w:szCs w:val="24"/>
        </w:rPr>
        <w:t>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fi</w:t>
      </w:r>
      <w:r w:rsidRPr="007D2F3E">
        <w:rPr>
          <w:rFonts w:eastAsia="Calibri"/>
          <w:spacing w:val="-3"/>
          <w:sz w:val="24"/>
          <w:szCs w:val="24"/>
        </w:rPr>
        <w:t>l</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to</w:t>
      </w:r>
      <w:r w:rsidRPr="007D2F3E">
        <w:rPr>
          <w:rFonts w:eastAsia="Calibri"/>
          <w:spacing w:val="-3"/>
          <w:sz w:val="24"/>
          <w:szCs w:val="24"/>
        </w:rPr>
        <w:t xml:space="preserve"> b</w:t>
      </w:r>
      <w:r w:rsidRPr="007D2F3E">
        <w:rPr>
          <w:rFonts w:eastAsia="Calibri"/>
          <w:sz w:val="24"/>
          <w:szCs w:val="24"/>
        </w:rPr>
        <w:t>e re</w:t>
      </w:r>
      <w:r w:rsidRPr="007D2F3E">
        <w:rPr>
          <w:rFonts w:eastAsia="Calibri"/>
          <w:spacing w:val="1"/>
          <w:sz w:val="24"/>
          <w:szCs w:val="24"/>
        </w:rPr>
        <w:t>v</w:t>
      </w:r>
      <w:r w:rsidRPr="007D2F3E">
        <w:rPr>
          <w:rFonts w:eastAsia="Calibri"/>
          <w:sz w:val="24"/>
          <w:szCs w:val="24"/>
        </w:rPr>
        <w:t>i</w:t>
      </w:r>
      <w:r w:rsidRPr="007D2F3E">
        <w:rPr>
          <w:rFonts w:eastAsia="Calibri"/>
          <w:spacing w:val="-2"/>
          <w:sz w:val="24"/>
          <w:szCs w:val="24"/>
        </w:rPr>
        <w:t>e</w:t>
      </w:r>
      <w:r w:rsidRPr="007D2F3E">
        <w:rPr>
          <w:rFonts w:eastAsia="Calibri"/>
          <w:sz w:val="24"/>
          <w:szCs w:val="24"/>
        </w:rPr>
        <w:t>w</w:t>
      </w:r>
      <w:r w:rsidRPr="007D2F3E">
        <w:rPr>
          <w:rFonts w:eastAsia="Calibri"/>
          <w:spacing w:val="1"/>
          <w:sz w:val="24"/>
          <w:szCs w:val="24"/>
        </w:rPr>
        <w:t>e</w:t>
      </w:r>
      <w:r w:rsidRPr="007D2F3E">
        <w:rPr>
          <w:rFonts w:eastAsia="Calibri"/>
          <w:sz w:val="24"/>
          <w:szCs w:val="24"/>
        </w:rPr>
        <w:t>d</w:t>
      </w:r>
      <w:r w:rsidRPr="007D2F3E">
        <w:rPr>
          <w:rFonts w:eastAsia="Calibri"/>
          <w:spacing w:val="-1"/>
          <w:sz w:val="24"/>
          <w:szCs w:val="24"/>
        </w:rPr>
        <w:t xml:space="preserve">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the following:</w:t>
      </w:r>
    </w:p>
    <w:p w14:paraId="489EE473" w14:textId="77777777" w:rsidR="00B54246" w:rsidRPr="007D2F3E" w:rsidRDefault="00B54246" w:rsidP="00B54246">
      <w:pPr>
        <w:pStyle w:val="ListParagraph"/>
        <w:numPr>
          <w:ilvl w:val="0"/>
          <w:numId w:val="6"/>
        </w:numPr>
        <w:spacing w:before="43"/>
        <w:rPr>
          <w:rFonts w:eastAsia="Calibri"/>
          <w:sz w:val="24"/>
          <w:szCs w:val="24"/>
        </w:rPr>
      </w:pPr>
      <w:r w:rsidRPr="007D2F3E">
        <w:rPr>
          <w:rFonts w:eastAsia="Calibri"/>
          <w:sz w:val="24"/>
          <w:szCs w:val="24"/>
        </w:rPr>
        <w:t>Recorded paper based CRF</w:t>
      </w:r>
    </w:p>
    <w:p w14:paraId="12AEECB1" w14:textId="77777777" w:rsidR="00B54246" w:rsidRPr="007D2F3E" w:rsidRDefault="00B54246" w:rsidP="00B54246">
      <w:pPr>
        <w:pStyle w:val="ListParagraph"/>
        <w:numPr>
          <w:ilvl w:val="0"/>
          <w:numId w:val="6"/>
        </w:numPr>
        <w:spacing w:before="45"/>
        <w:ind w:right="-60"/>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z w:val="24"/>
          <w:szCs w:val="24"/>
        </w:rPr>
        <w:t>ed</w:t>
      </w:r>
      <w:r w:rsidRPr="007D2F3E">
        <w:rPr>
          <w:rFonts w:eastAsia="Calibri"/>
          <w:spacing w:val="-1"/>
          <w:sz w:val="24"/>
          <w:szCs w:val="24"/>
        </w:rPr>
        <w:t>i</w:t>
      </w:r>
      <w:r w:rsidRPr="007D2F3E">
        <w:rPr>
          <w:rFonts w:eastAsia="Calibri"/>
          <w:sz w:val="24"/>
          <w:szCs w:val="24"/>
        </w:rPr>
        <w:t>cal</w:t>
      </w:r>
      <w:r w:rsidRPr="007D2F3E">
        <w:rPr>
          <w:rFonts w:eastAsia="Calibri"/>
          <w:spacing w:val="-2"/>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1"/>
          <w:sz w:val="24"/>
          <w:szCs w:val="24"/>
        </w:rPr>
        <w:t>d</w:t>
      </w:r>
      <w:r w:rsidRPr="007D2F3E">
        <w:rPr>
          <w:rFonts w:eastAsia="Calibri"/>
          <w:sz w:val="24"/>
          <w:szCs w:val="24"/>
        </w:rPr>
        <w:t>s</w:t>
      </w:r>
    </w:p>
    <w:p w14:paraId="5BBAFEC4" w14:textId="77777777" w:rsidR="00B54246" w:rsidRDefault="00B54246" w:rsidP="00B54246">
      <w:pPr>
        <w:pStyle w:val="ListParagraph"/>
        <w:numPr>
          <w:ilvl w:val="0"/>
          <w:numId w:val="6"/>
        </w:numPr>
        <w:spacing w:before="45"/>
        <w:ind w:right="-60"/>
        <w:rPr>
          <w:rFonts w:eastAsia="Calibri"/>
          <w:sz w:val="24"/>
          <w:szCs w:val="24"/>
        </w:rPr>
      </w:pPr>
      <w:r w:rsidRPr="007D2F3E">
        <w:rPr>
          <w:rFonts w:eastAsia="Calibri"/>
          <w:sz w:val="24"/>
          <w:szCs w:val="24"/>
        </w:rPr>
        <w:t>Participant admission and discharge summary/ referrals</w:t>
      </w:r>
    </w:p>
    <w:p w14:paraId="54EA5D52" w14:textId="77777777" w:rsidR="001B093E" w:rsidRDefault="001B093E" w:rsidP="001B093E">
      <w:pPr>
        <w:spacing w:line="276" w:lineRule="auto"/>
        <w:rPr>
          <w:rFonts w:eastAsia="Calibri"/>
          <w:sz w:val="24"/>
          <w:szCs w:val="24"/>
        </w:rPr>
      </w:pPr>
    </w:p>
    <w:p w14:paraId="076A5827" w14:textId="5EBC38F8" w:rsidR="001B093E" w:rsidRPr="00D9094E" w:rsidRDefault="001B093E" w:rsidP="001B093E">
      <w:pPr>
        <w:spacing w:line="276" w:lineRule="auto"/>
        <w:rPr>
          <w:rFonts w:eastAsia="Calibri"/>
          <w:sz w:val="24"/>
          <w:szCs w:val="24"/>
        </w:rPr>
      </w:pPr>
      <w:r>
        <w:rPr>
          <w:rFonts w:eastAsia="Calibri"/>
          <w:sz w:val="24"/>
          <w:szCs w:val="24"/>
        </w:rPr>
        <w:lastRenderedPageBreak/>
        <w:t xml:space="preserve">SDV of the above documents </w:t>
      </w:r>
      <w:r w:rsidRPr="00D9094E">
        <w:rPr>
          <w:rFonts w:eastAsia="Calibri"/>
          <w:sz w:val="24"/>
          <w:szCs w:val="24"/>
        </w:rPr>
        <w:t>will be done during both</w:t>
      </w:r>
      <w:r>
        <w:rPr>
          <w:rFonts w:eastAsia="Calibri"/>
          <w:sz w:val="24"/>
          <w:szCs w:val="24"/>
        </w:rPr>
        <w:t xml:space="preserve"> </w:t>
      </w:r>
      <w:r w:rsidRPr="00D9094E">
        <w:rPr>
          <w:rFonts w:eastAsia="Calibri"/>
          <w:sz w:val="24"/>
          <w:szCs w:val="24"/>
        </w:rPr>
        <w:t>remote monitoring</w:t>
      </w:r>
      <w:r>
        <w:rPr>
          <w:rFonts w:eastAsia="Calibri"/>
          <w:sz w:val="24"/>
          <w:szCs w:val="24"/>
        </w:rPr>
        <w:t xml:space="preserve"> and onsite visit</w:t>
      </w:r>
      <w:r w:rsidRPr="00D9094E">
        <w:rPr>
          <w:rFonts w:eastAsia="Calibri"/>
          <w:sz w:val="24"/>
          <w:szCs w:val="24"/>
        </w:rPr>
        <w:t xml:space="preserve">. </w:t>
      </w:r>
      <w:r w:rsidRPr="007B3C09">
        <w:rPr>
          <w:rFonts w:eastAsia="Calibri"/>
          <w:sz w:val="24"/>
          <w:szCs w:val="24"/>
        </w:rPr>
        <w:t xml:space="preserve">A 30% of SDV will be done </w:t>
      </w:r>
      <w:r w:rsidRPr="007B3C09">
        <w:rPr>
          <w:rFonts w:eastAsia="Calibri"/>
          <w:spacing w:val="1"/>
          <w:sz w:val="24"/>
          <w:szCs w:val="24"/>
        </w:rPr>
        <w:t>for</w:t>
      </w:r>
      <w:r w:rsidRPr="007B3C09">
        <w:rPr>
          <w:rFonts w:eastAsia="Calibri"/>
          <w:spacing w:val="-9"/>
          <w:sz w:val="24"/>
          <w:szCs w:val="24"/>
        </w:rPr>
        <w:t xml:space="preserve"> </w:t>
      </w:r>
      <w:r w:rsidRPr="007B3C09">
        <w:rPr>
          <w:rFonts w:eastAsia="Calibri"/>
          <w:spacing w:val="-1"/>
          <w:sz w:val="24"/>
          <w:szCs w:val="24"/>
        </w:rPr>
        <w:t>p</w:t>
      </w:r>
      <w:r w:rsidRPr="007B3C09">
        <w:rPr>
          <w:rFonts w:eastAsia="Calibri"/>
          <w:sz w:val="24"/>
          <w:szCs w:val="24"/>
        </w:rPr>
        <w:t>artici</w:t>
      </w:r>
      <w:r w:rsidRPr="007B3C09">
        <w:rPr>
          <w:rFonts w:eastAsia="Calibri"/>
          <w:spacing w:val="-1"/>
          <w:sz w:val="24"/>
          <w:szCs w:val="24"/>
        </w:rPr>
        <w:t>p</w:t>
      </w:r>
      <w:r w:rsidRPr="007B3C09">
        <w:rPr>
          <w:rFonts w:eastAsia="Calibri"/>
          <w:sz w:val="24"/>
          <w:szCs w:val="24"/>
        </w:rPr>
        <w:t>a</w:t>
      </w:r>
      <w:r w:rsidRPr="007B3C09">
        <w:rPr>
          <w:rFonts w:eastAsia="Calibri"/>
          <w:spacing w:val="-1"/>
          <w:sz w:val="24"/>
          <w:szCs w:val="24"/>
        </w:rPr>
        <w:t>n</w:t>
      </w:r>
      <w:r w:rsidRPr="007B3C09">
        <w:rPr>
          <w:rFonts w:eastAsia="Calibri"/>
          <w:sz w:val="24"/>
          <w:szCs w:val="24"/>
        </w:rPr>
        <w:t>ts</w:t>
      </w:r>
      <w:r w:rsidRPr="007B3C09">
        <w:rPr>
          <w:rFonts w:eastAsia="Calibri"/>
          <w:spacing w:val="-8"/>
          <w:sz w:val="24"/>
          <w:szCs w:val="24"/>
        </w:rPr>
        <w:t xml:space="preserve"> which will include completed/ ongoing participants in both intervention and control group. SDV can be done after </w:t>
      </w:r>
      <w:r w:rsidRPr="007B3C09">
        <w:rPr>
          <w:rFonts w:eastAsia="Calibri"/>
          <w:b/>
          <w:bCs/>
          <w:spacing w:val="-8"/>
          <w:sz w:val="24"/>
          <w:szCs w:val="24"/>
        </w:rPr>
        <w:t>every 3 months</w:t>
      </w:r>
      <w:r w:rsidRPr="007B3C09">
        <w:rPr>
          <w:rFonts w:eastAsia="Calibri"/>
          <w:spacing w:val="-8"/>
          <w:sz w:val="24"/>
          <w:szCs w:val="24"/>
        </w:rPr>
        <w:t xml:space="preserve"> through remote or onsite monitoring whichever is scheduled. </w:t>
      </w:r>
      <w:r w:rsidRPr="007B3C09">
        <w:rPr>
          <w:rFonts w:eastAsia="Calibri"/>
          <w:sz w:val="24"/>
          <w:szCs w:val="24"/>
        </w:rPr>
        <w:t xml:space="preserve">Sites are required to scan paper-based </w:t>
      </w:r>
      <w:r>
        <w:rPr>
          <w:rFonts w:eastAsia="Calibri"/>
          <w:sz w:val="24"/>
          <w:szCs w:val="24"/>
        </w:rPr>
        <w:t>documents</w:t>
      </w:r>
      <w:r w:rsidRPr="007B3C09">
        <w:rPr>
          <w:rFonts w:eastAsia="Calibri"/>
          <w:sz w:val="24"/>
          <w:szCs w:val="24"/>
        </w:rPr>
        <w:t xml:space="preserve">, masking the identity of the participant and project at the time of remote monitoring. </w:t>
      </w:r>
      <w:r w:rsidRPr="007B3C09">
        <w:rPr>
          <w:rFonts w:eastAsia="Calibri"/>
          <w:spacing w:val="-8"/>
          <w:sz w:val="24"/>
          <w:szCs w:val="24"/>
        </w:rPr>
        <w:t>Records that will be assessed are medical records, patient notes,</w:t>
      </w:r>
      <w:r w:rsidRPr="00D9094E">
        <w:rPr>
          <w:rFonts w:eastAsia="Calibri"/>
          <w:spacing w:val="-8"/>
          <w:sz w:val="24"/>
          <w:szCs w:val="24"/>
        </w:rPr>
        <w:t xml:space="preserve"> </w:t>
      </w:r>
      <w:r>
        <w:rPr>
          <w:rFonts w:eastAsia="Calibri"/>
          <w:spacing w:val="-8"/>
          <w:sz w:val="24"/>
          <w:szCs w:val="24"/>
        </w:rPr>
        <w:t>any other hospital records.</w:t>
      </w:r>
      <w:r w:rsidRPr="00D9094E">
        <w:rPr>
          <w:rFonts w:eastAsia="Calibri"/>
          <w:spacing w:val="-8"/>
          <w:sz w:val="24"/>
          <w:szCs w:val="24"/>
        </w:rPr>
        <w:t xml:space="preserve"> These participants will be </w:t>
      </w:r>
      <w:r w:rsidRPr="00D9094E">
        <w:rPr>
          <w:rFonts w:eastAsia="Calibri"/>
          <w:sz w:val="24"/>
          <w:szCs w:val="24"/>
        </w:rPr>
        <w:t>sele</w:t>
      </w:r>
      <w:r w:rsidRPr="00D9094E">
        <w:rPr>
          <w:rFonts w:eastAsia="Calibri"/>
          <w:spacing w:val="-1"/>
          <w:sz w:val="24"/>
          <w:szCs w:val="24"/>
        </w:rPr>
        <w:t>c</w:t>
      </w:r>
      <w:r w:rsidRPr="00D9094E">
        <w:rPr>
          <w:rFonts w:eastAsia="Calibri"/>
          <w:spacing w:val="-2"/>
          <w:sz w:val="24"/>
          <w:szCs w:val="24"/>
        </w:rPr>
        <w:t>t</w:t>
      </w:r>
      <w:r w:rsidRPr="00D9094E">
        <w:rPr>
          <w:rFonts w:eastAsia="Calibri"/>
          <w:sz w:val="24"/>
          <w:szCs w:val="24"/>
        </w:rPr>
        <w:t>ed</w:t>
      </w:r>
      <w:r w:rsidRPr="00D9094E">
        <w:rPr>
          <w:rFonts w:eastAsia="Calibri"/>
          <w:spacing w:val="-7"/>
          <w:sz w:val="24"/>
          <w:szCs w:val="24"/>
        </w:rPr>
        <w:t xml:space="preserve"> </w:t>
      </w:r>
      <w:r w:rsidRPr="00D9094E">
        <w:rPr>
          <w:rFonts w:eastAsia="Calibri"/>
          <w:sz w:val="24"/>
          <w:szCs w:val="24"/>
        </w:rPr>
        <w:t>ra</w:t>
      </w:r>
      <w:r w:rsidRPr="00D9094E">
        <w:rPr>
          <w:rFonts w:eastAsia="Calibri"/>
          <w:spacing w:val="-1"/>
          <w:sz w:val="24"/>
          <w:szCs w:val="24"/>
        </w:rPr>
        <w:t>ndo</w:t>
      </w:r>
      <w:r w:rsidRPr="00D9094E">
        <w:rPr>
          <w:rFonts w:eastAsia="Calibri"/>
          <w:sz w:val="24"/>
          <w:szCs w:val="24"/>
        </w:rPr>
        <w:t>m</w:t>
      </w:r>
      <w:r w:rsidRPr="00D9094E">
        <w:rPr>
          <w:rFonts w:eastAsia="Calibri"/>
          <w:spacing w:val="-6"/>
          <w:sz w:val="24"/>
          <w:szCs w:val="24"/>
        </w:rPr>
        <w:t xml:space="preserve">ly </w:t>
      </w:r>
      <w:r w:rsidRPr="00D9094E">
        <w:rPr>
          <w:rFonts w:eastAsia="Calibri"/>
          <w:sz w:val="24"/>
          <w:szCs w:val="24"/>
        </w:rPr>
        <w:t>will</w:t>
      </w:r>
      <w:r w:rsidRPr="00D9094E">
        <w:rPr>
          <w:rFonts w:eastAsia="Calibri"/>
          <w:spacing w:val="-7"/>
          <w:sz w:val="24"/>
          <w:szCs w:val="24"/>
        </w:rPr>
        <w:t xml:space="preserve"> </w:t>
      </w:r>
      <w:r w:rsidRPr="00D9094E">
        <w:rPr>
          <w:rFonts w:eastAsia="Calibri"/>
          <w:spacing w:val="-3"/>
          <w:sz w:val="24"/>
          <w:szCs w:val="24"/>
        </w:rPr>
        <w:t>b</w:t>
      </w:r>
      <w:r w:rsidRPr="00D9094E">
        <w:rPr>
          <w:rFonts w:eastAsia="Calibri"/>
          <w:sz w:val="24"/>
          <w:szCs w:val="24"/>
        </w:rPr>
        <w:t>e</w:t>
      </w:r>
      <w:r w:rsidRPr="00D9094E">
        <w:rPr>
          <w:rFonts w:eastAsia="Calibri"/>
          <w:spacing w:val="-6"/>
          <w:sz w:val="24"/>
          <w:szCs w:val="24"/>
        </w:rPr>
        <w:t xml:space="preserve"> </w:t>
      </w:r>
      <w:r w:rsidRPr="00D9094E">
        <w:rPr>
          <w:rFonts w:eastAsia="Calibri"/>
          <w:sz w:val="24"/>
          <w:szCs w:val="24"/>
        </w:rPr>
        <w:t>che</w:t>
      </w:r>
      <w:r w:rsidRPr="00D9094E">
        <w:rPr>
          <w:rFonts w:eastAsia="Calibri"/>
          <w:spacing w:val="-2"/>
          <w:sz w:val="24"/>
          <w:szCs w:val="24"/>
        </w:rPr>
        <w:t>ck</w:t>
      </w:r>
      <w:r w:rsidRPr="00D9094E">
        <w:rPr>
          <w:rFonts w:eastAsia="Calibri"/>
          <w:sz w:val="24"/>
          <w:szCs w:val="24"/>
        </w:rPr>
        <w:t xml:space="preserve">ed </w:t>
      </w:r>
      <w:r>
        <w:rPr>
          <w:rFonts w:eastAsia="Calibri"/>
          <w:sz w:val="24"/>
          <w:szCs w:val="24"/>
        </w:rPr>
        <w:t xml:space="preserve">for </w:t>
      </w:r>
      <w:r w:rsidRPr="00D9094E">
        <w:rPr>
          <w:rFonts w:eastAsia="Calibri"/>
          <w:sz w:val="24"/>
          <w:szCs w:val="24"/>
        </w:rPr>
        <w:t>following:</w:t>
      </w:r>
    </w:p>
    <w:p w14:paraId="15C477CF" w14:textId="77777777" w:rsidR="001B093E" w:rsidRPr="00DA3F77" w:rsidRDefault="001B093E" w:rsidP="001B093E">
      <w:pPr>
        <w:pStyle w:val="ListParagraph"/>
        <w:numPr>
          <w:ilvl w:val="0"/>
          <w:numId w:val="4"/>
        </w:numPr>
        <w:spacing w:line="276" w:lineRule="auto"/>
        <w:rPr>
          <w:rFonts w:eastAsia="Calibri"/>
          <w:sz w:val="24"/>
          <w:szCs w:val="24"/>
        </w:rPr>
      </w:pPr>
      <w:r w:rsidRPr="00DA3F77">
        <w:rPr>
          <w:rFonts w:eastAsia="Calibri"/>
          <w:sz w:val="24"/>
          <w:szCs w:val="24"/>
        </w:rPr>
        <w:t>The selected participants will identify by the PM. It will be the responsibility of the PM to share the list of selected participants to CRA, prior to the monitoring visit.</w:t>
      </w:r>
    </w:p>
    <w:p w14:paraId="2D34F70C" w14:textId="77777777" w:rsidR="001B093E" w:rsidRPr="007D2F3E" w:rsidRDefault="001B093E" w:rsidP="001B093E">
      <w:pPr>
        <w:pStyle w:val="ListParagraph"/>
        <w:numPr>
          <w:ilvl w:val="0"/>
          <w:numId w:val="4"/>
        </w:numPr>
        <w:spacing w:before="19" w:line="276" w:lineRule="auto"/>
        <w:rPr>
          <w:rFonts w:eastAsia="Calibri"/>
          <w:sz w:val="24"/>
          <w:szCs w:val="24"/>
        </w:rPr>
      </w:pPr>
      <w:r w:rsidRPr="007D2F3E">
        <w:rPr>
          <w:rFonts w:eastAsia="Calibri"/>
          <w:sz w:val="24"/>
          <w:szCs w:val="24"/>
        </w:rPr>
        <w:t>If</w:t>
      </w:r>
      <w:r w:rsidRPr="007D2F3E">
        <w:rPr>
          <w:rFonts w:eastAsia="Calibri"/>
          <w:spacing w:val="26"/>
          <w:sz w:val="24"/>
          <w:szCs w:val="24"/>
        </w:rPr>
        <w:t xml:space="preserve"> </w:t>
      </w:r>
      <w:r w:rsidRPr="007D2F3E">
        <w:rPr>
          <w:rFonts w:eastAsia="Calibri"/>
          <w:spacing w:val="1"/>
          <w:sz w:val="24"/>
          <w:szCs w:val="24"/>
        </w:rPr>
        <w:t>mo</w:t>
      </w:r>
      <w:r w:rsidRPr="007D2F3E">
        <w:rPr>
          <w:rFonts w:eastAsia="Calibri"/>
          <w:spacing w:val="-3"/>
          <w:sz w:val="24"/>
          <w:szCs w:val="24"/>
        </w:rPr>
        <w:t>r</w:t>
      </w:r>
      <w:r w:rsidRPr="007D2F3E">
        <w:rPr>
          <w:rFonts w:eastAsia="Calibri"/>
          <w:sz w:val="24"/>
          <w:szCs w:val="24"/>
        </w:rPr>
        <w:t>e</w:t>
      </w:r>
      <w:r w:rsidRPr="007D2F3E">
        <w:rPr>
          <w:rFonts w:eastAsia="Calibri"/>
          <w:spacing w:val="28"/>
          <w:sz w:val="24"/>
          <w:szCs w:val="24"/>
        </w:rPr>
        <w:t xml:space="preserve"> </w:t>
      </w:r>
      <w:r w:rsidRPr="007D2F3E">
        <w:rPr>
          <w:rFonts w:eastAsia="Calibri"/>
          <w:sz w:val="24"/>
          <w:szCs w:val="24"/>
        </w:rPr>
        <w:t>than</w:t>
      </w:r>
      <w:r w:rsidRPr="007D2F3E">
        <w:rPr>
          <w:rFonts w:eastAsia="Calibri"/>
          <w:spacing w:val="26"/>
          <w:sz w:val="24"/>
          <w:szCs w:val="24"/>
        </w:rPr>
        <w:t xml:space="preserve"> </w:t>
      </w:r>
      <w:r w:rsidRPr="007D2F3E">
        <w:rPr>
          <w:rFonts w:eastAsia="Calibri"/>
          <w:spacing w:val="-2"/>
          <w:sz w:val="24"/>
          <w:szCs w:val="24"/>
        </w:rPr>
        <w:t>3</w:t>
      </w:r>
      <w:r w:rsidRPr="007D2F3E">
        <w:rPr>
          <w:rFonts w:eastAsia="Calibri"/>
          <w:spacing w:val="1"/>
          <w:sz w:val="24"/>
          <w:szCs w:val="24"/>
        </w:rPr>
        <w:t>0</w:t>
      </w:r>
      <w:r w:rsidRPr="007D2F3E">
        <w:rPr>
          <w:rFonts w:eastAsia="Calibri"/>
          <w:sz w:val="24"/>
          <w:szCs w:val="24"/>
        </w:rPr>
        <w:t>%</w:t>
      </w:r>
      <w:r w:rsidRPr="007D2F3E">
        <w:rPr>
          <w:rFonts w:eastAsia="Calibri"/>
          <w:spacing w:val="25"/>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7"/>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24"/>
          <w:sz w:val="24"/>
          <w:szCs w:val="24"/>
        </w:rPr>
        <w:t xml:space="preserve"> </w:t>
      </w:r>
      <w:r w:rsidRPr="007D2F3E">
        <w:rPr>
          <w:rFonts w:eastAsia="Calibri"/>
          <w:sz w:val="24"/>
          <w:szCs w:val="24"/>
        </w:rPr>
        <w:t>entry</w:t>
      </w:r>
      <w:r w:rsidRPr="007D2F3E">
        <w:rPr>
          <w:rFonts w:eastAsia="Calibri"/>
          <w:spacing w:val="28"/>
          <w:sz w:val="24"/>
          <w:szCs w:val="24"/>
        </w:rPr>
        <w:t xml:space="preserve"> </w:t>
      </w:r>
      <w:r w:rsidRPr="007D2F3E">
        <w:rPr>
          <w:rFonts w:eastAsia="Calibri"/>
          <w:sz w:val="24"/>
          <w:szCs w:val="24"/>
        </w:rPr>
        <w:t>e</w:t>
      </w:r>
      <w:r w:rsidRPr="007D2F3E">
        <w:rPr>
          <w:rFonts w:eastAsia="Calibri"/>
          <w:spacing w:val="-2"/>
          <w:sz w:val="24"/>
          <w:szCs w:val="24"/>
        </w:rPr>
        <w:t>r</w:t>
      </w:r>
      <w:r w:rsidRPr="007D2F3E">
        <w:rPr>
          <w:rFonts w:eastAsia="Calibri"/>
          <w:sz w:val="24"/>
          <w:szCs w:val="24"/>
        </w:rPr>
        <w:t>r</w:t>
      </w:r>
      <w:r w:rsidRPr="007D2F3E">
        <w:rPr>
          <w:rFonts w:eastAsia="Calibri"/>
          <w:spacing w:val="1"/>
          <w:sz w:val="24"/>
          <w:szCs w:val="24"/>
        </w:rPr>
        <w:t>o</w:t>
      </w:r>
      <w:r w:rsidRPr="007D2F3E">
        <w:rPr>
          <w:rFonts w:eastAsia="Calibri"/>
          <w:sz w:val="24"/>
          <w:szCs w:val="24"/>
        </w:rPr>
        <w:t>rs</w:t>
      </w:r>
      <w:r w:rsidRPr="007D2F3E">
        <w:rPr>
          <w:rFonts w:eastAsia="Calibri"/>
          <w:spacing w:val="27"/>
          <w:sz w:val="24"/>
          <w:szCs w:val="24"/>
        </w:rPr>
        <w:t xml:space="preserve"> </w:t>
      </w:r>
      <w:r w:rsidRPr="007D2F3E">
        <w:rPr>
          <w:rFonts w:eastAsia="Calibri"/>
          <w:sz w:val="24"/>
          <w:szCs w:val="24"/>
        </w:rPr>
        <w:t>a</w:t>
      </w:r>
      <w:r w:rsidRPr="007D2F3E">
        <w:rPr>
          <w:rFonts w:eastAsia="Calibri"/>
          <w:spacing w:val="-3"/>
          <w:sz w:val="24"/>
          <w:szCs w:val="24"/>
        </w:rPr>
        <w:t>r</w:t>
      </w:r>
      <w:r w:rsidRPr="007D2F3E">
        <w:rPr>
          <w:rFonts w:eastAsia="Calibri"/>
          <w:sz w:val="24"/>
          <w:szCs w:val="24"/>
        </w:rPr>
        <w:t>e</w:t>
      </w:r>
      <w:r w:rsidRPr="007D2F3E">
        <w:rPr>
          <w:rFonts w:eastAsia="Calibri"/>
          <w:spacing w:val="28"/>
          <w:sz w:val="24"/>
          <w:szCs w:val="24"/>
        </w:rPr>
        <w:t xml:space="preserve"> </w:t>
      </w:r>
      <w:r w:rsidRPr="007D2F3E">
        <w:rPr>
          <w:rFonts w:eastAsia="Calibri"/>
          <w:spacing w:val="-3"/>
          <w:sz w:val="24"/>
          <w:szCs w:val="24"/>
        </w:rPr>
        <w:t>f</w:t>
      </w:r>
      <w:r w:rsidRPr="007D2F3E">
        <w:rPr>
          <w:rFonts w:eastAsia="Calibri"/>
          <w:spacing w:val="1"/>
          <w:sz w:val="24"/>
          <w:szCs w:val="24"/>
        </w:rPr>
        <w:t>o</w:t>
      </w:r>
      <w:r w:rsidRPr="007D2F3E">
        <w:rPr>
          <w:rFonts w:eastAsia="Calibri"/>
          <w:spacing w:val="-1"/>
          <w:sz w:val="24"/>
          <w:szCs w:val="24"/>
        </w:rPr>
        <w:t>un</w:t>
      </w:r>
      <w:r w:rsidRPr="007D2F3E">
        <w:rPr>
          <w:rFonts w:eastAsia="Calibri"/>
          <w:sz w:val="24"/>
          <w:szCs w:val="24"/>
        </w:rPr>
        <w:t>d</w:t>
      </w:r>
      <w:r w:rsidRPr="007D2F3E">
        <w:rPr>
          <w:rFonts w:eastAsia="Calibri"/>
          <w:spacing w:val="26"/>
          <w:sz w:val="24"/>
          <w:szCs w:val="24"/>
        </w:rPr>
        <w:t xml:space="preserve"> </w:t>
      </w:r>
      <w:r w:rsidRPr="007D2F3E">
        <w:rPr>
          <w:rFonts w:eastAsia="Calibri"/>
          <w:sz w:val="24"/>
          <w:szCs w:val="24"/>
        </w:rPr>
        <w:t>the</w:t>
      </w:r>
      <w:r w:rsidRPr="007D2F3E">
        <w:rPr>
          <w:rFonts w:eastAsia="Calibri"/>
          <w:spacing w:val="25"/>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7"/>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ld</w:t>
      </w:r>
      <w:r w:rsidRPr="007D2F3E">
        <w:rPr>
          <w:rFonts w:eastAsia="Calibri"/>
          <w:spacing w:val="26"/>
          <w:sz w:val="24"/>
          <w:szCs w:val="24"/>
        </w:rPr>
        <w:t xml:space="preserve"> </w:t>
      </w:r>
      <w:r w:rsidRPr="007D2F3E">
        <w:rPr>
          <w:rFonts w:eastAsia="Calibri"/>
          <w:sz w:val="24"/>
          <w:szCs w:val="24"/>
        </w:rPr>
        <w:t>re</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28"/>
          <w:sz w:val="24"/>
          <w:szCs w:val="24"/>
        </w:rPr>
        <w:t xml:space="preserve"> </w:t>
      </w:r>
      <w:r w:rsidRPr="007D2F3E">
        <w:rPr>
          <w:rFonts w:eastAsia="Calibri"/>
          <w:sz w:val="24"/>
          <w:szCs w:val="24"/>
        </w:rPr>
        <w:t>an</w:t>
      </w:r>
      <w:r w:rsidRPr="007D2F3E">
        <w:rPr>
          <w:rFonts w:eastAsia="Calibri"/>
          <w:spacing w:val="23"/>
          <w:sz w:val="24"/>
          <w:szCs w:val="24"/>
        </w:rPr>
        <w:t xml:space="preserve"> </w:t>
      </w:r>
      <w:r w:rsidRPr="007D2F3E">
        <w:rPr>
          <w:rFonts w:eastAsia="Calibri"/>
          <w:sz w:val="24"/>
          <w:szCs w:val="24"/>
        </w:rPr>
        <w:t>a</w:t>
      </w:r>
      <w:r w:rsidRPr="007D2F3E">
        <w:rPr>
          <w:rFonts w:eastAsia="Calibri"/>
          <w:spacing w:val="-1"/>
          <w:sz w:val="24"/>
          <w:szCs w:val="24"/>
        </w:rPr>
        <w:t>dd</w:t>
      </w:r>
      <w:r w:rsidRPr="007D2F3E">
        <w:rPr>
          <w:rFonts w:eastAsia="Calibri"/>
          <w:sz w:val="24"/>
          <w:szCs w:val="24"/>
        </w:rPr>
        <w:t>iti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w:t>
      </w:r>
      <w:r w:rsidRPr="007D2F3E">
        <w:rPr>
          <w:rFonts w:eastAsia="Calibri"/>
          <w:spacing w:val="27"/>
          <w:sz w:val="24"/>
          <w:szCs w:val="24"/>
        </w:rPr>
        <w:t xml:space="preserve"> </w:t>
      </w:r>
      <w:r w:rsidRPr="007D2F3E">
        <w:rPr>
          <w:rFonts w:eastAsia="Calibri"/>
          <w:spacing w:val="-2"/>
          <w:sz w:val="24"/>
          <w:szCs w:val="24"/>
        </w:rPr>
        <w:t>1</w:t>
      </w:r>
      <w:r w:rsidRPr="007D2F3E">
        <w:rPr>
          <w:rFonts w:eastAsia="Calibri"/>
          <w:spacing w:val="1"/>
          <w:sz w:val="24"/>
          <w:szCs w:val="24"/>
        </w:rPr>
        <w:t>0</w:t>
      </w:r>
      <w:r w:rsidRPr="007D2F3E">
        <w:rPr>
          <w:rFonts w:eastAsia="Calibri"/>
          <w:sz w:val="24"/>
          <w:szCs w:val="24"/>
        </w:rPr>
        <w:t>%</w:t>
      </w:r>
      <w:r w:rsidRPr="007D2F3E">
        <w:rPr>
          <w:rFonts w:eastAsia="Calibri"/>
          <w:spacing w:val="25"/>
          <w:sz w:val="24"/>
          <w:szCs w:val="24"/>
        </w:rPr>
        <w:t xml:space="preserve"> </w:t>
      </w:r>
      <w:r w:rsidRPr="007D2F3E">
        <w:rPr>
          <w:rFonts w:eastAsia="Calibri"/>
          <w:spacing w:val="1"/>
          <w:sz w:val="24"/>
          <w:szCs w:val="24"/>
        </w:rPr>
        <w:t>o</w:t>
      </w:r>
      <w:r w:rsidRPr="007D2F3E">
        <w:rPr>
          <w:rFonts w:eastAsia="Calibri"/>
          <w:sz w:val="24"/>
          <w:szCs w:val="24"/>
        </w:rPr>
        <w:t xml:space="preserve">f </w:t>
      </w:r>
      <w:r w:rsidRPr="007D2F3E">
        <w:rPr>
          <w:rFonts w:eastAsia="Calibri"/>
          <w:spacing w:val="-1"/>
          <w:sz w:val="24"/>
          <w:szCs w:val="24"/>
        </w:rPr>
        <w:t>p</w:t>
      </w:r>
      <w:r w:rsidRPr="007D2F3E">
        <w:rPr>
          <w:rFonts w:eastAsia="Calibri"/>
          <w:sz w:val="24"/>
          <w:szCs w:val="24"/>
        </w:rPr>
        <w:t>artici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 xml:space="preserve"> </w:t>
      </w:r>
      <w:r w:rsidRPr="007D2F3E">
        <w:rPr>
          <w:rFonts w:eastAsia="Calibri"/>
          <w:spacing w:val="-2"/>
          <w:sz w:val="24"/>
          <w:szCs w:val="24"/>
        </w:rPr>
        <w:t>s</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rce</w:t>
      </w:r>
      <w:r w:rsidRPr="007D2F3E">
        <w:rPr>
          <w:rFonts w:eastAsia="Calibri"/>
          <w:spacing w:val="1"/>
          <w:sz w:val="24"/>
          <w:szCs w:val="24"/>
        </w:rPr>
        <w:t xml:space="preserve"> </w:t>
      </w:r>
      <w:r w:rsidRPr="007D2F3E">
        <w:rPr>
          <w:rFonts w:eastAsia="Calibri"/>
          <w:spacing w:val="-3"/>
          <w:sz w:val="24"/>
          <w:szCs w:val="24"/>
        </w:rPr>
        <w:t>n</w:t>
      </w:r>
      <w:r w:rsidRPr="007D2F3E">
        <w:rPr>
          <w:rFonts w:eastAsia="Calibri"/>
          <w:spacing w:val="1"/>
          <w:sz w:val="24"/>
          <w:szCs w:val="24"/>
        </w:rPr>
        <w:t>o</w:t>
      </w:r>
      <w:r w:rsidRPr="007D2F3E">
        <w:rPr>
          <w:rFonts w:eastAsia="Calibri"/>
          <w:sz w:val="24"/>
          <w:szCs w:val="24"/>
        </w:rPr>
        <w:t>t</w:t>
      </w:r>
      <w:r w:rsidRPr="007D2F3E">
        <w:rPr>
          <w:rFonts w:eastAsia="Calibri"/>
          <w:spacing w:val="-1"/>
          <w:sz w:val="24"/>
          <w:szCs w:val="24"/>
        </w:rPr>
        <w:t>e</w:t>
      </w:r>
      <w:r w:rsidRPr="007D2F3E">
        <w:rPr>
          <w:rFonts w:eastAsia="Calibri"/>
          <w:sz w:val="24"/>
          <w:szCs w:val="24"/>
        </w:rPr>
        <w:t>s,</w:t>
      </w:r>
      <w:r w:rsidRPr="007D2F3E">
        <w:rPr>
          <w:rFonts w:eastAsia="Calibri"/>
          <w:spacing w:val="-2"/>
          <w:sz w:val="24"/>
          <w:szCs w:val="24"/>
        </w:rPr>
        <w:t xml:space="preserve"> w</w:t>
      </w:r>
      <w:r w:rsidRPr="007D2F3E">
        <w:rPr>
          <w:rFonts w:eastAsia="Calibri"/>
          <w:spacing w:val="-1"/>
          <w:sz w:val="24"/>
          <w:szCs w:val="24"/>
        </w:rPr>
        <w:t>h</w:t>
      </w:r>
      <w:r w:rsidRPr="007D2F3E">
        <w:rPr>
          <w:rFonts w:eastAsia="Calibri"/>
          <w:sz w:val="24"/>
          <w:szCs w:val="24"/>
        </w:rPr>
        <w:t>ere</w:t>
      </w:r>
      <w:r w:rsidRPr="007D2F3E">
        <w:rPr>
          <w:rFonts w:eastAsia="Calibri"/>
          <w:spacing w:val="1"/>
          <w:sz w:val="24"/>
          <w:szCs w:val="24"/>
        </w:rPr>
        <w:t xml:space="preserve"> </w:t>
      </w:r>
      <w:r w:rsidRPr="007D2F3E">
        <w:rPr>
          <w:rFonts w:eastAsia="Calibri"/>
          <w:sz w:val="24"/>
          <w:szCs w:val="24"/>
        </w:rPr>
        <w:t>t</w:t>
      </w:r>
      <w:r w:rsidRPr="007D2F3E">
        <w:rPr>
          <w:rFonts w:eastAsia="Calibri"/>
          <w:spacing w:val="-2"/>
          <w:sz w:val="24"/>
          <w:szCs w:val="24"/>
        </w:rPr>
        <w:t>i</w:t>
      </w:r>
      <w:r w:rsidRPr="007D2F3E">
        <w:rPr>
          <w:rFonts w:eastAsia="Calibri"/>
          <w:spacing w:val="1"/>
          <w:sz w:val="24"/>
          <w:szCs w:val="24"/>
        </w:rPr>
        <w:t>m</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all</w:t>
      </w:r>
      <w:r w:rsidRPr="007D2F3E">
        <w:rPr>
          <w:rFonts w:eastAsia="Calibri"/>
          <w:spacing w:val="-1"/>
          <w:sz w:val="24"/>
          <w:szCs w:val="24"/>
        </w:rPr>
        <w:t>o</w:t>
      </w:r>
      <w:r w:rsidRPr="007D2F3E">
        <w:rPr>
          <w:rFonts w:eastAsia="Calibri"/>
          <w:sz w:val="24"/>
          <w:szCs w:val="24"/>
        </w:rPr>
        <w:t>ws.</w:t>
      </w:r>
    </w:p>
    <w:p w14:paraId="63F65FB3" w14:textId="77777777" w:rsidR="001B093E" w:rsidRPr="007D2F3E" w:rsidRDefault="001B093E" w:rsidP="001B093E">
      <w:pPr>
        <w:pStyle w:val="ListParagraph"/>
        <w:numPr>
          <w:ilvl w:val="0"/>
          <w:numId w:val="4"/>
        </w:numPr>
        <w:spacing w:before="19" w:line="276" w:lineRule="auto"/>
        <w:rPr>
          <w:rFonts w:eastAsia="Calibri"/>
          <w:sz w:val="24"/>
          <w:szCs w:val="24"/>
        </w:rPr>
      </w:pPr>
      <w:r w:rsidRPr="007D2F3E">
        <w:rPr>
          <w:rFonts w:eastAsia="Calibri"/>
          <w:spacing w:val="2"/>
          <w:sz w:val="24"/>
          <w:szCs w:val="24"/>
        </w:rPr>
        <w:t>In case, many errors were found then following will be applicable:</w:t>
      </w:r>
    </w:p>
    <w:p w14:paraId="7DC235C8" w14:textId="77777777" w:rsidR="001B093E" w:rsidRPr="007D2F3E" w:rsidRDefault="001B093E" w:rsidP="001B093E">
      <w:pPr>
        <w:pStyle w:val="ListParagraph"/>
        <w:numPr>
          <w:ilvl w:val="0"/>
          <w:numId w:val="5"/>
        </w:numPr>
        <w:spacing w:line="276" w:lineRule="auto"/>
        <w:rPr>
          <w:rFonts w:eastAsia="Calibri"/>
          <w:sz w:val="24"/>
          <w:szCs w:val="24"/>
        </w:rPr>
      </w:pPr>
      <w:r w:rsidRPr="007D2F3E">
        <w:rPr>
          <w:rFonts w:eastAsia="Calibri"/>
          <w:sz w:val="24"/>
          <w:szCs w:val="24"/>
        </w:rPr>
        <w:t xml:space="preserve">If </w:t>
      </w:r>
      <w:proofErr w:type="gramStart"/>
      <w:r w:rsidRPr="007D2F3E">
        <w:rPr>
          <w:rFonts w:eastAsia="Calibri"/>
          <w:sz w:val="24"/>
          <w:szCs w:val="24"/>
        </w:rPr>
        <w:t>a</w:t>
      </w:r>
      <w:r w:rsidRPr="007D2F3E">
        <w:rPr>
          <w:rFonts w:eastAsia="Calibri"/>
          <w:spacing w:val="-2"/>
          <w:sz w:val="24"/>
          <w:szCs w:val="24"/>
        </w:rPr>
        <w:t xml:space="preserve"> </w:t>
      </w:r>
      <w:r w:rsidRPr="007D2F3E">
        <w:rPr>
          <w:rFonts w:eastAsia="Calibri"/>
          <w:sz w:val="24"/>
          <w:szCs w:val="24"/>
        </w:rPr>
        <w:t>lar</w:t>
      </w:r>
      <w:r w:rsidRPr="007D2F3E">
        <w:rPr>
          <w:rFonts w:eastAsia="Calibri"/>
          <w:spacing w:val="-1"/>
          <w:sz w:val="24"/>
          <w:szCs w:val="24"/>
        </w:rPr>
        <w:t>g</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n</w:t>
      </w:r>
      <w:r w:rsidRPr="007D2F3E">
        <w:rPr>
          <w:rFonts w:eastAsia="Calibri"/>
          <w:spacing w:val="-3"/>
          <w:sz w:val="24"/>
          <w:szCs w:val="24"/>
        </w:rPr>
        <w:t>u</w:t>
      </w:r>
      <w:r w:rsidRPr="007D2F3E">
        <w:rPr>
          <w:rFonts w:eastAsia="Calibri"/>
          <w:spacing w:val="1"/>
          <w:sz w:val="24"/>
          <w:szCs w:val="24"/>
        </w:rPr>
        <w:t>m</w:t>
      </w:r>
      <w:r w:rsidRPr="007D2F3E">
        <w:rPr>
          <w:rFonts w:eastAsia="Calibri"/>
          <w:spacing w:val="-1"/>
          <w:sz w:val="24"/>
          <w:szCs w:val="24"/>
        </w:rPr>
        <w:t>b</w:t>
      </w:r>
      <w:r w:rsidRPr="007D2F3E">
        <w:rPr>
          <w:rFonts w:eastAsia="Calibri"/>
          <w:sz w:val="24"/>
          <w:szCs w:val="24"/>
        </w:rPr>
        <w:t>er</w:t>
      </w:r>
      <w:r w:rsidRPr="007D2F3E">
        <w:rPr>
          <w:rFonts w:eastAsia="Calibri"/>
          <w:spacing w:val="-1"/>
          <w:sz w:val="24"/>
          <w:szCs w:val="24"/>
        </w:rPr>
        <w:t xml:space="preserve"> </w:t>
      </w:r>
      <w:r w:rsidRPr="007D2F3E">
        <w:rPr>
          <w:rFonts w:eastAsia="Calibri"/>
          <w:spacing w:val="1"/>
          <w:sz w:val="24"/>
          <w:szCs w:val="24"/>
        </w:rPr>
        <w:t>o</w:t>
      </w:r>
      <w:r w:rsidRPr="007D2F3E">
        <w:rPr>
          <w:rFonts w:eastAsia="Calibri"/>
          <w:sz w:val="24"/>
          <w:szCs w:val="24"/>
        </w:rPr>
        <w:t>f</w:t>
      </w:r>
      <w:proofErr w:type="gramEnd"/>
      <w:r w:rsidRPr="007D2F3E">
        <w:rPr>
          <w:rFonts w:eastAsia="Calibri"/>
          <w:spacing w:val="-3"/>
          <w:sz w:val="24"/>
          <w:szCs w:val="24"/>
        </w:rPr>
        <w:t xml:space="preserve"> </w:t>
      </w:r>
      <w:r w:rsidRPr="007D2F3E">
        <w:rPr>
          <w:rFonts w:eastAsia="Calibri"/>
          <w:spacing w:val="1"/>
          <w:sz w:val="24"/>
          <w:szCs w:val="24"/>
        </w:rPr>
        <w:t>e</w:t>
      </w:r>
      <w:r w:rsidRPr="007D2F3E">
        <w:rPr>
          <w:rFonts w:eastAsia="Calibri"/>
          <w:sz w:val="24"/>
          <w:szCs w:val="24"/>
        </w:rPr>
        <w:t>r</w:t>
      </w:r>
      <w:r w:rsidRPr="007D2F3E">
        <w:rPr>
          <w:rFonts w:eastAsia="Calibri"/>
          <w:spacing w:val="-3"/>
          <w:sz w:val="24"/>
          <w:szCs w:val="24"/>
        </w:rPr>
        <w:t>r</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 xml:space="preserve">s </w:t>
      </w:r>
      <w:r w:rsidRPr="007D2F3E">
        <w:rPr>
          <w:rFonts w:eastAsia="Calibri"/>
          <w:spacing w:val="1"/>
          <w:sz w:val="24"/>
          <w:szCs w:val="24"/>
        </w:rPr>
        <w:t>(</w:t>
      </w:r>
      <w:r w:rsidRPr="007D2F3E">
        <w:rPr>
          <w:rFonts w:eastAsia="Calibri"/>
          <w:spacing w:val="-2"/>
          <w:sz w:val="24"/>
          <w:szCs w:val="24"/>
        </w:rPr>
        <w:t>&gt;</w:t>
      </w:r>
      <w:r w:rsidRPr="007D2F3E">
        <w:rPr>
          <w:rFonts w:eastAsia="Calibri"/>
          <w:spacing w:val="1"/>
          <w:sz w:val="24"/>
          <w:szCs w:val="24"/>
        </w:rPr>
        <w:t>5</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are</w:t>
      </w:r>
      <w:r w:rsidRPr="007D2F3E">
        <w:rPr>
          <w:rFonts w:eastAsia="Calibri"/>
          <w:spacing w:val="-2"/>
          <w:sz w:val="24"/>
          <w:szCs w:val="24"/>
        </w:rPr>
        <w:t xml:space="preserve"> </w:t>
      </w:r>
      <w:r w:rsidRPr="007D2F3E">
        <w:rPr>
          <w:rFonts w:eastAsia="Calibri"/>
          <w:sz w:val="24"/>
          <w:szCs w:val="24"/>
        </w:rPr>
        <w:t>ide</w:t>
      </w:r>
      <w:r w:rsidRPr="007D2F3E">
        <w:rPr>
          <w:rFonts w:eastAsia="Calibri"/>
          <w:spacing w:val="-1"/>
          <w:sz w:val="24"/>
          <w:szCs w:val="24"/>
        </w:rPr>
        <w:t>n</w:t>
      </w:r>
      <w:r w:rsidRPr="007D2F3E">
        <w:rPr>
          <w:rFonts w:eastAsia="Calibri"/>
          <w:sz w:val="24"/>
          <w:szCs w:val="24"/>
        </w:rPr>
        <w:t>tified</w:t>
      </w:r>
      <w:r w:rsidRPr="007D2F3E">
        <w:rPr>
          <w:rFonts w:eastAsia="Calibri"/>
          <w:spacing w:val="-3"/>
          <w:sz w:val="24"/>
          <w:szCs w:val="24"/>
        </w:rPr>
        <w:t xml:space="preserve"> </w:t>
      </w:r>
      <w:r w:rsidRPr="007D2F3E">
        <w:rPr>
          <w:rFonts w:eastAsia="Calibri"/>
          <w:sz w:val="24"/>
          <w:szCs w:val="24"/>
        </w:rPr>
        <w:t>in t</w:t>
      </w:r>
      <w:r w:rsidRPr="007D2F3E">
        <w:rPr>
          <w:rFonts w:eastAsia="Calibri"/>
          <w:spacing w:val="-3"/>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2"/>
          <w:sz w:val="24"/>
          <w:szCs w:val="24"/>
        </w:rPr>
        <w:t>3</w:t>
      </w:r>
      <w:r w:rsidRPr="007D2F3E">
        <w:rPr>
          <w:rFonts w:eastAsia="Calibri"/>
          <w:spacing w:val="1"/>
          <w:sz w:val="24"/>
          <w:szCs w:val="24"/>
        </w:rPr>
        <w:t>0</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ran</w:t>
      </w:r>
      <w:r w:rsidRPr="007D2F3E">
        <w:rPr>
          <w:rFonts w:eastAsia="Calibri"/>
          <w:spacing w:val="-1"/>
          <w:sz w:val="24"/>
          <w:szCs w:val="24"/>
        </w:rPr>
        <w:t>do</w:t>
      </w:r>
      <w:r w:rsidRPr="007D2F3E">
        <w:rPr>
          <w:rFonts w:eastAsia="Calibri"/>
          <w:sz w:val="24"/>
          <w:szCs w:val="24"/>
        </w:rPr>
        <w:t>m</w:t>
      </w:r>
      <w:r w:rsidRPr="007D2F3E">
        <w:rPr>
          <w:rFonts w:eastAsia="Calibri"/>
          <w:spacing w:val="-1"/>
          <w:sz w:val="24"/>
          <w:szCs w:val="24"/>
        </w:rPr>
        <w:t xml:space="preserve"> </w:t>
      </w:r>
      <w:r w:rsidRPr="007D2F3E">
        <w:rPr>
          <w:rFonts w:eastAsia="Calibri"/>
          <w:sz w:val="24"/>
          <w:szCs w:val="24"/>
        </w:rPr>
        <w:t>s</w:t>
      </w:r>
      <w:r w:rsidRPr="007D2F3E">
        <w:rPr>
          <w:rFonts w:eastAsia="Calibri"/>
          <w:spacing w:val="-2"/>
          <w:sz w:val="24"/>
          <w:szCs w:val="24"/>
        </w:rPr>
        <w:t>a</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1"/>
          <w:sz w:val="24"/>
          <w:szCs w:val="24"/>
        </w:rPr>
        <w:t xml:space="preserve"> </w:t>
      </w:r>
      <w:r w:rsidRPr="007D2F3E">
        <w:rPr>
          <w:rFonts w:eastAsia="Calibri"/>
          <w:sz w:val="24"/>
          <w:szCs w:val="24"/>
        </w:rPr>
        <w:t>th</w:t>
      </w:r>
      <w:r w:rsidRPr="007D2F3E">
        <w:rPr>
          <w:rFonts w:eastAsia="Calibri"/>
          <w:spacing w:val="-2"/>
          <w:sz w:val="24"/>
          <w:szCs w:val="24"/>
        </w:rPr>
        <w:t>e</w:t>
      </w:r>
      <w:r w:rsidRPr="007D2F3E">
        <w:rPr>
          <w:rFonts w:eastAsia="Calibri"/>
          <w:sz w:val="24"/>
          <w:szCs w:val="24"/>
        </w:rPr>
        <w:t>n a</w:t>
      </w:r>
      <w:r w:rsidRPr="007D2F3E">
        <w:rPr>
          <w:rFonts w:eastAsia="Calibri"/>
          <w:spacing w:val="12"/>
          <w:sz w:val="24"/>
          <w:szCs w:val="24"/>
        </w:rPr>
        <w:t xml:space="preserve"> </w:t>
      </w:r>
      <w:r w:rsidRPr="007D2F3E">
        <w:rPr>
          <w:rFonts w:eastAsia="Calibri"/>
          <w:sz w:val="24"/>
          <w:szCs w:val="24"/>
        </w:rPr>
        <w:t>f</w:t>
      </w:r>
      <w:r w:rsidRPr="007D2F3E">
        <w:rPr>
          <w:rFonts w:eastAsia="Calibri"/>
          <w:spacing w:val="-1"/>
          <w:sz w:val="24"/>
          <w:szCs w:val="24"/>
        </w:rPr>
        <w:t>u</w:t>
      </w:r>
      <w:r w:rsidRPr="007D2F3E">
        <w:rPr>
          <w:rFonts w:eastAsia="Calibri"/>
          <w:sz w:val="24"/>
          <w:szCs w:val="24"/>
        </w:rPr>
        <w:t>rther</w:t>
      </w:r>
      <w:r w:rsidRPr="007D2F3E">
        <w:rPr>
          <w:rFonts w:eastAsia="Calibri"/>
          <w:spacing w:val="12"/>
          <w:sz w:val="24"/>
          <w:szCs w:val="24"/>
        </w:rPr>
        <w:t xml:space="preserve"> </w:t>
      </w:r>
      <w:r w:rsidRPr="007D2F3E">
        <w:rPr>
          <w:rFonts w:eastAsia="Calibri"/>
          <w:spacing w:val="-2"/>
          <w:sz w:val="24"/>
          <w:szCs w:val="24"/>
        </w:rPr>
        <w:t>1</w:t>
      </w:r>
      <w:r w:rsidRPr="007D2F3E">
        <w:rPr>
          <w:rFonts w:eastAsia="Calibri"/>
          <w:spacing w:val="1"/>
          <w:sz w:val="24"/>
          <w:szCs w:val="24"/>
        </w:rPr>
        <w:t>0</w:t>
      </w:r>
      <w:r w:rsidRPr="007D2F3E">
        <w:rPr>
          <w:rFonts w:eastAsia="Calibri"/>
          <w:sz w:val="24"/>
          <w:szCs w:val="24"/>
        </w:rPr>
        <w:t>%</w:t>
      </w:r>
      <w:r w:rsidRPr="007D2F3E">
        <w:rPr>
          <w:rFonts w:eastAsia="Calibri"/>
          <w:spacing w:val="11"/>
          <w:sz w:val="24"/>
          <w:szCs w:val="24"/>
        </w:rPr>
        <w:t xml:space="preserve"> </w:t>
      </w:r>
      <w:r w:rsidRPr="007D2F3E">
        <w:rPr>
          <w:rFonts w:eastAsia="Calibri"/>
          <w:sz w:val="24"/>
          <w:szCs w:val="24"/>
        </w:rPr>
        <w:t>ra</w:t>
      </w:r>
      <w:r w:rsidRPr="007D2F3E">
        <w:rPr>
          <w:rFonts w:eastAsia="Calibri"/>
          <w:spacing w:val="-1"/>
          <w:sz w:val="24"/>
          <w:szCs w:val="24"/>
        </w:rPr>
        <w:t>ndo</w:t>
      </w:r>
      <w:r w:rsidRPr="007D2F3E">
        <w:rPr>
          <w:rFonts w:eastAsia="Calibri"/>
          <w:sz w:val="24"/>
          <w:szCs w:val="24"/>
        </w:rPr>
        <w:t>m</w:t>
      </w:r>
      <w:r w:rsidRPr="007D2F3E">
        <w:rPr>
          <w:rFonts w:eastAsia="Calibri"/>
          <w:spacing w:val="13"/>
          <w:sz w:val="24"/>
          <w:szCs w:val="24"/>
        </w:rPr>
        <w:t xml:space="preserve"> </w:t>
      </w:r>
      <w:r w:rsidRPr="007D2F3E">
        <w:rPr>
          <w:rFonts w:eastAsia="Calibri"/>
          <w:sz w:val="24"/>
          <w:szCs w:val="24"/>
        </w:rPr>
        <w:t>s</w:t>
      </w:r>
      <w:r w:rsidRPr="007D2F3E">
        <w:rPr>
          <w:rFonts w:eastAsia="Calibri"/>
          <w:spacing w:val="-2"/>
          <w:sz w:val="24"/>
          <w:szCs w:val="24"/>
        </w:rPr>
        <w:t>a</w:t>
      </w:r>
      <w:r w:rsidRPr="007D2F3E">
        <w:rPr>
          <w:rFonts w:eastAsia="Calibri"/>
          <w:spacing w:val="-1"/>
          <w:sz w:val="24"/>
          <w:szCs w:val="24"/>
        </w:rPr>
        <w:t>mp</w:t>
      </w:r>
      <w:r w:rsidRPr="007D2F3E">
        <w:rPr>
          <w:rFonts w:eastAsia="Calibri"/>
          <w:sz w:val="24"/>
          <w:szCs w:val="24"/>
        </w:rPr>
        <w:t>le</w:t>
      </w:r>
      <w:r w:rsidRPr="007D2F3E">
        <w:rPr>
          <w:rFonts w:eastAsia="Calibri"/>
          <w:spacing w:val="13"/>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pacing w:val="-1"/>
          <w:sz w:val="24"/>
          <w:szCs w:val="24"/>
        </w:rPr>
        <w:t>d</w:t>
      </w:r>
      <w:r w:rsidRPr="007D2F3E">
        <w:rPr>
          <w:rFonts w:eastAsia="Calibri"/>
          <w:sz w:val="24"/>
          <w:szCs w:val="24"/>
        </w:rPr>
        <w:t>s</w:t>
      </w:r>
      <w:r w:rsidRPr="007D2F3E">
        <w:rPr>
          <w:rFonts w:eastAsia="Calibri"/>
          <w:spacing w:val="1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4"/>
          <w:sz w:val="24"/>
          <w:szCs w:val="24"/>
        </w:rPr>
        <w:t xml:space="preserve"> </w:t>
      </w:r>
      <w:r w:rsidRPr="007D2F3E">
        <w:rPr>
          <w:rFonts w:eastAsia="Calibri"/>
          <w:spacing w:val="2"/>
          <w:sz w:val="24"/>
          <w:szCs w:val="24"/>
        </w:rPr>
        <w:t>b</w:t>
      </w:r>
      <w:r w:rsidRPr="007D2F3E">
        <w:rPr>
          <w:rFonts w:eastAsia="Calibri"/>
          <w:sz w:val="24"/>
          <w:szCs w:val="24"/>
        </w:rPr>
        <w:t>e</w:t>
      </w:r>
      <w:r w:rsidRPr="007D2F3E">
        <w:rPr>
          <w:rFonts w:eastAsia="Calibri"/>
          <w:spacing w:val="11"/>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re</w:t>
      </w:r>
      <w:r w:rsidRPr="007D2F3E">
        <w:rPr>
          <w:rFonts w:eastAsia="Calibri"/>
          <w:spacing w:val="-3"/>
          <w:sz w:val="24"/>
          <w:szCs w:val="24"/>
        </w:rPr>
        <w:t>d</w:t>
      </w:r>
      <w:r w:rsidRPr="007D2F3E">
        <w:rPr>
          <w:rFonts w:eastAsia="Calibri"/>
          <w:sz w:val="24"/>
          <w:szCs w:val="24"/>
        </w:rPr>
        <w:t>.</w:t>
      </w:r>
      <w:r w:rsidRPr="007D2F3E">
        <w:rPr>
          <w:rFonts w:eastAsia="Calibri"/>
          <w:spacing w:val="12"/>
          <w:sz w:val="24"/>
          <w:szCs w:val="24"/>
        </w:rPr>
        <w:t xml:space="preserve"> </w:t>
      </w:r>
    </w:p>
    <w:p w14:paraId="1E963F1B" w14:textId="77777777" w:rsidR="001B093E" w:rsidRDefault="001B093E" w:rsidP="001B093E">
      <w:pPr>
        <w:pStyle w:val="ListParagraph"/>
        <w:numPr>
          <w:ilvl w:val="0"/>
          <w:numId w:val="5"/>
        </w:numPr>
        <w:spacing w:line="276" w:lineRule="auto"/>
        <w:rPr>
          <w:rFonts w:eastAsia="Calibri"/>
          <w:sz w:val="24"/>
          <w:szCs w:val="24"/>
        </w:rPr>
      </w:pPr>
      <w:r w:rsidRPr="007D2F3E">
        <w:rPr>
          <w:rFonts w:eastAsia="Calibri"/>
          <w:sz w:val="24"/>
          <w:szCs w:val="24"/>
        </w:rPr>
        <w:t>If</w:t>
      </w:r>
      <w:r w:rsidRPr="007D2F3E">
        <w:rPr>
          <w:rFonts w:eastAsia="Calibri"/>
          <w:spacing w:val="12"/>
          <w:sz w:val="24"/>
          <w:szCs w:val="24"/>
        </w:rPr>
        <w:t xml:space="preserve"> </w:t>
      </w:r>
      <w:r w:rsidRPr="007D2F3E">
        <w:rPr>
          <w:rFonts w:eastAsia="Calibri"/>
          <w:sz w:val="24"/>
          <w:szCs w:val="24"/>
        </w:rPr>
        <w:t>a</w:t>
      </w:r>
      <w:r w:rsidRPr="007D2F3E">
        <w:rPr>
          <w:rFonts w:eastAsia="Calibri"/>
          <w:spacing w:val="-1"/>
          <w:sz w:val="24"/>
          <w:szCs w:val="24"/>
        </w:rPr>
        <w:t>g</w:t>
      </w:r>
      <w:r w:rsidRPr="007D2F3E">
        <w:rPr>
          <w:rFonts w:eastAsia="Calibri"/>
          <w:sz w:val="24"/>
          <w:szCs w:val="24"/>
        </w:rPr>
        <w:t>ain</w:t>
      </w:r>
      <w:r w:rsidRPr="007D2F3E">
        <w:rPr>
          <w:rFonts w:eastAsia="Calibri"/>
          <w:spacing w:val="11"/>
          <w:sz w:val="24"/>
          <w:szCs w:val="24"/>
        </w:rPr>
        <w:t xml:space="preserve"> </w:t>
      </w:r>
      <w:proofErr w:type="gramStart"/>
      <w:r w:rsidRPr="007D2F3E">
        <w:rPr>
          <w:rFonts w:eastAsia="Calibri"/>
          <w:sz w:val="24"/>
          <w:szCs w:val="24"/>
        </w:rPr>
        <w:t>a</w:t>
      </w:r>
      <w:r w:rsidRPr="007D2F3E">
        <w:rPr>
          <w:rFonts w:eastAsia="Calibri"/>
          <w:spacing w:val="12"/>
          <w:sz w:val="24"/>
          <w:szCs w:val="24"/>
        </w:rPr>
        <w:t xml:space="preserve"> </w:t>
      </w:r>
      <w:r w:rsidRPr="007D2F3E">
        <w:rPr>
          <w:rFonts w:eastAsia="Calibri"/>
          <w:sz w:val="24"/>
          <w:szCs w:val="24"/>
        </w:rPr>
        <w:t>la</w:t>
      </w:r>
      <w:r w:rsidRPr="007D2F3E">
        <w:rPr>
          <w:rFonts w:eastAsia="Calibri"/>
          <w:spacing w:val="-1"/>
          <w:sz w:val="24"/>
          <w:szCs w:val="24"/>
        </w:rPr>
        <w:t>rg</w:t>
      </w:r>
      <w:r w:rsidRPr="007D2F3E">
        <w:rPr>
          <w:rFonts w:eastAsia="Calibri"/>
          <w:sz w:val="24"/>
          <w:szCs w:val="24"/>
        </w:rPr>
        <w:t>e</w:t>
      </w:r>
      <w:r w:rsidRPr="007D2F3E">
        <w:rPr>
          <w:rFonts w:eastAsia="Calibri"/>
          <w:spacing w:val="13"/>
          <w:sz w:val="24"/>
          <w:szCs w:val="24"/>
        </w:rPr>
        <w:t xml:space="preserve"> </w:t>
      </w:r>
      <w:r w:rsidRPr="007D2F3E">
        <w:rPr>
          <w:rFonts w:eastAsia="Calibri"/>
          <w:spacing w:val="-1"/>
          <w:sz w:val="24"/>
          <w:szCs w:val="24"/>
        </w:rPr>
        <w:t>nu</w:t>
      </w:r>
      <w:r w:rsidRPr="007D2F3E">
        <w:rPr>
          <w:rFonts w:eastAsia="Calibri"/>
          <w:spacing w:val="1"/>
          <w:sz w:val="24"/>
          <w:szCs w:val="24"/>
        </w:rPr>
        <w:t>m</w:t>
      </w:r>
      <w:r w:rsidRPr="007D2F3E">
        <w:rPr>
          <w:rFonts w:eastAsia="Calibri"/>
          <w:spacing w:val="-3"/>
          <w:sz w:val="24"/>
          <w:szCs w:val="24"/>
        </w:rPr>
        <w:t>b</w:t>
      </w:r>
      <w:r w:rsidRPr="007D2F3E">
        <w:rPr>
          <w:rFonts w:eastAsia="Calibri"/>
          <w:sz w:val="24"/>
          <w:szCs w:val="24"/>
        </w:rPr>
        <w:t>er</w:t>
      </w:r>
      <w:r w:rsidRPr="007D2F3E">
        <w:rPr>
          <w:rFonts w:eastAsia="Calibri"/>
          <w:spacing w:val="13"/>
          <w:sz w:val="24"/>
          <w:szCs w:val="24"/>
        </w:rPr>
        <w:t xml:space="preserve"> </w:t>
      </w:r>
      <w:r w:rsidRPr="007D2F3E">
        <w:rPr>
          <w:rFonts w:eastAsia="Calibri"/>
          <w:spacing w:val="-1"/>
          <w:sz w:val="24"/>
          <w:szCs w:val="24"/>
        </w:rPr>
        <w:t>o</w:t>
      </w:r>
      <w:r w:rsidRPr="007D2F3E">
        <w:rPr>
          <w:rFonts w:eastAsia="Calibri"/>
          <w:sz w:val="24"/>
          <w:szCs w:val="24"/>
        </w:rPr>
        <w:t>f</w:t>
      </w:r>
      <w:proofErr w:type="gramEnd"/>
      <w:r w:rsidRPr="007D2F3E">
        <w:rPr>
          <w:rFonts w:eastAsia="Calibri"/>
          <w:spacing w:val="12"/>
          <w:sz w:val="24"/>
          <w:szCs w:val="24"/>
        </w:rPr>
        <w:t xml:space="preserve"> </w:t>
      </w:r>
      <w:r w:rsidRPr="007D2F3E">
        <w:rPr>
          <w:rFonts w:eastAsia="Calibri"/>
          <w:sz w:val="24"/>
          <w:szCs w:val="24"/>
        </w:rPr>
        <w:t>err</w:t>
      </w:r>
      <w:r w:rsidRPr="007D2F3E">
        <w:rPr>
          <w:rFonts w:eastAsia="Calibri"/>
          <w:spacing w:val="1"/>
          <w:sz w:val="24"/>
          <w:szCs w:val="24"/>
        </w:rPr>
        <w:t>o</w:t>
      </w:r>
      <w:r w:rsidRPr="007D2F3E">
        <w:rPr>
          <w:rFonts w:eastAsia="Calibri"/>
          <w:sz w:val="24"/>
          <w:szCs w:val="24"/>
        </w:rPr>
        <w:t>rs</w:t>
      </w:r>
      <w:r w:rsidRPr="007D2F3E">
        <w:rPr>
          <w:rFonts w:eastAsia="Calibri"/>
          <w:spacing w:val="10"/>
          <w:sz w:val="24"/>
          <w:szCs w:val="24"/>
        </w:rPr>
        <w:t xml:space="preserve"> </w:t>
      </w:r>
      <w:r w:rsidRPr="007D2F3E">
        <w:rPr>
          <w:rFonts w:eastAsia="Calibri"/>
          <w:spacing w:val="1"/>
          <w:sz w:val="24"/>
          <w:szCs w:val="24"/>
        </w:rPr>
        <w:t>(</w:t>
      </w:r>
      <w:r w:rsidRPr="007D2F3E">
        <w:rPr>
          <w:rFonts w:eastAsia="Calibri"/>
          <w:spacing w:val="-2"/>
          <w:sz w:val="24"/>
          <w:szCs w:val="24"/>
        </w:rPr>
        <w:t>&gt;</w:t>
      </w:r>
      <w:r w:rsidRPr="007D2F3E">
        <w:rPr>
          <w:rFonts w:eastAsia="Calibri"/>
          <w:spacing w:val="1"/>
          <w:sz w:val="24"/>
          <w:szCs w:val="24"/>
        </w:rPr>
        <w:t>5</w:t>
      </w:r>
      <w:r w:rsidRPr="007D2F3E">
        <w:rPr>
          <w:rFonts w:eastAsia="Calibri"/>
          <w:sz w:val="24"/>
          <w:szCs w:val="24"/>
        </w:rPr>
        <w:t>%)</w:t>
      </w:r>
      <w:r w:rsidRPr="007D2F3E">
        <w:rPr>
          <w:rFonts w:eastAsia="Calibri"/>
          <w:spacing w:val="-1"/>
          <w:sz w:val="24"/>
          <w:szCs w:val="24"/>
        </w:rPr>
        <w:t xml:space="preserve"> </w:t>
      </w:r>
      <w:r w:rsidRPr="007D2F3E">
        <w:rPr>
          <w:rFonts w:eastAsia="Calibri"/>
          <w:sz w:val="24"/>
          <w:szCs w:val="24"/>
        </w:rPr>
        <w:t>are</w:t>
      </w:r>
      <w:r w:rsidRPr="007D2F3E">
        <w:rPr>
          <w:rFonts w:eastAsia="Calibri"/>
          <w:spacing w:val="13"/>
          <w:sz w:val="24"/>
          <w:szCs w:val="24"/>
        </w:rPr>
        <w:t xml:space="preserve"> </w:t>
      </w:r>
      <w:r w:rsidRPr="007D2F3E">
        <w:rPr>
          <w:rFonts w:eastAsia="Calibri"/>
          <w:sz w:val="24"/>
          <w:szCs w:val="24"/>
        </w:rPr>
        <w:t>i</w:t>
      </w:r>
      <w:r w:rsidRPr="007D2F3E">
        <w:rPr>
          <w:rFonts w:eastAsia="Calibri"/>
          <w:spacing w:val="-4"/>
          <w:sz w:val="24"/>
          <w:szCs w:val="24"/>
        </w:rPr>
        <w:t>d</w:t>
      </w:r>
      <w:r w:rsidRPr="007D2F3E">
        <w:rPr>
          <w:rFonts w:eastAsia="Calibri"/>
          <w:sz w:val="24"/>
          <w:szCs w:val="24"/>
        </w:rPr>
        <w:t>entified,</w:t>
      </w:r>
      <w:r w:rsidRPr="007D2F3E">
        <w:rPr>
          <w:rFonts w:eastAsia="Calibri"/>
          <w:spacing w:val="12"/>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pacing w:val="-2"/>
          <w:sz w:val="24"/>
          <w:szCs w:val="24"/>
        </w:rPr>
        <w:t>e</w:t>
      </w:r>
      <w:r w:rsidRPr="007D2F3E">
        <w:rPr>
          <w:rFonts w:eastAsia="Calibri"/>
          <w:sz w:val="24"/>
          <w:szCs w:val="24"/>
        </w:rPr>
        <w:t xml:space="preserve">n </w:t>
      </w:r>
      <w:r w:rsidRPr="007D2F3E">
        <w:rPr>
          <w:rFonts w:eastAsia="Calibri"/>
          <w:spacing w:val="1"/>
          <w:sz w:val="24"/>
          <w:szCs w:val="24"/>
        </w:rPr>
        <w:t>1</w:t>
      </w:r>
      <w:r w:rsidRPr="007D2F3E">
        <w:rPr>
          <w:rFonts w:eastAsia="Calibri"/>
          <w:spacing w:val="-2"/>
          <w:sz w:val="24"/>
          <w:szCs w:val="24"/>
        </w:rPr>
        <w:t>0</w:t>
      </w:r>
      <w:r w:rsidRPr="007D2F3E">
        <w:rPr>
          <w:rFonts w:eastAsia="Calibri"/>
          <w:spacing w:val="1"/>
          <w:sz w:val="24"/>
          <w:szCs w:val="24"/>
        </w:rPr>
        <w:t>0</w:t>
      </w:r>
      <w:r w:rsidRPr="007D2F3E">
        <w:rPr>
          <w:rFonts w:eastAsia="Calibri"/>
          <w:sz w:val="24"/>
          <w:szCs w:val="24"/>
        </w:rPr>
        <w:t>%</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7"/>
          <w:sz w:val="24"/>
          <w:szCs w:val="24"/>
        </w:rPr>
        <w:t xml:space="preserve"> </w:t>
      </w:r>
      <w:r w:rsidRPr="007D2F3E">
        <w:rPr>
          <w:rFonts w:eastAsia="Calibri"/>
          <w:sz w:val="24"/>
          <w:szCs w:val="24"/>
        </w:rPr>
        <w:t>the</w:t>
      </w:r>
      <w:r w:rsidRPr="007D2F3E">
        <w:rPr>
          <w:rFonts w:eastAsia="Calibri"/>
          <w:spacing w:val="10"/>
          <w:sz w:val="24"/>
          <w:szCs w:val="24"/>
        </w:rPr>
        <w:t xml:space="preserve"> </w:t>
      </w:r>
      <w:r w:rsidRPr="007D2F3E">
        <w:rPr>
          <w:rFonts w:eastAsia="Calibri"/>
          <w:spacing w:val="-1"/>
          <w:sz w:val="24"/>
          <w:szCs w:val="24"/>
        </w:rPr>
        <w:t>p</w:t>
      </w:r>
      <w:r w:rsidRPr="007D2F3E">
        <w:rPr>
          <w:rFonts w:eastAsia="Calibri"/>
          <w:sz w:val="24"/>
          <w:szCs w:val="24"/>
        </w:rPr>
        <w:t>a</w:t>
      </w:r>
      <w:r w:rsidRPr="007D2F3E">
        <w:rPr>
          <w:rFonts w:eastAsia="Calibri"/>
          <w:spacing w:val="-3"/>
          <w:sz w:val="24"/>
          <w:szCs w:val="24"/>
        </w:rPr>
        <w:t>r</w:t>
      </w:r>
      <w:r w:rsidRPr="007D2F3E">
        <w:rPr>
          <w:rFonts w:eastAsia="Calibri"/>
          <w:sz w:val="24"/>
          <w:szCs w:val="24"/>
        </w:rPr>
        <w:t>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ts</w:t>
      </w:r>
      <w:r w:rsidRPr="007D2F3E">
        <w:rPr>
          <w:rFonts w:eastAsia="Calibri"/>
          <w:spacing w:val="8"/>
          <w:sz w:val="24"/>
          <w:szCs w:val="24"/>
        </w:rPr>
        <w:t xml:space="preserve"> </w:t>
      </w:r>
      <w:r w:rsidRPr="007D2F3E">
        <w:rPr>
          <w:rFonts w:eastAsia="Calibri"/>
          <w:spacing w:val="-2"/>
          <w:sz w:val="24"/>
          <w:szCs w:val="24"/>
        </w:rPr>
        <w:t>w</w:t>
      </w:r>
      <w:r w:rsidRPr="007D2F3E">
        <w:rPr>
          <w:rFonts w:eastAsia="Calibri"/>
          <w:sz w:val="24"/>
          <w:szCs w:val="24"/>
        </w:rPr>
        <w:t>ill</w:t>
      </w:r>
      <w:r w:rsidRPr="007D2F3E">
        <w:rPr>
          <w:rFonts w:eastAsia="Calibri"/>
          <w:spacing w:val="10"/>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z w:val="24"/>
          <w:szCs w:val="24"/>
        </w:rPr>
        <w:t>d</w:t>
      </w:r>
      <w:r w:rsidRPr="007D2F3E">
        <w:rPr>
          <w:rFonts w:eastAsia="Calibri"/>
          <w:spacing w:val="9"/>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8"/>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ed</w:t>
      </w:r>
      <w:r w:rsidRPr="007D2F3E">
        <w:rPr>
          <w:rFonts w:eastAsia="Calibri"/>
          <w:spacing w:val="10"/>
          <w:sz w:val="24"/>
          <w:szCs w:val="24"/>
        </w:rPr>
        <w:t xml:space="preserve"> </w:t>
      </w:r>
      <w:r w:rsidRPr="007D2F3E">
        <w:rPr>
          <w:rFonts w:eastAsia="Calibri"/>
          <w:spacing w:val="-3"/>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9"/>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z w:val="24"/>
          <w:szCs w:val="24"/>
        </w:rPr>
        <w:t>es</w:t>
      </w:r>
      <w:r w:rsidRPr="007D2F3E">
        <w:rPr>
          <w:rFonts w:eastAsia="Calibri"/>
          <w:spacing w:val="11"/>
          <w:sz w:val="24"/>
          <w:szCs w:val="24"/>
        </w:rPr>
        <w:t xml:space="preserve"> </w:t>
      </w:r>
      <w:r w:rsidRPr="007D2F3E">
        <w:rPr>
          <w:rFonts w:eastAsia="Calibri"/>
          <w:spacing w:val="-3"/>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z w:val="24"/>
          <w:szCs w:val="24"/>
        </w:rPr>
        <w:t>d</w:t>
      </w:r>
      <w:r w:rsidRPr="007D2F3E">
        <w:rPr>
          <w:rFonts w:eastAsia="Calibri"/>
          <w:spacing w:val="7"/>
          <w:sz w:val="24"/>
          <w:szCs w:val="24"/>
        </w:rPr>
        <w:t xml:space="preserve"> </w:t>
      </w:r>
      <w:r w:rsidRPr="007D2F3E">
        <w:rPr>
          <w:rFonts w:eastAsia="Calibri"/>
          <w:sz w:val="24"/>
          <w:szCs w:val="24"/>
        </w:rPr>
        <w:t>to</w:t>
      </w:r>
      <w:r w:rsidRPr="007D2F3E">
        <w:rPr>
          <w:rFonts w:eastAsia="Calibri"/>
          <w:spacing w:val="9"/>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1"/>
          <w:sz w:val="24"/>
          <w:szCs w:val="24"/>
        </w:rPr>
        <w:t xml:space="preserve"> </w:t>
      </w:r>
      <w:r w:rsidRPr="007D2F3E">
        <w:rPr>
          <w:rFonts w:eastAsia="Calibri"/>
          <w:spacing w:val="-1"/>
          <w:sz w:val="24"/>
          <w:szCs w:val="24"/>
        </w:rPr>
        <w:t>d</w:t>
      </w:r>
      <w:r w:rsidRPr="007D2F3E">
        <w:rPr>
          <w:rFonts w:eastAsia="Calibri"/>
          <w:spacing w:val="-3"/>
          <w:sz w:val="24"/>
          <w:szCs w:val="24"/>
        </w:rPr>
        <w:t>i</w:t>
      </w:r>
      <w:r w:rsidRPr="007D2F3E">
        <w:rPr>
          <w:rFonts w:eastAsia="Calibri"/>
          <w:sz w:val="24"/>
          <w:szCs w:val="24"/>
        </w:rPr>
        <w:t>scussed</w:t>
      </w:r>
      <w:r w:rsidRPr="007D2F3E">
        <w:rPr>
          <w:rFonts w:eastAsia="Calibri"/>
          <w:spacing w:val="7"/>
          <w:sz w:val="24"/>
          <w:szCs w:val="24"/>
        </w:rPr>
        <w:t xml:space="preserve"> </w:t>
      </w:r>
      <w:r w:rsidRPr="007D2F3E">
        <w:rPr>
          <w:rFonts w:eastAsia="Calibri"/>
          <w:sz w:val="24"/>
          <w:szCs w:val="24"/>
        </w:rPr>
        <w:t>with</w:t>
      </w:r>
      <w:r w:rsidRPr="007D2F3E">
        <w:rPr>
          <w:rFonts w:eastAsia="Calibri"/>
          <w:spacing w:val="10"/>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1"/>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w:t>
      </w:r>
      <w:r w:rsidRPr="007D2F3E">
        <w:rPr>
          <w:rFonts w:eastAsia="Calibri"/>
          <w:spacing w:val="8"/>
          <w:sz w:val="24"/>
          <w:szCs w:val="24"/>
        </w:rPr>
        <w:t xml:space="preserve"> </w:t>
      </w:r>
      <w:r w:rsidRPr="007D2F3E">
        <w:rPr>
          <w:rFonts w:eastAsia="Calibri"/>
          <w:spacing w:val="1"/>
          <w:sz w:val="24"/>
          <w:szCs w:val="24"/>
        </w:rPr>
        <w:t>P</w:t>
      </w:r>
      <w:r w:rsidRPr="007D2F3E">
        <w:rPr>
          <w:rFonts w:eastAsia="Calibri"/>
          <w:sz w:val="24"/>
          <w:szCs w:val="24"/>
        </w:rPr>
        <w:t>I</w:t>
      </w:r>
      <w:r w:rsidRPr="007D2F3E">
        <w:rPr>
          <w:rFonts w:eastAsia="Calibri"/>
          <w:spacing w:val="10"/>
          <w:sz w:val="24"/>
          <w:szCs w:val="24"/>
        </w:rPr>
        <w:t xml:space="preserve"> </w:t>
      </w:r>
      <w:r w:rsidRPr="007D2F3E">
        <w:rPr>
          <w:rFonts w:eastAsia="Calibri"/>
          <w:sz w:val="24"/>
          <w:szCs w:val="24"/>
        </w:rPr>
        <w:t>a</w:t>
      </w:r>
      <w:r w:rsidRPr="007D2F3E">
        <w:rPr>
          <w:rFonts w:eastAsia="Calibri"/>
          <w:spacing w:val="-3"/>
          <w:sz w:val="24"/>
          <w:szCs w:val="24"/>
        </w:rPr>
        <w:t>n</w:t>
      </w:r>
      <w:r w:rsidRPr="007D2F3E">
        <w:rPr>
          <w:rFonts w:eastAsia="Calibri"/>
          <w:sz w:val="24"/>
          <w:szCs w:val="24"/>
        </w:rPr>
        <w:t>d f</w:t>
      </w:r>
      <w:r w:rsidRPr="007D2F3E">
        <w:rPr>
          <w:rFonts w:eastAsia="Calibri"/>
          <w:spacing w:val="-1"/>
          <w:sz w:val="24"/>
          <w:szCs w:val="24"/>
        </w:rPr>
        <w:t>u</w:t>
      </w:r>
      <w:r w:rsidRPr="007D2F3E">
        <w:rPr>
          <w:rFonts w:eastAsia="Calibri"/>
          <w:sz w:val="24"/>
          <w:szCs w:val="24"/>
        </w:rPr>
        <w:t>rther trai</w:t>
      </w:r>
      <w:r w:rsidRPr="007D2F3E">
        <w:rPr>
          <w:rFonts w:eastAsia="Calibri"/>
          <w:spacing w:val="-1"/>
          <w:sz w:val="24"/>
          <w:szCs w:val="24"/>
        </w:rPr>
        <w:t>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f si</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staff</w:t>
      </w:r>
      <w:r w:rsidRPr="007D2F3E">
        <w:rPr>
          <w:rFonts w:eastAsia="Calibri"/>
          <w:spacing w:val="-2"/>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ndu</w:t>
      </w:r>
      <w:r w:rsidRPr="007D2F3E">
        <w:rPr>
          <w:rFonts w:eastAsia="Calibri"/>
          <w:sz w:val="24"/>
          <w:szCs w:val="24"/>
        </w:rPr>
        <w:t>c</w:t>
      </w:r>
      <w:r w:rsidRPr="007D2F3E">
        <w:rPr>
          <w:rFonts w:eastAsia="Calibri"/>
          <w:spacing w:val="-2"/>
          <w:sz w:val="24"/>
          <w:szCs w:val="24"/>
        </w:rPr>
        <w:t>t</w:t>
      </w:r>
      <w:r w:rsidRPr="007D2F3E">
        <w:rPr>
          <w:rFonts w:eastAsia="Calibri"/>
          <w:sz w:val="24"/>
          <w:szCs w:val="24"/>
        </w:rPr>
        <w:t>ed.</w:t>
      </w:r>
    </w:p>
    <w:p w14:paraId="7F6EFE18" w14:textId="77777777" w:rsidR="00B54246" w:rsidRPr="007D2F3E" w:rsidRDefault="00B54246" w:rsidP="00B43F67">
      <w:pPr>
        <w:pStyle w:val="Heading3"/>
        <w:numPr>
          <w:ilvl w:val="0"/>
          <w:numId w:val="34"/>
        </w:numPr>
        <w:rPr>
          <w:szCs w:val="24"/>
        </w:rPr>
      </w:pPr>
      <w:bookmarkStart w:id="58" w:name="_Toc178604244"/>
      <w:r w:rsidRPr="007D2F3E">
        <w:rPr>
          <w:szCs w:val="24"/>
        </w:rPr>
        <w:t>Re</w:t>
      </w:r>
      <w:r w:rsidRPr="007D2F3E">
        <w:rPr>
          <w:spacing w:val="2"/>
          <w:szCs w:val="24"/>
        </w:rPr>
        <w:t>v</w:t>
      </w:r>
      <w:r w:rsidRPr="007D2F3E">
        <w:rPr>
          <w:spacing w:val="-3"/>
          <w:szCs w:val="24"/>
        </w:rPr>
        <w:t>i</w:t>
      </w:r>
      <w:r w:rsidRPr="007D2F3E">
        <w:rPr>
          <w:szCs w:val="24"/>
        </w:rPr>
        <w:t>ew</w:t>
      </w:r>
      <w:r w:rsidRPr="007D2F3E">
        <w:rPr>
          <w:spacing w:val="-1"/>
          <w:szCs w:val="24"/>
        </w:rPr>
        <w:t xml:space="preserve"> </w:t>
      </w:r>
      <w:r w:rsidRPr="007D2F3E">
        <w:rPr>
          <w:spacing w:val="1"/>
          <w:szCs w:val="24"/>
        </w:rPr>
        <w:t>o</w:t>
      </w:r>
      <w:r w:rsidRPr="007D2F3E">
        <w:rPr>
          <w:szCs w:val="24"/>
        </w:rPr>
        <w:t>f ISF/ Other documents</w:t>
      </w:r>
      <w:bookmarkEnd w:id="58"/>
    </w:p>
    <w:p w14:paraId="6016D6D4" w14:textId="77777777" w:rsidR="00B54246" w:rsidRPr="007D2F3E" w:rsidRDefault="00B54246" w:rsidP="001B093E">
      <w:pPr>
        <w:spacing w:line="276" w:lineRule="auto"/>
        <w:ind w:left="426"/>
        <w:jc w:val="both"/>
        <w:rPr>
          <w:sz w:val="24"/>
          <w:szCs w:val="24"/>
        </w:rPr>
      </w:pPr>
      <w:r w:rsidRPr="007D2F3E">
        <w:rPr>
          <w:sz w:val="24"/>
          <w:szCs w:val="24"/>
        </w:rPr>
        <w:t xml:space="preserve">Each site will be provided with all the appropriate documents, logs, templates for the compilation of an ISF.  </w:t>
      </w:r>
      <w:r w:rsidRPr="007D2F3E">
        <w:rPr>
          <w:rFonts w:eastAsia="Calibri"/>
          <w:sz w:val="24"/>
          <w:szCs w:val="24"/>
        </w:rPr>
        <w:t xml:space="preserve">Sites must ensure that these documents are updated in the ISF. </w:t>
      </w:r>
      <w:r w:rsidRPr="007D2F3E">
        <w:rPr>
          <w:sz w:val="24"/>
          <w:szCs w:val="24"/>
        </w:rPr>
        <w:t xml:space="preserve">Prior to a site being activated and throughout the lifecycle of the trial, sites to maintain all essential documents in the ISF, and file updates as required. Superseded and current versions are to be filed. </w:t>
      </w:r>
      <w:r w:rsidRPr="007D2F3E">
        <w:rPr>
          <w:rFonts w:eastAsia="Calibri"/>
          <w:sz w:val="24"/>
          <w:szCs w:val="24"/>
        </w:rPr>
        <w:t xml:space="preserve">Where training is provided to site staff via a slide deck or other material, the content will be appropriately filed within the site’s ISF for ongoing and future reference. </w:t>
      </w:r>
      <w:r w:rsidRPr="007D2F3E">
        <w:rPr>
          <w:sz w:val="24"/>
          <w:szCs w:val="24"/>
        </w:rPr>
        <w:t xml:space="preserve">During </w:t>
      </w:r>
      <w:r>
        <w:rPr>
          <w:sz w:val="24"/>
          <w:szCs w:val="24"/>
        </w:rPr>
        <w:t xml:space="preserve">remote </w:t>
      </w:r>
      <w:r w:rsidRPr="007D2F3E">
        <w:rPr>
          <w:sz w:val="24"/>
          <w:szCs w:val="24"/>
        </w:rPr>
        <w:t xml:space="preserve">monitoring visits, the monitor will review the ISF for accuracy and completeness. </w:t>
      </w:r>
      <w:r w:rsidRPr="001B093E">
        <w:rPr>
          <w:sz w:val="24"/>
          <w:szCs w:val="24"/>
        </w:rPr>
        <w:t xml:space="preserve">ISF review can be done </w:t>
      </w:r>
      <w:r w:rsidRPr="001B093E">
        <w:rPr>
          <w:b/>
          <w:bCs/>
          <w:sz w:val="24"/>
          <w:szCs w:val="24"/>
        </w:rPr>
        <w:t>6 monthly</w:t>
      </w:r>
      <w:r w:rsidRPr="001B093E">
        <w:rPr>
          <w:sz w:val="24"/>
          <w:szCs w:val="24"/>
        </w:rPr>
        <w:t>. Review</w:t>
      </w:r>
      <w:r w:rsidRPr="007D2F3E">
        <w:rPr>
          <w:sz w:val="24"/>
          <w:szCs w:val="24"/>
        </w:rPr>
        <w:t xml:space="preserve"> of the following documents will be done for each of the onsite monitoring visit. </w:t>
      </w:r>
    </w:p>
    <w:p w14:paraId="673C6372" w14:textId="77777777" w:rsidR="00B54246" w:rsidRPr="007D2F3E" w:rsidRDefault="00B54246" w:rsidP="001B093E">
      <w:pPr>
        <w:pStyle w:val="ListParagraph"/>
        <w:numPr>
          <w:ilvl w:val="0"/>
          <w:numId w:val="11"/>
        </w:numPr>
        <w:spacing w:line="276" w:lineRule="auto"/>
        <w:jc w:val="both"/>
        <w:rPr>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nd</w:t>
      </w:r>
      <w:r w:rsidRPr="007D2F3E">
        <w:rPr>
          <w:rFonts w:eastAsia="Calibri"/>
          <w:sz w:val="24"/>
          <w:szCs w:val="24"/>
        </w:rPr>
        <w:t>en</w:t>
      </w:r>
      <w:r w:rsidRPr="007D2F3E">
        <w:rPr>
          <w:rFonts w:eastAsia="Calibri"/>
          <w:spacing w:val="-2"/>
          <w:sz w:val="24"/>
          <w:szCs w:val="24"/>
        </w:rPr>
        <w:t>c</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w</w:t>
      </w:r>
      <w:r w:rsidRPr="007D2F3E">
        <w:rPr>
          <w:rFonts w:eastAsia="Calibri"/>
          <w:spacing w:val="-2"/>
          <w:sz w:val="24"/>
          <w:szCs w:val="24"/>
        </w:rPr>
        <w:t>i</w:t>
      </w:r>
      <w:r w:rsidRPr="007D2F3E">
        <w:rPr>
          <w:rFonts w:eastAsia="Calibri"/>
          <w:sz w:val="24"/>
          <w:szCs w:val="24"/>
        </w:rPr>
        <w:t>th sit</w:t>
      </w:r>
      <w:r w:rsidRPr="007D2F3E">
        <w:rPr>
          <w:rFonts w:eastAsia="Calibri"/>
          <w:spacing w:val="1"/>
          <w:sz w:val="24"/>
          <w:szCs w:val="24"/>
        </w:rPr>
        <w:t>e</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pacing w:val="2"/>
          <w:sz w:val="24"/>
          <w:szCs w:val="24"/>
        </w:rPr>
        <w:t>m</w:t>
      </w:r>
      <w:r w:rsidRPr="007D2F3E">
        <w:rPr>
          <w:rFonts w:eastAsia="Calibri"/>
          <w:sz w:val="24"/>
          <w:szCs w:val="24"/>
        </w:rPr>
        <w:t>i</w:t>
      </w:r>
      <w:r w:rsidRPr="007D2F3E">
        <w:rPr>
          <w:rFonts w:eastAsia="Calibri"/>
          <w:spacing w:val="-3"/>
          <w:sz w:val="24"/>
          <w:szCs w:val="24"/>
        </w:rPr>
        <w:t>s</w:t>
      </w:r>
      <w:r w:rsidRPr="007D2F3E">
        <w:rPr>
          <w:rFonts w:eastAsia="Calibri"/>
          <w:sz w:val="24"/>
          <w:szCs w:val="24"/>
        </w:rPr>
        <w:t>si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1"/>
          <w:sz w:val="24"/>
          <w:szCs w:val="24"/>
        </w:rPr>
        <w:t>e</w:t>
      </w:r>
      <w:r w:rsidRPr="007D2F3E">
        <w:rPr>
          <w:rFonts w:eastAsia="Calibri"/>
          <w:sz w:val="24"/>
          <w:szCs w:val="24"/>
        </w:rPr>
        <w:t>s</w:t>
      </w:r>
      <w:r w:rsidRPr="007D2F3E">
        <w:rPr>
          <w:rFonts w:eastAsia="Calibri"/>
          <w:spacing w:val="-2"/>
          <w:sz w:val="24"/>
          <w:szCs w:val="24"/>
        </w:rPr>
        <w:t>s</w:t>
      </w:r>
      <w:r w:rsidRPr="007D2F3E">
        <w:rPr>
          <w:rFonts w:eastAsia="Calibri"/>
          <w:sz w:val="24"/>
          <w:szCs w:val="24"/>
        </w:rPr>
        <w:t>ent</w:t>
      </w:r>
      <w:r w:rsidRPr="007D2F3E">
        <w:rPr>
          <w:rFonts w:eastAsia="Calibri"/>
          <w:spacing w:val="-3"/>
          <w:sz w:val="24"/>
          <w:szCs w:val="24"/>
        </w:rPr>
        <w:t>i</w:t>
      </w:r>
      <w:r w:rsidRPr="007D2F3E">
        <w:rPr>
          <w:rFonts w:eastAsia="Calibri"/>
          <w:sz w:val="24"/>
          <w:szCs w:val="24"/>
        </w:rPr>
        <w:t xml:space="preserve">al </w:t>
      </w:r>
      <w:r w:rsidRPr="007D2F3E">
        <w:rPr>
          <w:rFonts w:eastAsia="Calibri"/>
          <w:spacing w:val="-1"/>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ents</w:t>
      </w:r>
    </w:p>
    <w:p w14:paraId="12C003DA" w14:textId="77777777" w:rsidR="00B54246" w:rsidRPr="007D2F3E" w:rsidRDefault="00B54246" w:rsidP="001B093E">
      <w:pPr>
        <w:pStyle w:val="ListParagraph"/>
        <w:numPr>
          <w:ilvl w:val="0"/>
          <w:numId w:val="11"/>
        </w:numPr>
        <w:spacing w:before="46" w:line="276" w:lineRule="auto"/>
        <w:jc w:val="both"/>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of </w:t>
      </w:r>
      <w:r w:rsidRPr="007D2F3E">
        <w:rPr>
          <w:rFonts w:eastAsia="Calibri"/>
          <w:sz w:val="24"/>
          <w:szCs w:val="24"/>
        </w:rPr>
        <w:t xml:space="preserve">all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s</w:t>
      </w:r>
      <w:r w:rsidRPr="007D2F3E">
        <w:rPr>
          <w:rFonts w:eastAsia="Calibri"/>
          <w:sz w:val="24"/>
          <w:szCs w:val="24"/>
        </w:rPr>
        <w:t>tan</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 xml:space="preserve">issues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 xml:space="preserve">r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ll</w:t>
      </w:r>
      <w:r w:rsidRPr="007D2F3E">
        <w:rPr>
          <w:rFonts w:eastAsia="Calibri"/>
          <w:spacing w:val="-1"/>
          <w:sz w:val="24"/>
          <w:szCs w:val="24"/>
        </w:rPr>
        <w:t>o</w:t>
      </w:r>
      <w:r w:rsidRPr="007D2F3E">
        <w:rPr>
          <w:rFonts w:eastAsia="Calibri"/>
          <w:spacing w:val="3"/>
          <w:sz w:val="24"/>
          <w:szCs w:val="24"/>
        </w:rPr>
        <w:t>w</w:t>
      </w:r>
      <w:r w:rsidRPr="007D2F3E">
        <w:rPr>
          <w:rFonts w:eastAsia="Calibri"/>
          <w:sz w:val="24"/>
          <w:szCs w:val="24"/>
        </w:rPr>
        <w:t>-</w:t>
      </w:r>
      <w:r w:rsidRPr="007D2F3E">
        <w:rPr>
          <w:rFonts w:eastAsia="Calibri"/>
          <w:spacing w:val="-1"/>
          <w:sz w:val="24"/>
          <w:szCs w:val="24"/>
        </w:rPr>
        <w:t>u</w:t>
      </w:r>
      <w:r w:rsidRPr="007D2F3E">
        <w:rPr>
          <w:rFonts w:eastAsia="Calibri"/>
          <w:sz w:val="24"/>
          <w:szCs w:val="24"/>
        </w:rPr>
        <w:t>p</w:t>
      </w:r>
      <w:r w:rsidRPr="007D2F3E">
        <w:rPr>
          <w:rFonts w:eastAsia="Calibri"/>
          <w:spacing w:val="-1"/>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pacing w:val="-2"/>
          <w:sz w:val="24"/>
          <w:szCs w:val="24"/>
        </w:rPr>
        <w:t>c</w:t>
      </w:r>
      <w:r w:rsidRPr="007D2F3E">
        <w:rPr>
          <w:rFonts w:eastAsia="Calibri"/>
          <w:spacing w:val="1"/>
          <w:sz w:val="24"/>
          <w:szCs w:val="24"/>
        </w:rPr>
        <w:t>om</w:t>
      </w:r>
      <w:r w:rsidRPr="007D2F3E">
        <w:rPr>
          <w:rFonts w:eastAsia="Calibri"/>
          <w:spacing w:val="-1"/>
          <w:sz w:val="24"/>
          <w:szCs w:val="24"/>
        </w:rPr>
        <w:t>p</w:t>
      </w:r>
      <w:r w:rsidRPr="007D2F3E">
        <w:rPr>
          <w:rFonts w:eastAsia="Calibri"/>
          <w:sz w:val="24"/>
          <w:szCs w:val="24"/>
        </w:rPr>
        <w:t>l</w:t>
      </w:r>
      <w:r w:rsidRPr="007D2F3E">
        <w:rPr>
          <w:rFonts w:eastAsia="Calibri"/>
          <w:spacing w:val="-2"/>
          <w:sz w:val="24"/>
          <w:szCs w:val="24"/>
        </w:rPr>
        <w:t>e</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p>
    <w:p w14:paraId="6B608A33"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l l</w:t>
      </w:r>
      <w:r w:rsidRPr="007D2F3E">
        <w:rPr>
          <w:rFonts w:eastAsia="Calibri"/>
          <w:spacing w:val="1"/>
          <w:sz w:val="24"/>
          <w:szCs w:val="24"/>
        </w:rPr>
        <w:t>o</w:t>
      </w:r>
      <w:r w:rsidRPr="007D2F3E">
        <w:rPr>
          <w:rFonts w:eastAsia="Calibri"/>
          <w:spacing w:val="-1"/>
          <w:sz w:val="24"/>
          <w:szCs w:val="24"/>
        </w:rPr>
        <w:t>g</w:t>
      </w:r>
      <w:r w:rsidRPr="007D2F3E">
        <w:rPr>
          <w:rFonts w:eastAsia="Calibri"/>
          <w:sz w:val="24"/>
          <w:szCs w:val="24"/>
        </w:rPr>
        <w:t xml:space="preserve">s </w:t>
      </w:r>
      <w:r w:rsidRPr="001B093E">
        <w:rPr>
          <w:rFonts w:eastAsia="Calibri"/>
          <w:spacing w:val="1"/>
          <w:sz w:val="24"/>
          <w:szCs w:val="24"/>
        </w:rPr>
        <w:t>(d</w:t>
      </w:r>
      <w:proofErr w:type="spellStart"/>
      <w:r w:rsidRPr="001B093E">
        <w:rPr>
          <w:rFonts w:eastAsia="Calibri"/>
          <w:spacing w:val="-1"/>
          <w:sz w:val="24"/>
          <w:szCs w:val="24"/>
          <w:lang w:val="en-AU"/>
        </w:rPr>
        <w:t>u</w:t>
      </w:r>
      <w:r w:rsidRPr="001B093E">
        <w:rPr>
          <w:rFonts w:eastAsia="Calibri"/>
          <w:sz w:val="24"/>
          <w:szCs w:val="24"/>
          <w:lang w:val="en-AU"/>
        </w:rPr>
        <w:t>ty</w:t>
      </w:r>
      <w:proofErr w:type="spellEnd"/>
      <w:r w:rsidRPr="001B093E">
        <w:rPr>
          <w:rFonts w:eastAsia="Calibri"/>
          <w:sz w:val="24"/>
          <w:szCs w:val="24"/>
          <w:lang w:val="en-AU"/>
        </w:rPr>
        <w:t xml:space="preserve"> de</w:t>
      </w:r>
      <w:r w:rsidRPr="001B093E">
        <w:rPr>
          <w:rFonts w:eastAsia="Calibri"/>
          <w:spacing w:val="-2"/>
          <w:sz w:val="24"/>
          <w:szCs w:val="24"/>
          <w:lang w:val="en-AU"/>
        </w:rPr>
        <w:t>l</w:t>
      </w:r>
      <w:r w:rsidRPr="001B093E">
        <w:rPr>
          <w:rFonts w:eastAsia="Calibri"/>
          <w:sz w:val="24"/>
          <w:szCs w:val="24"/>
          <w:lang w:val="en-AU"/>
        </w:rPr>
        <w:t>egati</w:t>
      </w:r>
      <w:r w:rsidRPr="001B093E">
        <w:rPr>
          <w:rFonts w:eastAsia="Calibri"/>
          <w:spacing w:val="1"/>
          <w:sz w:val="24"/>
          <w:szCs w:val="24"/>
          <w:lang w:val="en-AU"/>
        </w:rPr>
        <w:t>o</w:t>
      </w:r>
      <w:r w:rsidRPr="001B093E">
        <w:rPr>
          <w:rFonts w:eastAsia="Calibri"/>
          <w:sz w:val="24"/>
          <w:szCs w:val="24"/>
          <w:lang w:val="en-AU"/>
        </w:rPr>
        <w:t>n</w:t>
      </w:r>
      <w:r w:rsidRPr="001B093E">
        <w:rPr>
          <w:rFonts w:eastAsia="Calibri"/>
          <w:spacing w:val="-1"/>
          <w:sz w:val="24"/>
          <w:szCs w:val="24"/>
          <w:lang w:val="en-AU"/>
        </w:rPr>
        <w:t xml:space="preserve"> </w:t>
      </w:r>
      <w:r w:rsidRPr="001B093E">
        <w:rPr>
          <w:rFonts w:eastAsia="Calibri"/>
          <w:spacing w:val="-2"/>
          <w:sz w:val="24"/>
          <w:szCs w:val="24"/>
          <w:lang w:val="en-AU"/>
        </w:rPr>
        <w:t>l</w:t>
      </w:r>
      <w:r w:rsidRPr="001B093E">
        <w:rPr>
          <w:rFonts w:eastAsia="Calibri"/>
          <w:spacing w:val="1"/>
          <w:sz w:val="24"/>
          <w:szCs w:val="24"/>
          <w:lang w:val="en-AU"/>
        </w:rPr>
        <w:t>o</w:t>
      </w:r>
      <w:r w:rsidRPr="001B093E">
        <w:rPr>
          <w:rFonts w:eastAsia="Calibri"/>
          <w:sz w:val="24"/>
          <w:szCs w:val="24"/>
          <w:lang w:val="en-AU"/>
        </w:rPr>
        <w:t xml:space="preserve">g, </w:t>
      </w:r>
      <w:r w:rsidRPr="001B093E">
        <w:rPr>
          <w:rFonts w:eastAsia="Calibri"/>
          <w:spacing w:val="1"/>
          <w:sz w:val="24"/>
          <w:szCs w:val="24"/>
          <w:lang w:val="en-AU"/>
        </w:rPr>
        <w:t>training</w:t>
      </w:r>
      <w:r w:rsidRPr="001B093E">
        <w:rPr>
          <w:rFonts w:eastAsia="Calibri"/>
          <w:spacing w:val="-3"/>
          <w:sz w:val="24"/>
          <w:szCs w:val="24"/>
          <w:lang w:val="en-AU"/>
        </w:rPr>
        <w:t xml:space="preserve"> </w:t>
      </w:r>
      <w:r w:rsidRPr="001B093E">
        <w:rPr>
          <w:rFonts w:eastAsia="Calibri"/>
          <w:spacing w:val="1"/>
          <w:sz w:val="24"/>
          <w:szCs w:val="24"/>
          <w:lang w:val="en-AU"/>
        </w:rPr>
        <w:t>lo</w:t>
      </w:r>
      <w:r w:rsidRPr="001B093E">
        <w:rPr>
          <w:rFonts w:eastAsia="Calibri"/>
          <w:sz w:val="24"/>
          <w:szCs w:val="24"/>
          <w:lang w:val="en-AU"/>
        </w:rPr>
        <w:t xml:space="preserve">gs, site </w:t>
      </w:r>
      <w:r w:rsidRPr="001B093E">
        <w:rPr>
          <w:rFonts w:eastAsia="Calibri"/>
          <w:sz w:val="24"/>
          <w:szCs w:val="24"/>
          <w:lang w:val="en-IN"/>
        </w:rPr>
        <w:t>visit</w:t>
      </w:r>
      <w:r w:rsidRPr="001B093E">
        <w:rPr>
          <w:rFonts w:eastAsia="Calibri"/>
          <w:sz w:val="24"/>
          <w:szCs w:val="24"/>
          <w:lang w:val="en-AU"/>
        </w:rPr>
        <w:t xml:space="preserve"> log (Appendix).</w:t>
      </w:r>
    </w:p>
    <w:p w14:paraId="71A2B5B8"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6"/>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pacing w:val="1"/>
          <w:sz w:val="24"/>
          <w:szCs w:val="24"/>
        </w:rPr>
        <w:t>o</w:t>
      </w:r>
      <w:r w:rsidRPr="007D2F3E">
        <w:rPr>
          <w:rFonts w:eastAsia="Calibri"/>
          <w:sz w:val="24"/>
          <w:szCs w:val="24"/>
        </w:rPr>
        <w:t>j</w:t>
      </w:r>
      <w:r w:rsidRPr="007D2F3E">
        <w:rPr>
          <w:rFonts w:eastAsia="Calibri"/>
          <w:spacing w:val="-2"/>
          <w:sz w:val="24"/>
          <w:szCs w:val="24"/>
        </w:rPr>
        <w:t>e</w:t>
      </w:r>
      <w:r w:rsidRPr="007D2F3E">
        <w:rPr>
          <w:rFonts w:eastAsia="Calibri"/>
          <w:sz w:val="24"/>
          <w:szCs w:val="24"/>
        </w:rPr>
        <w:t>ct</w:t>
      </w:r>
      <w:r w:rsidRPr="007D2F3E">
        <w:rPr>
          <w:rFonts w:eastAsia="Calibri"/>
          <w:spacing w:val="4"/>
          <w:sz w:val="24"/>
          <w:szCs w:val="24"/>
        </w:rPr>
        <w:t xml:space="preserve"> </w:t>
      </w:r>
      <w:r w:rsidRPr="007D2F3E">
        <w:rPr>
          <w:rFonts w:eastAsia="Calibri"/>
          <w:sz w:val="24"/>
          <w:szCs w:val="24"/>
        </w:rPr>
        <w:t>stat</w:t>
      </w:r>
      <w:r w:rsidRPr="007D2F3E">
        <w:rPr>
          <w:rFonts w:eastAsia="Calibri"/>
          <w:spacing w:val="-1"/>
          <w:sz w:val="24"/>
          <w:szCs w:val="24"/>
        </w:rPr>
        <w:t>u</w:t>
      </w:r>
      <w:r w:rsidRPr="007D2F3E">
        <w:rPr>
          <w:rFonts w:eastAsia="Calibri"/>
          <w:sz w:val="24"/>
          <w:szCs w:val="24"/>
        </w:rPr>
        <w:t>s</w:t>
      </w:r>
      <w:r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5"/>
          <w:sz w:val="24"/>
          <w:szCs w:val="24"/>
        </w:rPr>
        <w:t xml:space="preserve"> </w:t>
      </w:r>
      <w:r w:rsidRPr="007D2F3E">
        <w:rPr>
          <w:rFonts w:eastAsia="Calibri"/>
          <w:spacing w:val="-2"/>
          <w:sz w:val="24"/>
          <w:szCs w:val="24"/>
        </w:rPr>
        <w:t>t</w:t>
      </w:r>
      <w:r w:rsidRPr="007D2F3E">
        <w:rPr>
          <w:rFonts w:eastAsia="Calibri"/>
          <w:sz w:val="24"/>
          <w:szCs w:val="24"/>
        </w:rPr>
        <w:t>racki</w:t>
      </w:r>
      <w:r w:rsidRPr="007D2F3E">
        <w:rPr>
          <w:rFonts w:eastAsia="Calibri"/>
          <w:spacing w:val="-1"/>
          <w:sz w:val="24"/>
          <w:szCs w:val="24"/>
        </w:rPr>
        <w:t>n</w:t>
      </w:r>
      <w:r w:rsidRPr="007D2F3E">
        <w:rPr>
          <w:rFonts w:eastAsia="Calibri"/>
          <w:sz w:val="24"/>
          <w:szCs w:val="24"/>
        </w:rPr>
        <w:t>g</w:t>
      </w:r>
      <w:r w:rsidRPr="007D2F3E">
        <w:rPr>
          <w:rFonts w:eastAsia="Calibri"/>
          <w:spacing w:val="4"/>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f</w:t>
      </w:r>
      <w:r w:rsidRPr="007D2F3E">
        <w:rPr>
          <w:rFonts w:eastAsia="Calibri"/>
          <w:spacing w:val="1"/>
          <w:sz w:val="24"/>
          <w:szCs w:val="24"/>
        </w:rPr>
        <w:t>o</w:t>
      </w:r>
      <w:r w:rsidRPr="007D2F3E">
        <w:rPr>
          <w:rFonts w:eastAsia="Calibri"/>
          <w:spacing w:val="-3"/>
          <w:sz w:val="24"/>
          <w:szCs w:val="24"/>
        </w:rPr>
        <w:t>r</w:t>
      </w:r>
      <w:r w:rsidRPr="007D2F3E">
        <w:rPr>
          <w:rFonts w:eastAsia="Calibri"/>
          <w:spacing w:val="1"/>
          <w:sz w:val="24"/>
          <w:szCs w:val="24"/>
        </w:rPr>
        <w:t>m</w:t>
      </w:r>
      <w:r w:rsidRPr="007D2F3E">
        <w:rPr>
          <w:rFonts w:eastAsia="Calibri"/>
          <w:sz w:val="24"/>
          <w:szCs w:val="24"/>
        </w:rPr>
        <w:t>at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w:t>
      </w:r>
      <w:r w:rsidRPr="007D2F3E">
        <w:rPr>
          <w:rFonts w:eastAsia="Calibri"/>
          <w:spacing w:val="3"/>
          <w:sz w:val="24"/>
          <w:szCs w:val="24"/>
        </w:rPr>
        <w:t xml:space="preserve"> </w:t>
      </w:r>
      <w:r w:rsidRPr="007D2F3E">
        <w:rPr>
          <w:rFonts w:eastAsia="Calibri"/>
          <w:sz w:val="24"/>
          <w:szCs w:val="24"/>
        </w:rPr>
        <w:t>i</w:t>
      </w:r>
      <w:r w:rsidRPr="007D2F3E">
        <w:rPr>
          <w:rFonts w:eastAsia="Calibri"/>
          <w:spacing w:val="3"/>
          <w:sz w:val="24"/>
          <w:szCs w:val="24"/>
        </w:rPr>
        <w:t>n</w:t>
      </w:r>
      <w:r w:rsidRPr="007D2F3E">
        <w:rPr>
          <w:rFonts w:eastAsia="Calibri"/>
          <w:sz w:val="24"/>
          <w:szCs w:val="24"/>
        </w:rPr>
        <w:t>cl</w:t>
      </w:r>
      <w:r w:rsidRPr="007D2F3E">
        <w:rPr>
          <w:rFonts w:eastAsia="Calibri"/>
          <w:spacing w:val="-1"/>
          <w:sz w:val="24"/>
          <w:szCs w:val="24"/>
        </w:rPr>
        <w:t>ud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4"/>
          <w:sz w:val="24"/>
          <w:szCs w:val="24"/>
        </w:rPr>
        <w:t xml:space="preserve"> </w:t>
      </w:r>
      <w:r w:rsidRPr="007D2F3E">
        <w:rPr>
          <w:rFonts w:eastAsia="Calibri"/>
          <w:sz w:val="24"/>
          <w:szCs w:val="24"/>
        </w:rPr>
        <w:t>recru</w:t>
      </w:r>
      <w:r w:rsidRPr="007D2F3E">
        <w:rPr>
          <w:rFonts w:eastAsia="Calibri"/>
          <w:spacing w:val="-1"/>
          <w:sz w:val="24"/>
          <w:szCs w:val="24"/>
        </w:rPr>
        <w:t>i</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ent,</w:t>
      </w:r>
      <w:r w:rsidRPr="007D2F3E">
        <w:rPr>
          <w:rFonts w:eastAsia="Calibri"/>
          <w:spacing w:val="3"/>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3"/>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3"/>
          <w:sz w:val="24"/>
          <w:szCs w:val="24"/>
        </w:rPr>
        <w:t>l</w:t>
      </w:r>
      <w:r w:rsidRPr="007D2F3E">
        <w:rPr>
          <w:rFonts w:eastAsia="Calibri"/>
          <w:spacing w:val="-2"/>
          <w:sz w:val="24"/>
          <w:szCs w:val="24"/>
        </w:rPr>
        <w:t>e</w:t>
      </w:r>
      <w:r w:rsidRPr="007D2F3E">
        <w:rPr>
          <w:rFonts w:eastAsia="Calibri"/>
          <w:sz w:val="24"/>
          <w:szCs w:val="24"/>
        </w:rPr>
        <w:t>cti</w:t>
      </w:r>
      <w:r w:rsidRPr="007D2F3E">
        <w:rPr>
          <w:rFonts w:eastAsia="Calibri"/>
          <w:spacing w:val="1"/>
          <w:sz w:val="24"/>
          <w:szCs w:val="24"/>
        </w:rPr>
        <w:t>o</w:t>
      </w:r>
      <w:r w:rsidRPr="007D2F3E">
        <w:rPr>
          <w:rFonts w:eastAsia="Calibri"/>
          <w:sz w:val="24"/>
          <w:szCs w:val="24"/>
        </w:rPr>
        <w:t>n</w:t>
      </w:r>
      <w:r w:rsidRPr="007D2F3E">
        <w:rPr>
          <w:rFonts w:eastAsia="Calibri"/>
          <w:spacing w:val="2"/>
          <w:sz w:val="24"/>
          <w:szCs w:val="24"/>
        </w:rPr>
        <w:t xml:space="preserve"> </w:t>
      </w:r>
      <w:r w:rsidRPr="007D2F3E">
        <w:rPr>
          <w:rFonts w:eastAsia="Calibri"/>
          <w:sz w:val="24"/>
          <w:szCs w:val="24"/>
        </w:rPr>
        <w:t>(e</w:t>
      </w:r>
      <w:r w:rsidRPr="007D2F3E">
        <w:rPr>
          <w:rFonts w:eastAsia="Calibri"/>
          <w:spacing w:val="-1"/>
          <w:sz w:val="24"/>
          <w:szCs w:val="24"/>
        </w:rPr>
        <w:t>n</w:t>
      </w:r>
      <w:r w:rsidRPr="007D2F3E">
        <w:rPr>
          <w:rFonts w:eastAsia="Calibri"/>
          <w:spacing w:val="-2"/>
          <w:sz w:val="24"/>
          <w:szCs w:val="24"/>
        </w:rPr>
        <w:t>t</w:t>
      </w:r>
      <w:r w:rsidRPr="007D2F3E">
        <w:rPr>
          <w:rFonts w:eastAsia="Calibri"/>
          <w:sz w:val="24"/>
          <w:szCs w:val="24"/>
        </w:rPr>
        <w:t>ered</w:t>
      </w:r>
      <w:r w:rsidRPr="007D2F3E">
        <w:rPr>
          <w:rFonts w:eastAsia="Calibri"/>
          <w:spacing w:val="5"/>
          <w:sz w:val="24"/>
          <w:szCs w:val="24"/>
        </w:rPr>
        <w:t xml:space="preserve"> </w:t>
      </w:r>
      <w:r w:rsidRPr="007D2F3E">
        <w:rPr>
          <w:rFonts w:eastAsia="Calibri"/>
          <w:spacing w:val="-1"/>
          <w:sz w:val="24"/>
          <w:szCs w:val="24"/>
        </w:rPr>
        <w:t>d</w:t>
      </w:r>
      <w:r w:rsidRPr="007D2F3E">
        <w:rPr>
          <w:rFonts w:eastAsia="Calibri"/>
          <w:sz w:val="24"/>
          <w:szCs w:val="24"/>
        </w:rPr>
        <w:t>a</w:t>
      </w:r>
      <w:r w:rsidRPr="007D2F3E">
        <w:rPr>
          <w:rFonts w:eastAsia="Calibri"/>
          <w:spacing w:val="-2"/>
          <w:sz w:val="24"/>
          <w:szCs w:val="24"/>
        </w:rPr>
        <w:t>t</w:t>
      </w:r>
      <w:r w:rsidRPr="007D2F3E">
        <w:rPr>
          <w:rFonts w:eastAsia="Calibri"/>
          <w:sz w:val="24"/>
          <w:szCs w:val="24"/>
        </w:rPr>
        <w:t xml:space="preserve">a, </w:t>
      </w:r>
      <w:r w:rsidRPr="007D2F3E">
        <w:rPr>
          <w:rFonts w:eastAsia="Calibri"/>
          <w:spacing w:val="1"/>
          <w:sz w:val="24"/>
          <w:szCs w:val="24"/>
        </w:rPr>
        <w:t>m</w:t>
      </w:r>
      <w:r w:rsidRPr="007D2F3E">
        <w:rPr>
          <w:rFonts w:eastAsia="Calibri"/>
          <w:sz w:val="24"/>
          <w:szCs w:val="24"/>
        </w:rPr>
        <w:t>issi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data,</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3"/>
          <w:sz w:val="24"/>
          <w:szCs w:val="24"/>
        </w:rPr>
        <w:t>p</w:t>
      </w:r>
      <w:r w:rsidRPr="007D2F3E">
        <w:rPr>
          <w:rFonts w:eastAsia="Calibri"/>
          <w:sz w:val="24"/>
          <w:szCs w:val="24"/>
        </w:rPr>
        <w:t>en q</w:t>
      </w:r>
      <w:r w:rsidRPr="007D2F3E">
        <w:rPr>
          <w:rFonts w:eastAsia="Calibri"/>
          <w:spacing w:val="-1"/>
          <w:sz w:val="24"/>
          <w:szCs w:val="24"/>
        </w:rPr>
        <w:t>u</w:t>
      </w:r>
      <w:r w:rsidRPr="007D2F3E">
        <w:rPr>
          <w:rFonts w:eastAsia="Calibri"/>
          <w:sz w:val="24"/>
          <w:szCs w:val="24"/>
        </w:rPr>
        <w:t>eries</w:t>
      </w:r>
      <w:r w:rsidRPr="007D2F3E">
        <w:rPr>
          <w:rFonts w:eastAsia="Calibri"/>
          <w:spacing w:val="-3"/>
          <w:sz w:val="24"/>
          <w:szCs w:val="24"/>
        </w:rPr>
        <w:t xml:space="preserve"> </w:t>
      </w:r>
      <w:r w:rsidRPr="007D2F3E">
        <w:rPr>
          <w:rFonts w:eastAsia="Calibri"/>
          <w:sz w:val="24"/>
          <w:szCs w:val="24"/>
        </w:rPr>
        <w:t>e</w:t>
      </w:r>
      <w:r w:rsidRPr="007D2F3E">
        <w:rPr>
          <w:rFonts w:eastAsia="Calibri"/>
          <w:spacing w:val="1"/>
          <w:sz w:val="24"/>
          <w:szCs w:val="24"/>
        </w:rPr>
        <w:t>t</w:t>
      </w:r>
      <w:r w:rsidRPr="007D2F3E">
        <w:rPr>
          <w:rFonts w:eastAsia="Calibri"/>
          <w:sz w:val="24"/>
          <w:szCs w:val="24"/>
        </w:rPr>
        <w:t>c.).</w:t>
      </w:r>
    </w:p>
    <w:p w14:paraId="0A2242F7" w14:textId="77777777" w:rsidR="00B54246" w:rsidRDefault="00B54246" w:rsidP="001B093E">
      <w:pPr>
        <w:pStyle w:val="ListParagraph"/>
        <w:numPr>
          <w:ilvl w:val="0"/>
          <w:numId w:val="11"/>
        </w:numPr>
        <w:spacing w:line="276" w:lineRule="auto"/>
        <w:jc w:val="both"/>
        <w:rPr>
          <w:rFonts w:eastAsia="Calibri"/>
          <w:sz w:val="24"/>
          <w:szCs w:val="24"/>
        </w:rPr>
      </w:pPr>
      <w:r w:rsidRPr="007D2F3E">
        <w:rPr>
          <w:rFonts w:eastAsia="Calibri"/>
          <w:sz w:val="24"/>
          <w:szCs w:val="24"/>
        </w:rPr>
        <w:t xml:space="preserve">Verifying the qualifications and training of all site staff including any new staff to ensure they are adequate, including collection of curricula vitae and ICH-GCP certificates as required. Also, identifying any </w:t>
      </w:r>
      <w:r w:rsidRPr="007D2F3E">
        <w:rPr>
          <w:rFonts w:eastAsia="Calibri"/>
          <w:spacing w:val="1"/>
          <w:sz w:val="24"/>
          <w:szCs w:val="24"/>
        </w:rPr>
        <w:t>required t</w:t>
      </w:r>
      <w:r w:rsidRPr="007D2F3E">
        <w:rPr>
          <w:rFonts w:eastAsia="Calibri"/>
          <w:sz w:val="24"/>
          <w:szCs w:val="24"/>
        </w:rPr>
        <w:t>ra</w:t>
      </w:r>
      <w:r w:rsidRPr="007D2F3E">
        <w:rPr>
          <w:rFonts w:eastAsia="Calibri"/>
          <w:spacing w:val="-1"/>
          <w:sz w:val="24"/>
          <w:szCs w:val="24"/>
        </w:rPr>
        <w:t>in</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su</w:t>
      </w:r>
      <w:r w:rsidRPr="007D2F3E">
        <w:rPr>
          <w:rFonts w:eastAsia="Calibri"/>
          <w:spacing w:val="-1"/>
          <w:sz w:val="24"/>
          <w:szCs w:val="24"/>
        </w:rPr>
        <w:t>pp</w:t>
      </w:r>
      <w:r w:rsidRPr="007D2F3E">
        <w:rPr>
          <w:rFonts w:eastAsia="Calibri"/>
          <w:spacing w:val="1"/>
          <w:sz w:val="24"/>
          <w:szCs w:val="24"/>
        </w:rPr>
        <w:t>o</w:t>
      </w:r>
      <w:r w:rsidRPr="007D2F3E">
        <w:rPr>
          <w:rFonts w:eastAsia="Calibri"/>
          <w:sz w:val="24"/>
          <w:szCs w:val="24"/>
        </w:rPr>
        <w:t>rt</w:t>
      </w:r>
      <w:r w:rsidRPr="007D2F3E">
        <w:rPr>
          <w:rFonts w:eastAsia="Calibri"/>
          <w:spacing w:val="-1"/>
          <w:sz w:val="24"/>
          <w:szCs w:val="24"/>
        </w:rPr>
        <w:t xml:space="preserve"> </w:t>
      </w:r>
      <w:r w:rsidRPr="007D2F3E">
        <w:rPr>
          <w:rFonts w:eastAsia="Calibri"/>
          <w:sz w:val="24"/>
          <w:szCs w:val="24"/>
        </w:rPr>
        <w:t>to</w:t>
      </w:r>
      <w:r w:rsidRPr="007D2F3E">
        <w:rPr>
          <w:rFonts w:eastAsia="Calibri"/>
          <w:spacing w:val="2"/>
          <w:sz w:val="24"/>
          <w:szCs w:val="24"/>
        </w:rPr>
        <w:t xml:space="preserve"> </w:t>
      </w:r>
      <w:r w:rsidRPr="007D2F3E">
        <w:rPr>
          <w:rFonts w:eastAsia="Calibri"/>
          <w:sz w:val="24"/>
          <w:szCs w:val="24"/>
        </w:rPr>
        <w:t>i</w:t>
      </w:r>
      <w:r w:rsidRPr="007D2F3E">
        <w:rPr>
          <w:rFonts w:eastAsia="Calibri"/>
          <w:spacing w:val="-3"/>
          <w:sz w:val="24"/>
          <w:szCs w:val="24"/>
        </w:rPr>
        <w:t>n</w:t>
      </w:r>
      <w:r w:rsidRPr="007D2F3E">
        <w:rPr>
          <w:rFonts w:eastAsia="Calibri"/>
          <w:spacing w:val="1"/>
          <w:sz w:val="24"/>
          <w:szCs w:val="24"/>
        </w:rPr>
        <w:t>v</w:t>
      </w:r>
      <w:r w:rsidRPr="007D2F3E">
        <w:rPr>
          <w:rFonts w:eastAsia="Calibri"/>
          <w:sz w:val="24"/>
          <w:szCs w:val="24"/>
        </w:rPr>
        <w:t>e</w:t>
      </w:r>
      <w:r w:rsidRPr="007D2F3E">
        <w:rPr>
          <w:rFonts w:eastAsia="Calibri"/>
          <w:spacing w:val="-2"/>
          <w:sz w:val="24"/>
          <w:szCs w:val="24"/>
        </w:rPr>
        <w:t>s</w:t>
      </w:r>
      <w:r w:rsidRPr="007D2F3E">
        <w:rPr>
          <w:rFonts w:eastAsia="Calibri"/>
          <w:sz w:val="24"/>
          <w:szCs w:val="24"/>
        </w:rPr>
        <w:t>tigat</w:t>
      </w:r>
      <w:r w:rsidRPr="007D2F3E">
        <w:rPr>
          <w:rFonts w:eastAsia="Calibri"/>
          <w:spacing w:val="-2"/>
          <w:sz w:val="24"/>
          <w:szCs w:val="24"/>
        </w:rPr>
        <w: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al site</w:t>
      </w:r>
      <w:r w:rsidRPr="007D2F3E">
        <w:rPr>
          <w:rFonts w:eastAsia="Calibri"/>
          <w:spacing w:val="-2"/>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z w:val="24"/>
          <w:szCs w:val="24"/>
        </w:rPr>
        <w:t>aff</w:t>
      </w:r>
      <w:r>
        <w:rPr>
          <w:rFonts w:eastAsia="Calibri"/>
          <w:sz w:val="24"/>
          <w:szCs w:val="24"/>
        </w:rPr>
        <w:t>.</w:t>
      </w:r>
      <w:r w:rsidRPr="007D2F3E">
        <w:rPr>
          <w:rFonts w:eastAsia="Calibri"/>
          <w:sz w:val="24"/>
          <w:szCs w:val="24"/>
        </w:rPr>
        <w:t xml:space="preserve"> </w:t>
      </w:r>
    </w:p>
    <w:p w14:paraId="5F6FBF97" w14:textId="77777777" w:rsidR="00B54246" w:rsidRPr="00D9094E" w:rsidRDefault="00B54246" w:rsidP="001B093E">
      <w:pPr>
        <w:pStyle w:val="ListParagraph"/>
        <w:numPr>
          <w:ilvl w:val="0"/>
          <w:numId w:val="11"/>
        </w:numPr>
        <w:spacing w:line="276" w:lineRule="auto"/>
        <w:rPr>
          <w:sz w:val="24"/>
          <w:szCs w:val="24"/>
        </w:rPr>
      </w:pPr>
      <w:r>
        <w:rPr>
          <w:sz w:val="24"/>
          <w:szCs w:val="24"/>
        </w:rPr>
        <w:t>R</w:t>
      </w:r>
      <w:r w:rsidRPr="00D9094E">
        <w:rPr>
          <w:sz w:val="24"/>
          <w:szCs w:val="24"/>
        </w:rPr>
        <w:t>eview all the documents pertaining to ethics submissions including the amendments filed and reports submitted to ethics during the onsite visit. In case any subsequent submissions are done for the ethics monitor can review the documents during the remote monitoring.</w:t>
      </w:r>
    </w:p>
    <w:p w14:paraId="5D15F718" w14:textId="77777777" w:rsidR="00B54246" w:rsidRPr="007D2F3E" w:rsidRDefault="00B54246" w:rsidP="001B093E">
      <w:pPr>
        <w:spacing w:before="43" w:line="276" w:lineRule="auto"/>
        <w:ind w:left="426"/>
        <w:jc w:val="both"/>
        <w:rPr>
          <w:rFonts w:eastAsia="Calibri"/>
          <w:sz w:val="24"/>
          <w:szCs w:val="24"/>
        </w:rPr>
      </w:pPr>
      <w:r w:rsidRPr="007D2F3E">
        <w:rPr>
          <w:rFonts w:eastAsia="Calibri"/>
          <w:sz w:val="24"/>
          <w:szCs w:val="24"/>
        </w:rPr>
        <w:t>The monitor will alert site staff to:</w:t>
      </w:r>
    </w:p>
    <w:p w14:paraId="2EB53B7F"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Update or/ any discrepancies in the ISF</w:t>
      </w:r>
      <w:r>
        <w:rPr>
          <w:rFonts w:eastAsia="Calibri"/>
          <w:sz w:val="24"/>
          <w:szCs w:val="24"/>
        </w:rPr>
        <w:t>.</w:t>
      </w:r>
    </w:p>
    <w:p w14:paraId="79B84090" w14:textId="77777777" w:rsidR="00B54246" w:rsidRPr="007D2F3E" w:rsidRDefault="00B54246" w:rsidP="001B093E">
      <w:pPr>
        <w:pStyle w:val="ListParagraph"/>
        <w:numPr>
          <w:ilvl w:val="0"/>
          <w:numId w:val="11"/>
        </w:numPr>
        <w:spacing w:before="43" w:line="276" w:lineRule="auto"/>
        <w:jc w:val="both"/>
        <w:rPr>
          <w:rFonts w:eastAsia="Calibri"/>
          <w:sz w:val="24"/>
          <w:szCs w:val="24"/>
        </w:rPr>
      </w:pPr>
      <w:r w:rsidRPr="007D2F3E">
        <w:rPr>
          <w:rFonts w:eastAsia="Calibri"/>
          <w:sz w:val="24"/>
          <w:szCs w:val="24"/>
        </w:rPr>
        <w:t>Upcoming submission dates for reporting, for example annual progress report or annual safety reports</w:t>
      </w:r>
      <w:r>
        <w:rPr>
          <w:rFonts w:eastAsia="Calibri"/>
          <w:sz w:val="24"/>
          <w:szCs w:val="24"/>
        </w:rPr>
        <w:t>.</w:t>
      </w:r>
      <w:r w:rsidRPr="007D2F3E">
        <w:rPr>
          <w:rFonts w:eastAsia="Calibri"/>
          <w:sz w:val="24"/>
          <w:szCs w:val="24"/>
        </w:rPr>
        <w:t xml:space="preserve"> </w:t>
      </w:r>
    </w:p>
    <w:p w14:paraId="56178062" w14:textId="77777777" w:rsidR="009F1B3C" w:rsidRPr="007D2F3E" w:rsidRDefault="009F1B3C" w:rsidP="00B43F67">
      <w:pPr>
        <w:pStyle w:val="Heading3"/>
        <w:numPr>
          <w:ilvl w:val="0"/>
          <w:numId w:val="34"/>
        </w:numPr>
        <w:spacing w:line="276" w:lineRule="auto"/>
        <w:rPr>
          <w:szCs w:val="24"/>
        </w:rPr>
      </w:pPr>
      <w:bookmarkStart w:id="59" w:name="_Toc178604245"/>
      <w:r w:rsidRPr="007D2F3E">
        <w:rPr>
          <w:szCs w:val="24"/>
        </w:rPr>
        <w:lastRenderedPageBreak/>
        <w:t>Project Dashboard</w:t>
      </w:r>
      <w:bookmarkEnd w:id="59"/>
    </w:p>
    <w:p w14:paraId="5EA5070B" w14:textId="77777777" w:rsidR="009F1B3C" w:rsidRPr="007D2F3E" w:rsidRDefault="009F1B3C" w:rsidP="009F1B3C">
      <w:pPr>
        <w:spacing w:line="276" w:lineRule="auto"/>
        <w:ind w:left="140" w:right="82"/>
        <w:jc w:val="both"/>
        <w:rPr>
          <w:rFonts w:eastAsia="Calibri"/>
          <w:spacing w:val="4"/>
          <w:sz w:val="24"/>
          <w:szCs w:val="24"/>
        </w:rPr>
      </w:pPr>
      <w:r w:rsidRPr="007D2F3E">
        <w:rPr>
          <w:sz w:val="24"/>
          <w:szCs w:val="24"/>
        </w:rPr>
        <w:t xml:space="preserve">Data that sites enter in the </w:t>
      </w:r>
      <w:proofErr w:type="spellStart"/>
      <w:r w:rsidRPr="007D2F3E">
        <w:rPr>
          <w:sz w:val="24"/>
          <w:szCs w:val="24"/>
        </w:rPr>
        <w:t>REDCap</w:t>
      </w:r>
      <w:proofErr w:type="spellEnd"/>
      <w:r w:rsidRPr="007D2F3E">
        <w:rPr>
          <w:sz w:val="24"/>
          <w:szCs w:val="24"/>
        </w:rPr>
        <w:t xml:space="preserve"> database is integrated with project dashboard. </w:t>
      </w:r>
      <w:r w:rsidRPr="001B093E">
        <w:rPr>
          <w:sz w:val="24"/>
          <w:szCs w:val="24"/>
        </w:rPr>
        <w:t>The Project Dashboard can also display data trends (range, variability) within and between sites.</w:t>
      </w:r>
      <w:r w:rsidRPr="007D2F3E">
        <w:rPr>
          <w:sz w:val="24"/>
          <w:szCs w:val="24"/>
        </w:rPr>
        <w:t xml:space="preserve"> </w:t>
      </w:r>
      <w:r w:rsidRPr="007D2F3E">
        <w:rPr>
          <w:rFonts w:eastAsia="Calibri"/>
          <w:spacing w:val="4"/>
          <w:sz w:val="24"/>
          <w:szCs w:val="24"/>
        </w:rPr>
        <w:t xml:space="preserve">By monitoring eCRFs, the Project Dashboard, the monitor is alerted to situations that need investigation. </w:t>
      </w:r>
      <w:r w:rsidRPr="007D2F3E">
        <w:rPr>
          <w:sz w:val="24"/>
          <w:szCs w:val="24"/>
        </w:rPr>
        <w:t>Project Dashboard will provide a comprehensive overview of accumulating data and performance metrics relating to:</w:t>
      </w:r>
    </w:p>
    <w:p w14:paraId="7C0C09DC" w14:textId="77777777" w:rsidR="009F1B3C" w:rsidRPr="007D2F3E" w:rsidRDefault="009F1B3C" w:rsidP="009F1B3C">
      <w:pPr>
        <w:pStyle w:val="ListParagraph"/>
        <w:numPr>
          <w:ilvl w:val="0"/>
          <w:numId w:val="2"/>
        </w:numPr>
        <w:spacing w:line="276" w:lineRule="auto"/>
        <w:rPr>
          <w:sz w:val="24"/>
          <w:szCs w:val="24"/>
        </w:rPr>
      </w:pPr>
      <w:r w:rsidRPr="007D2F3E">
        <w:rPr>
          <w:sz w:val="24"/>
          <w:szCs w:val="24"/>
        </w:rPr>
        <w:t>Participant screening and enrollment</w:t>
      </w:r>
    </w:p>
    <w:p w14:paraId="74E32718" w14:textId="77777777" w:rsidR="009F1B3C" w:rsidRPr="007D2F3E" w:rsidRDefault="009F1B3C" w:rsidP="009F1B3C">
      <w:pPr>
        <w:pStyle w:val="ListParagraph"/>
        <w:numPr>
          <w:ilvl w:val="0"/>
          <w:numId w:val="2"/>
        </w:numPr>
        <w:rPr>
          <w:sz w:val="24"/>
          <w:szCs w:val="24"/>
        </w:rPr>
      </w:pPr>
      <w:r w:rsidRPr="007D2F3E">
        <w:rPr>
          <w:sz w:val="24"/>
          <w:szCs w:val="24"/>
        </w:rPr>
        <w:t>Monitoring</w:t>
      </w:r>
    </w:p>
    <w:p w14:paraId="495FAC65" w14:textId="77777777" w:rsidR="009F1B3C" w:rsidRPr="007D2F3E" w:rsidRDefault="009F1B3C" w:rsidP="009F1B3C">
      <w:pPr>
        <w:pStyle w:val="ListParagraph"/>
        <w:numPr>
          <w:ilvl w:val="0"/>
          <w:numId w:val="2"/>
        </w:numPr>
        <w:rPr>
          <w:sz w:val="24"/>
          <w:szCs w:val="24"/>
        </w:rPr>
      </w:pPr>
      <w:r w:rsidRPr="007D2F3E">
        <w:rPr>
          <w:sz w:val="24"/>
          <w:szCs w:val="24"/>
        </w:rPr>
        <w:t>Safety reports</w:t>
      </w:r>
    </w:p>
    <w:p w14:paraId="76656F16" w14:textId="77777777" w:rsidR="009F1B3C" w:rsidRPr="007D2F3E" w:rsidRDefault="009F1B3C" w:rsidP="009F1B3C">
      <w:pPr>
        <w:pStyle w:val="ListParagraph"/>
        <w:numPr>
          <w:ilvl w:val="0"/>
          <w:numId w:val="2"/>
        </w:numPr>
        <w:rPr>
          <w:sz w:val="24"/>
          <w:szCs w:val="24"/>
        </w:rPr>
      </w:pPr>
      <w:r w:rsidRPr="007D2F3E">
        <w:rPr>
          <w:sz w:val="24"/>
          <w:szCs w:val="24"/>
        </w:rPr>
        <w:t>Follow-ups</w:t>
      </w:r>
    </w:p>
    <w:p w14:paraId="0CBFDE61" w14:textId="0A055AF9" w:rsidR="00BE37A5" w:rsidRPr="007D2F3E" w:rsidRDefault="00BE37A5" w:rsidP="00B43F67">
      <w:pPr>
        <w:pStyle w:val="Heading2"/>
      </w:pPr>
      <w:bookmarkStart w:id="60" w:name="_Toc178604246"/>
      <w:r w:rsidRPr="007D2F3E">
        <w:t>Si</w:t>
      </w:r>
      <w:r w:rsidRPr="007D2F3E">
        <w:rPr>
          <w:spacing w:val="-1"/>
        </w:rPr>
        <w:t>t</w:t>
      </w:r>
      <w:r w:rsidRPr="007D2F3E">
        <w:t>e</w:t>
      </w:r>
      <w:r w:rsidRPr="007D2F3E">
        <w:rPr>
          <w:spacing w:val="-9"/>
        </w:rPr>
        <w:t xml:space="preserve"> </w:t>
      </w:r>
      <w:r w:rsidRPr="007D2F3E">
        <w:t>Cl</w:t>
      </w:r>
      <w:r w:rsidRPr="007D2F3E">
        <w:rPr>
          <w:spacing w:val="-3"/>
        </w:rPr>
        <w:t>o</w:t>
      </w:r>
      <w:r w:rsidRPr="007D2F3E">
        <w:t>s</w:t>
      </w:r>
      <w:r w:rsidRPr="007D2F3E">
        <w:rPr>
          <w:spacing w:val="-3"/>
        </w:rPr>
        <w:t>e</w:t>
      </w:r>
      <w:r w:rsidRPr="007D2F3E">
        <w:t>-</w:t>
      </w:r>
      <w:r w:rsidRPr="007D2F3E">
        <w:rPr>
          <w:spacing w:val="-4"/>
        </w:rPr>
        <w:t>O</w:t>
      </w:r>
      <w:r w:rsidRPr="007D2F3E">
        <w:rPr>
          <w:spacing w:val="-3"/>
        </w:rPr>
        <w:t>u</w:t>
      </w:r>
      <w:r w:rsidRPr="007D2F3E">
        <w:t>t</w:t>
      </w:r>
      <w:r w:rsidR="004444E2" w:rsidRPr="007D2F3E">
        <w:t xml:space="preserve"> Visit</w:t>
      </w:r>
      <w:r w:rsidR="00325C11" w:rsidRPr="007D2F3E">
        <w:t xml:space="preserve"> (COV)</w:t>
      </w:r>
      <w:bookmarkEnd w:id="60"/>
    </w:p>
    <w:p w14:paraId="37C2FA04" w14:textId="77777777" w:rsidR="00BE37A5" w:rsidRPr="007D2F3E" w:rsidRDefault="00BE37A5" w:rsidP="00BE37A5">
      <w:pPr>
        <w:spacing w:before="8" w:line="100" w:lineRule="exact"/>
        <w:rPr>
          <w:b/>
          <w:bCs/>
          <w:sz w:val="24"/>
          <w:szCs w:val="24"/>
        </w:rPr>
      </w:pPr>
    </w:p>
    <w:p w14:paraId="4DFE4FEE" w14:textId="0678423F" w:rsidR="00BE37A5" w:rsidRPr="007D2F3E" w:rsidRDefault="00BE37A5" w:rsidP="00BE37A5">
      <w:pPr>
        <w:spacing w:line="276" w:lineRule="auto"/>
        <w:ind w:left="140" w:right="79"/>
        <w:jc w:val="both"/>
        <w:rPr>
          <w:rFonts w:eastAsia="Calibri"/>
          <w:sz w:val="24"/>
          <w:szCs w:val="24"/>
        </w:rPr>
      </w:pPr>
      <w:r w:rsidRPr="007D2F3E">
        <w:rPr>
          <w:rFonts w:eastAsia="Calibri"/>
          <w:sz w:val="24"/>
          <w:szCs w:val="24"/>
        </w:rPr>
        <w:t>A</w:t>
      </w:r>
      <w:r w:rsidRPr="007D2F3E">
        <w:rPr>
          <w:rFonts w:eastAsia="Calibri"/>
          <w:spacing w:val="-1"/>
          <w:sz w:val="24"/>
          <w:szCs w:val="24"/>
        </w:rPr>
        <w:t>l</w:t>
      </w:r>
      <w:r w:rsidRPr="007D2F3E">
        <w:rPr>
          <w:rFonts w:eastAsia="Calibri"/>
          <w:sz w:val="24"/>
          <w:szCs w:val="24"/>
        </w:rPr>
        <w:t>l</w:t>
      </w:r>
      <w:r w:rsidRPr="007D2F3E">
        <w:rPr>
          <w:rFonts w:eastAsia="Calibri"/>
          <w:spacing w:val="3"/>
          <w:sz w:val="24"/>
          <w:szCs w:val="24"/>
        </w:rPr>
        <w:t xml:space="preserve"> </w:t>
      </w:r>
      <w:r w:rsidRPr="007D2F3E">
        <w:rPr>
          <w:rFonts w:eastAsia="Calibri"/>
          <w:sz w:val="24"/>
          <w:szCs w:val="24"/>
        </w:rPr>
        <w:t>sites</w:t>
      </w:r>
      <w:r w:rsidRPr="007D2F3E">
        <w:rPr>
          <w:rFonts w:eastAsia="Calibri"/>
          <w:spacing w:val="4"/>
          <w:sz w:val="24"/>
          <w:szCs w:val="24"/>
        </w:rPr>
        <w:t xml:space="preserve"> </w:t>
      </w:r>
      <w:r w:rsidRPr="007D2F3E">
        <w:rPr>
          <w:rFonts w:eastAsia="Calibri"/>
          <w:sz w:val="24"/>
          <w:szCs w:val="24"/>
        </w:rPr>
        <w:t>that</w:t>
      </w:r>
      <w:r w:rsidRPr="007D2F3E">
        <w:rPr>
          <w:rFonts w:eastAsia="Calibri"/>
          <w:spacing w:val="1"/>
          <w:sz w:val="24"/>
          <w:szCs w:val="24"/>
        </w:rPr>
        <w:t xml:space="preserve"> </w:t>
      </w:r>
      <w:r w:rsidRPr="007D2F3E">
        <w:rPr>
          <w:rFonts w:eastAsia="Calibri"/>
          <w:sz w:val="24"/>
          <w:szCs w:val="24"/>
        </w:rPr>
        <w:t>w</w:t>
      </w:r>
      <w:r w:rsidRPr="007D2F3E">
        <w:rPr>
          <w:rFonts w:eastAsia="Calibri"/>
          <w:spacing w:val="1"/>
          <w:sz w:val="24"/>
          <w:szCs w:val="24"/>
        </w:rPr>
        <w:t>e</w:t>
      </w:r>
      <w:r w:rsidRPr="007D2F3E">
        <w:rPr>
          <w:rFonts w:eastAsia="Calibri"/>
          <w:spacing w:val="-3"/>
          <w:sz w:val="24"/>
          <w:szCs w:val="24"/>
        </w:rPr>
        <w:t>r</w:t>
      </w:r>
      <w:r w:rsidRPr="007D2F3E">
        <w:rPr>
          <w:rFonts w:eastAsia="Calibri"/>
          <w:sz w:val="24"/>
          <w:szCs w:val="24"/>
        </w:rPr>
        <w:t>e</w:t>
      </w:r>
      <w:r w:rsidRPr="007D2F3E">
        <w:rPr>
          <w:rFonts w:eastAsia="Calibri"/>
          <w:spacing w:val="4"/>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z w:val="24"/>
          <w:szCs w:val="24"/>
        </w:rPr>
        <w:t>itia</w:t>
      </w:r>
      <w:r w:rsidRPr="007D2F3E">
        <w:rPr>
          <w:rFonts w:eastAsia="Calibri"/>
          <w:spacing w:val="-2"/>
          <w:sz w:val="24"/>
          <w:szCs w:val="24"/>
        </w:rPr>
        <w:t>te</w:t>
      </w:r>
      <w:r w:rsidRPr="007D2F3E">
        <w:rPr>
          <w:rFonts w:eastAsia="Calibri"/>
          <w:sz w:val="24"/>
          <w:szCs w:val="24"/>
        </w:rPr>
        <w:t>d</w:t>
      </w:r>
      <w:r w:rsidRPr="007D2F3E">
        <w:rPr>
          <w:rFonts w:eastAsia="Calibri"/>
          <w:spacing w:val="2"/>
          <w:sz w:val="24"/>
          <w:szCs w:val="24"/>
        </w:rPr>
        <w:t xml:space="preserve"> </w:t>
      </w:r>
      <w:r w:rsidR="00907B48" w:rsidRPr="007D2F3E">
        <w:rPr>
          <w:rFonts w:eastAsia="Calibri"/>
          <w:spacing w:val="2"/>
          <w:sz w:val="24"/>
          <w:szCs w:val="24"/>
        </w:rPr>
        <w:t xml:space="preserve">in batch </w:t>
      </w:r>
      <w:r w:rsidRPr="007D2F3E">
        <w:rPr>
          <w:rFonts w:eastAsia="Calibri"/>
          <w:sz w:val="24"/>
          <w:szCs w:val="24"/>
        </w:rPr>
        <w:t>wi</w:t>
      </w:r>
      <w:r w:rsidRPr="007D2F3E">
        <w:rPr>
          <w:rFonts w:eastAsia="Calibri"/>
          <w:spacing w:val="-2"/>
          <w:sz w:val="24"/>
          <w:szCs w:val="24"/>
        </w:rPr>
        <w:t>l</w:t>
      </w:r>
      <w:r w:rsidRPr="007D2F3E">
        <w:rPr>
          <w:rFonts w:eastAsia="Calibri"/>
          <w:sz w:val="24"/>
          <w:szCs w:val="24"/>
        </w:rPr>
        <w:t>l</w:t>
      </w:r>
      <w:r w:rsidRPr="007D2F3E">
        <w:rPr>
          <w:rFonts w:eastAsia="Calibri"/>
          <w:spacing w:val="3"/>
          <w:sz w:val="24"/>
          <w:szCs w:val="24"/>
        </w:rPr>
        <w:t xml:space="preserve"> </w:t>
      </w:r>
      <w:r w:rsidRPr="007D2F3E">
        <w:rPr>
          <w:rFonts w:eastAsia="Calibri"/>
          <w:sz w:val="24"/>
          <w:szCs w:val="24"/>
        </w:rPr>
        <w:t>rec</w:t>
      </w:r>
      <w:r w:rsidRPr="007D2F3E">
        <w:rPr>
          <w:rFonts w:eastAsia="Calibri"/>
          <w:spacing w:val="1"/>
          <w:sz w:val="24"/>
          <w:szCs w:val="24"/>
        </w:rPr>
        <w:t>e</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w:t>
      </w:r>
      <w:r w:rsidRPr="007D2F3E">
        <w:rPr>
          <w:rFonts w:eastAsia="Calibri"/>
          <w:spacing w:val="4"/>
          <w:sz w:val="24"/>
          <w:szCs w:val="24"/>
        </w:rPr>
        <w:t xml:space="preserve"> </w:t>
      </w:r>
      <w:r w:rsidRPr="007D2F3E">
        <w:rPr>
          <w:rFonts w:eastAsia="Calibri"/>
          <w:sz w:val="24"/>
          <w:szCs w:val="24"/>
        </w:rPr>
        <w:t xml:space="preserve">an </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site</w:t>
      </w:r>
      <w:r w:rsidRPr="007D2F3E">
        <w:rPr>
          <w:rFonts w:eastAsia="Calibri"/>
          <w:spacing w:val="7"/>
          <w:sz w:val="24"/>
          <w:szCs w:val="24"/>
        </w:rPr>
        <w:t xml:space="preserve"> </w:t>
      </w:r>
      <w:r w:rsidRPr="007D2F3E">
        <w:rPr>
          <w:rFonts w:eastAsia="Calibri"/>
          <w:sz w:val="24"/>
          <w:szCs w:val="24"/>
        </w:rPr>
        <w:t>COV.</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4"/>
          <w:sz w:val="24"/>
          <w:szCs w:val="24"/>
        </w:rPr>
        <w:t xml:space="preserve"> </w:t>
      </w:r>
      <w:r w:rsidRPr="007D2F3E">
        <w:rPr>
          <w:rFonts w:eastAsia="Calibri"/>
          <w:spacing w:val="-1"/>
          <w:sz w:val="24"/>
          <w:szCs w:val="24"/>
        </w:rPr>
        <w:t>pu</w:t>
      </w:r>
      <w:r w:rsidRPr="007D2F3E">
        <w:rPr>
          <w:rFonts w:eastAsia="Calibri"/>
          <w:sz w:val="24"/>
          <w:szCs w:val="24"/>
        </w:rPr>
        <w:t>r</w:t>
      </w:r>
      <w:r w:rsidRPr="007D2F3E">
        <w:rPr>
          <w:rFonts w:eastAsia="Calibri"/>
          <w:spacing w:val="-1"/>
          <w:sz w:val="24"/>
          <w:szCs w:val="24"/>
        </w:rPr>
        <w:t>p</w:t>
      </w:r>
      <w:r w:rsidRPr="007D2F3E">
        <w:rPr>
          <w:rFonts w:eastAsia="Calibri"/>
          <w:spacing w:val="1"/>
          <w:sz w:val="24"/>
          <w:szCs w:val="24"/>
        </w:rPr>
        <w:t>o</w:t>
      </w:r>
      <w:r w:rsidRPr="007D2F3E">
        <w:rPr>
          <w:rFonts w:eastAsia="Calibri"/>
          <w:sz w:val="24"/>
          <w:szCs w:val="24"/>
        </w:rPr>
        <w:t>se</w:t>
      </w:r>
      <w:r w:rsidRPr="007D2F3E">
        <w:rPr>
          <w:rFonts w:eastAsia="Calibri"/>
          <w:spacing w:val="1"/>
          <w:sz w:val="24"/>
          <w:szCs w:val="24"/>
        </w:rPr>
        <w:t xml:space="preserve"> o</w:t>
      </w:r>
      <w:r w:rsidRPr="007D2F3E">
        <w:rPr>
          <w:rFonts w:eastAsia="Calibri"/>
          <w:sz w:val="24"/>
          <w:szCs w:val="24"/>
        </w:rPr>
        <w:t>f</w:t>
      </w:r>
      <w:r w:rsidRPr="007D2F3E">
        <w:rPr>
          <w:rFonts w:eastAsia="Calibri"/>
          <w:spacing w:val="3"/>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z w:val="24"/>
          <w:szCs w:val="24"/>
        </w:rPr>
        <w:t>COV</w:t>
      </w:r>
      <w:r w:rsidRPr="007D2F3E">
        <w:rPr>
          <w:rFonts w:eastAsia="Calibri"/>
          <w:spacing w:val="3"/>
          <w:sz w:val="24"/>
          <w:szCs w:val="24"/>
        </w:rPr>
        <w:t xml:space="preserve"> </w:t>
      </w:r>
      <w:r w:rsidRPr="007D2F3E">
        <w:rPr>
          <w:rFonts w:eastAsia="Calibri"/>
          <w:sz w:val="24"/>
          <w:szCs w:val="24"/>
        </w:rPr>
        <w:t>is to res</w:t>
      </w:r>
      <w:r w:rsidRPr="007D2F3E">
        <w:rPr>
          <w:rFonts w:eastAsia="Calibri"/>
          <w:spacing w:val="1"/>
          <w:sz w:val="24"/>
          <w:szCs w:val="24"/>
        </w:rPr>
        <w:t>o</w:t>
      </w:r>
      <w:r w:rsidRPr="007D2F3E">
        <w:rPr>
          <w:rFonts w:eastAsia="Calibri"/>
          <w:spacing w:val="-3"/>
          <w:sz w:val="24"/>
          <w:szCs w:val="24"/>
        </w:rPr>
        <w:t>l</w:t>
      </w:r>
      <w:r w:rsidRPr="007D2F3E">
        <w:rPr>
          <w:rFonts w:eastAsia="Calibri"/>
          <w:spacing w:val="1"/>
          <w:sz w:val="24"/>
          <w:szCs w:val="24"/>
        </w:rPr>
        <w:t>v</w:t>
      </w:r>
      <w:r w:rsidRPr="007D2F3E">
        <w:rPr>
          <w:rFonts w:eastAsia="Calibri"/>
          <w:sz w:val="24"/>
          <w:szCs w:val="24"/>
        </w:rPr>
        <w:t>e a</w:t>
      </w:r>
      <w:r w:rsidRPr="007D2F3E">
        <w:rPr>
          <w:rFonts w:eastAsia="Calibri"/>
          <w:spacing w:val="-3"/>
          <w:sz w:val="24"/>
          <w:szCs w:val="24"/>
        </w:rPr>
        <w:t>n</w:t>
      </w:r>
      <w:r w:rsidRPr="007D2F3E">
        <w:rPr>
          <w:rFonts w:eastAsia="Calibri"/>
          <w:sz w:val="24"/>
          <w:szCs w:val="24"/>
        </w:rPr>
        <w:t>y</w:t>
      </w:r>
      <w:r w:rsidRPr="007D2F3E">
        <w:rPr>
          <w:rFonts w:eastAsia="Calibri"/>
          <w:spacing w:val="50"/>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ts</w:t>
      </w:r>
      <w:r w:rsidRPr="007D2F3E">
        <w:rPr>
          <w:rFonts w:eastAsia="Calibri"/>
          <w:spacing w:val="1"/>
          <w:sz w:val="24"/>
          <w:szCs w:val="24"/>
        </w:rPr>
        <w:t>t</w:t>
      </w:r>
      <w:r w:rsidRPr="007D2F3E">
        <w:rPr>
          <w:rFonts w:eastAsia="Calibri"/>
          <w:sz w:val="24"/>
          <w:szCs w:val="24"/>
        </w:rPr>
        <w:t>a</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 xml:space="preserve">g </w:t>
      </w:r>
      <w:r w:rsidRPr="007D2F3E">
        <w:rPr>
          <w:rFonts w:eastAsia="Calibri"/>
          <w:spacing w:val="-3"/>
          <w:sz w:val="24"/>
          <w:szCs w:val="24"/>
        </w:rPr>
        <w:t>q</w:t>
      </w:r>
      <w:r w:rsidRPr="007D2F3E">
        <w:rPr>
          <w:rFonts w:eastAsia="Calibri"/>
          <w:spacing w:val="-1"/>
          <w:sz w:val="24"/>
          <w:szCs w:val="24"/>
        </w:rPr>
        <w:t>u</w:t>
      </w:r>
      <w:r w:rsidRPr="007D2F3E">
        <w:rPr>
          <w:rFonts w:eastAsia="Calibri"/>
          <w:sz w:val="24"/>
          <w:szCs w:val="24"/>
        </w:rPr>
        <w:t>eries</w:t>
      </w:r>
      <w:r w:rsidRPr="007D2F3E">
        <w:rPr>
          <w:rFonts w:eastAsia="Calibri"/>
          <w:spacing w:val="2"/>
          <w:sz w:val="24"/>
          <w:szCs w:val="24"/>
        </w:rPr>
        <w:t>/</w:t>
      </w:r>
      <w:r w:rsidRPr="007D2F3E">
        <w:rPr>
          <w:rFonts w:eastAsia="Calibri"/>
          <w:sz w:val="24"/>
          <w:szCs w:val="24"/>
        </w:rPr>
        <w:t>i</w:t>
      </w:r>
      <w:r w:rsidRPr="007D2F3E">
        <w:rPr>
          <w:rFonts w:eastAsia="Calibri"/>
          <w:spacing w:val="-3"/>
          <w:sz w:val="24"/>
          <w:szCs w:val="24"/>
        </w:rPr>
        <w:t>s</w:t>
      </w:r>
      <w:r w:rsidRPr="007D2F3E">
        <w:rPr>
          <w:rFonts w:eastAsia="Calibri"/>
          <w:sz w:val="24"/>
          <w:szCs w:val="24"/>
        </w:rPr>
        <w:t xml:space="preserve">sues, </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50"/>
          <w:sz w:val="24"/>
          <w:szCs w:val="24"/>
        </w:rPr>
        <w:t xml:space="preserve"> </w:t>
      </w:r>
      <w:r w:rsidRPr="007D2F3E">
        <w:rPr>
          <w:rFonts w:eastAsia="Calibri"/>
          <w:sz w:val="24"/>
          <w:szCs w:val="24"/>
        </w:rPr>
        <w:t>the</w:t>
      </w:r>
      <w:r w:rsidRPr="007D2F3E">
        <w:rPr>
          <w:rFonts w:eastAsia="Calibri"/>
          <w:spacing w:val="49"/>
          <w:sz w:val="24"/>
          <w:szCs w:val="24"/>
        </w:rPr>
        <w:t xml:space="preserve"> </w:t>
      </w:r>
      <w:r w:rsidR="00907B48" w:rsidRPr="007D2F3E">
        <w:rPr>
          <w:rFonts w:eastAsia="Calibri"/>
          <w:sz w:val="24"/>
          <w:szCs w:val="24"/>
        </w:rPr>
        <w:t>i</w:t>
      </w:r>
      <w:r w:rsidR="00907B48" w:rsidRPr="007D2F3E">
        <w:rPr>
          <w:rFonts w:eastAsia="Calibri"/>
          <w:spacing w:val="-1"/>
          <w:sz w:val="24"/>
          <w:szCs w:val="24"/>
        </w:rPr>
        <w:t>n</w:t>
      </w:r>
      <w:r w:rsidR="00907B48" w:rsidRPr="007D2F3E">
        <w:rPr>
          <w:rFonts w:eastAsia="Calibri"/>
          <w:spacing w:val="1"/>
          <w:sz w:val="24"/>
          <w:szCs w:val="24"/>
        </w:rPr>
        <w:t>v</w:t>
      </w:r>
      <w:r w:rsidR="00907B48" w:rsidRPr="007D2F3E">
        <w:rPr>
          <w:rFonts w:eastAsia="Calibri"/>
          <w:sz w:val="24"/>
          <w:szCs w:val="24"/>
        </w:rPr>
        <w:t>es</w:t>
      </w:r>
      <w:r w:rsidR="00907B48" w:rsidRPr="007D2F3E">
        <w:rPr>
          <w:rFonts w:eastAsia="Calibri"/>
          <w:spacing w:val="1"/>
          <w:sz w:val="24"/>
          <w:szCs w:val="24"/>
        </w:rPr>
        <w:t>t</w:t>
      </w:r>
      <w:r w:rsidR="00907B48" w:rsidRPr="007D2F3E">
        <w:rPr>
          <w:rFonts w:eastAsia="Calibri"/>
          <w:sz w:val="24"/>
          <w:szCs w:val="24"/>
        </w:rPr>
        <w:t>i</w:t>
      </w:r>
      <w:r w:rsidR="00907B48" w:rsidRPr="007D2F3E">
        <w:rPr>
          <w:rFonts w:eastAsia="Calibri"/>
          <w:spacing w:val="-1"/>
          <w:sz w:val="24"/>
          <w:szCs w:val="24"/>
        </w:rPr>
        <w:t>g</w:t>
      </w:r>
      <w:r w:rsidR="00907B48" w:rsidRPr="007D2F3E">
        <w:rPr>
          <w:rFonts w:eastAsia="Calibri"/>
          <w:sz w:val="24"/>
          <w:szCs w:val="24"/>
        </w:rPr>
        <w:t>a</w:t>
      </w:r>
      <w:r w:rsidR="00907B48" w:rsidRPr="007D2F3E">
        <w:rPr>
          <w:rFonts w:eastAsia="Calibri"/>
          <w:spacing w:val="-2"/>
          <w:sz w:val="24"/>
          <w:szCs w:val="24"/>
        </w:rPr>
        <w:t>t</w:t>
      </w:r>
      <w:r w:rsidR="00907B48" w:rsidRPr="007D2F3E">
        <w:rPr>
          <w:rFonts w:eastAsia="Calibri"/>
          <w:spacing w:val="1"/>
          <w:sz w:val="24"/>
          <w:szCs w:val="24"/>
        </w:rPr>
        <w:t>o</w:t>
      </w:r>
      <w:r w:rsidR="00907B48" w:rsidRPr="007D2F3E">
        <w:rPr>
          <w:rFonts w:eastAsia="Calibri"/>
          <w:sz w:val="24"/>
          <w:szCs w:val="24"/>
        </w:rPr>
        <w:t>r</w:t>
      </w:r>
      <w:r w:rsidR="001B093E">
        <w:rPr>
          <w:rFonts w:eastAsia="Calibri"/>
          <w:sz w:val="24"/>
          <w:szCs w:val="24"/>
        </w:rPr>
        <w:t xml:space="preserve"> </w:t>
      </w:r>
      <w:r w:rsidR="00907B48" w:rsidRPr="001B093E">
        <w:rPr>
          <w:rFonts w:eastAsia="Calibri"/>
          <w:sz w:val="24"/>
          <w:szCs w:val="24"/>
        </w:rPr>
        <w:t xml:space="preserve">requirements </w:t>
      </w:r>
      <w:r w:rsidR="001B093E" w:rsidRPr="001B093E">
        <w:rPr>
          <w:rFonts w:eastAsia="Calibri"/>
          <w:sz w:val="24"/>
          <w:szCs w:val="24"/>
        </w:rPr>
        <w:t>including</w:t>
      </w:r>
      <w:r w:rsidR="001B093E">
        <w:rPr>
          <w:rFonts w:eastAsia="Calibri"/>
          <w:spacing w:val="49"/>
          <w:sz w:val="24"/>
          <w:szCs w:val="24"/>
        </w:rPr>
        <w:t xml:space="preserve"> </w:t>
      </w:r>
      <w:r w:rsidR="00325C11" w:rsidRPr="007D2F3E">
        <w:rPr>
          <w:rFonts w:eastAsia="Calibri"/>
          <w:spacing w:val="3"/>
          <w:sz w:val="24"/>
          <w:szCs w:val="24"/>
        </w:rPr>
        <w:t>document</w:t>
      </w:r>
      <w:r w:rsidRPr="007D2F3E">
        <w:rPr>
          <w:rFonts w:eastAsia="Calibri"/>
          <w:sz w:val="24"/>
          <w:szCs w:val="24"/>
        </w:rPr>
        <w:t xml:space="preserve"> </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e</w:t>
      </w:r>
      <w:r w:rsidRPr="007D2F3E">
        <w:rPr>
          <w:rFonts w:eastAsia="Calibri"/>
          <w:spacing w:val="-1"/>
          <w:sz w:val="24"/>
          <w:szCs w:val="24"/>
        </w:rPr>
        <w:t>n</w:t>
      </w:r>
      <w:r w:rsidRPr="007D2F3E">
        <w:rPr>
          <w:rFonts w:eastAsia="Calibri"/>
          <w:sz w:val="24"/>
          <w:szCs w:val="24"/>
        </w:rPr>
        <w:t>an</w:t>
      </w:r>
      <w:r w:rsidRPr="007D2F3E">
        <w:rPr>
          <w:rFonts w:eastAsia="Calibri"/>
          <w:spacing w:val="-2"/>
          <w:sz w:val="24"/>
          <w:szCs w:val="24"/>
        </w:rPr>
        <w:t>c</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1"/>
          <w:sz w:val="24"/>
          <w:szCs w:val="24"/>
        </w:rPr>
        <w:t xml:space="preserve"> </w:t>
      </w:r>
      <w:r w:rsidRPr="007D2F3E">
        <w:rPr>
          <w:rFonts w:eastAsia="Calibri"/>
          <w:sz w:val="24"/>
          <w:szCs w:val="24"/>
        </w:rPr>
        <w:t>st</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a</w:t>
      </w:r>
      <w:r w:rsidRPr="007D2F3E">
        <w:rPr>
          <w:rFonts w:eastAsia="Calibri"/>
          <w:spacing w:val="-1"/>
          <w:sz w:val="24"/>
          <w:szCs w:val="24"/>
        </w:rPr>
        <w:t>g</w:t>
      </w:r>
      <w:r w:rsidRPr="007D2F3E">
        <w:rPr>
          <w:rFonts w:eastAsia="Calibri"/>
          <w:sz w:val="24"/>
          <w:szCs w:val="24"/>
        </w:rPr>
        <w:t>e</w:t>
      </w:r>
      <w:r w:rsidR="004444E2" w:rsidRPr="007D2F3E">
        <w:rPr>
          <w:rFonts w:eastAsia="Calibri"/>
          <w:sz w:val="24"/>
          <w:szCs w:val="24"/>
        </w:rPr>
        <w:t xml:space="preserve"> </w:t>
      </w:r>
      <w:r w:rsidRPr="007D2F3E">
        <w:rPr>
          <w:rFonts w:eastAsia="Calibri"/>
          <w:spacing w:val="1"/>
          <w:sz w:val="24"/>
          <w:szCs w:val="24"/>
        </w:rPr>
        <w:t>w</w:t>
      </w:r>
      <w:r w:rsidRPr="007D2F3E">
        <w:rPr>
          <w:rFonts w:eastAsia="Calibri"/>
          <w:sz w:val="24"/>
          <w:szCs w:val="24"/>
        </w:rPr>
        <w:t>ith</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I.</w:t>
      </w:r>
    </w:p>
    <w:p w14:paraId="304D4D8E" w14:textId="2EAFD62F" w:rsidR="00BE37A5" w:rsidRPr="007D2F3E" w:rsidRDefault="00BE37A5" w:rsidP="00D9094E">
      <w:pPr>
        <w:pStyle w:val="Heading3"/>
        <w:numPr>
          <w:ilvl w:val="0"/>
          <w:numId w:val="26"/>
        </w:numPr>
        <w:rPr>
          <w:szCs w:val="24"/>
        </w:rPr>
      </w:pPr>
      <w:bookmarkStart w:id="61" w:name="_Toc178604247"/>
      <w:r w:rsidRPr="007D2F3E">
        <w:rPr>
          <w:szCs w:val="24"/>
        </w:rPr>
        <w:t>Pr</w:t>
      </w:r>
      <w:r w:rsidRPr="007D2F3E">
        <w:rPr>
          <w:spacing w:val="-1"/>
          <w:szCs w:val="24"/>
        </w:rPr>
        <w:t>e</w:t>
      </w:r>
      <w:r w:rsidRPr="007D2F3E">
        <w:rPr>
          <w:szCs w:val="24"/>
        </w:rPr>
        <w:t>-</w:t>
      </w:r>
      <w:r w:rsidRPr="007D2F3E">
        <w:rPr>
          <w:spacing w:val="-5"/>
          <w:szCs w:val="24"/>
        </w:rPr>
        <w:t>R</w:t>
      </w:r>
      <w:r w:rsidRPr="007D2F3E">
        <w:rPr>
          <w:spacing w:val="-1"/>
          <w:szCs w:val="24"/>
        </w:rPr>
        <w:t>e</w:t>
      </w:r>
      <w:r w:rsidRPr="007D2F3E">
        <w:rPr>
          <w:szCs w:val="24"/>
        </w:rPr>
        <w:t>q</w:t>
      </w:r>
      <w:r w:rsidRPr="007D2F3E">
        <w:rPr>
          <w:spacing w:val="-4"/>
          <w:szCs w:val="24"/>
        </w:rPr>
        <w:t>u</w:t>
      </w:r>
      <w:r w:rsidRPr="007D2F3E">
        <w:rPr>
          <w:spacing w:val="-1"/>
          <w:szCs w:val="24"/>
        </w:rPr>
        <w:t>isi</w:t>
      </w:r>
      <w:r w:rsidRPr="007D2F3E">
        <w:rPr>
          <w:spacing w:val="-3"/>
          <w:szCs w:val="24"/>
        </w:rPr>
        <w:t>t</w:t>
      </w:r>
      <w:r w:rsidRPr="007D2F3E">
        <w:rPr>
          <w:spacing w:val="-1"/>
          <w:szCs w:val="24"/>
        </w:rPr>
        <w:t>e</w:t>
      </w:r>
      <w:r w:rsidRPr="007D2F3E">
        <w:rPr>
          <w:szCs w:val="24"/>
        </w:rPr>
        <w:t>s</w:t>
      </w:r>
      <w:bookmarkEnd w:id="61"/>
    </w:p>
    <w:p w14:paraId="19584C3B" w14:textId="26019D0B" w:rsidR="00BE37A5" w:rsidRPr="007D2F3E" w:rsidRDefault="00BE37A5" w:rsidP="002E6330">
      <w:pPr>
        <w:spacing w:before="38" w:line="275" w:lineRule="auto"/>
        <w:ind w:left="140" w:right="78"/>
        <w:jc w:val="both"/>
        <w:rPr>
          <w:rFonts w:eastAsia="Calibri"/>
          <w:sz w:val="24"/>
          <w:szCs w:val="24"/>
        </w:rPr>
      </w:pPr>
      <w:r w:rsidRPr="007D2F3E">
        <w:rPr>
          <w:rFonts w:eastAsia="Calibri"/>
          <w:sz w:val="24"/>
          <w:szCs w:val="24"/>
        </w:rPr>
        <w:t>S</w:t>
      </w:r>
      <w:r w:rsidRPr="007D2F3E">
        <w:rPr>
          <w:rFonts w:eastAsia="Calibri"/>
          <w:spacing w:val="-1"/>
          <w:sz w:val="24"/>
          <w:szCs w:val="24"/>
        </w:rPr>
        <w:t>i</w:t>
      </w:r>
      <w:r w:rsidRPr="007D2F3E">
        <w:rPr>
          <w:rFonts w:eastAsia="Calibri"/>
          <w:sz w:val="24"/>
          <w:szCs w:val="24"/>
        </w:rPr>
        <w:t>te</w:t>
      </w:r>
      <w:r w:rsidRPr="007D2F3E">
        <w:rPr>
          <w:rFonts w:eastAsia="Calibri"/>
          <w:spacing w:val="4"/>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su</w:t>
      </w:r>
      <w:r w:rsidRPr="007D2F3E">
        <w:rPr>
          <w:rFonts w:eastAsia="Calibri"/>
          <w:spacing w:val="-3"/>
          <w:sz w:val="24"/>
          <w:szCs w:val="24"/>
        </w:rPr>
        <w:t>r</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ld</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z w:val="24"/>
          <w:szCs w:val="24"/>
        </w:rPr>
        <w:t xml:space="preserve">ccur </w:t>
      </w:r>
      <w:r w:rsidRPr="007D2F3E">
        <w:rPr>
          <w:rFonts w:eastAsia="Calibri"/>
          <w:spacing w:val="-2"/>
          <w:sz w:val="24"/>
          <w:szCs w:val="24"/>
        </w:rPr>
        <w:t>w</w:t>
      </w:r>
      <w:r w:rsidRPr="007D2F3E">
        <w:rPr>
          <w:rFonts w:eastAsia="Calibri"/>
          <w:spacing w:val="-1"/>
          <w:sz w:val="24"/>
          <w:szCs w:val="24"/>
        </w:rPr>
        <w:t>h</w:t>
      </w:r>
      <w:r w:rsidRPr="007D2F3E">
        <w:rPr>
          <w:rFonts w:eastAsia="Calibri"/>
          <w:sz w:val="24"/>
          <w:szCs w:val="24"/>
        </w:rPr>
        <w:t>en</w:t>
      </w:r>
      <w:r w:rsidRPr="007D2F3E">
        <w:rPr>
          <w:rFonts w:eastAsia="Calibri"/>
          <w:spacing w:val="5"/>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artici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ts</w:t>
      </w:r>
      <w:r w:rsidRPr="007D2F3E">
        <w:rPr>
          <w:rFonts w:eastAsia="Calibri"/>
          <w:spacing w:val="3"/>
          <w:sz w:val="24"/>
          <w:szCs w:val="24"/>
        </w:rPr>
        <w:t xml:space="preserve"> </w:t>
      </w:r>
      <w:r w:rsidRPr="007D2F3E">
        <w:rPr>
          <w:rFonts w:eastAsia="Calibri"/>
          <w:sz w:val="24"/>
          <w:szCs w:val="24"/>
        </w:rPr>
        <w:t>at</w:t>
      </w:r>
      <w:r w:rsidRPr="007D2F3E">
        <w:rPr>
          <w:rFonts w:eastAsia="Calibri"/>
          <w:spacing w:val="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2"/>
          <w:sz w:val="24"/>
          <w:szCs w:val="24"/>
        </w:rPr>
        <w:t>s</w:t>
      </w:r>
      <w:r w:rsidRPr="007D2F3E">
        <w:rPr>
          <w:rFonts w:eastAsia="Calibri"/>
          <w:sz w:val="24"/>
          <w:szCs w:val="24"/>
        </w:rPr>
        <w:t>ite</w:t>
      </w:r>
      <w:r w:rsidRPr="007D2F3E">
        <w:rPr>
          <w:rFonts w:eastAsia="Calibri"/>
          <w:spacing w:val="6"/>
          <w:sz w:val="24"/>
          <w:szCs w:val="24"/>
        </w:rPr>
        <w:t xml:space="preserve"> </w:t>
      </w:r>
      <w:r w:rsidRPr="007D2F3E">
        <w:rPr>
          <w:rFonts w:eastAsia="Calibri"/>
          <w:spacing w:val="-1"/>
          <w:sz w:val="24"/>
          <w:szCs w:val="24"/>
        </w:rPr>
        <w:t>h</w:t>
      </w:r>
      <w:r w:rsidRPr="007D2F3E">
        <w:rPr>
          <w:rFonts w:eastAsia="Calibri"/>
          <w:spacing w:val="-3"/>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2"/>
          <w:sz w:val="24"/>
          <w:szCs w:val="24"/>
        </w:rPr>
        <w:t>t</w:t>
      </w:r>
      <w:r w:rsidRPr="007D2F3E">
        <w:rPr>
          <w:rFonts w:eastAsia="Calibri"/>
          <w:sz w:val="24"/>
          <w:szCs w:val="24"/>
        </w:rPr>
        <w:t>ed</w:t>
      </w:r>
      <w:r w:rsidRPr="007D2F3E">
        <w:rPr>
          <w:rFonts w:eastAsia="Calibri"/>
          <w:spacing w:val="5"/>
          <w:sz w:val="24"/>
          <w:szCs w:val="24"/>
        </w:rPr>
        <w:t xml:space="preserve"> </w:t>
      </w:r>
      <w:r w:rsidR="002E6330" w:rsidRPr="007D2F3E">
        <w:rPr>
          <w:rFonts w:eastAsia="Calibri"/>
          <w:sz w:val="24"/>
          <w:szCs w:val="24"/>
        </w:rPr>
        <w:t>with all follow-ups</w:t>
      </w:r>
      <w:r w:rsidRPr="007D2F3E">
        <w:rPr>
          <w:rFonts w:eastAsia="Calibri"/>
          <w:sz w:val="24"/>
          <w:szCs w:val="24"/>
        </w:rPr>
        <w:t>,</w:t>
      </w:r>
      <w:r w:rsidRPr="007D2F3E">
        <w:rPr>
          <w:rFonts w:eastAsia="Calibri"/>
          <w:spacing w:val="3"/>
          <w:sz w:val="24"/>
          <w:szCs w:val="24"/>
        </w:rPr>
        <w:t xml:space="preserve"> </w:t>
      </w:r>
      <w:r w:rsidRPr="007D2F3E">
        <w:rPr>
          <w:rFonts w:eastAsia="Calibri"/>
          <w:sz w:val="24"/>
          <w:szCs w:val="24"/>
        </w:rPr>
        <w:t>i</w:t>
      </w:r>
      <w:r w:rsidRPr="007D2F3E">
        <w:rPr>
          <w:rFonts w:eastAsia="Calibri"/>
          <w:spacing w:val="5"/>
          <w:sz w:val="24"/>
          <w:szCs w:val="24"/>
        </w:rPr>
        <w:t>n</w:t>
      </w:r>
      <w:r w:rsidRPr="007D2F3E">
        <w:rPr>
          <w:rFonts w:eastAsia="Calibri"/>
          <w:sz w:val="24"/>
          <w:szCs w:val="24"/>
        </w:rPr>
        <w:t>cl</w:t>
      </w:r>
      <w:r w:rsidRPr="007D2F3E">
        <w:rPr>
          <w:rFonts w:eastAsia="Calibri"/>
          <w:spacing w:val="-1"/>
          <w:sz w:val="24"/>
          <w:szCs w:val="24"/>
        </w:rPr>
        <w:t>ud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002E6330" w:rsidRPr="007D2F3E">
        <w:rPr>
          <w:rFonts w:eastAsia="Calibri"/>
          <w:sz w:val="24"/>
          <w:szCs w:val="24"/>
        </w:rPr>
        <w:t xml:space="preserve"> reporting of all safety reports</w:t>
      </w:r>
      <w:r w:rsidRPr="007D2F3E">
        <w:rPr>
          <w:rFonts w:eastAsia="Calibri"/>
          <w:sz w:val="24"/>
          <w:szCs w:val="24"/>
        </w:rPr>
        <w:t>.</w:t>
      </w:r>
      <w:r w:rsidRPr="007D2F3E">
        <w:rPr>
          <w:rFonts w:eastAsia="Calibri"/>
          <w:spacing w:val="4"/>
          <w:sz w:val="24"/>
          <w:szCs w:val="24"/>
        </w:rPr>
        <w:t xml:space="preserve"> </w:t>
      </w:r>
      <w:r w:rsidRPr="007D2F3E">
        <w:rPr>
          <w:rFonts w:eastAsia="Calibri"/>
          <w:sz w:val="24"/>
          <w:szCs w:val="24"/>
        </w:rPr>
        <w:t>S</w:t>
      </w:r>
      <w:r w:rsidRPr="007D2F3E">
        <w:rPr>
          <w:rFonts w:eastAsia="Calibri"/>
          <w:spacing w:val="-3"/>
          <w:sz w:val="24"/>
          <w:szCs w:val="24"/>
        </w:rPr>
        <w:t>i</w:t>
      </w:r>
      <w:r w:rsidRPr="007D2F3E">
        <w:rPr>
          <w:rFonts w:eastAsia="Calibri"/>
          <w:sz w:val="24"/>
          <w:szCs w:val="24"/>
        </w:rPr>
        <w:t>te</w:t>
      </w:r>
      <w:r w:rsidRPr="007D2F3E">
        <w:rPr>
          <w:rFonts w:eastAsia="Calibri"/>
          <w:spacing w:val="3"/>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su</w:t>
      </w:r>
      <w:r w:rsidRPr="007D2F3E">
        <w:rPr>
          <w:rFonts w:eastAsia="Calibri"/>
          <w:spacing w:val="-3"/>
          <w:sz w:val="24"/>
          <w:szCs w:val="24"/>
        </w:rPr>
        <w:t>r</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m</w:t>
      </w:r>
      <w:r w:rsidRPr="007D2F3E">
        <w:rPr>
          <w:rFonts w:eastAsia="Calibri"/>
          <w:sz w:val="24"/>
          <w:szCs w:val="24"/>
        </w:rPr>
        <w:t xml:space="preserve">ay </w:t>
      </w:r>
      <w:r w:rsidRPr="007D2F3E">
        <w:rPr>
          <w:rFonts w:eastAsia="Calibri"/>
          <w:spacing w:val="-1"/>
          <w:sz w:val="24"/>
          <w:szCs w:val="24"/>
        </w:rPr>
        <w:t>n</w:t>
      </w:r>
      <w:r w:rsidRPr="007D2F3E">
        <w:rPr>
          <w:rFonts w:eastAsia="Calibri"/>
          <w:spacing w:val="1"/>
          <w:sz w:val="24"/>
          <w:szCs w:val="24"/>
        </w:rPr>
        <w:t>o</w:t>
      </w:r>
      <w:r w:rsidRPr="007D2F3E">
        <w:rPr>
          <w:rFonts w:eastAsia="Calibri"/>
          <w:sz w:val="24"/>
          <w:szCs w:val="24"/>
        </w:rPr>
        <w:t>t</w:t>
      </w:r>
      <w:r w:rsidRPr="007D2F3E">
        <w:rPr>
          <w:rFonts w:eastAsia="Calibri"/>
          <w:spacing w:val="5"/>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002E6330" w:rsidRPr="007D2F3E">
        <w:rPr>
          <w:rFonts w:eastAsia="Calibri"/>
          <w:sz w:val="24"/>
          <w:szCs w:val="24"/>
        </w:rPr>
        <w:t>fi</w:t>
      </w:r>
      <w:r w:rsidR="002E6330" w:rsidRPr="007D2F3E">
        <w:rPr>
          <w:rFonts w:eastAsia="Calibri"/>
          <w:spacing w:val="-1"/>
          <w:sz w:val="24"/>
          <w:szCs w:val="24"/>
        </w:rPr>
        <w:t>n</w:t>
      </w:r>
      <w:r w:rsidR="002E6330" w:rsidRPr="007D2F3E">
        <w:rPr>
          <w:rFonts w:eastAsia="Calibri"/>
          <w:sz w:val="24"/>
          <w:szCs w:val="24"/>
        </w:rPr>
        <w:t>al</w:t>
      </w:r>
      <w:r w:rsidR="002E6330" w:rsidRPr="007D2F3E">
        <w:rPr>
          <w:rFonts w:eastAsia="Calibri"/>
          <w:spacing w:val="-1"/>
          <w:sz w:val="24"/>
          <w:szCs w:val="24"/>
        </w:rPr>
        <w:t>i</w:t>
      </w:r>
      <w:r w:rsidR="002E6330" w:rsidRPr="007D2F3E">
        <w:rPr>
          <w:rFonts w:eastAsia="Calibri"/>
          <w:sz w:val="24"/>
          <w:szCs w:val="24"/>
        </w:rPr>
        <w:t>zed</w:t>
      </w:r>
      <w:r w:rsidRPr="007D2F3E">
        <w:rPr>
          <w:rFonts w:eastAsia="Calibri"/>
          <w:spacing w:val="4"/>
          <w:sz w:val="24"/>
          <w:szCs w:val="24"/>
        </w:rPr>
        <w:t xml:space="preserve"> </w:t>
      </w:r>
      <w:r w:rsidRPr="007D2F3E">
        <w:rPr>
          <w:rFonts w:eastAsia="Calibri"/>
          <w:spacing w:val="-1"/>
          <w:sz w:val="24"/>
          <w:szCs w:val="24"/>
        </w:rPr>
        <w:t>un</w:t>
      </w:r>
      <w:r w:rsidRPr="007D2F3E">
        <w:rPr>
          <w:rFonts w:eastAsia="Calibri"/>
          <w:sz w:val="24"/>
          <w:szCs w:val="24"/>
        </w:rPr>
        <w:t>til</w:t>
      </w:r>
      <w:r w:rsidRPr="007D2F3E">
        <w:rPr>
          <w:rFonts w:eastAsia="Calibri"/>
          <w:spacing w:val="2"/>
          <w:sz w:val="24"/>
          <w:szCs w:val="24"/>
        </w:rPr>
        <w:t xml:space="preserve"> </w:t>
      </w:r>
      <w:r w:rsidRPr="007D2F3E">
        <w:rPr>
          <w:rFonts w:eastAsia="Calibri"/>
          <w:sz w:val="24"/>
          <w:szCs w:val="24"/>
        </w:rPr>
        <w:t>all</w:t>
      </w:r>
      <w:r w:rsidRPr="007D2F3E">
        <w:rPr>
          <w:rFonts w:eastAsia="Calibri"/>
          <w:spacing w:val="2"/>
          <w:sz w:val="24"/>
          <w:szCs w:val="24"/>
        </w:rPr>
        <w:t xml:space="preserve"> </w:t>
      </w:r>
      <w:r w:rsidRPr="007D2F3E">
        <w:rPr>
          <w:rFonts w:eastAsia="Calibri"/>
          <w:spacing w:val="-1"/>
          <w:sz w:val="24"/>
          <w:szCs w:val="24"/>
        </w:rPr>
        <w:t>d</w:t>
      </w:r>
      <w:r w:rsidRPr="007D2F3E">
        <w:rPr>
          <w:rFonts w:eastAsia="Calibri"/>
          <w:sz w:val="24"/>
          <w:szCs w:val="24"/>
        </w:rPr>
        <w:t>ata</w:t>
      </w:r>
      <w:r w:rsidRPr="007D2F3E">
        <w:rPr>
          <w:rFonts w:eastAsia="Calibri"/>
          <w:spacing w:val="5"/>
          <w:sz w:val="24"/>
          <w:szCs w:val="24"/>
        </w:rPr>
        <w:t xml:space="preserve"> </w:t>
      </w:r>
      <w:r w:rsidRPr="007D2F3E">
        <w:rPr>
          <w:rFonts w:eastAsia="Calibri"/>
          <w:spacing w:val="-1"/>
          <w:sz w:val="24"/>
          <w:szCs w:val="24"/>
        </w:rPr>
        <w:t>h</w:t>
      </w:r>
      <w:r w:rsidRPr="007D2F3E">
        <w:rPr>
          <w:rFonts w:eastAsia="Calibri"/>
          <w:spacing w:val="-3"/>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 rec</w:t>
      </w:r>
      <w:r w:rsidRPr="007D2F3E">
        <w:rPr>
          <w:rFonts w:eastAsia="Calibri"/>
          <w:spacing w:val="1"/>
          <w:sz w:val="24"/>
          <w:szCs w:val="24"/>
        </w:rPr>
        <w:t>e</w:t>
      </w:r>
      <w:r w:rsidRPr="007D2F3E">
        <w:rPr>
          <w:rFonts w:eastAsia="Calibri"/>
          <w:spacing w:val="-3"/>
          <w:sz w:val="24"/>
          <w:szCs w:val="24"/>
        </w:rPr>
        <w:t>i</w:t>
      </w:r>
      <w:r w:rsidRPr="007D2F3E">
        <w:rPr>
          <w:rFonts w:eastAsia="Calibri"/>
          <w:spacing w:val="1"/>
          <w:sz w:val="24"/>
          <w:szCs w:val="24"/>
        </w:rPr>
        <w:t>v</w:t>
      </w:r>
      <w:r w:rsidRPr="007D2F3E">
        <w:rPr>
          <w:rFonts w:eastAsia="Calibri"/>
          <w:sz w:val="24"/>
          <w:szCs w:val="24"/>
        </w:rPr>
        <w:t>ed and</w:t>
      </w:r>
      <w:r w:rsidRPr="007D2F3E">
        <w:rPr>
          <w:rFonts w:eastAsia="Calibri"/>
          <w:spacing w:val="-1"/>
          <w:sz w:val="24"/>
          <w:szCs w:val="24"/>
        </w:rPr>
        <w:t xml:space="preserve"> </w:t>
      </w:r>
      <w:r w:rsidRPr="007D2F3E">
        <w:rPr>
          <w:rFonts w:eastAsia="Calibri"/>
          <w:spacing w:val="-3"/>
          <w:sz w:val="24"/>
          <w:szCs w:val="24"/>
        </w:rPr>
        <w:t>n</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q</w:t>
      </w:r>
      <w:r w:rsidRPr="007D2F3E">
        <w:rPr>
          <w:rFonts w:eastAsia="Calibri"/>
          <w:spacing w:val="-1"/>
          <w:sz w:val="24"/>
          <w:szCs w:val="24"/>
        </w:rPr>
        <w:t>u</w:t>
      </w:r>
      <w:r w:rsidRPr="007D2F3E">
        <w:rPr>
          <w:rFonts w:eastAsia="Calibri"/>
          <w:sz w:val="24"/>
          <w:szCs w:val="24"/>
        </w:rPr>
        <w:t>eries</w:t>
      </w:r>
      <w:r w:rsidRPr="007D2F3E">
        <w:rPr>
          <w:rFonts w:eastAsia="Calibri"/>
          <w:spacing w:val="-1"/>
          <w:sz w:val="24"/>
          <w:szCs w:val="24"/>
        </w:rPr>
        <w:t xml:space="preserve"> </w:t>
      </w:r>
      <w:r w:rsidRPr="007D2F3E">
        <w:rPr>
          <w:rFonts w:eastAsia="Calibri"/>
          <w:sz w:val="24"/>
          <w:szCs w:val="24"/>
        </w:rPr>
        <w:t>a</w:t>
      </w:r>
      <w:r w:rsidRPr="007D2F3E">
        <w:rPr>
          <w:rFonts w:eastAsia="Calibri"/>
          <w:spacing w:val="-2"/>
          <w:sz w:val="24"/>
          <w:szCs w:val="24"/>
        </w:rPr>
        <w:t>r</w:t>
      </w:r>
      <w:r w:rsidRPr="007D2F3E">
        <w:rPr>
          <w:rFonts w:eastAsia="Calibri"/>
          <w:sz w:val="24"/>
          <w:szCs w:val="24"/>
        </w:rPr>
        <w:t>e</w:t>
      </w:r>
      <w:r w:rsidRPr="007D2F3E">
        <w:rPr>
          <w:rFonts w:eastAsia="Calibri"/>
          <w:spacing w:val="1"/>
          <w:sz w:val="24"/>
          <w:szCs w:val="24"/>
        </w:rPr>
        <w:t xml:space="preserve"> </w:t>
      </w:r>
      <w:r w:rsidR="001B093E" w:rsidRPr="007D2F3E">
        <w:rPr>
          <w:rFonts w:eastAsia="Calibri"/>
          <w:spacing w:val="1"/>
          <w:sz w:val="24"/>
          <w:szCs w:val="24"/>
        </w:rPr>
        <w:t>o</w:t>
      </w:r>
      <w:r w:rsidR="001B093E" w:rsidRPr="007D2F3E">
        <w:rPr>
          <w:rFonts w:eastAsia="Calibri"/>
          <w:spacing w:val="-1"/>
          <w:sz w:val="24"/>
          <w:szCs w:val="24"/>
        </w:rPr>
        <w:t>u</w:t>
      </w:r>
      <w:r w:rsidR="001B093E" w:rsidRPr="007D2F3E">
        <w:rPr>
          <w:rFonts w:eastAsia="Calibri"/>
          <w:spacing w:val="-2"/>
          <w:sz w:val="24"/>
          <w:szCs w:val="24"/>
        </w:rPr>
        <w:t>t</w:t>
      </w:r>
      <w:r w:rsidR="001B093E" w:rsidRPr="007D2F3E">
        <w:rPr>
          <w:rFonts w:eastAsia="Calibri"/>
          <w:sz w:val="24"/>
          <w:szCs w:val="24"/>
        </w:rPr>
        <w:t>stan</w:t>
      </w:r>
      <w:r w:rsidR="001B093E" w:rsidRPr="007D2F3E">
        <w:rPr>
          <w:rFonts w:eastAsia="Calibri"/>
          <w:spacing w:val="-1"/>
          <w:sz w:val="24"/>
          <w:szCs w:val="24"/>
        </w:rPr>
        <w:t>d</w:t>
      </w:r>
      <w:r w:rsidR="001B093E" w:rsidRPr="007D2F3E">
        <w:rPr>
          <w:rFonts w:eastAsia="Calibri"/>
          <w:sz w:val="24"/>
          <w:szCs w:val="24"/>
        </w:rPr>
        <w:t>i</w:t>
      </w:r>
      <w:r w:rsidR="001B093E" w:rsidRPr="007D2F3E">
        <w:rPr>
          <w:rFonts w:eastAsia="Calibri"/>
          <w:spacing w:val="-1"/>
          <w:sz w:val="24"/>
          <w:szCs w:val="24"/>
        </w:rPr>
        <w:t>ng,</w:t>
      </w:r>
      <w:r w:rsidR="001B093E">
        <w:rPr>
          <w:rFonts w:eastAsia="Calibri"/>
          <w:spacing w:val="-1"/>
          <w:sz w:val="24"/>
          <w:szCs w:val="24"/>
        </w:rPr>
        <w:t xml:space="preserve"> and all the forms are locked by the monitors</w:t>
      </w:r>
      <w:r w:rsidRPr="007D2F3E">
        <w:rPr>
          <w:rFonts w:eastAsia="Calibri"/>
          <w:sz w:val="24"/>
          <w:szCs w:val="24"/>
        </w:rPr>
        <w:t>.</w:t>
      </w:r>
      <w:r w:rsidR="002E6330" w:rsidRPr="007D2F3E">
        <w:rPr>
          <w:rFonts w:eastAsia="Calibri"/>
          <w:sz w:val="24"/>
          <w:szCs w:val="24"/>
        </w:rPr>
        <w:t xml:space="preserve"> </w:t>
      </w:r>
      <w:r w:rsidRPr="007D2F3E">
        <w:rPr>
          <w:rFonts w:eastAsia="Calibri"/>
          <w:spacing w:val="-1"/>
          <w:sz w:val="24"/>
          <w:szCs w:val="24"/>
        </w:rPr>
        <w:t>N</w:t>
      </w:r>
      <w:r w:rsidRPr="007D2F3E">
        <w:rPr>
          <w:rFonts w:eastAsia="Calibri"/>
          <w:spacing w:val="1"/>
          <w:sz w:val="24"/>
          <w:szCs w:val="24"/>
        </w:rPr>
        <w:t>o</w:t>
      </w:r>
      <w:r w:rsidRPr="007D2F3E">
        <w:rPr>
          <w:rFonts w:eastAsia="Calibri"/>
          <w:sz w:val="24"/>
          <w:szCs w:val="24"/>
        </w:rPr>
        <w:t>n-acti</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es</w:t>
      </w:r>
      <w:r w:rsidRPr="007D2F3E">
        <w:rPr>
          <w:rFonts w:eastAsia="Calibri"/>
          <w:spacing w:val="-1"/>
          <w:sz w:val="24"/>
          <w:szCs w:val="24"/>
        </w:rPr>
        <w:t xml:space="preserve"> </w:t>
      </w:r>
      <w:r w:rsidRPr="007D2F3E">
        <w:rPr>
          <w:rFonts w:eastAsia="Calibri"/>
          <w:sz w:val="24"/>
          <w:szCs w:val="24"/>
        </w:rPr>
        <w:t>will</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cl</w:t>
      </w:r>
      <w:r w:rsidRPr="007D2F3E">
        <w:rPr>
          <w:rFonts w:eastAsia="Calibri"/>
          <w:spacing w:val="-1"/>
          <w:sz w:val="24"/>
          <w:szCs w:val="24"/>
        </w:rPr>
        <w:t>o</w:t>
      </w:r>
      <w:r w:rsidRPr="007D2F3E">
        <w:rPr>
          <w:rFonts w:eastAsia="Calibri"/>
          <w:sz w:val="24"/>
          <w:szCs w:val="24"/>
        </w:rPr>
        <w:t xml:space="preserve">sed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n</w:t>
      </w:r>
      <w:r w:rsidRPr="007D2F3E">
        <w:rPr>
          <w:rFonts w:eastAsia="Calibri"/>
          <w:spacing w:val="-3"/>
          <w:sz w:val="24"/>
          <w:szCs w:val="24"/>
        </w:rPr>
        <w:t>l</w:t>
      </w:r>
      <w:r w:rsidRPr="007D2F3E">
        <w:rPr>
          <w:rFonts w:eastAsia="Calibri"/>
          <w:sz w:val="24"/>
          <w:szCs w:val="24"/>
        </w:rPr>
        <w:t>y</w:t>
      </w:r>
      <w:r w:rsidRPr="007D2F3E">
        <w:rPr>
          <w:rFonts w:eastAsia="Calibri"/>
          <w:spacing w:val="1"/>
          <w:sz w:val="24"/>
          <w:szCs w:val="24"/>
        </w:rPr>
        <w:t xml:space="preserve"> w</w:t>
      </w:r>
      <w:r w:rsidRPr="007D2F3E">
        <w:rPr>
          <w:rFonts w:eastAsia="Calibri"/>
          <w:spacing w:val="-3"/>
          <w:sz w:val="24"/>
          <w:szCs w:val="24"/>
        </w:rPr>
        <w:t>i</w:t>
      </w:r>
      <w:r w:rsidRPr="007D2F3E">
        <w:rPr>
          <w:rFonts w:eastAsia="Calibri"/>
          <w:sz w:val="24"/>
          <w:szCs w:val="24"/>
        </w:rPr>
        <w:t>th the</w:t>
      </w:r>
      <w:r w:rsidRPr="007D2F3E">
        <w:rPr>
          <w:rFonts w:eastAsia="Calibri"/>
          <w:spacing w:val="-2"/>
          <w:sz w:val="24"/>
          <w:szCs w:val="24"/>
        </w:rPr>
        <w:t xml:space="preserve"> </w:t>
      </w:r>
      <w:r w:rsidRPr="007D2F3E">
        <w:rPr>
          <w:rFonts w:eastAsia="Calibri"/>
          <w:sz w:val="24"/>
          <w:szCs w:val="24"/>
        </w:rPr>
        <w:t>ap</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ov</w:t>
      </w:r>
      <w:r w:rsidRPr="007D2F3E">
        <w:rPr>
          <w:rFonts w:eastAsia="Calibri"/>
          <w:sz w:val="24"/>
          <w:szCs w:val="24"/>
        </w:rPr>
        <w:t>al</w:t>
      </w:r>
      <w:r w:rsidRPr="007D2F3E">
        <w:rPr>
          <w:rFonts w:eastAsia="Calibri"/>
          <w:spacing w:val="-3"/>
          <w:sz w:val="24"/>
          <w:szCs w:val="24"/>
        </w:rPr>
        <w:t xml:space="preserve"> </w:t>
      </w:r>
      <w:r w:rsidRPr="007D2F3E">
        <w:rPr>
          <w:rFonts w:eastAsia="Calibri"/>
          <w:sz w:val="24"/>
          <w:szCs w:val="24"/>
          <w:highlight w:val="yellow"/>
        </w:rPr>
        <w:t>fr</w:t>
      </w:r>
      <w:r w:rsidRPr="007D2F3E">
        <w:rPr>
          <w:rFonts w:eastAsia="Calibri"/>
          <w:spacing w:val="-1"/>
          <w:sz w:val="24"/>
          <w:szCs w:val="24"/>
          <w:highlight w:val="yellow"/>
        </w:rPr>
        <w:t>o</w:t>
      </w:r>
      <w:r w:rsidRPr="007D2F3E">
        <w:rPr>
          <w:rFonts w:eastAsia="Calibri"/>
          <w:sz w:val="24"/>
          <w:szCs w:val="24"/>
          <w:highlight w:val="yellow"/>
        </w:rPr>
        <w:t>m</w:t>
      </w:r>
      <w:r w:rsidRPr="007D2F3E">
        <w:rPr>
          <w:rFonts w:eastAsia="Calibri"/>
          <w:spacing w:val="-1"/>
          <w:sz w:val="24"/>
          <w:szCs w:val="24"/>
          <w:highlight w:val="yellow"/>
        </w:rPr>
        <w:t xml:space="preserve"> </w:t>
      </w:r>
      <w:r w:rsidRPr="007D2F3E">
        <w:rPr>
          <w:rFonts w:eastAsia="Calibri"/>
          <w:sz w:val="24"/>
          <w:szCs w:val="24"/>
          <w:highlight w:val="yellow"/>
        </w:rPr>
        <w:t>th</w:t>
      </w:r>
      <w:r w:rsidR="002E6330" w:rsidRPr="007D2F3E">
        <w:rPr>
          <w:rFonts w:eastAsia="Calibri"/>
          <w:sz w:val="24"/>
          <w:szCs w:val="24"/>
          <w:highlight w:val="yellow"/>
        </w:rPr>
        <w:t>e Trial Management Group</w:t>
      </w:r>
      <w:r w:rsidRPr="007D2F3E">
        <w:rPr>
          <w:rFonts w:eastAsia="Calibri"/>
          <w:sz w:val="24"/>
          <w:szCs w:val="24"/>
        </w:rPr>
        <w:t>.</w:t>
      </w:r>
    </w:p>
    <w:p w14:paraId="6B71325F" w14:textId="48994CAF" w:rsidR="00BE37A5" w:rsidRPr="007D2F3E" w:rsidRDefault="00BE37A5" w:rsidP="00D9094E">
      <w:pPr>
        <w:pStyle w:val="Heading3"/>
        <w:numPr>
          <w:ilvl w:val="0"/>
          <w:numId w:val="26"/>
        </w:numPr>
        <w:rPr>
          <w:szCs w:val="24"/>
        </w:rPr>
      </w:pPr>
      <w:bookmarkStart w:id="62" w:name="_Toc178604248"/>
      <w:r w:rsidRPr="007D2F3E">
        <w:rPr>
          <w:szCs w:val="24"/>
        </w:rPr>
        <w:t>C</w:t>
      </w:r>
      <w:r w:rsidRPr="007D2F3E">
        <w:rPr>
          <w:spacing w:val="-1"/>
          <w:szCs w:val="24"/>
        </w:rPr>
        <w:t>l</w:t>
      </w:r>
      <w:r w:rsidRPr="007D2F3E">
        <w:rPr>
          <w:szCs w:val="24"/>
        </w:rPr>
        <w:t>o</w:t>
      </w:r>
      <w:r w:rsidRPr="007D2F3E">
        <w:rPr>
          <w:spacing w:val="-4"/>
          <w:szCs w:val="24"/>
        </w:rPr>
        <w:t>s</w:t>
      </w:r>
      <w:r w:rsidRPr="007D2F3E">
        <w:rPr>
          <w:spacing w:val="-1"/>
          <w:szCs w:val="24"/>
        </w:rPr>
        <w:t>e</w:t>
      </w:r>
      <w:r w:rsidRPr="007D2F3E">
        <w:rPr>
          <w:spacing w:val="-3"/>
          <w:szCs w:val="24"/>
        </w:rPr>
        <w:t>-O</w:t>
      </w:r>
      <w:r w:rsidRPr="007D2F3E">
        <w:rPr>
          <w:szCs w:val="24"/>
        </w:rPr>
        <w:t>ut</w:t>
      </w:r>
      <w:r w:rsidRPr="007D2F3E">
        <w:rPr>
          <w:spacing w:val="-3"/>
          <w:szCs w:val="24"/>
        </w:rPr>
        <w:t xml:space="preserve"> </w:t>
      </w:r>
      <w:r w:rsidRPr="007D2F3E">
        <w:rPr>
          <w:spacing w:val="-4"/>
          <w:szCs w:val="24"/>
        </w:rPr>
        <w:t>A</w:t>
      </w:r>
      <w:r w:rsidRPr="007D2F3E">
        <w:rPr>
          <w:szCs w:val="24"/>
        </w:rPr>
        <w:t>c</w:t>
      </w:r>
      <w:r w:rsidRPr="007D2F3E">
        <w:rPr>
          <w:spacing w:val="-1"/>
          <w:szCs w:val="24"/>
        </w:rPr>
        <w:t>t</w:t>
      </w:r>
      <w:r w:rsidRPr="007D2F3E">
        <w:rPr>
          <w:spacing w:val="-3"/>
          <w:szCs w:val="24"/>
        </w:rPr>
        <w:t>i</w:t>
      </w:r>
      <w:r w:rsidRPr="007D2F3E">
        <w:rPr>
          <w:spacing w:val="-1"/>
          <w:szCs w:val="24"/>
        </w:rPr>
        <w:t>vi</w:t>
      </w:r>
      <w:r w:rsidRPr="007D2F3E">
        <w:rPr>
          <w:szCs w:val="24"/>
        </w:rPr>
        <w:t>t</w:t>
      </w:r>
      <w:r w:rsidRPr="007D2F3E">
        <w:rPr>
          <w:spacing w:val="-4"/>
          <w:szCs w:val="24"/>
        </w:rPr>
        <w:t>i</w:t>
      </w:r>
      <w:r w:rsidRPr="007D2F3E">
        <w:rPr>
          <w:spacing w:val="-1"/>
          <w:szCs w:val="24"/>
        </w:rPr>
        <w:t>e</w:t>
      </w:r>
      <w:r w:rsidRPr="007D2F3E">
        <w:rPr>
          <w:szCs w:val="24"/>
        </w:rPr>
        <w:t>s</w:t>
      </w:r>
      <w:bookmarkEnd w:id="62"/>
    </w:p>
    <w:p w14:paraId="3852682A" w14:textId="10719F36" w:rsidR="00BE37A5" w:rsidRPr="007D2F3E" w:rsidRDefault="00BE37A5" w:rsidP="008B5EF4">
      <w:pPr>
        <w:spacing w:before="41" w:line="274" w:lineRule="auto"/>
        <w:ind w:left="140" w:right="80"/>
        <w:jc w:val="both"/>
        <w:rPr>
          <w:rFonts w:eastAsia="Calibri"/>
          <w:sz w:val="24"/>
          <w:szCs w:val="24"/>
        </w:rPr>
      </w:pPr>
      <w:r w:rsidRPr="007D2F3E">
        <w:rPr>
          <w:rFonts w:eastAsia="Calibri"/>
          <w:sz w:val="24"/>
          <w:szCs w:val="24"/>
        </w:rPr>
        <w:t>S</w:t>
      </w:r>
      <w:r w:rsidRPr="007D2F3E">
        <w:rPr>
          <w:rFonts w:eastAsia="Calibri"/>
          <w:spacing w:val="-1"/>
          <w:sz w:val="24"/>
          <w:szCs w:val="24"/>
        </w:rPr>
        <w:t>i</w:t>
      </w:r>
      <w:r w:rsidRPr="007D2F3E">
        <w:rPr>
          <w:rFonts w:eastAsia="Calibri"/>
          <w:sz w:val="24"/>
          <w:szCs w:val="24"/>
        </w:rPr>
        <w:t>t</w:t>
      </w:r>
      <w:r w:rsidRPr="007D2F3E">
        <w:rPr>
          <w:rFonts w:eastAsia="Calibri"/>
          <w:spacing w:val="1"/>
          <w:sz w:val="24"/>
          <w:szCs w:val="24"/>
        </w:rPr>
        <w:t>e</w:t>
      </w:r>
      <w:r w:rsidR="00A93492" w:rsidRPr="007D2F3E">
        <w:rPr>
          <w:rFonts w:eastAsia="Calibri"/>
          <w:sz w:val="24"/>
          <w:szCs w:val="24"/>
        </w:rPr>
        <w:t xml:space="preserve"> PI </w:t>
      </w:r>
      <w:r w:rsidRPr="007D2F3E">
        <w:rPr>
          <w:rFonts w:eastAsia="Calibri"/>
          <w:sz w:val="24"/>
          <w:szCs w:val="24"/>
        </w:rPr>
        <w:t>will</w:t>
      </w:r>
      <w:r w:rsidRPr="007D2F3E">
        <w:rPr>
          <w:rFonts w:eastAsia="Calibri"/>
          <w:spacing w:val="3"/>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ce</w:t>
      </w:r>
      <w:r w:rsidRPr="007D2F3E">
        <w:rPr>
          <w:rFonts w:eastAsia="Calibri"/>
          <w:spacing w:val="-2"/>
          <w:sz w:val="24"/>
          <w:szCs w:val="24"/>
        </w:rPr>
        <w:t>i</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a</w:t>
      </w:r>
      <w:r w:rsidRPr="007D2F3E">
        <w:rPr>
          <w:rFonts w:eastAsia="Calibri"/>
          <w:spacing w:val="3"/>
          <w:sz w:val="24"/>
          <w:szCs w:val="24"/>
        </w:rPr>
        <w:t xml:space="preserve"> </w:t>
      </w:r>
      <w:r w:rsidRPr="007D2F3E">
        <w:rPr>
          <w:rFonts w:eastAsia="Calibri"/>
          <w:sz w:val="24"/>
          <w:szCs w:val="24"/>
        </w:rPr>
        <w:t xml:space="preserve">COV </w:t>
      </w:r>
      <w:r w:rsidRPr="007D2F3E">
        <w:rPr>
          <w:rFonts w:eastAsia="Calibri"/>
          <w:spacing w:val="-2"/>
          <w:sz w:val="24"/>
          <w:szCs w:val="24"/>
        </w:rPr>
        <w:t>c</w:t>
      </w:r>
      <w:r w:rsidRPr="007D2F3E">
        <w:rPr>
          <w:rFonts w:eastAsia="Calibri"/>
          <w:spacing w:val="-1"/>
          <w:sz w:val="24"/>
          <w:szCs w:val="24"/>
        </w:rPr>
        <w:t>on</w:t>
      </w:r>
      <w:r w:rsidRPr="007D2F3E">
        <w:rPr>
          <w:rFonts w:eastAsia="Calibri"/>
          <w:sz w:val="24"/>
          <w:szCs w:val="24"/>
        </w:rPr>
        <w:t>fi</w:t>
      </w:r>
      <w:r w:rsidRPr="007D2F3E">
        <w:rPr>
          <w:rFonts w:eastAsia="Calibri"/>
          <w:spacing w:val="-1"/>
          <w:sz w:val="24"/>
          <w:szCs w:val="24"/>
        </w:rPr>
        <w:t>r</w:t>
      </w:r>
      <w:r w:rsidRPr="007D2F3E">
        <w:rPr>
          <w:rFonts w:eastAsia="Calibri"/>
          <w:spacing w:val="1"/>
          <w:sz w:val="24"/>
          <w:szCs w:val="24"/>
        </w:rPr>
        <w:t>m</w:t>
      </w:r>
      <w:r w:rsidRPr="007D2F3E">
        <w:rPr>
          <w:rFonts w:eastAsia="Calibri"/>
          <w:sz w:val="24"/>
          <w:szCs w:val="24"/>
        </w:rPr>
        <w:t>at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ail at</w:t>
      </w:r>
      <w:r w:rsidRPr="007D2F3E">
        <w:rPr>
          <w:rFonts w:eastAsia="Calibri"/>
          <w:spacing w:val="3"/>
          <w:sz w:val="24"/>
          <w:szCs w:val="24"/>
        </w:rPr>
        <w:t xml:space="preserve"> </w:t>
      </w:r>
      <w:r w:rsidRPr="001B093E">
        <w:rPr>
          <w:rFonts w:eastAsia="Calibri"/>
          <w:b/>
          <w:bCs/>
          <w:spacing w:val="-3"/>
          <w:sz w:val="24"/>
          <w:szCs w:val="24"/>
        </w:rPr>
        <w:t>l</w:t>
      </w:r>
      <w:r w:rsidRPr="001B093E">
        <w:rPr>
          <w:rFonts w:eastAsia="Calibri"/>
          <w:b/>
          <w:bCs/>
          <w:sz w:val="24"/>
          <w:szCs w:val="24"/>
        </w:rPr>
        <w:t>east</w:t>
      </w:r>
      <w:r w:rsidRPr="001B093E">
        <w:rPr>
          <w:rFonts w:eastAsia="Calibri"/>
          <w:b/>
          <w:bCs/>
          <w:spacing w:val="6"/>
          <w:sz w:val="24"/>
          <w:szCs w:val="24"/>
        </w:rPr>
        <w:t xml:space="preserve"> </w:t>
      </w:r>
      <w:r w:rsidRPr="001B093E">
        <w:rPr>
          <w:rFonts w:eastAsia="Calibri"/>
          <w:b/>
          <w:bCs/>
          <w:sz w:val="24"/>
          <w:szCs w:val="24"/>
        </w:rPr>
        <w:t xml:space="preserve">2 </w:t>
      </w:r>
      <w:r w:rsidRPr="001B093E">
        <w:rPr>
          <w:rFonts w:eastAsia="Calibri"/>
          <w:b/>
          <w:bCs/>
          <w:spacing w:val="-1"/>
          <w:sz w:val="24"/>
          <w:szCs w:val="24"/>
        </w:rPr>
        <w:t>bu</w:t>
      </w:r>
      <w:r w:rsidRPr="001B093E">
        <w:rPr>
          <w:rFonts w:eastAsia="Calibri"/>
          <w:b/>
          <w:bCs/>
          <w:sz w:val="24"/>
          <w:szCs w:val="24"/>
        </w:rPr>
        <w:t>si</w:t>
      </w:r>
      <w:r w:rsidRPr="001B093E">
        <w:rPr>
          <w:rFonts w:eastAsia="Calibri"/>
          <w:b/>
          <w:bCs/>
          <w:spacing w:val="-1"/>
          <w:sz w:val="24"/>
          <w:szCs w:val="24"/>
        </w:rPr>
        <w:t>n</w:t>
      </w:r>
      <w:r w:rsidRPr="001B093E">
        <w:rPr>
          <w:rFonts w:eastAsia="Calibri"/>
          <w:b/>
          <w:bCs/>
          <w:sz w:val="24"/>
          <w:szCs w:val="24"/>
        </w:rPr>
        <w:t>ess</w:t>
      </w:r>
      <w:r w:rsidRPr="001B093E">
        <w:rPr>
          <w:rFonts w:eastAsia="Calibri"/>
          <w:b/>
          <w:bCs/>
          <w:spacing w:val="4"/>
          <w:sz w:val="24"/>
          <w:szCs w:val="24"/>
        </w:rPr>
        <w:t xml:space="preserve"> </w:t>
      </w:r>
      <w:r w:rsidRPr="001B093E">
        <w:rPr>
          <w:rFonts w:eastAsia="Calibri"/>
          <w:b/>
          <w:bCs/>
          <w:spacing w:val="-1"/>
          <w:sz w:val="24"/>
          <w:szCs w:val="24"/>
        </w:rPr>
        <w:t>d</w:t>
      </w:r>
      <w:r w:rsidRPr="001B093E">
        <w:rPr>
          <w:rFonts w:eastAsia="Calibri"/>
          <w:b/>
          <w:bCs/>
          <w:sz w:val="24"/>
          <w:szCs w:val="24"/>
        </w:rPr>
        <w:t>a</w:t>
      </w:r>
      <w:r w:rsidRPr="001B093E">
        <w:rPr>
          <w:rFonts w:eastAsia="Calibri"/>
          <w:b/>
          <w:bCs/>
          <w:spacing w:val="1"/>
          <w:sz w:val="24"/>
          <w:szCs w:val="24"/>
        </w:rPr>
        <w:t>y</w:t>
      </w:r>
      <w:r w:rsidRPr="001B093E">
        <w:rPr>
          <w:rFonts w:eastAsia="Calibri"/>
          <w:b/>
          <w:bCs/>
          <w:sz w:val="24"/>
          <w:szCs w:val="24"/>
        </w:rPr>
        <w:t>s</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rior</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2"/>
          <w:sz w:val="24"/>
          <w:szCs w:val="24"/>
        </w:rPr>
        <w:t xml:space="preserve"> </w:t>
      </w:r>
      <w:r w:rsidRPr="007D2F3E">
        <w:rPr>
          <w:rFonts w:eastAsia="Calibri"/>
          <w:sz w:val="24"/>
          <w:szCs w:val="24"/>
        </w:rPr>
        <w:t>the</w:t>
      </w:r>
      <w:r w:rsidRPr="007D2F3E">
        <w:rPr>
          <w:rFonts w:eastAsia="Calibri"/>
          <w:spacing w:val="1"/>
          <w:sz w:val="24"/>
          <w:szCs w:val="24"/>
        </w:rPr>
        <w:t xml:space="preserve"> v</w:t>
      </w:r>
      <w:r w:rsidRPr="007D2F3E">
        <w:rPr>
          <w:rFonts w:eastAsia="Calibri"/>
          <w:sz w:val="24"/>
          <w:szCs w:val="24"/>
        </w:rPr>
        <w:t>isit</w:t>
      </w:r>
      <w:r w:rsidRPr="007D2F3E">
        <w:rPr>
          <w:rFonts w:eastAsia="Calibri"/>
          <w:spacing w:val="4"/>
          <w:sz w:val="24"/>
          <w:szCs w:val="24"/>
        </w:rPr>
        <w:t xml:space="preserve"> </w:t>
      </w:r>
      <w:r w:rsidRPr="007D2F3E">
        <w:rPr>
          <w:rFonts w:eastAsia="Calibri"/>
          <w:spacing w:val="-3"/>
          <w:sz w:val="24"/>
          <w:szCs w:val="24"/>
        </w:rPr>
        <w:t>d</w:t>
      </w:r>
      <w:r w:rsidRPr="007D2F3E">
        <w:rPr>
          <w:rFonts w:eastAsia="Calibri"/>
          <w:sz w:val="24"/>
          <w:szCs w:val="24"/>
        </w:rPr>
        <w:t>e</w:t>
      </w:r>
      <w:r w:rsidRPr="007D2F3E">
        <w:rPr>
          <w:rFonts w:eastAsia="Calibri"/>
          <w:spacing w:val="1"/>
          <w:sz w:val="24"/>
          <w:szCs w:val="24"/>
        </w:rPr>
        <w:t>t</w:t>
      </w:r>
      <w:r w:rsidRPr="007D2F3E">
        <w:rPr>
          <w:rFonts w:eastAsia="Calibri"/>
          <w:sz w:val="24"/>
          <w:szCs w:val="24"/>
        </w:rPr>
        <w:t>ai</w:t>
      </w:r>
      <w:r w:rsidRPr="007D2F3E">
        <w:rPr>
          <w:rFonts w:eastAsia="Calibri"/>
          <w:spacing w:val="-1"/>
          <w:sz w:val="24"/>
          <w:szCs w:val="24"/>
        </w:rPr>
        <w:t>l</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what</w:t>
      </w:r>
      <w:r w:rsidRPr="007D2F3E">
        <w:rPr>
          <w:rFonts w:eastAsia="Calibri"/>
          <w:spacing w:val="1"/>
          <w:sz w:val="24"/>
          <w:szCs w:val="24"/>
        </w:rPr>
        <w:t xml:space="preserve"> </w:t>
      </w:r>
      <w:r w:rsidRPr="007D2F3E">
        <w:rPr>
          <w:rFonts w:eastAsia="Calibri"/>
          <w:sz w:val="24"/>
          <w:szCs w:val="24"/>
        </w:rPr>
        <w:t>will</w:t>
      </w:r>
      <w:r w:rsidRPr="007D2F3E">
        <w:rPr>
          <w:rFonts w:eastAsia="Calibri"/>
          <w:spacing w:val="1"/>
          <w:sz w:val="24"/>
          <w:szCs w:val="24"/>
        </w:rPr>
        <w:t xml:space="preserve"> o</w:t>
      </w:r>
      <w:r w:rsidRPr="007D2F3E">
        <w:rPr>
          <w:rFonts w:eastAsia="Calibri"/>
          <w:sz w:val="24"/>
          <w:szCs w:val="24"/>
        </w:rPr>
        <w:t>c</w:t>
      </w:r>
      <w:r w:rsidRPr="007D2F3E">
        <w:rPr>
          <w:rFonts w:eastAsia="Calibri"/>
          <w:spacing w:val="-2"/>
          <w:sz w:val="24"/>
          <w:szCs w:val="24"/>
        </w:rPr>
        <w:t>c</w:t>
      </w:r>
      <w:r w:rsidRPr="007D2F3E">
        <w:rPr>
          <w:rFonts w:eastAsia="Calibri"/>
          <w:spacing w:val="-1"/>
          <w:sz w:val="24"/>
          <w:szCs w:val="24"/>
        </w:rPr>
        <w:t>u</w:t>
      </w:r>
      <w:r w:rsidRPr="007D2F3E">
        <w:rPr>
          <w:rFonts w:eastAsia="Calibri"/>
          <w:sz w:val="24"/>
          <w:szCs w:val="24"/>
        </w:rPr>
        <w:t>r at</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COV.</w:t>
      </w:r>
      <w:r w:rsidR="008B5EF4" w:rsidRPr="007D2F3E">
        <w:rPr>
          <w:rFonts w:eastAsia="Calibri"/>
          <w:sz w:val="24"/>
          <w:szCs w:val="24"/>
        </w:rPr>
        <w:t xml:space="preserve"> </w:t>
      </w:r>
      <w:r w:rsidR="000A3482" w:rsidRPr="007D2F3E">
        <w:rPr>
          <w:rFonts w:eastAsia="Calibri"/>
          <w:sz w:val="24"/>
          <w:szCs w:val="24"/>
        </w:rPr>
        <w:t xml:space="preserve">COVs must include all site staff with key responsibilities, including the PI or delegated co-investigator, study coordinator, </w:t>
      </w:r>
      <w:r w:rsidR="00A93492" w:rsidRPr="007D2F3E">
        <w:rPr>
          <w:rFonts w:eastAsia="Calibri"/>
          <w:sz w:val="24"/>
          <w:szCs w:val="24"/>
        </w:rPr>
        <w:t xml:space="preserve">or any </w:t>
      </w:r>
      <w:r w:rsidR="000A3482" w:rsidRPr="007D2F3E">
        <w:rPr>
          <w:rFonts w:eastAsia="Calibri"/>
          <w:sz w:val="24"/>
          <w:szCs w:val="24"/>
        </w:rPr>
        <w:t xml:space="preserve">other relevant staff. </w:t>
      </w:r>
      <w:r w:rsidRPr="007D2F3E">
        <w:rPr>
          <w:rFonts w:eastAsia="Calibri"/>
          <w:spacing w:val="1"/>
          <w:sz w:val="24"/>
          <w:szCs w:val="24"/>
        </w:rPr>
        <w:t>P</w:t>
      </w:r>
      <w:r w:rsidRPr="007D2F3E">
        <w:rPr>
          <w:rFonts w:eastAsia="Calibri"/>
          <w:sz w:val="24"/>
          <w:szCs w:val="24"/>
        </w:rPr>
        <w:t>rior</w:t>
      </w:r>
      <w:r w:rsidRPr="007D2F3E">
        <w:rPr>
          <w:rFonts w:eastAsia="Calibri"/>
          <w:spacing w:val="-2"/>
          <w:sz w:val="24"/>
          <w:szCs w:val="24"/>
        </w:rPr>
        <w:t xml:space="preserve"> t</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z w:val="24"/>
          <w:szCs w:val="24"/>
        </w:rPr>
        <w:t>a</w:t>
      </w:r>
      <w:r w:rsidRPr="007D2F3E">
        <w:rPr>
          <w:rFonts w:eastAsia="Calibri"/>
          <w:spacing w:val="-3"/>
          <w:sz w:val="24"/>
          <w:szCs w:val="24"/>
        </w:rPr>
        <w:t>r</w:t>
      </w:r>
      <w:r w:rsidRPr="007D2F3E">
        <w:rPr>
          <w:rFonts w:eastAsia="Calibri"/>
          <w:sz w:val="24"/>
          <w:szCs w:val="24"/>
        </w:rPr>
        <w:t>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site</w:t>
      </w:r>
      <w:r w:rsidRPr="007D2F3E">
        <w:rPr>
          <w:rFonts w:eastAsia="Calibri"/>
          <w:spacing w:val="-1"/>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su</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 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l</w:t>
      </w:r>
      <w:r w:rsidRPr="007D2F3E">
        <w:rPr>
          <w:rFonts w:eastAsia="Calibri"/>
          <w:spacing w:val="-1"/>
          <w:sz w:val="24"/>
          <w:szCs w:val="24"/>
        </w:rPr>
        <w:t>d</w:t>
      </w:r>
      <w:r w:rsidRPr="007D2F3E">
        <w:rPr>
          <w:rFonts w:eastAsia="Calibri"/>
          <w:sz w:val="24"/>
          <w:szCs w:val="24"/>
        </w:rPr>
        <w:t>:</w:t>
      </w:r>
    </w:p>
    <w:p w14:paraId="4C72D51F" w14:textId="73508E46" w:rsidR="00BE37A5" w:rsidRPr="007D2F3E" w:rsidRDefault="008B5EF4" w:rsidP="001B093E">
      <w:pPr>
        <w:pStyle w:val="ListParagraph"/>
        <w:numPr>
          <w:ilvl w:val="0"/>
          <w:numId w:val="2"/>
        </w:numPr>
        <w:spacing w:before="45" w:line="276" w:lineRule="auto"/>
        <w:rPr>
          <w:rFonts w:eastAsia="Calibri"/>
          <w:sz w:val="24"/>
          <w:szCs w:val="24"/>
        </w:rPr>
      </w:pPr>
      <w:r w:rsidRPr="007D2F3E">
        <w:rPr>
          <w:rFonts w:eastAsia="Calibri"/>
          <w:sz w:val="24"/>
          <w:szCs w:val="24"/>
        </w:rPr>
        <w:t>I</w:t>
      </w:r>
      <w:r w:rsidR="00BE37A5" w:rsidRPr="007D2F3E">
        <w:rPr>
          <w:rFonts w:eastAsia="Calibri"/>
          <w:sz w:val="24"/>
          <w:szCs w:val="24"/>
        </w:rPr>
        <w:t>de</w:t>
      </w:r>
      <w:r w:rsidR="00BE37A5" w:rsidRPr="007D2F3E">
        <w:rPr>
          <w:rFonts w:eastAsia="Calibri"/>
          <w:spacing w:val="-1"/>
          <w:sz w:val="24"/>
          <w:szCs w:val="24"/>
        </w:rPr>
        <w:t>n</w:t>
      </w:r>
      <w:r w:rsidR="00BE37A5" w:rsidRPr="007D2F3E">
        <w:rPr>
          <w:rFonts w:eastAsia="Calibri"/>
          <w:sz w:val="24"/>
          <w:szCs w:val="24"/>
        </w:rPr>
        <w:t>tify</w:t>
      </w:r>
      <w:r w:rsidR="00BE37A5" w:rsidRPr="007D2F3E">
        <w:rPr>
          <w:rFonts w:eastAsia="Calibri"/>
          <w:spacing w:val="-1"/>
          <w:sz w:val="24"/>
          <w:szCs w:val="24"/>
        </w:rPr>
        <w:t xml:space="preserve"> </w:t>
      </w:r>
      <w:r w:rsidR="00BE37A5" w:rsidRPr="007D2F3E">
        <w:rPr>
          <w:rFonts w:eastAsia="Calibri"/>
          <w:spacing w:val="1"/>
          <w:sz w:val="24"/>
          <w:szCs w:val="24"/>
        </w:rPr>
        <w:t>o</w:t>
      </w:r>
      <w:r w:rsidR="00BE37A5" w:rsidRPr="007D2F3E">
        <w:rPr>
          <w:rFonts w:eastAsia="Calibri"/>
          <w:spacing w:val="-1"/>
          <w:sz w:val="24"/>
          <w:szCs w:val="24"/>
        </w:rPr>
        <w:t>u</w:t>
      </w:r>
      <w:r w:rsidR="00BE37A5" w:rsidRPr="007D2F3E">
        <w:rPr>
          <w:rFonts w:eastAsia="Calibri"/>
          <w:sz w:val="24"/>
          <w:szCs w:val="24"/>
        </w:rPr>
        <w:t>t</w:t>
      </w:r>
      <w:r w:rsidR="00BE37A5" w:rsidRPr="007D2F3E">
        <w:rPr>
          <w:rFonts w:eastAsia="Calibri"/>
          <w:spacing w:val="-2"/>
          <w:sz w:val="24"/>
          <w:szCs w:val="24"/>
        </w:rPr>
        <w:t>s</w:t>
      </w:r>
      <w:r w:rsidR="00BE37A5" w:rsidRPr="007D2F3E">
        <w:rPr>
          <w:rFonts w:eastAsia="Calibri"/>
          <w:sz w:val="24"/>
          <w:szCs w:val="24"/>
        </w:rPr>
        <w:t>tan</w:t>
      </w:r>
      <w:r w:rsidR="00BE37A5" w:rsidRPr="007D2F3E">
        <w:rPr>
          <w:rFonts w:eastAsia="Calibri"/>
          <w:spacing w:val="-1"/>
          <w:sz w:val="24"/>
          <w:szCs w:val="24"/>
        </w:rPr>
        <w:t>d</w:t>
      </w:r>
      <w:r w:rsidR="00BE37A5" w:rsidRPr="007D2F3E">
        <w:rPr>
          <w:rFonts w:eastAsia="Calibri"/>
          <w:spacing w:val="2"/>
          <w:sz w:val="24"/>
          <w:szCs w:val="24"/>
        </w:rPr>
        <w:t>i</w:t>
      </w:r>
      <w:r w:rsidR="00BE37A5" w:rsidRPr="007D2F3E">
        <w:rPr>
          <w:rFonts w:eastAsia="Calibri"/>
          <w:spacing w:val="-1"/>
          <w:sz w:val="24"/>
          <w:szCs w:val="24"/>
        </w:rPr>
        <w:t>n</w:t>
      </w:r>
      <w:r w:rsidR="00BE37A5" w:rsidRPr="007D2F3E">
        <w:rPr>
          <w:rFonts w:eastAsia="Calibri"/>
          <w:sz w:val="24"/>
          <w:szCs w:val="24"/>
        </w:rPr>
        <w:t>g</w:t>
      </w:r>
      <w:r w:rsidR="00BE37A5" w:rsidRPr="007D2F3E">
        <w:rPr>
          <w:rFonts w:eastAsia="Calibri"/>
          <w:spacing w:val="-1"/>
          <w:sz w:val="24"/>
          <w:szCs w:val="24"/>
        </w:rPr>
        <w:t xml:space="preserve"> </w:t>
      </w:r>
      <w:r w:rsidR="00BE37A5" w:rsidRPr="007D2F3E">
        <w:rPr>
          <w:rFonts w:eastAsia="Calibri"/>
          <w:sz w:val="24"/>
          <w:szCs w:val="24"/>
        </w:rPr>
        <w:t>q</w:t>
      </w:r>
      <w:r w:rsidR="00BE37A5" w:rsidRPr="007D2F3E">
        <w:rPr>
          <w:rFonts w:eastAsia="Calibri"/>
          <w:spacing w:val="-1"/>
          <w:sz w:val="24"/>
          <w:szCs w:val="24"/>
        </w:rPr>
        <w:t>u</w:t>
      </w:r>
      <w:r w:rsidR="00BE37A5" w:rsidRPr="007D2F3E">
        <w:rPr>
          <w:rFonts w:eastAsia="Calibri"/>
          <w:sz w:val="24"/>
          <w:szCs w:val="24"/>
        </w:rPr>
        <w:t>eries</w:t>
      </w:r>
    </w:p>
    <w:p w14:paraId="6C66D323" w14:textId="17694060" w:rsidR="00BE37A5" w:rsidRPr="007D2F3E" w:rsidRDefault="00BE37A5" w:rsidP="001B093E">
      <w:pPr>
        <w:pStyle w:val="ListParagraph"/>
        <w:numPr>
          <w:ilvl w:val="0"/>
          <w:numId w:val="2"/>
        </w:numPr>
        <w:tabs>
          <w:tab w:val="left" w:pos="860"/>
        </w:tabs>
        <w:spacing w:before="43" w:line="276" w:lineRule="auto"/>
        <w:ind w:right="79"/>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6"/>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v</w:t>
      </w:r>
      <w:r w:rsidRPr="007D2F3E">
        <w:rPr>
          <w:rFonts w:eastAsia="Calibri"/>
          <w:spacing w:val="-3"/>
          <w:sz w:val="24"/>
          <w:szCs w:val="24"/>
        </w:rPr>
        <w:t>i</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s</w:t>
      </w:r>
      <w:r w:rsidRPr="007D2F3E">
        <w:rPr>
          <w:rFonts w:eastAsia="Calibri"/>
          <w:spacing w:val="-9"/>
          <w:sz w:val="24"/>
          <w:szCs w:val="24"/>
        </w:rPr>
        <w:t xml:space="preserve"> </w:t>
      </w:r>
      <w:r w:rsidRPr="007D2F3E">
        <w:rPr>
          <w:rFonts w:eastAsia="Calibri"/>
          <w:spacing w:val="1"/>
          <w:sz w:val="24"/>
          <w:szCs w:val="24"/>
        </w:rPr>
        <w:t>M</w:t>
      </w:r>
      <w:r w:rsidRPr="007D2F3E">
        <w:rPr>
          <w:rFonts w:eastAsia="Calibri"/>
          <w:sz w:val="24"/>
          <w:szCs w:val="24"/>
        </w:rPr>
        <w:t>VRs</w:t>
      </w:r>
      <w:r w:rsidR="008B5EF4" w:rsidRPr="007D2F3E">
        <w:rPr>
          <w:rFonts w:eastAsia="Calibri"/>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7"/>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rr</w:t>
      </w:r>
      <w:r w:rsidRPr="007D2F3E">
        <w:rPr>
          <w:rFonts w:eastAsia="Calibri"/>
          <w:spacing w:val="-2"/>
          <w:sz w:val="24"/>
          <w:szCs w:val="24"/>
        </w:rPr>
        <w:t>e</w:t>
      </w:r>
      <w:r w:rsidRPr="007D2F3E">
        <w:rPr>
          <w:rFonts w:eastAsia="Calibri"/>
          <w:sz w:val="24"/>
          <w:szCs w:val="24"/>
        </w:rPr>
        <w:t>spon</w:t>
      </w:r>
      <w:r w:rsidRPr="007D2F3E">
        <w:rPr>
          <w:rFonts w:eastAsia="Calibri"/>
          <w:spacing w:val="-1"/>
          <w:sz w:val="24"/>
          <w:szCs w:val="24"/>
        </w:rPr>
        <w:t>d</w:t>
      </w:r>
      <w:r w:rsidRPr="007D2F3E">
        <w:rPr>
          <w:rFonts w:eastAsia="Calibri"/>
          <w:sz w:val="24"/>
          <w:szCs w:val="24"/>
        </w:rPr>
        <w:t>en</w:t>
      </w:r>
      <w:r w:rsidRPr="007D2F3E">
        <w:rPr>
          <w:rFonts w:eastAsia="Calibri"/>
          <w:spacing w:val="-2"/>
          <w:sz w:val="24"/>
          <w:szCs w:val="24"/>
        </w:rPr>
        <w:t>c</w:t>
      </w:r>
      <w:r w:rsidRPr="007D2F3E">
        <w:rPr>
          <w:rFonts w:eastAsia="Calibri"/>
          <w:sz w:val="24"/>
          <w:szCs w:val="24"/>
        </w:rPr>
        <w:t>e</w:t>
      </w:r>
      <w:r w:rsidRPr="007D2F3E">
        <w:rPr>
          <w:rFonts w:eastAsia="Calibri"/>
          <w:spacing w:val="-6"/>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8"/>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z w:val="24"/>
          <w:szCs w:val="24"/>
        </w:rPr>
        <w:t>entify</w:t>
      </w:r>
      <w:r w:rsidRPr="007D2F3E">
        <w:rPr>
          <w:rFonts w:eastAsia="Calibri"/>
          <w:spacing w:val="-8"/>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pacing w:val="-2"/>
          <w:sz w:val="24"/>
          <w:szCs w:val="24"/>
        </w:rPr>
        <w:t>t</w:t>
      </w:r>
      <w:r w:rsidRPr="007D2F3E">
        <w:rPr>
          <w:rFonts w:eastAsia="Calibri"/>
          <w:sz w:val="24"/>
          <w:szCs w:val="24"/>
        </w:rPr>
        <w:t>stan</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iss</w:t>
      </w:r>
      <w:r w:rsidRPr="007D2F3E">
        <w:rPr>
          <w:rFonts w:eastAsia="Calibri"/>
          <w:spacing w:val="-1"/>
          <w:sz w:val="24"/>
          <w:szCs w:val="24"/>
        </w:rPr>
        <w:t>u</w:t>
      </w:r>
      <w:r w:rsidRPr="007D2F3E">
        <w:rPr>
          <w:rFonts w:eastAsia="Calibri"/>
          <w:sz w:val="24"/>
          <w:szCs w:val="24"/>
        </w:rPr>
        <w:t>es</w:t>
      </w:r>
    </w:p>
    <w:p w14:paraId="3FBECD7E" w14:textId="4748925E" w:rsidR="00BE37A5" w:rsidRPr="007D2F3E" w:rsidRDefault="00BE37A5" w:rsidP="001B093E">
      <w:pPr>
        <w:pStyle w:val="ListParagraph"/>
        <w:numPr>
          <w:ilvl w:val="0"/>
          <w:numId w:val="2"/>
        </w:numPr>
        <w:spacing w:before="10" w:line="276" w:lineRule="auto"/>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the</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pacing w:val="1"/>
          <w:sz w:val="24"/>
          <w:szCs w:val="24"/>
        </w:rPr>
        <w:t>M</w:t>
      </w:r>
      <w:r w:rsidRPr="007D2F3E">
        <w:rPr>
          <w:rFonts w:eastAsia="Calibri"/>
          <w:sz w:val="24"/>
          <w:szCs w:val="24"/>
        </w:rPr>
        <w:t xml:space="preserve">F </w:t>
      </w:r>
      <w:r w:rsidRPr="007D2F3E">
        <w:rPr>
          <w:rFonts w:eastAsia="Calibri"/>
          <w:spacing w:val="-2"/>
          <w:sz w:val="24"/>
          <w:szCs w:val="24"/>
        </w:rPr>
        <w:t>t</w:t>
      </w:r>
      <w:r w:rsidRPr="007D2F3E">
        <w:rPr>
          <w:rFonts w:eastAsia="Calibri"/>
          <w:sz w:val="24"/>
          <w:szCs w:val="24"/>
        </w:rPr>
        <w:t>o</w:t>
      </w:r>
      <w:r w:rsidRPr="007D2F3E">
        <w:rPr>
          <w:rFonts w:eastAsia="Calibri"/>
          <w:spacing w:val="1"/>
          <w:sz w:val="24"/>
          <w:szCs w:val="24"/>
        </w:rPr>
        <w:t xml:space="preserve"> </w:t>
      </w:r>
      <w:r w:rsidRPr="007D2F3E">
        <w:rPr>
          <w:rFonts w:eastAsia="Calibri"/>
          <w:sz w:val="24"/>
          <w:szCs w:val="24"/>
        </w:rPr>
        <w:t>i</w:t>
      </w:r>
      <w:r w:rsidRPr="007D2F3E">
        <w:rPr>
          <w:rFonts w:eastAsia="Calibri"/>
          <w:spacing w:val="-3"/>
          <w:sz w:val="24"/>
          <w:szCs w:val="24"/>
        </w:rPr>
        <w:t>d</w:t>
      </w:r>
      <w:r w:rsidRPr="007D2F3E">
        <w:rPr>
          <w:rFonts w:eastAsia="Calibri"/>
          <w:sz w:val="24"/>
          <w:szCs w:val="24"/>
        </w:rPr>
        <w:t>entify</w:t>
      </w:r>
      <w:r w:rsidRPr="007D2F3E">
        <w:rPr>
          <w:rFonts w:eastAsia="Calibri"/>
          <w:spacing w:val="-2"/>
          <w:sz w:val="24"/>
          <w:szCs w:val="24"/>
        </w:rPr>
        <w:t xml:space="preserve"> </w:t>
      </w:r>
      <w:r w:rsidRPr="007D2F3E">
        <w:rPr>
          <w:rFonts w:eastAsia="Calibri"/>
          <w:spacing w:val="2"/>
          <w:sz w:val="24"/>
          <w:szCs w:val="24"/>
        </w:rPr>
        <w:t>m</w:t>
      </w:r>
      <w:r w:rsidRPr="007D2F3E">
        <w:rPr>
          <w:rFonts w:eastAsia="Calibri"/>
          <w:sz w:val="24"/>
          <w:szCs w:val="24"/>
        </w:rPr>
        <w:t>issi</w:t>
      </w:r>
      <w:r w:rsidRPr="007D2F3E">
        <w:rPr>
          <w:rFonts w:eastAsia="Calibri"/>
          <w:spacing w:val="-1"/>
          <w:sz w:val="24"/>
          <w:szCs w:val="24"/>
        </w:rPr>
        <w:t>n</w:t>
      </w:r>
      <w:r w:rsidRPr="007D2F3E">
        <w:rPr>
          <w:rFonts w:eastAsia="Calibri"/>
          <w:sz w:val="24"/>
          <w:szCs w:val="24"/>
        </w:rPr>
        <w:t>g</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r i</w:t>
      </w:r>
      <w:r w:rsidRPr="007D2F3E">
        <w:rPr>
          <w:rFonts w:eastAsia="Calibri"/>
          <w:spacing w:val="-1"/>
          <w:sz w:val="24"/>
          <w:szCs w:val="24"/>
        </w:rPr>
        <w:t>n</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2"/>
          <w:sz w:val="24"/>
          <w:szCs w:val="24"/>
        </w:rPr>
        <w:t>t</w:t>
      </w:r>
      <w:r w:rsidRPr="007D2F3E">
        <w:rPr>
          <w:rFonts w:eastAsia="Calibri"/>
          <w:sz w:val="24"/>
          <w:szCs w:val="24"/>
        </w:rPr>
        <w:t>e</w:t>
      </w:r>
      <w:r w:rsidRPr="007D2F3E">
        <w:rPr>
          <w:rFonts w:eastAsia="Calibri"/>
          <w:spacing w:val="1"/>
          <w:sz w:val="24"/>
          <w:szCs w:val="24"/>
        </w:rPr>
        <w:t xml:space="preserve"> </w:t>
      </w:r>
      <w:r w:rsidRPr="007D2F3E">
        <w:rPr>
          <w:rFonts w:eastAsia="Calibri"/>
          <w:sz w:val="24"/>
          <w:szCs w:val="24"/>
        </w:rPr>
        <w:t>es</w:t>
      </w:r>
      <w:r w:rsidRPr="007D2F3E">
        <w:rPr>
          <w:rFonts w:eastAsia="Calibri"/>
          <w:spacing w:val="-2"/>
          <w:sz w:val="24"/>
          <w:szCs w:val="24"/>
        </w:rPr>
        <w:t>s</w:t>
      </w:r>
      <w:r w:rsidRPr="007D2F3E">
        <w:rPr>
          <w:rFonts w:eastAsia="Calibri"/>
          <w:sz w:val="24"/>
          <w:szCs w:val="24"/>
        </w:rPr>
        <w:t>ential d</w:t>
      </w:r>
      <w:r w:rsidRPr="007D2F3E">
        <w:rPr>
          <w:rFonts w:eastAsia="Calibri"/>
          <w:spacing w:val="-1"/>
          <w:sz w:val="24"/>
          <w:szCs w:val="24"/>
        </w:rPr>
        <w:t>o</w:t>
      </w:r>
      <w:r w:rsidRPr="007D2F3E">
        <w:rPr>
          <w:rFonts w:eastAsia="Calibri"/>
          <w:sz w:val="24"/>
          <w:szCs w:val="24"/>
        </w:rPr>
        <w:t>cu</w:t>
      </w:r>
      <w:r w:rsidRPr="007D2F3E">
        <w:rPr>
          <w:rFonts w:eastAsia="Calibri"/>
          <w:spacing w:val="-2"/>
          <w:sz w:val="24"/>
          <w:szCs w:val="24"/>
        </w:rPr>
        <w:t>m</w:t>
      </w:r>
      <w:r w:rsidRPr="007D2F3E">
        <w:rPr>
          <w:rFonts w:eastAsia="Calibri"/>
          <w:sz w:val="24"/>
          <w:szCs w:val="24"/>
        </w:rPr>
        <w:t>ents</w:t>
      </w:r>
    </w:p>
    <w:p w14:paraId="15DE2448" w14:textId="695C6C42" w:rsidR="00BE37A5" w:rsidRDefault="00BE37A5" w:rsidP="001B093E">
      <w:pPr>
        <w:pStyle w:val="ListParagraph"/>
        <w:numPr>
          <w:ilvl w:val="0"/>
          <w:numId w:val="2"/>
        </w:numPr>
        <w:spacing w:before="45" w:line="276" w:lineRule="auto"/>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fi</w:t>
      </w:r>
      <w:r w:rsidRPr="007D2F3E">
        <w:rPr>
          <w:rFonts w:eastAsia="Calibri"/>
          <w:spacing w:val="-1"/>
          <w:sz w:val="24"/>
          <w:szCs w:val="24"/>
        </w:rPr>
        <w:t>n</w:t>
      </w:r>
      <w:r w:rsidRPr="007D2F3E">
        <w:rPr>
          <w:rFonts w:eastAsia="Calibri"/>
          <w:sz w:val="24"/>
          <w:szCs w:val="24"/>
        </w:rPr>
        <w:t>a</w:t>
      </w:r>
      <w:r w:rsidRPr="007D2F3E">
        <w:rPr>
          <w:rFonts w:eastAsia="Calibri"/>
          <w:spacing w:val="-1"/>
          <w:sz w:val="24"/>
          <w:szCs w:val="24"/>
        </w:rPr>
        <w:t>n</w:t>
      </w:r>
      <w:r w:rsidRPr="007D2F3E">
        <w:rPr>
          <w:rFonts w:eastAsia="Calibri"/>
          <w:sz w:val="24"/>
          <w:szCs w:val="24"/>
        </w:rPr>
        <w:t>cial</w:t>
      </w:r>
      <w:r w:rsidRPr="007D2F3E">
        <w:rPr>
          <w:rFonts w:eastAsia="Calibri"/>
          <w:spacing w:val="-3"/>
          <w:sz w:val="24"/>
          <w:szCs w:val="24"/>
        </w:rPr>
        <w:t xml:space="preserve"> </w:t>
      </w:r>
      <w:r w:rsidRPr="007D2F3E">
        <w:rPr>
          <w:rFonts w:eastAsia="Calibri"/>
          <w:sz w:val="24"/>
          <w:szCs w:val="24"/>
        </w:rPr>
        <w:t>s</w:t>
      </w:r>
      <w:r w:rsidRPr="007D2F3E">
        <w:rPr>
          <w:rFonts w:eastAsia="Calibri"/>
          <w:spacing w:val="1"/>
          <w:sz w:val="24"/>
          <w:szCs w:val="24"/>
        </w:rPr>
        <w:t>t</w:t>
      </w:r>
      <w:r w:rsidRPr="007D2F3E">
        <w:rPr>
          <w:rFonts w:eastAsia="Calibri"/>
          <w:sz w:val="24"/>
          <w:szCs w:val="24"/>
        </w:rPr>
        <w:t>atus</w:t>
      </w:r>
      <w:r w:rsidRPr="007D2F3E">
        <w:rPr>
          <w:rFonts w:eastAsia="Calibri"/>
          <w:spacing w:val="-3"/>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fi</w:t>
      </w:r>
      <w:r w:rsidRPr="007D2F3E">
        <w:rPr>
          <w:rFonts w:eastAsia="Calibri"/>
          <w:spacing w:val="-1"/>
          <w:sz w:val="24"/>
          <w:szCs w:val="24"/>
        </w:rPr>
        <w:t>n</w:t>
      </w:r>
      <w:r w:rsidRPr="007D2F3E">
        <w:rPr>
          <w:rFonts w:eastAsia="Calibri"/>
          <w:sz w:val="24"/>
          <w:szCs w:val="24"/>
        </w:rPr>
        <w:t xml:space="preserve">al </w:t>
      </w:r>
      <w:r w:rsidRPr="007D2F3E">
        <w:rPr>
          <w:rFonts w:eastAsia="Calibri"/>
          <w:spacing w:val="-1"/>
          <w:sz w:val="24"/>
          <w:szCs w:val="24"/>
        </w:rPr>
        <w:t>p</w:t>
      </w:r>
      <w:r w:rsidRPr="007D2F3E">
        <w:rPr>
          <w:rFonts w:eastAsia="Calibri"/>
          <w:sz w:val="24"/>
          <w:szCs w:val="24"/>
        </w:rPr>
        <w:t>a</w:t>
      </w:r>
      <w:r w:rsidRPr="007D2F3E">
        <w:rPr>
          <w:rFonts w:eastAsia="Calibri"/>
          <w:spacing w:val="-2"/>
          <w:sz w:val="24"/>
          <w:szCs w:val="24"/>
        </w:rPr>
        <w:t>y</w:t>
      </w:r>
      <w:r w:rsidRPr="007D2F3E">
        <w:rPr>
          <w:rFonts w:eastAsia="Calibri"/>
          <w:spacing w:val="1"/>
          <w:sz w:val="24"/>
          <w:szCs w:val="24"/>
        </w:rPr>
        <w:t>m</w:t>
      </w:r>
      <w:r w:rsidRPr="007D2F3E">
        <w:rPr>
          <w:rFonts w:eastAsia="Calibri"/>
          <w:sz w:val="24"/>
          <w:szCs w:val="24"/>
        </w:rPr>
        <w:t>ents</w:t>
      </w:r>
    </w:p>
    <w:p w14:paraId="05072600" w14:textId="60A33AA0" w:rsidR="004F1CB7" w:rsidRPr="004C3FAF" w:rsidRDefault="004F1CB7" w:rsidP="001B093E">
      <w:pPr>
        <w:pStyle w:val="ListParagraph"/>
        <w:numPr>
          <w:ilvl w:val="0"/>
          <w:numId w:val="2"/>
        </w:numPr>
        <w:spacing w:before="45" w:line="276" w:lineRule="auto"/>
        <w:rPr>
          <w:rFonts w:eastAsia="Calibri"/>
          <w:sz w:val="24"/>
          <w:szCs w:val="24"/>
        </w:rPr>
      </w:pPr>
      <w:commentRangeStart w:id="63"/>
      <w:r w:rsidRPr="004C3FAF">
        <w:rPr>
          <w:rFonts w:eastAsia="Calibri"/>
          <w:sz w:val="24"/>
          <w:szCs w:val="24"/>
        </w:rPr>
        <w:t>Collection</w:t>
      </w:r>
      <w:commentRangeEnd w:id="63"/>
      <w:r w:rsidR="004C3FAF">
        <w:rPr>
          <w:rStyle w:val="CommentReference"/>
        </w:rPr>
        <w:commentReference w:id="63"/>
      </w:r>
      <w:r w:rsidRPr="004C3FAF">
        <w:rPr>
          <w:rFonts w:eastAsia="Calibri"/>
          <w:sz w:val="24"/>
          <w:szCs w:val="24"/>
        </w:rPr>
        <w:t xml:space="preserve"> of study device??</w:t>
      </w:r>
    </w:p>
    <w:p w14:paraId="2F5A6D0F" w14:textId="77777777" w:rsidR="000A3482" w:rsidRPr="007D2F3E" w:rsidRDefault="000A3482" w:rsidP="000A3482">
      <w:pPr>
        <w:pStyle w:val="ListParagraph"/>
        <w:spacing w:before="45"/>
        <w:ind w:left="860"/>
        <w:rPr>
          <w:rFonts w:eastAsia="Calibri"/>
          <w:sz w:val="24"/>
          <w:szCs w:val="24"/>
        </w:rPr>
      </w:pPr>
    </w:p>
    <w:p w14:paraId="57B7EDB0" w14:textId="0370DCFC" w:rsidR="00BE37A5" w:rsidRPr="007D2F3E" w:rsidRDefault="000A3482" w:rsidP="000A3482">
      <w:pPr>
        <w:rPr>
          <w:rFonts w:eastAsia="Calibri"/>
          <w:sz w:val="24"/>
          <w:szCs w:val="24"/>
        </w:rPr>
      </w:pPr>
      <w:r w:rsidRPr="007D2F3E">
        <w:rPr>
          <w:rFonts w:eastAsia="Calibri"/>
          <w:sz w:val="24"/>
          <w:szCs w:val="24"/>
        </w:rPr>
        <w:t>T</w:t>
      </w:r>
      <w:r w:rsidR="00BE37A5" w:rsidRPr="007D2F3E">
        <w:rPr>
          <w:rFonts w:eastAsia="Calibri"/>
          <w:sz w:val="24"/>
          <w:szCs w:val="24"/>
        </w:rPr>
        <w:t>he monitor will complete the following:</w:t>
      </w:r>
    </w:p>
    <w:p w14:paraId="463B49C0" w14:textId="3A6AFF31" w:rsidR="00A93492" w:rsidRPr="001B093E" w:rsidRDefault="00BE37A5" w:rsidP="00766DC1">
      <w:pPr>
        <w:pStyle w:val="ListParagraph"/>
        <w:numPr>
          <w:ilvl w:val="0"/>
          <w:numId w:val="2"/>
        </w:numPr>
        <w:rPr>
          <w:rFonts w:eastAsia="Calibri"/>
          <w:sz w:val="24"/>
          <w:szCs w:val="24"/>
        </w:rPr>
      </w:pPr>
      <w:r w:rsidRPr="001B093E">
        <w:rPr>
          <w:rFonts w:eastAsia="Calibri"/>
          <w:spacing w:val="1"/>
          <w:sz w:val="24"/>
          <w:szCs w:val="24"/>
        </w:rPr>
        <w:t>P</w:t>
      </w:r>
      <w:r w:rsidRPr="001B093E">
        <w:rPr>
          <w:rFonts w:eastAsia="Calibri"/>
          <w:sz w:val="24"/>
          <w:szCs w:val="24"/>
        </w:rPr>
        <w:t>er</w:t>
      </w:r>
      <w:r w:rsidRPr="001B093E">
        <w:rPr>
          <w:rFonts w:eastAsia="Calibri"/>
          <w:spacing w:val="-2"/>
          <w:sz w:val="24"/>
          <w:szCs w:val="24"/>
        </w:rPr>
        <w:t>f</w:t>
      </w:r>
      <w:r w:rsidRPr="001B093E">
        <w:rPr>
          <w:rFonts w:eastAsia="Calibri"/>
          <w:spacing w:val="1"/>
          <w:sz w:val="24"/>
          <w:szCs w:val="24"/>
        </w:rPr>
        <w:t>o</w:t>
      </w:r>
      <w:r w:rsidRPr="001B093E">
        <w:rPr>
          <w:rFonts w:eastAsia="Calibri"/>
          <w:spacing w:val="-3"/>
          <w:sz w:val="24"/>
          <w:szCs w:val="24"/>
        </w:rPr>
        <w:t>r</w:t>
      </w:r>
      <w:r w:rsidRPr="001B093E">
        <w:rPr>
          <w:rFonts w:eastAsia="Calibri"/>
          <w:sz w:val="24"/>
          <w:szCs w:val="24"/>
        </w:rPr>
        <w:t>m</w:t>
      </w:r>
      <w:r w:rsidRPr="001B093E">
        <w:rPr>
          <w:rFonts w:eastAsia="Calibri"/>
          <w:spacing w:val="1"/>
          <w:sz w:val="24"/>
          <w:szCs w:val="24"/>
        </w:rPr>
        <w:t xml:space="preserve"> </w:t>
      </w:r>
      <w:r w:rsidRPr="001B093E">
        <w:rPr>
          <w:rFonts w:eastAsia="Calibri"/>
          <w:sz w:val="24"/>
          <w:szCs w:val="24"/>
        </w:rPr>
        <w:t>fi</w:t>
      </w:r>
      <w:r w:rsidRPr="001B093E">
        <w:rPr>
          <w:rFonts w:eastAsia="Calibri"/>
          <w:spacing w:val="-1"/>
          <w:sz w:val="24"/>
          <w:szCs w:val="24"/>
        </w:rPr>
        <w:t>n</w:t>
      </w:r>
      <w:r w:rsidRPr="001B093E">
        <w:rPr>
          <w:rFonts w:eastAsia="Calibri"/>
          <w:sz w:val="24"/>
          <w:szCs w:val="24"/>
        </w:rPr>
        <w:t>al r</w:t>
      </w:r>
      <w:r w:rsidRPr="001B093E">
        <w:rPr>
          <w:rFonts w:eastAsia="Calibri"/>
          <w:spacing w:val="-2"/>
          <w:sz w:val="24"/>
          <w:szCs w:val="24"/>
        </w:rPr>
        <w:t>e</w:t>
      </w:r>
      <w:r w:rsidRPr="001B093E">
        <w:rPr>
          <w:rFonts w:eastAsia="Calibri"/>
          <w:spacing w:val="1"/>
          <w:sz w:val="24"/>
          <w:szCs w:val="24"/>
        </w:rPr>
        <w:t>v</w:t>
      </w:r>
      <w:r w:rsidRPr="001B093E">
        <w:rPr>
          <w:rFonts w:eastAsia="Calibri"/>
          <w:sz w:val="24"/>
          <w:szCs w:val="24"/>
        </w:rPr>
        <w:t>i</w:t>
      </w:r>
      <w:r w:rsidRPr="001B093E">
        <w:rPr>
          <w:rFonts w:eastAsia="Calibri"/>
          <w:spacing w:val="-2"/>
          <w:sz w:val="24"/>
          <w:szCs w:val="24"/>
        </w:rPr>
        <w:t>e</w:t>
      </w:r>
      <w:r w:rsidRPr="001B093E">
        <w:rPr>
          <w:rFonts w:eastAsia="Calibri"/>
          <w:sz w:val="24"/>
          <w:szCs w:val="24"/>
        </w:rPr>
        <w:t>w</w:t>
      </w:r>
      <w:r w:rsidRPr="001B093E">
        <w:rPr>
          <w:rFonts w:eastAsia="Calibri"/>
          <w:spacing w:val="-1"/>
          <w:sz w:val="24"/>
          <w:szCs w:val="24"/>
        </w:rPr>
        <w:t xml:space="preserve"> </w:t>
      </w:r>
      <w:r w:rsidRPr="001B093E">
        <w:rPr>
          <w:rFonts w:eastAsia="Calibri"/>
          <w:spacing w:val="1"/>
          <w:sz w:val="24"/>
          <w:szCs w:val="24"/>
        </w:rPr>
        <w:t>o</w:t>
      </w:r>
      <w:r w:rsidRPr="001B093E">
        <w:rPr>
          <w:rFonts w:eastAsia="Calibri"/>
          <w:sz w:val="24"/>
          <w:szCs w:val="24"/>
        </w:rPr>
        <w:t xml:space="preserve">f </w:t>
      </w:r>
      <w:r w:rsidRPr="001B093E">
        <w:rPr>
          <w:rFonts w:eastAsia="Calibri"/>
          <w:spacing w:val="-1"/>
          <w:sz w:val="24"/>
          <w:szCs w:val="24"/>
        </w:rPr>
        <w:t>e</w:t>
      </w:r>
      <w:r w:rsidRPr="001B093E">
        <w:rPr>
          <w:rFonts w:eastAsia="Calibri"/>
          <w:sz w:val="24"/>
          <w:szCs w:val="24"/>
        </w:rPr>
        <w:t>C</w:t>
      </w:r>
      <w:r w:rsidRPr="001B093E">
        <w:rPr>
          <w:rFonts w:eastAsia="Calibri"/>
          <w:spacing w:val="-2"/>
          <w:sz w:val="24"/>
          <w:szCs w:val="24"/>
        </w:rPr>
        <w:t>R</w:t>
      </w:r>
      <w:r w:rsidRPr="001B093E">
        <w:rPr>
          <w:rFonts w:eastAsia="Calibri"/>
          <w:sz w:val="24"/>
          <w:szCs w:val="24"/>
        </w:rPr>
        <w:t>F a</w:t>
      </w:r>
      <w:r w:rsidRPr="001B093E">
        <w:rPr>
          <w:rFonts w:eastAsia="Calibri"/>
          <w:spacing w:val="-1"/>
          <w:sz w:val="24"/>
          <w:szCs w:val="24"/>
        </w:rPr>
        <w:t>n</w:t>
      </w:r>
      <w:r w:rsidRPr="001B093E">
        <w:rPr>
          <w:rFonts w:eastAsia="Calibri"/>
          <w:sz w:val="24"/>
          <w:szCs w:val="24"/>
        </w:rPr>
        <w:t>d</w:t>
      </w:r>
      <w:r w:rsidRPr="001B093E">
        <w:rPr>
          <w:rFonts w:eastAsia="Calibri"/>
          <w:spacing w:val="-1"/>
          <w:sz w:val="24"/>
          <w:szCs w:val="24"/>
        </w:rPr>
        <w:t xml:space="preserve"> </w:t>
      </w:r>
      <w:r w:rsidRPr="001B093E">
        <w:rPr>
          <w:rFonts w:eastAsia="Calibri"/>
          <w:sz w:val="24"/>
          <w:szCs w:val="24"/>
        </w:rPr>
        <w:t>q</w:t>
      </w:r>
      <w:r w:rsidRPr="001B093E">
        <w:rPr>
          <w:rFonts w:eastAsia="Calibri"/>
          <w:spacing w:val="-1"/>
          <w:sz w:val="24"/>
          <w:szCs w:val="24"/>
        </w:rPr>
        <w:t>u</w:t>
      </w:r>
      <w:r w:rsidRPr="001B093E">
        <w:rPr>
          <w:rFonts w:eastAsia="Calibri"/>
          <w:sz w:val="24"/>
          <w:szCs w:val="24"/>
        </w:rPr>
        <w:t>eries</w:t>
      </w:r>
      <w:r w:rsidRPr="001B093E">
        <w:rPr>
          <w:rFonts w:eastAsia="Calibri"/>
          <w:spacing w:val="1"/>
          <w:sz w:val="24"/>
          <w:szCs w:val="24"/>
        </w:rPr>
        <w:t xml:space="preserve"> </w:t>
      </w:r>
      <w:r w:rsidRPr="001B093E">
        <w:rPr>
          <w:rFonts w:eastAsia="Calibri"/>
          <w:spacing w:val="-2"/>
          <w:sz w:val="24"/>
          <w:szCs w:val="24"/>
        </w:rPr>
        <w:t>t</w:t>
      </w:r>
      <w:r w:rsidRPr="001B093E">
        <w:rPr>
          <w:rFonts w:eastAsia="Calibri"/>
          <w:sz w:val="24"/>
          <w:szCs w:val="24"/>
        </w:rPr>
        <w:t>o</w:t>
      </w:r>
      <w:r w:rsidRPr="001B093E">
        <w:rPr>
          <w:rFonts w:eastAsia="Calibri"/>
          <w:spacing w:val="-1"/>
          <w:sz w:val="24"/>
          <w:szCs w:val="24"/>
        </w:rPr>
        <w:t xml:space="preserve"> </w:t>
      </w:r>
      <w:r w:rsidRPr="001B093E">
        <w:rPr>
          <w:rFonts w:eastAsia="Calibri"/>
          <w:sz w:val="24"/>
          <w:szCs w:val="24"/>
        </w:rPr>
        <w:t>c</w:t>
      </w:r>
      <w:r w:rsidRPr="001B093E">
        <w:rPr>
          <w:rFonts w:eastAsia="Calibri"/>
          <w:spacing w:val="1"/>
          <w:sz w:val="24"/>
          <w:szCs w:val="24"/>
        </w:rPr>
        <w:t>o</w:t>
      </w:r>
      <w:r w:rsidRPr="001B093E">
        <w:rPr>
          <w:rFonts w:eastAsia="Calibri"/>
          <w:spacing w:val="-1"/>
          <w:sz w:val="24"/>
          <w:szCs w:val="24"/>
        </w:rPr>
        <w:t>n</w:t>
      </w:r>
      <w:r w:rsidRPr="001B093E">
        <w:rPr>
          <w:rFonts w:eastAsia="Calibri"/>
          <w:sz w:val="24"/>
          <w:szCs w:val="24"/>
        </w:rPr>
        <w:t>fi</w:t>
      </w:r>
      <w:r w:rsidRPr="001B093E">
        <w:rPr>
          <w:rFonts w:eastAsia="Calibri"/>
          <w:spacing w:val="-3"/>
          <w:sz w:val="24"/>
          <w:szCs w:val="24"/>
        </w:rPr>
        <w:t>r</w:t>
      </w:r>
      <w:r w:rsidRPr="001B093E">
        <w:rPr>
          <w:rFonts w:eastAsia="Calibri"/>
          <w:sz w:val="24"/>
          <w:szCs w:val="24"/>
        </w:rPr>
        <w:t>m</w:t>
      </w:r>
      <w:r w:rsidRPr="001B093E">
        <w:rPr>
          <w:rFonts w:eastAsia="Calibri"/>
          <w:spacing w:val="1"/>
          <w:sz w:val="24"/>
          <w:szCs w:val="24"/>
        </w:rPr>
        <w:t xml:space="preserve"> t</w:t>
      </w:r>
      <w:r w:rsidRPr="001B093E">
        <w:rPr>
          <w:rFonts w:eastAsia="Calibri"/>
          <w:spacing w:val="-3"/>
          <w:sz w:val="24"/>
          <w:szCs w:val="24"/>
        </w:rPr>
        <w:t>h</w:t>
      </w:r>
      <w:r w:rsidRPr="001B093E">
        <w:rPr>
          <w:rFonts w:eastAsia="Calibri"/>
          <w:sz w:val="24"/>
          <w:szCs w:val="24"/>
        </w:rPr>
        <w:t>at</w:t>
      </w:r>
      <w:r w:rsidRPr="001B093E">
        <w:rPr>
          <w:rFonts w:eastAsia="Calibri"/>
          <w:spacing w:val="1"/>
          <w:sz w:val="24"/>
          <w:szCs w:val="24"/>
        </w:rPr>
        <w:t xml:space="preserve"> </w:t>
      </w:r>
      <w:r w:rsidRPr="001B093E">
        <w:rPr>
          <w:rFonts w:eastAsia="Calibri"/>
          <w:sz w:val="24"/>
          <w:szCs w:val="24"/>
        </w:rPr>
        <w:t>all data</w:t>
      </w:r>
      <w:r w:rsidRPr="001B093E">
        <w:rPr>
          <w:rFonts w:eastAsia="Calibri"/>
          <w:spacing w:val="-2"/>
          <w:sz w:val="24"/>
          <w:szCs w:val="24"/>
        </w:rPr>
        <w:t xml:space="preserve"> </w:t>
      </w:r>
      <w:r w:rsidRPr="001B093E">
        <w:rPr>
          <w:rFonts w:eastAsia="Calibri"/>
          <w:sz w:val="24"/>
          <w:szCs w:val="24"/>
        </w:rPr>
        <w:t>has been</w:t>
      </w:r>
      <w:r w:rsidRPr="001B093E">
        <w:rPr>
          <w:rFonts w:eastAsia="Calibri"/>
          <w:spacing w:val="-3"/>
          <w:sz w:val="24"/>
          <w:szCs w:val="24"/>
        </w:rPr>
        <w:t xml:space="preserve"> </w:t>
      </w:r>
      <w:r w:rsidRPr="001B093E">
        <w:rPr>
          <w:rFonts w:eastAsia="Calibri"/>
          <w:sz w:val="24"/>
          <w:szCs w:val="24"/>
        </w:rPr>
        <w:t>c</w:t>
      </w:r>
      <w:r w:rsidRPr="001B093E">
        <w:rPr>
          <w:rFonts w:eastAsia="Calibri"/>
          <w:spacing w:val="1"/>
          <w:sz w:val="24"/>
          <w:szCs w:val="24"/>
        </w:rPr>
        <w:t>o</w:t>
      </w:r>
      <w:r w:rsidRPr="001B093E">
        <w:rPr>
          <w:rFonts w:eastAsia="Calibri"/>
          <w:sz w:val="24"/>
          <w:szCs w:val="24"/>
        </w:rPr>
        <w:t>l</w:t>
      </w:r>
      <w:r w:rsidRPr="001B093E">
        <w:rPr>
          <w:rFonts w:eastAsia="Calibri"/>
          <w:spacing w:val="-3"/>
          <w:sz w:val="24"/>
          <w:szCs w:val="24"/>
        </w:rPr>
        <w:t>l</w:t>
      </w:r>
      <w:r w:rsidRPr="001B093E">
        <w:rPr>
          <w:rFonts w:eastAsia="Calibri"/>
          <w:sz w:val="24"/>
          <w:szCs w:val="24"/>
        </w:rPr>
        <w:t>ec</w:t>
      </w:r>
      <w:r w:rsidRPr="001B093E">
        <w:rPr>
          <w:rFonts w:eastAsia="Calibri"/>
          <w:spacing w:val="-1"/>
          <w:sz w:val="24"/>
          <w:szCs w:val="24"/>
        </w:rPr>
        <w:t>t</w:t>
      </w:r>
      <w:r w:rsidRPr="001B093E">
        <w:rPr>
          <w:rFonts w:eastAsia="Calibri"/>
          <w:sz w:val="24"/>
          <w:szCs w:val="24"/>
        </w:rPr>
        <w:t>ed</w:t>
      </w:r>
      <w:r w:rsidR="00A93492" w:rsidRPr="001B093E">
        <w:rPr>
          <w:rFonts w:eastAsia="Calibri"/>
          <w:sz w:val="24"/>
          <w:szCs w:val="24"/>
        </w:rPr>
        <w:t xml:space="preserve"> including PI sign-off of eCRFs</w:t>
      </w:r>
      <w:r w:rsidR="001B093E" w:rsidRPr="001B093E">
        <w:rPr>
          <w:rFonts w:eastAsia="Calibri"/>
          <w:sz w:val="24"/>
          <w:szCs w:val="24"/>
        </w:rPr>
        <w:t xml:space="preserve"> for the designated forms (Screening form, consent form consent withdrawn, baseline, ATLS adherence, </w:t>
      </w:r>
      <w:r w:rsidR="001B093E">
        <w:rPr>
          <w:rFonts w:eastAsia="Calibri"/>
          <w:sz w:val="24"/>
          <w:szCs w:val="24"/>
        </w:rPr>
        <w:t>s</w:t>
      </w:r>
      <w:r w:rsidR="001B093E" w:rsidRPr="001B093E">
        <w:rPr>
          <w:rFonts w:eastAsia="Calibri"/>
          <w:sz w:val="24"/>
          <w:szCs w:val="24"/>
        </w:rPr>
        <w:t>urgery</w:t>
      </w:r>
      <w:r w:rsidR="001B093E">
        <w:rPr>
          <w:rFonts w:eastAsia="Calibri"/>
          <w:sz w:val="24"/>
          <w:szCs w:val="24"/>
        </w:rPr>
        <w:t>, and m</w:t>
      </w:r>
      <w:r w:rsidR="001B093E" w:rsidRPr="001B093E">
        <w:rPr>
          <w:rFonts w:eastAsia="Calibri"/>
          <w:sz w:val="24"/>
          <w:szCs w:val="24"/>
        </w:rPr>
        <w:t>ortality</w:t>
      </w:r>
      <w:r w:rsidR="001B093E">
        <w:rPr>
          <w:rFonts w:eastAsia="Calibri"/>
          <w:sz w:val="24"/>
          <w:szCs w:val="24"/>
        </w:rPr>
        <w:t xml:space="preserve"> form).</w:t>
      </w:r>
    </w:p>
    <w:p w14:paraId="46E951F9" w14:textId="6607F25B" w:rsidR="00BE37A5" w:rsidRPr="007D2F3E" w:rsidRDefault="00BE37A5" w:rsidP="000A3482">
      <w:pPr>
        <w:pStyle w:val="ListParagraph"/>
        <w:numPr>
          <w:ilvl w:val="0"/>
          <w:numId w:val="2"/>
        </w:numPr>
        <w:spacing w:before="45"/>
        <w:rPr>
          <w:rFonts w:eastAsia="Calibri"/>
          <w:sz w:val="24"/>
          <w:szCs w:val="24"/>
        </w:rPr>
      </w:pP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1"/>
          <w:sz w:val="24"/>
          <w:szCs w:val="24"/>
        </w:rPr>
        <w:t>r</w:t>
      </w:r>
      <w:r w:rsidRPr="007D2F3E">
        <w:rPr>
          <w:rFonts w:eastAsia="Calibri"/>
          <w:sz w:val="24"/>
          <w:szCs w:val="24"/>
        </w:rPr>
        <w:t>m</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at</w:t>
      </w:r>
      <w:r w:rsidRPr="007D2F3E">
        <w:rPr>
          <w:rFonts w:eastAsia="Calibri"/>
          <w:spacing w:val="-1"/>
          <w:sz w:val="24"/>
          <w:szCs w:val="24"/>
        </w:rPr>
        <w:t xml:space="preserve"> </w:t>
      </w:r>
      <w:r w:rsidRPr="007D2F3E">
        <w:rPr>
          <w:rFonts w:eastAsia="Calibri"/>
          <w:sz w:val="24"/>
          <w:szCs w:val="24"/>
        </w:rPr>
        <w:t xml:space="preserve">all </w:t>
      </w:r>
      <w:r w:rsidRPr="007D2F3E">
        <w:rPr>
          <w:rFonts w:eastAsia="Calibri"/>
          <w:spacing w:val="-1"/>
          <w:sz w:val="24"/>
          <w:szCs w:val="24"/>
        </w:rPr>
        <w:t>o</w:t>
      </w:r>
      <w:r w:rsidRPr="007D2F3E">
        <w:rPr>
          <w:rFonts w:eastAsia="Calibri"/>
          <w:sz w:val="24"/>
          <w:szCs w:val="24"/>
        </w:rPr>
        <w:t>ther</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ts</w:t>
      </w:r>
      <w:r w:rsidRPr="007D2F3E">
        <w:rPr>
          <w:rFonts w:eastAsia="Calibri"/>
          <w:spacing w:val="-2"/>
          <w:sz w:val="24"/>
          <w:szCs w:val="24"/>
        </w:rPr>
        <w:t>t</w:t>
      </w:r>
      <w:r w:rsidRPr="007D2F3E">
        <w:rPr>
          <w:rFonts w:eastAsia="Calibri"/>
          <w:sz w:val="24"/>
          <w:szCs w:val="24"/>
        </w:rPr>
        <w:t>a</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pacing w:val="2"/>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issues</w:t>
      </w:r>
      <w:r w:rsidRPr="007D2F3E">
        <w:rPr>
          <w:rFonts w:eastAsia="Calibri"/>
          <w:spacing w:val="-2"/>
          <w:sz w:val="24"/>
          <w:szCs w:val="24"/>
        </w:rPr>
        <w:t xml:space="preserve"> </w:t>
      </w:r>
      <w:r w:rsidRPr="007D2F3E">
        <w:rPr>
          <w:rFonts w:eastAsia="Calibri"/>
          <w:spacing w:val="-3"/>
          <w:sz w:val="24"/>
          <w:szCs w:val="24"/>
        </w:rPr>
        <w:t>h</w:t>
      </w:r>
      <w:r w:rsidRPr="007D2F3E">
        <w:rPr>
          <w:rFonts w:eastAsia="Calibri"/>
          <w:sz w:val="24"/>
          <w:szCs w:val="24"/>
        </w:rPr>
        <w:t>a</w:t>
      </w:r>
      <w:r w:rsidRPr="007D2F3E">
        <w:rPr>
          <w:rFonts w:eastAsia="Calibri"/>
          <w:spacing w:val="1"/>
          <w:sz w:val="24"/>
          <w:szCs w:val="24"/>
        </w:rPr>
        <w:t>v</w:t>
      </w:r>
      <w:r w:rsidRPr="007D2F3E">
        <w:rPr>
          <w:rFonts w:eastAsia="Calibri"/>
          <w:sz w:val="24"/>
          <w:szCs w:val="24"/>
        </w:rPr>
        <w:t>e</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s</w:t>
      </w:r>
      <w:r w:rsidRPr="007D2F3E">
        <w:rPr>
          <w:rFonts w:eastAsia="Calibri"/>
          <w:spacing w:val="1"/>
          <w:sz w:val="24"/>
          <w:szCs w:val="24"/>
        </w:rPr>
        <w:t>o</w:t>
      </w:r>
      <w:r w:rsidRPr="007D2F3E">
        <w:rPr>
          <w:rFonts w:eastAsia="Calibri"/>
          <w:spacing w:val="-3"/>
          <w:sz w:val="24"/>
          <w:szCs w:val="24"/>
        </w:rPr>
        <w:t>l</w:t>
      </w:r>
      <w:r w:rsidRPr="007D2F3E">
        <w:rPr>
          <w:rFonts w:eastAsia="Calibri"/>
          <w:spacing w:val="1"/>
          <w:sz w:val="24"/>
          <w:szCs w:val="24"/>
        </w:rPr>
        <w:t>v</w:t>
      </w:r>
      <w:r w:rsidRPr="007D2F3E">
        <w:rPr>
          <w:rFonts w:eastAsia="Calibri"/>
          <w:sz w:val="24"/>
          <w:szCs w:val="24"/>
        </w:rPr>
        <w:t>ed</w:t>
      </w:r>
    </w:p>
    <w:p w14:paraId="7FFAA381" w14:textId="3E99B2E0" w:rsidR="00BE37A5" w:rsidRPr="007D2F3E" w:rsidRDefault="00BE37A5" w:rsidP="000A3482">
      <w:pPr>
        <w:pStyle w:val="ListParagraph"/>
        <w:numPr>
          <w:ilvl w:val="0"/>
          <w:numId w:val="2"/>
        </w:numPr>
        <w:tabs>
          <w:tab w:val="left" w:pos="860"/>
        </w:tabs>
        <w:spacing w:before="43" w:line="275" w:lineRule="auto"/>
        <w:ind w:right="79"/>
        <w:rPr>
          <w:rFonts w:eastAsia="Calibri"/>
          <w:sz w:val="24"/>
          <w:szCs w:val="24"/>
        </w:rPr>
      </w:pP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3"/>
          <w:sz w:val="24"/>
          <w:szCs w:val="24"/>
        </w:rPr>
        <w:t xml:space="preserve"> </w:t>
      </w:r>
      <w:r w:rsidRPr="007D2F3E">
        <w:rPr>
          <w:rFonts w:eastAsia="Calibri"/>
          <w:sz w:val="24"/>
          <w:szCs w:val="24"/>
        </w:rPr>
        <w:t>all</w:t>
      </w:r>
      <w:r w:rsidRPr="007D2F3E">
        <w:rPr>
          <w:rFonts w:eastAsia="Calibri"/>
          <w:spacing w:val="12"/>
          <w:sz w:val="24"/>
          <w:szCs w:val="24"/>
        </w:rPr>
        <w:t xml:space="preserve"> </w:t>
      </w:r>
      <w:r w:rsidR="000A3482" w:rsidRPr="007D2F3E">
        <w:rPr>
          <w:rFonts w:eastAsia="Calibri"/>
          <w:sz w:val="24"/>
          <w:szCs w:val="24"/>
        </w:rPr>
        <w:t>safety reports</w:t>
      </w:r>
      <w:r w:rsidRPr="007D2F3E">
        <w:rPr>
          <w:rFonts w:eastAsia="Calibri"/>
          <w:spacing w:val="12"/>
          <w:sz w:val="24"/>
          <w:szCs w:val="24"/>
        </w:rPr>
        <w:t xml:space="preserve"> </w:t>
      </w:r>
      <w:r w:rsidRPr="007D2F3E">
        <w:rPr>
          <w:rFonts w:eastAsia="Calibri"/>
          <w:sz w:val="24"/>
          <w:szCs w:val="24"/>
        </w:rPr>
        <w:t>to</w:t>
      </w:r>
      <w:r w:rsidRPr="007D2F3E">
        <w:rPr>
          <w:rFonts w:eastAsia="Calibri"/>
          <w:spacing w:val="14"/>
          <w:sz w:val="24"/>
          <w:szCs w:val="24"/>
        </w:rPr>
        <w:t xml:space="preserve"> </w:t>
      </w:r>
      <w:r w:rsidRPr="007D2F3E">
        <w:rPr>
          <w:rFonts w:eastAsia="Calibri"/>
          <w:sz w:val="24"/>
          <w:szCs w:val="24"/>
        </w:rPr>
        <w:t>ens</w:t>
      </w:r>
      <w:r w:rsidRPr="007D2F3E">
        <w:rPr>
          <w:rFonts w:eastAsia="Calibri"/>
          <w:spacing w:val="-1"/>
          <w:sz w:val="24"/>
          <w:szCs w:val="24"/>
        </w:rPr>
        <w:t>u</w:t>
      </w:r>
      <w:r w:rsidRPr="007D2F3E">
        <w:rPr>
          <w:rFonts w:eastAsia="Calibri"/>
          <w:sz w:val="24"/>
          <w:szCs w:val="24"/>
        </w:rPr>
        <w:t>re</w:t>
      </w:r>
      <w:r w:rsidRPr="007D2F3E">
        <w:rPr>
          <w:rFonts w:eastAsia="Calibri"/>
          <w:spacing w:val="13"/>
          <w:sz w:val="24"/>
          <w:szCs w:val="24"/>
        </w:rPr>
        <w:t xml:space="preserve"> </w:t>
      </w:r>
      <w:r w:rsidRPr="007D2F3E">
        <w:rPr>
          <w:rFonts w:eastAsia="Calibri"/>
          <w:sz w:val="24"/>
          <w:szCs w:val="24"/>
        </w:rPr>
        <w:t>th</w:t>
      </w:r>
      <w:r w:rsidRPr="007D2F3E">
        <w:rPr>
          <w:rFonts w:eastAsia="Calibri"/>
          <w:spacing w:val="-3"/>
          <w:sz w:val="24"/>
          <w:szCs w:val="24"/>
        </w:rPr>
        <w:t>a</w:t>
      </w:r>
      <w:r w:rsidRPr="007D2F3E">
        <w:rPr>
          <w:rFonts w:eastAsia="Calibri"/>
          <w:sz w:val="24"/>
          <w:szCs w:val="24"/>
        </w:rPr>
        <w:t>t</w:t>
      </w:r>
      <w:r w:rsidRPr="007D2F3E">
        <w:rPr>
          <w:rFonts w:eastAsia="Calibri"/>
          <w:spacing w:val="13"/>
          <w:sz w:val="24"/>
          <w:szCs w:val="24"/>
        </w:rPr>
        <w:t xml:space="preserve"> </w:t>
      </w:r>
      <w:r w:rsidRPr="007D2F3E">
        <w:rPr>
          <w:rFonts w:eastAsia="Calibri"/>
          <w:sz w:val="24"/>
          <w:szCs w:val="24"/>
        </w:rPr>
        <w:t>rep</w:t>
      </w:r>
      <w:r w:rsidRPr="007D2F3E">
        <w:rPr>
          <w:rFonts w:eastAsia="Calibri"/>
          <w:spacing w:val="-2"/>
          <w:sz w:val="24"/>
          <w:szCs w:val="24"/>
        </w:rPr>
        <w:t>o</w:t>
      </w:r>
      <w:r w:rsidRPr="007D2F3E">
        <w:rPr>
          <w:rFonts w:eastAsia="Calibri"/>
          <w:sz w:val="24"/>
          <w:szCs w:val="24"/>
        </w:rPr>
        <w:t>rti</w:t>
      </w:r>
      <w:r w:rsidRPr="007D2F3E">
        <w:rPr>
          <w:rFonts w:eastAsia="Calibri"/>
          <w:spacing w:val="-1"/>
          <w:sz w:val="24"/>
          <w:szCs w:val="24"/>
        </w:rPr>
        <w:t>n</w:t>
      </w:r>
      <w:r w:rsidRPr="007D2F3E">
        <w:rPr>
          <w:rFonts w:eastAsia="Calibri"/>
          <w:sz w:val="24"/>
          <w:szCs w:val="24"/>
        </w:rPr>
        <w:t>g</w:t>
      </w:r>
      <w:r w:rsidRPr="007D2F3E">
        <w:rPr>
          <w:rFonts w:eastAsia="Calibri"/>
          <w:spacing w:val="12"/>
          <w:sz w:val="24"/>
          <w:szCs w:val="24"/>
        </w:rPr>
        <w:t xml:space="preserve"> </w:t>
      </w:r>
      <w:r w:rsidRPr="007D2F3E">
        <w:rPr>
          <w:rFonts w:eastAsia="Calibri"/>
          <w:sz w:val="24"/>
          <w:szCs w:val="24"/>
        </w:rPr>
        <w:t>acc</w:t>
      </w:r>
      <w:r w:rsidRPr="007D2F3E">
        <w:rPr>
          <w:rFonts w:eastAsia="Calibri"/>
          <w:spacing w:val="1"/>
          <w:sz w:val="24"/>
          <w:szCs w:val="24"/>
        </w:rPr>
        <w:t>o</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2"/>
          <w:sz w:val="24"/>
          <w:szCs w:val="24"/>
        </w:rPr>
        <w:t xml:space="preserve"> </w:t>
      </w:r>
      <w:r w:rsidRPr="007D2F3E">
        <w:rPr>
          <w:rFonts w:eastAsia="Calibri"/>
          <w:sz w:val="24"/>
          <w:szCs w:val="24"/>
        </w:rPr>
        <w:t>to</w:t>
      </w:r>
      <w:r w:rsidRPr="007D2F3E">
        <w:rPr>
          <w:rFonts w:eastAsia="Calibri"/>
          <w:spacing w:val="12"/>
          <w:sz w:val="24"/>
          <w:szCs w:val="24"/>
        </w:rPr>
        <w:t xml:space="preserve"> </w:t>
      </w:r>
      <w:r w:rsidRPr="007D2F3E">
        <w:rPr>
          <w:rFonts w:eastAsia="Calibri"/>
          <w:sz w:val="24"/>
          <w:szCs w:val="24"/>
        </w:rPr>
        <w:t>the</w:t>
      </w:r>
      <w:r w:rsidRPr="007D2F3E">
        <w:rPr>
          <w:rFonts w:eastAsia="Calibri"/>
          <w:spacing w:val="13"/>
          <w:sz w:val="24"/>
          <w:szCs w:val="24"/>
        </w:rPr>
        <w:t xml:space="preserve"> </w:t>
      </w:r>
      <w:r w:rsidRPr="007D2F3E">
        <w:rPr>
          <w:rFonts w:eastAsia="Calibri"/>
          <w:sz w:val="24"/>
          <w:szCs w:val="24"/>
        </w:rPr>
        <w:t>stu</w:t>
      </w:r>
      <w:r w:rsidRPr="007D2F3E">
        <w:rPr>
          <w:rFonts w:eastAsia="Calibri"/>
          <w:spacing w:val="-4"/>
          <w:sz w:val="24"/>
          <w:szCs w:val="24"/>
        </w:rPr>
        <w:t>d</w:t>
      </w:r>
      <w:r w:rsidRPr="007D2F3E">
        <w:rPr>
          <w:rFonts w:eastAsia="Calibri"/>
          <w:sz w:val="24"/>
          <w:szCs w:val="24"/>
        </w:rPr>
        <w:t>y</w:t>
      </w:r>
      <w:r w:rsidRPr="007D2F3E">
        <w:rPr>
          <w:rFonts w:eastAsia="Calibri"/>
          <w:spacing w:val="13"/>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pacing w:val="-2"/>
          <w:sz w:val="24"/>
          <w:szCs w:val="24"/>
        </w:rPr>
        <w:t>t</w:t>
      </w:r>
      <w:r w:rsidRPr="007D2F3E">
        <w:rPr>
          <w:rFonts w:eastAsia="Calibri"/>
          <w:spacing w:val="1"/>
          <w:sz w:val="24"/>
          <w:szCs w:val="24"/>
        </w:rPr>
        <w:t>o</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l</w:t>
      </w:r>
      <w:r w:rsidRPr="007D2F3E">
        <w:rPr>
          <w:rFonts w:eastAsia="Calibri"/>
          <w:spacing w:val="12"/>
          <w:sz w:val="24"/>
          <w:szCs w:val="24"/>
        </w:rPr>
        <w:t xml:space="preserve"> </w:t>
      </w:r>
      <w:r w:rsidRPr="007D2F3E">
        <w:rPr>
          <w:rFonts w:eastAsia="Calibri"/>
          <w:spacing w:val="-1"/>
          <w:sz w:val="24"/>
          <w:szCs w:val="24"/>
        </w:rPr>
        <w:t>h</w:t>
      </w:r>
      <w:r w:rsidRPr="007D2F3E">
        <w:rPr>
          <w:rFonts w:eastAsia="Calibri"/>
          <w:sz w:val="24"/>
          <w:szCs w:val="24"/>
        </w:rPr>
        <w:t>as</w:t>
      </w:r>
      <w:r w:rsidRPr="007D2F3E">
        <w:rPr>
          <w:rFonts w:eastAsia="Calibri"/>
          <w:spacing w:val="12"/>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 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w:t>
      </w:r>
      <w:r w:rsidRPr="007D2F3E">
        <w:rPr>
          <w:rFonts w:eastAsia="Calibri"/>
          <w:spacing w:val="-2"/>
          <w:sz w:val="24"/>
          <w:szCs w:val="24"/>
        </w:rPr>
        <w:t>t</w:t>
      </w:r>
      <w:r w:rsidRPr="007D2F3E">
        <w:rPr>
          <w:rFonts w:eastAsia="Calibri"/>
          <w:sz w:val="24"/>
          <w:szCs w:val="24"/>
        </w:rPr>
        <w:t>ed</w:t>
      </w:r>
    </w:p>
    <w:p w14:paraId="44F8F2C8" w14:textId="48D15459" w:rsidR="00BE37A5" w:rsidRPr="007D2F3E" w:rsidRDefault="00BE37A5" w:rsidP="00BE37A5">
      <w:pPr>
        <w:spacing w:before="24"/>
        <w:ind w:left="500"/>
        <w:rPr>
          <w:rFonts w:eastAsia="Calibri"/>
          <w:sz w:val="24"/>
          <w:szCs w:val="24"/>
        </w:rPr>
      </w:pPr>
      <w:r w:rsidRPr="007D2F3E">
        <w:rPr>
          <w:rFonts w:eastAsia="Verdana"/>
          <w:sz w:val="24"/>
          <w:szCs w:val="24"/>
        </w:rPr>
        <w:t xml:space="preserve">•  </w:t>
      </w:r>
      <w:r w:rsidRPr="007D2F3E">
        <w:rPr>
          <w:rFonts w:eastAsia="Verdana"/>
          <w:spacing w:val="8"/>
          <w:sz w:val="24"/>
          <w:szCs w:val="24"/>
        </w:rPr>
        <w:t xml:space="preserve"> </w:t>
      </w:r>
      <w:r w:rsidRPr="007D2F3E">
        <w:rPr>
          <w:rFonts w:eastAsia="Calibri"/>
          <w:sz w:val="24"/>
          <w:szCs w:val="24"/>
        </w:rPr>
        <w:t>If a</w:t>
      </w:r>
      <w:r w:rsidRPr="007D2F3E">
        <w:rPr>
          <w:rFonts w:eastAsia="Calibri"/>
          <w:spacing w:val="-1"/>
          <w:sz w:val="24"/>
          <w:szCs w:val="24"/>
        </w:rPr>
        <w:t>pp</w:t>
      </w:r>
      <w:r w:rsidRPr="007D2F3E">
        <w:rPr>
          <w:rFonts w:eastAsia="Calibri"/>
          <w:sz w:val="24"/>
          <w:szCs w:val="24"/>
        </w:rPr>
        <w:t>lica</w:t>
      </w:r>
      <w:r w:rsidRPr="007D2F3E">
        <w:rPr>
          <w:rFonts w:eastAsia="Calibri"/>
          <w:spacing w:val="-1"/>
          <w:sz w:val="24"/>
          <w:szCs w:val="24"/>
        </w:rPr>
        <w:t>b</w:t>
      </w:r>
      <w:r w:rsidRPr="007D2F3E">
        <w:rPr>
          <w:rFonts w:eastAsia="Calibri"/>
          <w:sz w:val="24"/>
          <w:szCs w:val="24"/>
        </w:rPr>
        <w:t xml:space="preserve">le,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1"/>
          <w:sz w:val="24"/>
          <w:szCs w:val="24"/>
        </w:rPr>
        <w:t>r</w:t>
      </w:r>
      <w:r w:rsidRPr="007D2F3E">
        <w:rPr>
          <w:rFonts w:eastAsia="Calibri"/>
          <w:sz w:val="24"/>
          <w:szCs w:val="24"/>
        </w:rPr>
        <w:t>m</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at</w:t>
      </w:r>
      <w:r w:rsidRPr="007D2F3E">
        <w:rPr>
          <w:rFonts w:eastAsia="Calibri"/>
          <w:spacing w:val="-1"/>
          <w:sz w:val="24"/>
          <w:szCs w:val="24"/>
        </w:rPr>
        <w:t xml:space="preserve"> </w:t>
      </w:r>
      <w:r w:rsidRPr="007D2F3E">
        <w:rPr>
          <w:rFonts w:eastAsia="Calibri"/>
          <w:sz w:val="24"/>
          <w:szCs w:val="24"/>
        </w:rPr>
        <w:t>all au</w:t>
      </w:r>
      <w:r w:rsidRPr="007D2F3E">
        <w:rPr>
          <w:rFonts w:eastAsia="Calibri"/>
          <w:spacing w:val="-1"/>
          <w:sz w:val="24"/>
          <w:szCs w:val="24"/>
        </w:rPr>
        <w:t>d</w:t>
      </w:r>
      <w:r w:rsidRPr="007D2F3E">
        <w:rPr>
          <w:rFonts w:eastAsia="Calibri"/>
          <w:sz w:val="24"/>
          <w:szCs w:val="24"/>
        </w:rPr>
        <w:t>it fi</w:t>
      </w:r>
      <w:r w:rsidRPr="007D2F3E">
        <w:rPr>
          <w:rFonts w:eastAsia="Calibri"/>
          <w:spacing w:val="-1"/>
          <w:sz w:val="24"/>
          <w:szCs w:val="24"/>
        </w:rPr>
        <w:t>nd</w:t>
      </w:r>
      <w:r w:rsidRPr="007D2F3E">
        <w:rPr>
          <w:rFonts w:eastAsia="Calibri"/>
          <w:sz w:val="24"/>
          <w:szCs w:val="24"/>
        </w:rPr>
        <w:t>i</w:t>
      </w:r>
      <w:r w:rsidRPr="007D2F3E">
        <w:rPr>
          <w:rFonts w:eastAsia="Calibri"/>
          <w:spacing w:val="-1"/>
          <w:sz w:val="24"/>
          <w:szCs w:val="24"/>
        </w:rPr>
        <w:t>ng</w:t>
      </w:r>
      <w:r w:rsidRPr="007D2F3E">
        <w:rPr>
          <w:rFonts w:eastAsia="Calibri"/>
          <w:sz w:val="24"/>
          <w:szCs w:val="24"/>
        </w:rPr>
        <w:t>s have</w:t>
      </w:r>
      <w:r w:rsidRPr="007D2F3E">
        <w:rPr>
          <w:rFonts w:eastAsia="Calibri"/>
          <w:spacing w:val="1"/>
          <w:sz w:val="24"/>
          <w:szCs w:val="24"/>
        </w:rPr>
        <w:t xml:space="preserve"> </w:t>
      </w:r>
      <w:r w:rsidRPr="007D2F3E">
        <w:rPr>
          <w:rFonts w:eastAsia="Calibri"/>
          <w:spacing w:val="-3"/>
          <w:sz w:val="24"/>
          <w:szCs w:val="24"/>
        </w:rPr>
        <w:t>b</w:t>
      </w:r>
      <w:r w:rsidRPr="007D2F3E">
        <w:rPr>
          <w:rFonts w:eastAsia="Calibri"/>
          <w:sz w:val="24"/>
          <w:szCs w:val="24"/>
        </w:rPr>
        <w:t>e</w:t>
      </w:r>
      <w:r w:rsidRPr="007D2F3E">
        <w:rPr>
          <w:rFonts w:eastAsia="Calibri"/>
          <w:spacing w:val="1"/>
          <w:sz w:val="24"/>
          <w:szCs w:val="24"/>
        </w:rPr>
        <w:t>e</w:t>
      </w:r>
      <w:r w:rsidRPr="007D2F3E">
        <w:rPr>
          <w:rFonts w:eastAsia="Calibri"/>
          <w:sz w:val="24"/>
          <w:szCs w:val="24"/>
        </w:rPr>
        <w:t>n</w:t>
      </w:r>
      <w:r w:rsidRPr="007D2F3E">
        <w:rPr>
          <w:rFonts w:eastAsia="Calibri"/>
          <w:spacing w:val="-3"/>
          <w:sz w:val="24"/>
          <w:szCs w:val="24"/>
        </w:rPr>
        <w:t xml:space="preserve"> </w:t>
      </w:r>
      <w:r w:rsidRPr="007D2F3E">
        <w:rPr>
          <w:rFonts w:eastAsia="Calibri"/>
          <w:sz w:val="24"/>
          <w:szCs w:val="24"/>
        </w:rPr>
        <w:t>ap</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pacing w:val="-1"/>
          <w:sz w:val="24"/>
          <w:szCs w:val="24"/>
        </w:rPr>
        <w:t>p</w:t>
      </w:r>
      <w:r w:rsidRPr="007D2F3E">
        <w:rPr>
          <w:rFonts w:eastAsia="Calibri"/>
          <w:sz w:val="24"/>
          <w:szCs w:val="24"/>
        </w:rPr>
        <w:t>ri</w:t>
      </w:r>
      <w:r w:rsidRPr="007D2F3E">
        <w:rPr>
          <w:rFonts w:eastAsia="Calibri"/>
          <w:spacing w:val="-1"/>
          <w:sz w:val="24"/>
          <w:szCs w:val="24"/>
        </w:rPr>
        <w:t>a</w:t>
      </w:r>
      <w:r w:rsidRPr="007D2F3E">
        <w:rPr>
          <w:rFonts w:eastAsia="Calibri"/>
          <w:sz w:val="24"/>
          <w:szCs w:val="24"/>
        </w:rPr>
        <w:t>t</w:t>
      </w:r>
      <w:r w:rsidRPr="007D2F3E">
        <w:rPr>
          <w:rFonts w:eastAsia="Calibri"/>
          <w:spacing w:val="1"/>
          <w:sz w:val="24"/>
          <w:szCs w:val="24"/>
        </w:rPr>
        <w:t>e</w:t>
      </w:r>
      <w:r w:rsidRPr="007D2F3E">
        <w:rPr>
          <w:rFonts w:eastAsia="Calibri"/>
          <w:spacing w:val="-3"/>
          <w:sz w:val="24"/>
          <w:szCs w:val="24"/>
        </w:rPr>
        <w:t>l</w:t>
      </w:r>
      <w:r w:rsidRPr="007D2F3E">
        <w:rPr>
          <w:rFonts w:eastAsia="Calibri"/>
          <w:sz w:val="24"/>
          <w:szCs w:val="24"/>
        </w:rPr>
        <w:t>y</w:t>
      </w:r>
      <w:r w:rsidR="000A3482" w:rsidRPr="007D2F3E">
        <w:rPr>
          <w:rFonts w:eastAsia="Calibri"/>
          <w:spacing w:val="1"/>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sed</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t</w:t>
      </w:r>
    </w:p>
    <w:p w14:paraId="2B61C642" w14:textId="26C4069E" w:rsidR="00863625" w:rsidRPr="007D2F3E" w:rsidRDefault="00BE37A5" w:rsidP="00863625">
      <w:pPr>
        <w:spacing w:before="43"/>
        <w:ind w:left="500"/>
        <w:rPr>
          <w:rFonts w:eastAsia="Calibri"/>
          <w:sz w:val="24"/>
          <w:szCs w:val="24"/>
        </w:rPr>
      </w:pPr>
      <w:r w:rsidRPr="007D2F3E">
        <w:rPr>
          <w:rFonts w:eastAsia="Verdana"/>
          <w:sz w:val="24"/>
          <w:szCs w:val="24"/>
        </w:rPr>
        <w:t xml:space="preserve">•  </w:t>
      </w:r>
      <w:r w:rsidRPr="007D2F3E">
        <w:rPr>
          <w:rFonts w:eastAsia="Verdana"/>
          <w:spacing w:val="8"/>
          <w:sz w:val="24"/>
          <w:szCs w:val="24"/>
        </w:rPr>
        <w:t xml:space="preserve"> </w:t>
      </w:r>
      <w:r w:rsidRPr="007D2F3E">
        <w:rPr>
          <w:rFonts w:eastAsia="Calibri"/>
          <w:sz w:val="24"/>
          <w:szCs w:val="24"/>
        </w:rPr>
        <w:t>Re</w:t>
      </w:r>
      <w:r w:rsidRPr="007D2F3E">
        <w:rPr>
          <w:rFonts w:eastAsia="Calibri"/>
          <w:spacing w:val="2"/>
          <w:sz w:val="24"/>
          <w:szCs w:val="24"/>
        </w:rPr>
        <w:t>v</w:t>
      </w:r>
      <w:r w:rsidRPr="007D2F3E">
        <w:rPr>
          <w:rFonts w:eastAsia="Calibri"/>
          <w:spacing w:val="-3"/>
          <w:sz w:val="24"/>
          <w:szCs w:val="24"/>
        </w:rPr>
        <w:t>i</w:t>
      </w:r>
      <w:r w:rsidRPr="007D2F3E">
        <w:rPr>
          <w:rFonts w:eastAsia="Calibri"/>
          <w:sz w:val="24"/>
          <w:szCs w:val="24"/>
        </w:rPr>
        <w:t>ew</w:t>
      </w:r>
      <w:r w:rsidRPr="007D2F3E">
        <w:rPr>
          <w:rFonts w:eastAsia="Calibri"/>
          <w:spacing w:val="1"/>
          <w:sz w:val="24"/>
          <w:szCs w:val="24"/>
        </w:rPr>
        <w:t xml:space="preserve"> </w:t>
      </w:r>
      <w:r w:rsidRPr="007D2F3E">
        <w:rPr>
          <w:rFonts w:eastAsia="Calibri"/>
          <w:sz w:val="24"/>
          <w:szCs w:val="24"/>
        </w:rPr>
        <w:t>ISF</w:t>
      </w:r>
      <w:r w:rsidRPr="007D2F3E">
        <w:rPr>
          <w:rFonts w:eastAsia="Calibri"/>
          <w:spacing w:val="-3"/>
          <w:sz w:val="24"/>
          <w:szCs w:val="24"/>
        </w:rPr>
        <w:t xml:space="preserve"> </w:t>
      </w:r>
      <w:r w:rsidRPr="007D2F3E">
        <w:rPr>
          <w:rFonts w:eastAsia="Calibri"/>
          <w:sz w:val="24"/>
          <w:szCs w:val="24"/>
        </w:rPr>
        <w:t>to 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z w:val="24"/>
          <w:szCs w:val="24"/>
        </w:rPr>
        <w:t>m</w:t>
      </w:r>
      <w:r w:rsidRPr="007D2F3E">
        <w:rPr>
          <w:rFonts w:eastAsia="Calibri"/>
          <w:spacing w:val="-1"/>
          <w:sz w:val="24"/>
          <w:szCs w:val="24"/>
        </w:rPr>
        <w:t xml:space="preserve"> </w:t>
      </w:r>
      <w:r w:rsidRPr="007D2F3E">
        <w:rPr>
          <w:rFonts w:eastAsia="Calibri"/>
          <w:sz w:val="24"/>
          <w:szCs w:val="24"/>
        </w:rPr>
        <w:t>that</w:t>
      </w:r>
      <w:r w:rsidRPr="007D2F3E">
        <w:rPr>
          <w:rFonts w:eastAsia="Calibri"/>
          <w:spacing w:val="-2"/>
          <w:sz w:val="24"/>
          <w:szCs w:val="24"/>
        </w:rPr>
        <w:t xml:space="preserve"> </w:t>
      </w:r>
      <w:r w:rsidRPr="007D2F3E">
        <w:rPr>
          <w:rFonts w:eastAsia="Calibri"/>
          <w:sz w:val="24"/>
          <w:szCs w:val="24"/>
        </w:rPr>
        <w:t>all ap</w:t>
      </w:r>
      <w:r w:rsidRPr="007D2F3E">
        <w:rPr>
          <w:rFonts w:eastAsia="Calibri"/>
          <w:spacing w:val="-1"/>
          <w:sz w:val="24"/>
          <w:szCs w:val="24"/>
        </w:rPr>
        <w:t>p</w:t>
      </w:r>
      <w:r w:rsidRPr="007D2F3E">
        <w:rPr>
          <w:rFonts w:eastAsia="Calibri"/>
          <w:sz w:val="24"/>
          <w:szCs w:val="24"/>
        </w:rPr>
        <w:t>lica</w:t>
      </w:r>
      <w:r w:rsidRPr="007D2F3E">
        <w:rPr>
          <w:rFonts w:eastAsia="Calibri"/>
          <w:spacing w:val="-1"/>
          <w:sz w:val="24"/>
          <w:szCs w:val="24"/>
        </w:rPr>
        <w:t>b</w:t>
      </w:r>
      <w:r w:rsidRPr="007D2F3E">
        <w:rPr>
          <w:rFonts w:eastAsia="Calibri"/>
          <w:sz w:val="24"/>
          <w:szCs w:val="24"/>
        </w:rPr>
        <w:t>le 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w:t>
      </w:r>
      <w:r w:rsidRPr="007D2F3E">
        <w:rPr>
          <w:rFonts w:eastAsia="Calibri"/>
          <w:spacing w:val="-3"/>
          <w:sz w:val="24"/>
          <w:szCs w:val="24"/>
        </w:rPr>
        <w:t>n</w:t>
      </w:r>
      <w:r w:rsidRPr="007D2F3E">
        <w:rPr>
          <w:rFonts w:eastAsia="Calibri"/>
          <w:sz w:val="24"/>
          <w:szCs w:val="24"/>
        </w:rPr>
        <w:t>ts</w:t>
      </w:r>
      <w:r w:rsidRPr="007D2F3E">
        <w:rPr>
          <w:rFonts w:eastAsia="Calibri"/>
          <w:spacing w:val="1"/>
          <w:sz w:val="24"/>
          <w:szCs w:val="24"/>
        </w:rPr>
        <w:t xml:space="preserve"> </w:t>
      </w:r>
      <w:r w:rsidRPr="007D2F3E">
        <w:rPr>
          <w:rFonts w:eastAsia="Calibri"/>
          <w:sz w:val="24"/>
          <w:szCs w:val="24"/>
        </w:rPr>
        <w:t>a</w:t>
      </w:r>
      <w:r w:rsidRPr="007D2F3E">
        <w:rPr>
          <w:rFonts w:eastAsia="Calibri"/>
          <w:spacing w:val="-3"/>
          <w:sz w:val="24"/>
          <w:szCs w:val="24"/>
        </w:rPr>
        <w:t>r</w:t>
      </w:r>
      <w:r w:rsidRPr="007D2F3E">
        <w:rPr>
          <w:rFonts w:eastAsia="Calibri"/>
          <w:sz w:val="24"/>
          <w:szCs w:val="24"/>
        </w:rPr>
        <w:t>e</w:t>
      </w:r>
      <w:r w:rsidRPr="007D2F3E">
        <w:rPr>
          <w:rFonts w:eastAsia="Calibri"/>
          <w:spacing w:val="1"/>
          <w:sz w:val="24"/>
          <w:szCs w:val="24"/>
        </w:rPr>
        <w:t xml:space="preserve"> </w:t>
      </w:r>
      <w:r w:rsidR="000A3482" w:rsidRPr="007D2F3E">
        <w:rPr>
          <w:rFonts w:eastAsia="Calibri"/>
          <w:spacing w:val="-1"/>
          <w:sz w:val="24"/>
          <w:szCs w:val="24"/>
        </w:rPr>
        <w:t>p</w:t>
      </w:r>
      <w:r w:rsidR="000A3482" w:rsidRPr="007D2F3E">
        <w:rPr>
          <w:rFonts w:eastAsia="Calibri"/>
          <w:sz w:val="24"/>
          <w:szCs w:val="24"/>
        </w:rPr>
        <w:t>res</w:t>
      </w:r>
      <w:r w:rsidR="000A3482" w:rsidRPr="007D2F3E">
        <w:rPr>
          <w:rFonts w:eastAsia="Calibri"/>
          <w:spacing w:val="1"/>
          <w:sz w:val="24"/>
          <w:szCs w:val="24"/>
        </w:rPr>
        <w:t>e</w:t>
      </w:r>
      <w:r w:rsidR="000A3482" w:rsidRPr="007D2F3E">
        <w:rPr>
          <w:rFonts w:eastAsia="Calibri"/>
          <w:spacing w:val="-3"/>
          <w:sz w:val="24"/>
          <w:szCs w:val="24"/>
        </w:rPr>
        <w:t>n</w:t>
      </w:r>
      <w:r w:rsidR="000A3482" w:rsidRPr="007D2F3E">
        <w:rPr>
          <w:rFonts w:eastAsia="Calibri"/>
          <w:sz w:val="24"/>
          <w:szCs w:val="24"/>
        </w:rPr>
        <w:t>t</w:t>
      </w:r>
      <w:r w:rsidR="00863625" w:rsidRPr="007D2F3E">
        <w:rPr>
          <w:rFonts w:eastAsia="Calibri"/>
          <w:sz w:val="24"/>
          <w:szCs w:val="24"/>
        </w:rPr>
        <w:t>. Collect any missing documents for the TMF that relate to the domain including final copies of:</w:t>
      </w:r>
    </w:p>
    <w:p w14:paraId="60FF9410" w14:textId="77777777" w:rsidR="00863625" w:rsidRPr="007D2F3E" w:rsidRDefault="00863625" w:rsidP="00863625">
      <w:pPr>
        <w:spacing w:before="43"/>
        <w:ind w:left="720"/>
        <w:rPr>
          <w:rFonts w:eastAsia="Calibri"/>
          <w:sz w:val="24"/>
          <w:szCs w:val="24"/>
        </w:rPr>
      </w:pPr>
      <w:r w:rsidRPr="007D2F3E">
        <w:rPr>
          <w:rFonts w:eastAsia="Calibri"/>
          <w:sz w:val="24"/>
          <w:szCs w:val="24"/>
        </w:rPr>
        <w:t>o</w:t>
      </w:r>
      <w:r w:rsidRPr="007D2F3E">
        <w:rPr>
          <w:rFonts w:eastAsia="Calibri"/>
          <w:sz w:val="24"/>
          <w:szCs w:val="24"/>
        </w:rPr>
        <w:tab/>
        <w:t>Delegation of Duties Log</w:t>
      </w:r>
    </w:p>
    <w:p w14:paraId="47E00B98" w14:textId="77777777" w:rsidR="00863625" w:rsidRPr="007D2F3E" w:rsidRDefault="00863625" w:rsidP="00863625">
      <w:pPr>
        <w:spacing w:before="43"/>
        <w:ind w:left="720"/>
        <w:rPr>
          <w:rFonts w:eastAsia="Calibri"/>
          <w:sz w:val="24"/>
          <w:szCs w:val="24"/>
        </w:rPr>
      </w:pPr>
      <w:r w:rsidRPr="007D2F3E">
        <w:rPr>
          <w:rFonts w:eastAsia="Calibri"/>
          <w:sz w:val="24"/>
          <w:szCs w:val="24"/>
        </w:rPr>
        <w:t>o</w:t>
      </w:r>
      <w:r w:rsidRPr="007D2F3E">
        <w:rPr>
          <w:rFonts w:eastAsia="Calibri"/>
          <w:sz w:val="24"/>
          <w:szCs w:val="24"/>
        </w:rPr>
        <w:tab/>
        <w:t>Personnel Training Log</w:t>
      </w:r>
    </w:p>
    <w:p w14:paraId="558F9F15" w14:textId="7929A1A1" w:rsidR="00BE37A5" w:rsidRPr="007D2F3E" w:rsidRDefault="00863625" w:rsidP="00863625">
      <w:pPr>
        <w:spacing w:before="43"/>
        <w:ind w:left="720"/>
        <w:rPr>
          <w:rFonts w:eastAsia="Calibri"/>
          <w:sz w:val="24"/>
          <w:szCs w:val="24"/>
        </w:rPr>
      </w:pPr>
      <w:r w:rsidRPr="007D2F3E">
        <w:rPr>
          <w:rFonts w:eastAsia="Calibri"/>
          <w:sz w:val="24"/>
          <w:szCs w:val="24"/>
        </w:rPr>
        <w:t>o</w:t>
      </w:r>
      <w:r w:rsidRPr="007D2F3E">
        <w:rPr>
          <w:rFonts w:eastAsia="Calibri"/>
          <w:sz w:val="24"/>
          <w:szCs w:val="24"/>
        </w:rPr>
        <w:tab/>
        <w:t>Monitoring Log</w:t>
      </w:r>
      <w:r w:rsidR="000A3482" w:rsidRPr="007D2F3E">
        <w:rPr>
          <w:rFonts w:eastAsia="Calibri"/>
          <w:sz w:val="24"/>
          <w:szCs w:val="24"/>
        </w:rPr>
        <w:t xml:space="preserve"> </w:t>
      </w:r>
    </w:p>
    <w:p w14:paraId="01D6D1E8" w14:textId="77777777" w:rsidR="00BE37A5" w:rsidRPr="007D2F3E" w:rsidRDefault="00BE37A5" w:rsidP="00BE37A5">
      <w:pPr>
        <w:spacing w:before="5" w:line="120" w:lineRule="exact"/>
        <w:rPr>
          <w:sz w:val="24"/>
          <w:szCs w:val="24"/>
        </w:rPr>
      </w:pPr>
    </w:p>
    <w:p w14:paraId="01370A93" w14:textId="77777777" w:rsidR="00BE37A5" w:rsidRPr="007D2F3E" w:rsidRDefault="00BE37A5" w:rsidP="00BE37A5">
      <w:pPr>
        <w:spacing w:line="276" w:lineRule="auto"/>
        <w:ind w:left="140" w:right="84"/>
        <w:jc w:val="both"/>
        <w:rPr>
          <w:rFonts w:eastAsia="Calibri"/>
          <w:sz w:val="24"/>
          <w:szCs w:val="24"/>
        </w:rPr>
      </w:pPr>
      <w:r w:rsidRPr="007D2F3E">
        <w:rPr>
          <w:rFonts w:eastAsia="Calibri"/>
          <w:spacing w:val="1"/>
          <w:sz w:val="24"/>
          <w:szCs w:val="24"/>
        </w:rPr>
        <w:lastRenderedPageBreak/>
        <w:t>D</w:t>
      </w:r>
      <w:r w:rsidRPr="007D2F3E">
        <w:rPr>
          <w:rFonts w:eastAsia="Calibri"/>
          <w:spacing w:val="-1"/>
          <w:sz w:val="24"/>
          <w:szCs w:val="24"/>
        </w:rPr>
        <w:t>u</w:t>
      </w:r>
      <w:r w:rsidRPr="007D2F3E">
        <w:rPr>
          <w:rFonts w:eastAsia="Calibri"/>
          <w:sz w:val="24"/>
          <w:szCs w:val="24"/>
        </w:rPr>
        <w:t>ri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z w:val="24"/>
          <w:szCs w:val="24"/>
        </w:rPr>
        <w:t>site</w:t>
      </w:r>
      <w:r w:rsidRPr="007D2F3E">
        <w:rPr>
          <w:rFonts w:eastAsia="Calibri"/>
          <w:spacing w:val="-3"/>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su</w:t>
      </w:r>
      <w:r w:rsidRPr="007D2F3E">
        <w:rPr>
          <w:rFonts w:eastAsia="Calibri"/>
          <w:spacing w:val="-1"/>
          <w:sz w:val="24"/>
          <w:szCs w:val="24"/>
        </w:rPr>
        <w:t>r</w:t>
      </w:r>
      <w:r w:rsidRPr="007D2F3E">
        <w:rPr>
          <w:rFonts w:eastAsia="Calibri"/>
          <w:sz w:val="24"/>
          <w:szCs w:val="24"/>
        </w:rPr>
        <w:t>e</w:t>
      </w:r>
      <w:r w:rsidRPr="007D2F3E">
        <w:rPr>
          <w:rFonts w:eastAsia="Calibri"/>
          <w:spacing w:val="-3"/>
          <w:sz w:val="24"/>
          <w:szCs w:val="24"/>
        </w:rPr>
        <w:t xml:space="preserve"> p</w:t>
      </w:r>
      <w:r w:rsidRPr="007D2F3E">
        <w:rPr>
          <w:rFonts w:eastAsia="Calibri"/>
          <w:sz w:val="24"/>
          <w:szCs w:val="24"/>
        </w:rPr>
        <w:t>er</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d</w:t>
      </w:r>
      <w:r w:rsidRPr="007D2F3E">
        <w:rPr>
          <w:rFonts w:eastAsia="Calibri"/>
          <w:spacing w:val="-5"/>
          <w:sz w:val="24"/>
          <w:szCs w:val="24"/>
        </w:rPr>
        <w:t xml:space="preserve"> </w:t>
      </w:r>
      <w:r w:rsidRPr="007D2F3E">
        <w:rPr>
          <w:rFonts w:eastAsia="Calibri"/>
          <w:sz w:val="24"/>
          <w:szCs w:val="24"/>
        </w:rPr>
        <w:t>the</w:t>
      </w:r>
      <w:r w:rsidRPr="007D2F3E">
        <w:rPr>
          <w:rFonts w:eastAsia="Calibri"/>
          <w:spacing w:val="-6"/>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z w:val="24"/>
          <w:szCs w:val="24"/>
        </w:rPr>
        <w:t>is</w:t>
      </w:r>
      <w:r w:rsidRPr="007D2F3E">
        <w:rPr>
          <w:rFonts w:eastAsia="Calibri"/>
          <w:spacing w:val="-4"/>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sponsi</w:t>
      </w:r>
      <w:r w:rsidRPr="007D2F3E">
        <w:rPr>
          <w:rFonts w:eastAsia="Calibri"/>
          <w:spacing w:val="-4"/>
          <w:sz w:val="24"/>
          <w:szCs w:val="24"/>
        </w:rPr>
        <w:t>b</w:t>
      </w:r>
      <w:r w:rsidRPr="007D2F3E">
        <w:rPr>
          <w:rFonts w:eastAsia="Calibri"/>
          <w:sz w:val="24"/>
          <w:szCs w:val="24"/>
        </w:rPr>
        <w:t>le</w:t>
      </w:r>
      <w:r w:rsidRPr="007D2F3E">
        <w:rPr>
          <w:rFonts w:eastAsia="Calibri"/>
          <w:spacing w:val="-4"/>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r</w:t>
      </w:r>
      <w:r w:rsidRPr="007D2F3E">
        <w:rPr>
          <w:rFonts w:eastAsia="Calibri"/>
          <w:spacing w:val="-4"/>
          <w:sz w:val="24"/>
          <w:szCs w:val="24"/>
        </w:rPr>
        <w:t xml:space="preserve"> </w:t>
      </w:r>
      <w:r w:rsidRPr="007D2F3E">
        <w:rPr>
          <w:rFonts w:eastAsia="Calibri"/>
          <w:sz w:val="24"/>
          <w:szCs w:val="24"/>
        </w:rPr>
        <w:t>a</w:t>
      </w:r>
      <w:r w:rsidRPr="007D2F3E">
        <w:rPr>
          <w:rFonts w:eastAsia="Calibri"/>
          <w:spacing w:val="-1"/>
          <w:sz w:val="24"/>
          <w:szCs w:val="24"/>
        </w:rPr>
        <w:t>d</w:t>
      </w:r>
      <w:r w:rsidRPr="007D2F3E">
        <w:rPr>
          <w:rFonts w:eastAsia="Calibri"/>
          <w:spacing w:val="1"/>
          <w:sz w:val="24"/>
          <w:szCs w:val="24"/>
        </w:rPr>
        <w:t>v</w:t>
      </w:r>
      <w:r w:rsidRPr="007D2F3E">
        <w:rPr>
          <w:rFonts w:eastAsia="Calibri"/>
          <w:spacing w:val="-3"/>
          <w:sz w:val="24"/>
          <w:szCs w:val="24"/>
        </w:rPr>
        <w:t>i</w:t>
      </w:r>
      <w:r w:rsidRPr="007D2F3E">
        <w:rPr>
          <w:rFonts w:eastAsia="Calibri"/>
          <w:sz w:val="24"/>
          <w:szCs w:val="24"/>
        </w:rPr>
        <w:t>si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z w:val="24"/>
          <w:szCs w:val="24"/>
        </w:rPr>
        <w:t>i</w:t>
      </w:r>
      <w:r w:rsidRPr="007D2F3E">
        <w:rPr>
          <w:rFonts w:eastAsia="Calibri"/>
          <w:spacing w:val="-1"/>
          <w:sz w:val="24"/>
          <w:szCs w:val="24"/>
        </w:rPr>
        <w:t>n</w:t>
      </w:r>
      <w:r w:rsidRPr="007D2F3E">
        <w:rPr>
          <w:rFonts w:eastAsia="Calibri"/>
          <w:spacing w:val="1"/>
          <w:sz w:val="24"/>
          <w:szCs w:val="24"/>
        </w:rPr>
        <w:t>v</w:t>
      </w:r>
      <w:r w:rsidRPr="007D2F3E">
        <w:rPr>
          <w:rFonts w:eastAsia="Calibri"/>
          <w:sz w:val="24"/>
          <w:szCs w:val="24"/>
        </w:rPr>
        <w:t>e</w:t>
      </w:r>
      <w:r w:rsidRPr="007D2F3E">
        <w:rPr>
          <w:rFonts w:eastAsia="Calibri"/>
          <w:spacing w:val="-2"/>
          <w:sz w:val="24"/>
          <w:szCs w:val="24"/>
        </w:rPr>
        <w:t>s</w:t>
      </w:r>
      <w:r w:rsidRPr="007D2F3E">
        <w:rPr>
          <w:rFonts w:eastAsia="Calibri"/>
          <w:sz w:val="24"/>
          <w:szCs w:val="24"/>
        </w:rPr>
        <w:t>tig</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7"/>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4"/>
          <w:sz w:val="24"/>
          <w:szCs w:val="24"/>
        </w:rPr>
        <w:t xml:space="preserve"> </w:t>
      </w:r>
      <w:r w:rsidRPr="007D2F3E">
        <w:rPr>
          <w:rFonts w:eastAsia="Calibri"/>
          <w:sz w:val="24"/>
          <w:szCs w:val="24"/>
        </w:rPr>
        <w:t>the</w:t>
      </w:r>
      <w:r w:rsidRPr="007D2F3E">
        <w:rPr>
          <w:rFonts w:eastAsia="Calibri"/>
          <w:spacing w:val="-4"/>
          <w:sz w:val="24"/>
          <w:szCs w:val="24"/>
        </w:rPr>
        <w:t xml:space="preserve"> </w:t>
      </w:r>
      <w:r w:rsidRPr="007D2F3E">
        <w:rPr>
          <w:rFonts w:eastAsia="Calibri"/>
          <w:spacing w:val="-3"/>
          <w:sz w:val="24"/>
          <w:szCs w:val="24"/>
        </w:rPr>
        <w:t>f</w:t>
      </w:r>
      <w:r w:rsidRPr="007D2F3E">
        <w:rPr>
          <w:rFonts w:eastAsia="Calibri"/>
          <w:spacing w:val="1"/>
          <w:sz w:val="24"/>
          <w:szCs w:val="24"/>
        </w:rPr>
        <w:t>o</w:t>
      </w:r>
      <w:r w:rsidRPr="007D2F3E">
        <w:rPr>
          <w:rFonts w:eastAsia="Calibri"/>
          <w:sz w:val="24"/>
          <w:szCs w:val="24"/>
        </w:rPr>
        <w:t>ll</w:t>
      </w:r>
      <w:r w:rsidRPr="007D2F3E">
        <w:rPr>
          <w:rFonts w:eastAsia="Calibri"/>
          <w:spacing w:val="-1"/>
          <w:sz w:val="24"/>
          <w:szCs w:val="24"/>
        </w:rPr>
        <w:t>o</w:t>
      </w:r>
      <w:r w:rsidRPr="007D2F3E">
        <w:rPr>
          <w:rFonts w:eastAsia="Calibri"/>
          <w:sz w:val="24"/>
          <w:szCs w:val="24"/>
        </w:rPr>
        <w:t>wing</w:t>
      </w:r>
      <w:r w:rsidRPr="007D2F3E">
        <w:rPr>
          <w:rFonts w:eastAsia="Calibri"/>
          <w:spacing w:val="-5"/>
          <w:sz w:val="24"/>
          <w:szCs w:val="24"/>
        </w:rPr>
        <w:t xml:space="preserve"> </w:t>
      </w:r>
      <w:r w:rsidRPr="007D2F3E">
        <w:rPr>
          <w:rFonts w:eastAsia="Calibri"/>
          <w:spacing w:val="1"/>
          <w:sz w:val="24"/>
          <w:szCs w:val="24"/>
        </w:rPr>
        <w:t>o</w:t>
      </w:r>
      <w:r w:rsidRPr="007D2F3E">
        <w:rPr>
          <w:rFonts w:eastAsia="Calibri"/>
          <w:spacing w:val="-1"/>
          <w:sz w:val="24"/>
          <w:szCs w:val="24"/>
        </w:rPr>
        <w:t>ng</w:t>
      </w:r>
      <w:r w:rsidRPr="007D2F3E">
        <w:rPr>
          <w:rFonts w:eastAsia="Calibri"/>
          <w:spacing w:val="1"/>
          <w:sz w:val="24"/>
          <w:szCs w:val="24"/>
        </w:rPr>
        <w:t>o</w:t>
      </w:r>
      <w:r w:rsidRPr="007D2F3E">
        <w:rPr>
          <w:rFonts w:eastAsia="Calibri"/>
          <w:sz w:val="24"/>
          <w:szCs w:val="24"/>
        </w:rPr>
        <w:t>i</w:t>
      </w:r>
      <w:r w:rsidRPr="007D2F3E">
        <w:rPr>
          <w:rFonts w:eastAsia="Calibri"/>
          <w:spacing w:val="-4"/>
          <w:sz w:val="24"/>
          <w:szCs w:val="24"/>
        </w:rPr>
        <w:t>n</w:t>
      </w:r>
      <w:r w:rsidRPr="007D2F3E">
        <w:rPr>
          <w:rFonts w:eastAsia="Calibri"/>
          <w:sz w:val="24"/>
          <w:szCs w:val="24"/>
        </w:rPr>
        <w:t xml:space="preserve">g </w:t>
      </w:r>
      <w:r w:rsidRPr="007D2F3E">
        <w:rPr>
          <w:rFonts w:eastAsia="Calibri"/>
          <w:spacing w:val="1"/>
          <w:sz w:val="24"/>
          <w:szCs w:val="24"/>
        </w:rPr>
        <w:t>o</w:t>
      </w:r>
      <w:r w:rsidRPr="007D2F3E">
        <w:rPr>
          <w:rFonts w:eastAsia="Calibri"/>
          <w:spacing w:val="-1"/>
          <w:sz w:val="24"/>
          <w:szCs w:val="24"/>
        </w:rPr>
        <w:t>b</w:t>
      </w:r>
      <w:r w:rsidRPr="007D2F3E">
        <w:rPr>
          <w:rFonts w:eastAsia="Calibri"/>
          <w:sz w:val="24"/>
          <w:szCs w:val="24"/>
        </w:rPr>
        <w:t>li</w:t>
      </w:r>
      <w:r w:rsidRPr="007D2F3E">
        <w:rPr>
          <w:rFonts w:eastAsia="Calibri"/>
          <w:spacing w:val="-1"/>
          <w:sz w:val="24"/>
          <w:szCs w:val="24"/>
        </w:rPr>
        <w:t>g</w:t>
      </w:r>
      <w:r w:rsidRPr="007D2F3E">
        <w:rPr>
          <w:rFonts w:eastAsia="Calibri"/>
          <w:sz w:val="24"/>
          <w:szCs w:val="24"/>
        </w:rPr>
        <w:t>ati</w:t>
      </w:r>
      <w:r w:rsidRPr="007D2F3E">
        <w:rPr>
          <w:rFonts w:eastAsia="Calibri"/>
          <w:spacing w:val="1"/>
          <w:sz w:val="24"/>
          <w:szCs w:val="24"/>
        </w:rPr>
        <w:t>o</w:t>
      </w:r>
      <w:r w:rsidRPr="007D2F3E">
        <w:rPr>
          <w:rFonts w:eastAsia="Calibri"/>
          <w:spacing w:val="-1"/>
          <w:sz w:val="24"/>
          <w:szCs w:val="24"/>
        </w:rPr>
        <w:t>n</w:t>
      </w:r>
      <w:r w:rsidRPr="007D2F3E">
        <w:rPr>
          <w:rFonts w:eastAsia="Calibri"/>
          <w:spacing w:val="-2"/>
          <w:sz w:val="24"/>
          <w:szCs w:val="24"/>
        </w:rPr>
        <w:t>s</w:t>
      </w:r>
      <w:r w:rsidRPr="007D2F3E">
        <w:rPr>
          <w:rFonts w:eastAsia="Calibri"/>
          <w:sz w:val="24"/>
          <w:szCs w:val="24"/>
        </w:rPr>
        <w:t>:</w:t>
      </w:r>
    </w:p>
    <w:p w14:paraId="2CC720FB" w14:textId="4169E9BA" w:rsidR="00BE37A5" w:rsidRPr="007D2F3E" w:rsidRDefault="00BE37A5" w:rsidP="000A3482">
      <w:pPr>
        <w:pStyle w:val="ListParagraph"/>
        <w:numPr>
          <w:ilvl w:val="0"/>
          <w:numId w:val="2"/>
        </w:numPr>
        <w:tabs>
          <w:tab w:val="left" w:pos="860"/>
        </w:tabs>
        <w:spacing w:before="20" w:line="275" w:lineRule="auto"/>
        <w:ind w:right="75"/>
        <w:jc w:val="both"/>
        <w:rPr>
          <w:rFonts w:eastAsia="Calibri"/>
          <w:sz w:val="24"/>
          <w:szCs w:val="24"/>
        </w:rPr>
      </w:pPr>
      <w:r w:rsidRPr="007D2F3E">
        <w:rPr>
          <w:rFonts w:eastAsia="Calibri"/>
          <w:sz w:val="24"/>
          <w:szCs w:val="24"/>
        </w:rPr>
        <w:t>Req</w:t>
      </w:r>
      <w:r w:rsidRPr="007D2F3E">
        <w:rPr>
          <w:rFonts w:eastAsia="Calibri"/>
          <w:spacing w:val="-1"/>
          <w:sz w:val="24"/>
          <w:szCs w:val="24"/>
        </w:rPr>
        <w:t>u</w:t>
      </w:r>
      <w:r w:rsidRPr="007D2F3E">
        <w:rPr>
          <w:rFonts w:eastAsia="Calibri"/>
          <w:sz w:val="24"/>
          <w:szCs w:val="24"/>
        </w:rPr>
        <w:t>ire</w:t>
      </w:r>
      <w:r w:rsidRPr="007D2F3E">
        <w:rPr>
          <w:rFonts w:eastAsia="Calibri"/>
          <w:spacing w:val="-1"/>
          <w:sz w:val="24"/>
          <w:szCs w:val="24"/>
        </w:rPr>
        <w:t>m</w:t>
      </w:r>
      <w:r w:rsidRPr="007D2F3E">
        <w:rPr>
          <w:rFonts w:eastAsia="Calibri"/>
          <w:sz w:val="24"/>
          <w:szCs w:val="24"/>
        </w:rPr>
        <w:t>ents</w:t>
      </w:r>
      <w:r w:rsidRPr="007D2F3E">
        <w:rPr>
          <w:rFonts w:eastAsia="Calibri"/>
          <w:spacing w:val="10"/>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w:t>
      </w:r>
      <w:r w:rsidRPr="007D2F3E">
        <w:rPr>
          <w:rFonts w:eastAsia="Calibri"/>
          <w:spacing w:val="13"/>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9"/>
          <w:sz w:val="24"/>
          <w:szCs w:val="24"/>
        </w:rPr>
        <w:t xml:space="preserve"> </w:t>
      </w:r>
      <w:r w:rsidRPr="007D2F3E">
        <w:rPr>
          <w:rFonts w:eastAsia="Calibri"/>
          <w:sz w:val="24"/>
          <w:szCs w:val="24"/>
        </w:rPr>
        <w:t>the</w:t>
      </w:r>
      <w:r w:rsidRPr="007D2F3E">
        <w:rPr>
          <w:rFonts w:eastAsia="Calibri"/>
          <w:spacing w:val="8"/>
          <w:sz w:val="24"/>
          <w:szCs w:val="24"/>
        </w:rPr>
        <w:t xml:space="preserve"> </w:t>
      </w:r>
      <w:r w:rsidRPr="007D2F3E">
        <w:rPr>
          <w:rFonts w:eastAsia="Calibri"/>
          <w:sz w:val="24"/>
          <w:szCs w:val="24"/>
        </w:rPr>
        <w:t>i</w:t>
      </w:r>
      <w:r w:rsidRPr="007D2F3E">
        <w:rPr>
          <w:rFonts w:eastAsia="Calibri"/>
          <w:spacing w:val="2"/>
          <w:sz w:val="24"/>
          <w:szCs w:val="24"/>
        </w:rPr>
        <w:t>m</w:t>
      </w:r>
      <w:r w:rsidRPr="007D2F3E">
        <w:rPr>
          <w:rFonts w:eastAsia="Calibri"/>
          <w:spacing w:val="-1"/>
          <w:sz w:val="24"/>
          <w:szCs w:val="24"/>
        </w:rPr>
        <w:t>p</w:t>
      </w:r>
      <w:r w:rsidRPr="007D2F3E">
        <w:rPr>
          <w:rFonts w:eastAsia="Calibri"/>
          <w:spacing w:val="1"/>
          <w:sz w:val="24"/>
          <w:szCs w:val="24"/>
        </w:rPr>
        <w:t>o</w:t>
      </w:r>
      <w:r w:rsidRPr="007D2F3E">
        <w:rPr>
          <w:rFonts w:eastAsia="Calibri"/>
          <w:spacing w:val="-3"/>
          <w:sz w:val="24"/>
          <w:szCs w:val="24"/>
        </w:rPr>
        <w:t>r</w:t>
      </w:r>
      <w:r w:rsidRPr="007D2F3E">
        <w:rPr>
          <w:rFonts w:eastAsia="Calibri"/>
          <w:sz w:val="24"/>
          <w:szCs w:val="24"/>
        </w:rPr>
        <w:t>tance</w:t>
      </w:r>
      <w:r w:rsidRPr="007D2F3E">
        <w:rPr>
          <w:rFonts w:eastAsia="Calibri"/>
          <w:spacing w:val="10"/>
          <w:sz w:val="24"/>
          <w:szCs w:val="24"/>
        </w:rPr>
        <w:t xml:space="preserve"> </w:t>
      </w:r>
      <w:r w:rsidRPr="007D2F3E">
        <w:rPr>
          <w:rFonts w:eastAsia="Calibri"/>
          <w:spacing w:val="1"/>
          <w:sz w:val="24"/>
          <w:szCs w:val="24"/>
        </w:rPr>
        <w:t>o</w:t>
      </w:r>
      <w:r w:rsidRPr="007D2F3E">
        <w:rPr>
          <w:rFonts w:eastAsia="Calibri"/>
          <w:spacing w:val="-3"/>
          <w:sz w:val="24"/>
          <w:szCs w:val="24"/>
        </w:rPr>
        <w:t>f</w:t>
      </w:r>
      <w:r w:rsidRPr="007D2F3E">
        <w:rPr>
          <w:rFonts w:eastAsia="Calibri"/>
          <w:sz w:val="24"/>
          <w:szCs w:val="24"/>
        </w:rPr>
        <w:t>,</w:t>
      </w:r>
      <w:r w:rsidRPr="007D2F3E">
        <w:rPr>
          <w:rFonts w:eastAsia="Calibri"/>
          <w:spacing w:val="13"/>
          <w:sz w:val="24"/>
          <w:szCs w:val="24"/>
        </w:rPr>
        <w:t xml:space="preserve"> </w:t>
      </w:r>
      <w:r w:rsidR="000A3482" w:rsidRPr="007D2F3E">
        <w:rPr>
          <w:rFonts w:eastAsia="Calibri"/>
          <w:spacing w:val="13"/>
          <w:sz w:val="24"/>
          <w:szCs w:val="24"/>
        </w:rPr>
        <w:t xml:space="preserve">study </w:t>
      </w:r>
      <w:r w:rsidRPr="007D2F3E">
        <w:rPr>
          <w:rFonts w:eastAsia="Calibri"/>
          <w:spacing w:val="-3"/>
          <w:sz w:val="24"/>
          <w:szCs w:val="24"/>
        </w:rPr>
        <w:t>r</w:t>
      </w:r>
      <w:r w:rsidRPr="007D2F3E">
        <w:rPr>
          <w:rFonts w:eastAsia="Calibri"/>
          <w:sz w:val="24"/>
          <w:szCs w:val="24"/>
        </w:rPr>
        <w:t>ec</w:t>
      </w:r>
      <w:r w:rsidRPr="007D2F3E">
        <w:rPr>
          <w:rFonts w:eastAsia="Calibri"/>
          <w:spacing w:val="2"/>
          <w:sz w:val="24"/>
          <w:szCs w:val="24"/>
        </w:rPr>
        <w:t>o</w:t>
      </w:r>
      <w:r w:rsidRPr="007D2F3E">
        <w:rPr>
          <w:rFonts w:eastAsia="Calibri"/>
          <w:sz w:val="24"/>
          <w:szCs w:val="24"/>
        </w:rPr>
        <w:t>rd</w:t>
      </w:r>
      <w:r w:rsidRPr="007D2F3E">
        <w:rPr>
          <w:rFonts w:eastAsia="Calibri"/>
          <w:spacing w:val="9"/>
          <w:sz w:val="24"/>
          <w:szCs w:val="24"/>
        </w:rPr>
        <w:t xml:space="preserve"> </w:t>
      </w:r>
      <w:r w:rsidRPr="007D2F3E">
        <w:rPr>
          <w:rFonts w:eastAsia="Calibri"/>
          <w:sz w:val="24"/>
          <w:szCs w:val="24"/>
        </w:rPr>
        <w:t>r</w:t>
      </w:r>
      <w:r w:rsidRPr="007D2F3E">
        <w:rPr>
          <w:rFonts w:eastAsia="Calibri"/>
          <w:spacing w:val="-2"/>
          <w:sz w:val="24"/>
          <w:szCs w:val="24"/>
        </w:rPr>
        <w:t>e</w:t>
      </w:r>
      <w:r w:rsidRPr="007D2F3E">
        <w:rPr>
          <w:rFonts w:eastAsia="Calibri"/>
          <w:sz w:val="24"/>
          <w:szCs w:val="24"/>
        </w:rPr>
        <w:t>t</w:t>
      </w:r>
      <w:r w:rsidRPr="007D2F3E">
        <w:rPr>
          <w:rFonts w:eastAsia="Calibri"/>
          <w:spacing w:val="-1"/>
          <w:sz w:val="24"/>
          <w:szCs w:val="24"/>
        </w:rPr>
        <w:t>en</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12"/>
          <w:sz w:val="24"/>
          <w:szCs w:val="24"/>
        </w:rPr>
        <w:t xml:space="preserve"> </w:t>
      </w:r>
      <w:r w:rsidRPr="007D2F3E">
        <w:rPr>
          <w:rFonts w:eastAsia="Calibri"/>
          <w:spacing w:val="-3"/>
          <w:sz w:val="24"/>
          <w:szCs w:val="24"/>
        </w:rPr>
        <w:t>b</w:t>
      </w:r>
      <w:r w:rsidRPr="007D2F3E">
        <w:rPr>
          <w:rFonts w:eastAsia="Calibri"/>
          <w:sz w:val="24"/>
          <w:szCs w:val="24"/>
        </w:rPr>
        <w:t>y</w:t>
      </w:r>
      <w:r w:rsidRPr="007D2F3E">
        <w:rPr>
          <w:rFonts w:eastAsia="Calibri"/>
          <w:spacing w:val="13"/>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e</w:t>
      </w:r>
      <w:r w:rsidRPr="007D2F3E">
        <w:rPr>
          <w:rFonts w:eastAsia="Calibri"/>
          <w:spacing w:val="13"/>
          <w:sz w:val="24"/>
          <w:szCs w:val="24"/>
        </w:rPr>
        <w:t xml:space="preserve"> </w:t>
      </w:r>
      <w:r w:rsidRPr="007D2F3E">
        <w:rPr>
          <w:rFonts w:eastAsia="Calibri"/>
          <w:sz w:val="24"/>
          <w:szCs w:val="24"/>
        </w:rPr>
        <w:t>i</w:t>
      </w:r>
      <w:r w:rsidRPr="007D2F3E">
        <w:rPr>
          <w:rFonts w:eastAsia="Calibri"/>
          <w:spacing w:val="-4"/>
          <w:sz w:val="24"/>
          <w:szCs w:val="24"/>
        </w:rPr>
        <w:t>n</w:t>
      </w:r>
      <w:r w:rsidRPr="007D2F3E">
        <w:rPr>
          <w:rFonts w:eastAsia="Calibri"/>
          <w:spacing w:val="1"/>
          <w:sz w:val="24"/>
          <w:szCs w:val="24"/>
        </w:rPr>
        <w:t>v</w:t>
      </w:r>
      <w:r w:rsidRPr="007D2F3E">
        <w:rPr>
          <w:rFonts w:eastAsia="Calibri"/>
          <w:sz w:val="24"/>
          <w:szCs w:val="24"/>
        </w:rPr>
        <w:t>es</w:t>
      </w:r>
      <w:r w:rsidRPr="007D2F3E">
        <w:rPr>
          <w:rFonts w:eastAsia="Calibri"/>
          <w:spacing w:val="1"/>
          <w:sz w:val="24"/>
          <w:szCs w:val="24"/>
        </w:rPr>
        <w:t>t</w:t>
      </w:r>
      <w:r w:rsidRPr="007D2F3E">
        <w:rPr>
          <w:rFonts w:eastAsia="Calibri"/>
          <w:sz w:val="24"/>
          <w:szCs w:val="24"/>
        </w:rPr>
        <w:t>i</w:t>
      </w:r>
      <w:r w:rsidRPr="007D2F3E">
        <w:rPr>
          <w:rFonts w:eastAsia="Calibri"/>
          <w:spacing w:val="-1"/>
          <w:sz w:val="24"/>
          <w:szCs w:val="24"/>
        </w:rPr>
        <w:t>g</w:t>
      </w:r>
      <w:r w:rsidRPr="007D2F3E">
        <w:rPr>
          <w:rFonts w:eastAsia="Calibri"/>
          <w:spacing w:val="-3"/>
          <w:sz w:val="24"/>
          <w:szCs w:val="24"/>
        </w:rPr>
        <w:t>a</w:t>
      </w:r>
      <w:r w:rsidRPr="007D2F3E">
        <w:rPr>
          <w:rFonts w:eastAsia="Calibri"/>
          <w:sz w:val="24"/>
          <w:szCs w:val="24"/>
        </w:rPr>
        <w:t>t</w:t>
      </w:r>
      <w:r w:rsidRPr="007D2F3E">
        <w:rPr>
          <w:rFonts w:eastAsia="Calibri"/>
          <w:spacing w:val="1"/>
          <w:sz w:val="24"/>
          <w:szCs w:val="24"/>
        </w:rPr>
        <w:t>o</w:t>
      </w:r>
      <w:r w:rsidR="000A3482" w:rsidRPr="007D2F3E">
        <w:rPr>
          <w:rFonts w:eastAsia="Calibri"/>
          <w:sz w:val="24"/>
          <w:szCs w:val="24"/>
        </w:rPr>
        <w:t xml:space="preserve">r and </w:t>
      </w:r>
      <w:r w:rsidRPr="007D2F3E">
        <w:rPr>
          <w:rFonts w:eastAsia="Calibri"/>
          <w:spacing w:val="-1"/>
          <w:sz w:val="24"/>
          <w:szCs w:val="24"/>
        </w:rPr>
        <w:t>o</w:t>
      </w:r>
      <w:r w:rsidRPr="007D2F3E">
        <w:rPr>
          <w:rFonts w:eastAsia="Calibri"/>
          <w:sz w:val="24"/>
          <w:szCs w:val="24"/>
        </w:rPr>
        <w:t xml:space="preserve">ther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1"/>
          <w:sz w:val="24"/>
          <w:szCs w:val="24"/>
        </w:rPr>
        <w:t>ct</w:t>
      </w:r>
      <w:r w:rsidRPr="007D2F3E">
        <w:rPr>
          <w:rFonts w:eastAsia="Calibri"/>
          <w:spacing w:val="-3"/>
          <w:sz w:val="24"/>
          <w:szCs w:val="24"/>
        </w:rPr>
        <w:t>-</w:t>
      </w:r>
      <w:r w:rsidRPr="007D2F3E">
        <w:rPr>
          <w:rFonts w:eastAsia="Calibri"/>
          <w:sz w:val="24"/>
          <w:szCs w:val="24"/>
        </w:rPr>
        <w:t>speci</w:t>
      </w:r>
      <w:r w:rsidRPr="007D2F3E">
        <w:rPr>
          <w:rFonts w:eastAsia="Calibri"/>
          <w:spacing w:val="-3"/>
          <w:sz w:val="24"/>
          <w:szCs w:val="24"/>
        </w:rPr>
        <w:t>f</w:t>
      </w:r>
      <w:r w:rsidRPr="007D2F3E">
        <w:rPr>
          <w:rFonts w:eastAsia="Calibri"/>
          <w:sz w:val="24"/>
          <w:szCs w:val="24"/>
        </w:rPr>
        <w:t xml:space="preserve">ic </w:t>
      </w:r>
      <w:r w:rsidRPr="007D2F3E">
        <w:rPr>
          <w:rFonts w:eastAsia="Calibri"/>
          <w:spacing w:val="-1"/>
          <w:sz w:val="24"/>
          <w:szCs w:val="24"/>
        </w:rPr>
        <w:t>d</w:t>
      </w:r>
      <w:r w:rsidRPr="007D2F3E">
        <w:rPr>
          <w:rFonts w:eastAsia="Calibri"/>
          <w:spacing w:val="1"/>
          <w:sz w:val="24"/>
          <w:szCs w:val="24"/>
        </w:rPr>
        <w:t>o</w:t>
      </w:r>
      <w:r w:rsidRPr="007D2F3E">
        <w:rPr>
          <w:rFonts w:eastAsia="Calibri"/>
          <w:sz w:val="24"/>
          <w:szCs w:val="24"/>
        </w:rPr>
        <w:t>cu</w:t>
      </w:r>
      <w:r w:rsidRPr="007D2F3E">
        <w:rPr>
          <w:rFonts w:eastAsia="Calibri"/>
          <w:spacing w:val="-2"/>
          <w:sz w:val="24"/>
          <w:szCs w:val="24"/>
        </w:rPr>
        <w:t>m</w:t>
      </w:r>
      <w:r w:rsidRPr="007D2F3E">
        <w:rPr>
          <w:rFonts w:eastAsia="Calibri"/>
          <w:sz w:val="24"/>
          <w:szCs w:val="24"/>
        </w:rPr>
        <w:t>ents</w:t>
      </w:r>
      <w:r w:rsidR="000A3482"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artici</w:t>
      </w:r>
      <w:r w:rsidRPr="007D2F3E">
        <w:rPr>
          <w:rFonts w:eastAsia="Calibri"/>
          <w:spacing w:val="-1"/>
          <w:sz w:val="24"/>
          <w:szCs w:val="24"/>
        </w:rPr>
        <w:t>p</w:t>
      </w:r>
      <w:r w:rsidRPr="007D2F3E">
        <w:rPr>
          <w:rFonts w:eastAsia="Calibri"/>
          <w:sz w:val="24"/>
          <w:szCs w:val="24"/>
        </w:rPr>
        <w:t>a</w:t>
      </w:r>
      <w:r w:rsidRPr="007D2F3E">
        <w:rPr>
          <w:rFonts w:eastAsia="Calibri"/>
          <w:spacing w:val="-1"/>
          <w:sz w:val="24"/>
          <w:szCs w:val="24"/>
        </w:rPr>
        <w:t>n</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i</w:t>
      </w:r>
      <w:r w:rsidRPr="007D2F3E">
        <w:rPr>
          <w:rFonts w:eastAsia="Calibri"/>
          <w:spacing w:val="-1"/>
          <w:sz w:val="24"/>
          <w:szCs w:val="24"/>
        </w:rPr>
        <w:t>d</w:t>
      </w:r>
      <w:r w:rsidRPr="007D2F3E">
        <w:rPr>
          <w:rFonts w:eastAsia="Calibri"/>
          <w:sz w:val="24"/>
          <w:szCs w:val="24"/>
        </w:rPr>
        <w:t>entific</w:t>
      </w:r>
      <w:r w:rsidRPr="007D2F3E">
        <w:rPr>
          <w:rFonts w:eastAsia="Calibri"/>
          <w:spacing w:val="-2"/>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pacing w:val="-3"/>
          <w:sz w:val="24"/>
          <w:szCs w:val="24"/>
        </w:rPr>
        <w:t>n</w:t>
      </w:r>
      <w:r w:rsidRPr="007D2F3E">
        <w:rPr>
          <w:rFonts w:eastAsia="Calibri"/>
          <w:spacing w:val="-1"/>
          <w:sz w:val="24"/>
          <w:szCs w:val="24"/>
        </w:rPr>
        <w:t>u</w:t>
      </w:r>
      <w:r w:rsidRPr="007D2F3E">
        <w:rPr>
          <w:rFonts w:eastAsia="Calibri"/>
          <w:spacing w:val="1"/>
          <w:sz w:val="24"/>
          <w:szCs w:val="24"/>
        </w:rPr>
        <w:t>m</w:t>
      </w:r>
      <w:r w:rsidRPr="007D2F3E">
        <w:rPr>
          <w:rFonts w:eastAsia="Calibri"/>
          <w:spacing w:val="-1"/>
          <w:sz w:val="24"/>
          <w:szCs w:val="24"/>
        </w:rPr>
        <w:t>b</w:t>
      </w:r>
      <w:r w:rsidRPr="007D2F3E">
        <w:rPr>
          <w:rFonts w:eastAsia="Calibri"/>
          <w:sz w:val="24"/>
          <w:szCs w:val="24"/>
        </w:rPr>
        <w:t>ers</w:t>
      </w:r>
    </w:p>
    <w:p w14:paraId="6E48FCB8" w14:textId="054FF208" w:rsidR="00BE37A5" w:rsidRPr="007D2F3E" w:rsidRDefault="00BE37A5" w:rsidP="000A3482">
      <w:pPr>
        <w:pStyle w:val="ListParagraph"/>
        <w:numPr>
          <w:ilvl w:val="0"/>
          <w:numId w:val="2"/>
        </w:numPr>
        <w:spacing w:before="13"/>
        <w:rPr>
          <w:rFonts w:eastAsia="Calibri"/>
          <w:sz w:val="24"/>
          <w:szCs w:val="24"/>
        </w:rPr>
      </w:pPr>
      <w:r w:rsidRPr="007D2F3E">
        <w:rPr>
          <w:rFonts w:eastAsia="Calibri"/>
          <w:sz w:val="24"/>
          <w:szCs w:val="24"/>
        </w:rPr>
        <w:t>A</w:t>
      </w:r>
      <w:r w:rsidRPr="007D2F3E">
        <w:rPr>
          <w:rFonts w:eastAsia="Calibri"/>
          <w:spacing w:val="-1"/>
          <w:sz w:val="24"/>
          <w:szCs w:val="24"/>
        </w:rPr>
        <w:t>r</w:t>
      </w:r>
      <w:r w:rsidRPr="007D2F3E">
        <w:rPr>
          <w:rFonts w:eastAsia="Calibri"/>
          <w:sz w:val="24"/>
          <w:szCs w:val="24"/>
        </w:rPr>
        <w:t>ra</w:t>
      </w:r>
      <w:r w:rsidRPr="007D2F3E">
        <w:rPr>
          <w:rFonts w:eastAsia="Calibri"/>
          <w:spacing w:val="-1"/>
          <w:sz w:val="24"/>
          <w:szCs w:val="24"/>
        </w:rPr>
        <w:t>ng</w:t>
      </w:r>
      <w:r w:rsidRPr="007D2F3E">
        <w:rPr>
          <w:rFonts w:eastAsia="Calibri"/>
          <w:sz w:val="24"/>
          <w:szCs w:val="24"/>
        </w:rPr>
        <w:t>e</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 xml:space="preserve">s </w:t>
      </w:r>
      <w:r w:rsidRPr="007D2F3E">
        <w:rPr>
          <w:rFonts w:eastAsia="Calibri"/>
          <w:spacing w:val="-2"/>
          <w:sz w:val="24"/>
          <w:szCs w:val="24"/>
        </w:rPr>
        <w:t>f</w:t>
      </w:r>
      <w:r w:rsidRPr="007D2F3E">
        <w:rPr>
          <w:rFonts w:eastAsia="Calibri"/>
          <w:spacing w:val="1"/>
          <w:sz w:val="24"/>
          <w:szCs w:val="24"/>
        </w:rPr>
        <w:t>o</w:t>
      </w:r>
      <w:r w:rsidRPr="007D2F3E">
        <w:rPr>
          <w:rFonts w:eastAsia="Calibri"/>
          <w:sz w:val="24"/>
          <w:szCs w:val="24"/>
        </w:rPr>
        <w:t>r t</w:t>
      </w:r>
      <w:r w:rsidRPr="007D2F3E">
        <w:rPr>
          <w:rFonts w:eastAsia="Calibri"/>
          <w:spacing w:val="-1"/>
          <w:sz w:val="24"/>
          <w:szCs w:val="24"/>
        </w:rPr>
        <w:t>h</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fi</w:t>
      </w:r>
      <w:r w:rsidRPr="007D2F3E">
        <w:rPr>
          <w:rFonts w:eastAsia="Calibri"/>
          <w:spacing w:val="-1"/>
          <w:sz w:val="24"/>
          <w:szCs w:val="24"/>
        </w:rPr>
        <w:t>n</w:t>
      </w:r>
      <w:r w:rsidRPr="007D2F3E">
        <w:rPr>
          <w:rFonts w:eastAsia="Calibri"/>
          <w:sz w:val="24"/>
          <w:szCs w:val="24"/>
        </w:rPr>
        <w:t>al</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2"/>
          <w:sz w:val="24"/>
          <w:szCs w:val="24"/>
        </w:rPr>
        <w:t>c</w:t>
      </w:r>
      <w:r w:rsidRPr="007D2F3E">
        <w:rPr>
          <w:rFonts w:eastAsia="Calibri"/>
          <w:sz w:val="24"/>
          <w:szCs w:val="24"/>
        </w:rPr>
        <w:t>t</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a</w:t>
      </w:r>
      <w:r w:rsidRPr="007D2F3E">
        <w:rPr>
          <w:rFonts w:eastAsia="Calibri"/>
          <w:spacing w:val="-2"/>
          <w:sz w:val="24"/>
          <w:szCs w:val="24"/>
        </w:rPr>
        <w:t>y</w:t>
      </w:r>
      <w:r w:rsidRPr="007D2F3E">
        <w:rPr>
          <w:rFonts w:eastAsia="Calibri"/>
          <w:spacing w:val="1"/>
          <w:sz w:val="24"/>
          <w:szCs w:val="24"/>
        </w:rPr>
        <w:t>m</w:t>
      </w:r>
      <w:r w:rsidRPr="007D2F3E">
        <w:rPr>
          <w:rFonts w:eastAsia="Calibri"/>
          <w:sz w:val="24"/>
          <w:szCs w:val="24"/>
        </w:rPr>
        <w:t>en</w:t>
      </w:r>
      <w:r w:rsidRPr="007D2F3E">
        <w:rPr>
          <w:rFonts w:eastAsia="Calibri"/>
          <w:spacing w:val="-2"/>
          <w:sz w:val="24"/>
          <w:szCs w:val="24"/>
        </w:rPr>
        <w:t>t</w:t>
      </w:r>
      <w:r w:rsidRPr="007D2F3E">
        <w:rPr>
          <w:rFonts w:eastAsia="Calibri"/>
          <w:sz w:val="24"/>
          <w:szCs w:val="24"/>
        </w:rPr>
        <w:t>, if ap</w:t>
      </w:r>
      <w:r w:rsidRPr="007D2F3E">
        <w:rPr>
          <w:rFonts w:eastAsia="Calibri"/>
          <w:spacing w:val="-1"/>
          <w:sz w:val="24"/>
          <w:szCs w:val="24"/>
        </w:rPr>
        <w:t>p</w:t>
      </w:r>
      <w:r w:rsidRPr="007D2F3E">
        <w:rPr>
          <w:rFonts w:eastAsia="Calibri"/>
          <w:sz w:val="24"/>
          <w:szCs w:val="24"/>
        </w:rPr>
        <w:t>lic</w:t>
      </w:r>
      <w:r w:rsidRPr="007D2F3E">
        <w:rPr>
          <w:rFonts w:eastAsia="Calibri"/>
          <w:spacing w:val="-2"/>
          <w:sz w:val="24"/>
          <w:szCs w:val="24"/>
        </w:rPr>
        <w:t>a</w:t>
      </w:r>
      <w:r w:rsidRPr="007D2F3E">
        <w:rPr>
          <w:rFonts w:eastAsia="Calibri"/>
          <w:spacing w:val="-1"/>
          <w:sz w:val="24"/>
          <w:szCs w:val="24"/>
        </w:rPr>
        <w:t>b</w:t>
      </w:r>
      <w:r w:rsidRPr="007D2F3E">
        <w:rPr>
          <w:rFonts w:eastAsia="Calibri"/>
          <w:sz w:val="24"/>
          <w:szCs w:val="24"/>
        </w:rPr>
        <w:t>le</w:t>
      </w:r>
    </w:p>
    <w:p w14:paraId="01142040" w14:textId="691733E4" w:rsidR="00BE37A5" w:rsidRPr="007D2F3E" w:rsidRDefault="00BE37A5" w:rsidP="000A3482">
      <w:pPr>
        <w:pStyle w:val="ListParagraph"/>
        <w:numPr>
          <w:ilvl w:val="0"/>
          <w:numId w:val="2"/>
        </w:numPr>
        <w:spacing w:before="43"/>
        <w:rPr>
          <w:rFonts w:eastAsia="Calibri"/>
          <w:sz w:val="24"/>
          <w:szCs w:val="24"/>
        </w:rPr>
      </w:pPr>
      <w:r w:rsidRPr="007D2F3E">
        <w:rPr>
          <w:rFonts w:eastAsia="Calibri"/>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1"/>
          <w:sz w:val="24"/>
          <w:szCs w:val="24"/>
        </w:rPr>
        <w:t xml:space="preserve"> </w:t>
      </w:r>
      <w:r w:rsidRPr="007D2F3E">
        <w:rPr>
          <w:rFonts w:eastAsia="Calibri"/>
          <w:spacing w:val="-1"/>
          <w:sz w:val="24"/>
          <w:szCs w:val="24"/>
        </w:rPr>
        <w:t>pub</w:t>
      </w:r>
      <w:r w:rsidRPr="007D2F3E">
        <w:rPr>
          <w:rFonts w:eastAsia="Calibri"/>
          <w:sz w:val="24"/>
          <w:szCs w:val="24"/>
        </w:rPr>
        <w:t>licati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r</w:t>
      </w:r>
      <w:r w:rsidRPr="007D2F3E">
        <w:rPr>
          <w:rFonts w:eastAsia="Calibri"/>
          <w:spacing w:val="1"/>
          <w:sz w:val="24"/>
          <w:szCs w:val="24"/>
        </w:rPr>
        <w:t>e</w:t>
      </w:r>
      <w:r w:rsidRPr="007D2F3E">
        <w:rPr>
          <w:rFonts w:eastAsia="Calibri"/>
          <w:spacing w:val="-3"/>
          <w:sz w:val="24"/>
          <w:szCs w:val="24"/>
        </w:rPr>
        <w:t>p</w:t>
      </w:r>
      <w:r w:rsidRPr="007D2F3E">
        <w:rPr>
          <w:rFonts w:eastAsia="Calibri"/>
          <w:spacing w:val="1"/>
          <w:sz w:val="24"/>
          <w:szCs w:val="24"/>
        </w:rPr>
        <w:t>o</w:t>
      </w:r>
      <w:r w:rsidRPr="007D2F3E">
        <w:rPr>
          <w:rFonts w:eastAsia="Calibri"/>
          <w:sz w:val="24"/>
          <w:szCs w:val="24"/>
        </w:rPr>
        <w:t>rt</w:t>
      </w:r>
      <w:r w:rsidRPr="007D2F3E">
        <w:rPr>
          <w:rFonts w:eastAsia="Calibri"/>
          <w:spacing w:val="-2"/>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1"/>
          <w:sz w:val="24"/>
          <w:szCs w:val="24"/>
        </w:rPr>
        <w:t xml:space="preserve"> </w:t>
      </w:r>
      <w:r w:rsidRPr="007D2F3E">
        <w:rPr>
          <w:rFonts w:eastAsia="Calibri"/>
          <w:sz w:val="24"/>
          <w:szCs w:val="24"/>
        </w:rPr>
        <w:t>pl</w:t>
      </w:r>
      <w:r w:rsidRPr="007D2F3E">
        <w:rPr>
          <w:rFonts w:eastAsia="Calibri"/>
          <w:spacing w:val="-1"/>
          <w:sz w:val="24"/>
          <w:szCs w:val="24"/>
        </w:rPr>
        <w:t>an</w:t>
      </w:r>
      <w:r w:rsidRPr="007D2F3E">
        <w:rPr>
          <w:rFonts w:eastAsia="Calibri"/>
          <w:sz w:val="24"/>
          <w:szCs w:val="24"/>
        </w:rPr>
        <w:t>s as</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z w:val="24"/>
          <w:szCs w:val="24"/>
        </w:rPr>
        <w:t>er</w:t>
      </w:r>
      <w:r w:rsidRPr="007D2F3E">
        <w:rPr>
          <w:rFonts w:eastAsia="Calibri"/>
          <w:spacing w:val="1"/>
          <w:sz w:val="24"/>
          <w:szCs w:val="24"/>
        </w:rPr>
        <w:t xml:space="preserve"> </w:t>
      </w:r>
      <w:r w:rsidRPr="007D2F3E">
        <w:rPr>
          <w:rFonts w:eastAsia="Calibri"/>
          <w:spacing w:val="-1"/>
          <w:sz w:val="24"/>
          <w:szCs w:val="24"/>
        </w:rPr>
        <w:t>p</w:t>
      </w:r>
      <w:r w:rsidRPr="007D2F3E">
        <w:rPr>
          <w:rFonts w:eastAsia="Calibri"/>
          <w:spacing w:val="-3"/>
          <w:sz w:val="24"/>
          <w:szCs w:val="24"/>
        </w:rPr>
        <w:t>r</w:t>
      </w:r>
      <w:r w:rsidRPr="007D2F3E">
        <w:rPr>
          <w:rFonts w:eastAsia="Calibri"/>
          <w:spacing w:val="1"/>
          <w:sz w:val="24"/>
          <w:szCs w:val="24"/>
        </w:rPr>
        <w:t>o</w:t>
      </w:r>
      <w:r w:rsidRPr="007D2F3E">
        <w:rPr>
          <w:rFonts w:eastAsia="Calibri"/>
          <w:spacing w:val="-2"/>
          <w:sz w:val="24"/>
          <w:szCs w:val="24"/>
        </w:rPr>
        <w:t>t</w:t>
      </w:r>
      <w:r w:rsidRPr="007D2F3E">
        <w:rPr>
          <w:rFonts w:eastAsia="Calibri"/>
          <w:spacing w:val="1"/>
          <w:sz w:val="24"/>
          <w:szCs w:val="24"/>
        </w:rPr>
        <w:t>o</w:t>
      </w:r>
      <w:r w:rsidRPr="007D2F3E">
        <w:rPr>
          <w:rFonts w:eastAsia="Calibri"/>
          <w:spacing w:val="-2"/>
          <w:sz w:val="24"/>
          <w:szCs w:val="24"/>
        </w:rPr>
        <w:t>c</w:t>
      </w:r>
      <w:r w:rsidRPr="007D2F3E">
        <w:rPr>
          <w:rFonts w:eastAsia="Calibri"/>
          <w:spacing w:val="1"/>
          <w:sz w:val="24"/>
          <w:szCs w:val="24"/>
        </w:rPr>
        <w:t>o</w:t>
      </w:r>
      <w:r w:rsidRPr="007D2F3E">
        <w:rPr>
          <w:rFonts w:eastAsia="Calibri"/>
          <w:sz w:val="24"/>
          <w:szCs w:val="24"/>
        </w:rPr>
        <w:t>l</w:t>
      </w:r>
    </w:p>
    <w:p w14:paraId="7C25DF09" w14:textId="77777777" w:rsidR="00BE37A5" w:rsidRPr="007D2F3E" w:rsidRDefault="00BE37A5" w:rsidP="00BE37A5">
      <w:pPr>
        <w:spacing w:before="8" w:line="140" w:lineRule="exact"/>
        <w:rPr>
          <w:sz w:val="24"/>
          <w:szCs w:val="24"/>
        </w:rPr>
      </w:pPr>
    </w:p>
    <w:p w14:paraId="69B85E32" w14:textId="77777777" w:rsidR="0070059C" w:rsidRPr="007D2F3E" w:rsidRDefault="00BE37A5" w:rsidP="0070059C">
      <w:pPr>
        <w:spacing w:line="276" w:lineRule="auto"/>
        <w:ind w:left="140" w:right="76"/>
        <w:jc w:val="both"/>
        <w:rPr>
          <w:rFonts w:eastAsia="Calibri"/>
          <w:sz w:val="24"/>
          <w:szCs w:val="24"/>
        </w:rPr>
      </w:pPr>
      <w:r w:rsidRPr="007D2F3E">
        <w:rPr>
          <w:rFonts w:eastAsia="Calibri"/>
          <w:sz w:val="24"/>
          <w:szCs w:val="24"/>
        </w:rPr>
        <w:t>It</w:t>
      </w:r>
      <w:r w:rsidRPr="007D2F3E">
        <w:rPr>
          <w:rFonts w:eastAsia="Calibri"/>
          <w:spacing w:val="5"/>
          <w:sz w:val="24"/>
          <w:szCs w:val="24"/>
        </w:rPr>
        <w:t xml:space="preserve"> </w:t>
      </w:r>
      <w:r w:rsidRPr="007D2F3E">
        <w:rPr>
          <w:rFonts w:eastAsia="Calibri"/>
          <w:sz w:val="24"/>
          <w:szCs w:val="24"/>
        </w:rPr>
        <w:t>is</w:t>
      </w:r>
      <w:r w:rsidRPr="007D2F3E">
        <w:rPr>
          <w:rFonts w:eastAsia="Calibri"/>
          <w:spacing w:val="2"/>
          <w:sz w:val="24"/>
          <w:szCs w:val="24"/>
        </w:rPr>
        <w:t xml:space="preserve"> </w:t>
      </w:r>
      <w:r w:rsidRPr="007D2F3E">
        <w:rPr>
          <w:rFonts w:eastAsia="Calibri"/>
          <w:sz w:val="24"/>
          <w:szCs w:val="24"/>
        </w:rPr>
        <w:t>the</w:t>
      </w:r>
      <w:r w:rsidRPr="007D2F3E">
        <w:rPr>
          <w:rFonts w:eastAsia="Calibri"/>
          <w:spacing w:val="5"/>
          <w:sz w:val="24"/>
          <w:szCs w:val="24"/>
        </w:rPr>
        <w:t xml:space="preserve"> </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si</w:t>
      </w:r>
      <w:r w:rsidRPr="007D2F3E">
        <w:rPr>
          <w:rFonts w:eastAsia="Calibri"/>
          <w:spacing w:val="-1"/>
          <w:sz w:val="24"/>
          <w:szCs w:val="24"/>
        </w:rPr>
        <w:t>b</w:t>
      </w:r>
      <w:r w:rsidRPr="007D2F3E">
        <w:rPr>
          <w:rFonts w:eastAsia="Calibri"/>
          <w:sz w:val="24"/>
          <w:szCs w:val="24"/>
        </w:rPr>
        <w:t>ili</w:t>
      </w:r>
      <w:r w:rsidRPr="007D2F3E">
        <w:rPr>
          <w:rFonts w:eastAsia="Calibri"/>
          <w:spacing w:val="-2"/>
          <w:sz w:val="24"/>
          <w:szCs w:val="24"/>
        </w:rPr>
        <w:t>t</w:t>
      </w:r>
      <w:r w:rsidRPr="007D2F3E">
        <w:rPr>
          <w:rFonts w:eastAsia="Calibri"/>
          <w:sz w:val="24"/>
          <w:szCs w:val="24"/>
        </w:rPr>
        <w:t>y</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3"/>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z w:val="24"/>
          <w:szCs w:val="24"/>
        </w:rPr>
        <w:t>i</w:t>
      </w:r>
      <w:r w:rsidRPr="007D2F3E">
        <w:rPr>
          <w:rFonts w:eastAsia="Calibri"/>
          <w:spacing w:val="-2"/>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to</w:t>
      </w:r>
      <w:r w:rsidRPr="007D2F3E">
        <w:rPr>
          <w:rFonts w:eastAsia="Calibri"/>
          <w:spacing w:val="4"/>
          <w:sz w:val="24"/>
          <w:szCs w:val="24"/>
        </w:rPr>
        <w:t xml:space="preserve"> </w:t>
      </w:r>
      <w:r w:rsidRPr="007D2F3E">
        <w:rPr>
          <w:rFonts w:eastAsia="Calibri"/>
          <w:sz w:val="24"/>
          <w:szCs w:val="24"/>
        </w:rPr>
        <w:t>ens</w:t>
      </w:r>
      <w:r w:rsidRPr="007D2F3E">
        <w:rPr>
          <w:rFonts w:eastAsia="Calibri"/>
          <w:spacing w:val="-1"/>
          <w:sz w:val="24"/>
          <w:szCs w:val="24"/>
        </w:rPr>
        <w:t>u</w:t>
      </w:r>
      <w:r w:rsidRPr="007D2F3E">
        <w:rPr>
          <w:rFonts w:eastAsia="Calibri"/>
          <w:spacing w:val="-3"/>
          <w:sz w:val="24"/>
          <w:szCs w:val="24"/>
        </w:rPr>
        <w:t>r</w:t>
      </w:r>
      <w:r w:rsidRPr="007D2F3E">
        <w:rPr>
          <w:rFonts w:eastAsia="Calibri"/>
          <w:sz w:val="24"/>
          <w:szCs w:val="24"/>
        </w:rPr>
        <w:t>e</w:t>
      </w:r>
      <w:r w:rsidRPr="007D2F3E">
        <w:rPr>
          <w:rFonts w:eastAsia="Calibri"/>
          <w:spacing w:val="6"/>
          <w:sz w:val="24"/>
          <w:szCs w:val="24"/>
        </w:rPr>
        <w:t xml:space="preserve"> </w:t>
      </w:r>
      <w:r w:rsidRPr="007D2F3E">
        <w:rPr>
          <w:rFonts w:eastAsia="Calibri"/>
          <w:sz w:val="24"/>
          <w:szCs w:val="24"/>
        </w:rPr>
        <w:t>th</w:t>
      </w:r>
      <w:r w:rsidRPr="007D2F3E">
        <w:rPr>
          <w:rFonts w:eastAsia="Calibri"/>
          <w:spacing w:val="-3"/>
          <w:sz w:val="24"/>
          <w:szCs w:val="24"/>
        </w:rPr>
        <w:t>a</w:t>
      </w:r>
      <w:r w:rsidRPr="007D2F3E">
        <w:rPr>
          <w:rFonts w:eastAsia="Calibri"/>
          <w:sz w:val="24"/>
          <w:szCs w:val="24"/>
        </w:rPr>
        <w:t>t</w:t>
      </w:r>
      <w:r w:rsidRPr="007D2F3E">
        <w:rPr>
          <w:rFonts w:eastAsia="Calibri"/>
          <w:spacing w:val="3"/>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z w:val="24"/>
          <w:szCs w:val="24"/>
        </w:rPr>
        <w:t>site</w:t>
      </w:r>
      <w:r w:rsidRPr="007D2F3E">
        <w:rPr>
          <w:rFonts w:eastAsia="Calibri"/>
          <w:spacing w:val="4"/>
          <w:sz w:val="24"/>
          <w:szCs w:val="24"/>
        </w:rPr>
        <w:t xml:space="preserve"> </w:t>
      </w:r>
      <w:r w:rsidRPr="007D2F3E">
        <w:rPr>
          <w:rFonts w:eastAsia="Calibri"/>
          <w:sz w:val="24"/>
          <w:szCs w:val="24"/>
        </w:rPr>
        <w:t xml:space="preserve">staff </w:t>
      </w:r>
      <w:r w:rsidRPr="007D2F3E">
        <w:rPr>
          <w:rFonts w:eastAsia="Calibri"/>
          <w:spacing w:val="1"/>
          <w:sz w:val="24"/>
          <w:szCs w:val="24"/>
        </w:rPr>
        <w:t>m</w:t>
      </w:r>
      <w:r w:rsidRPr="007D2F3E">
        <w:rPr>
          <w:rFonts w:eastAsia="Calibri"/>
          <w:sz w:val="24"/>
          <w:szCs w:val="24"/>
        </w:rPr>
        <w:t>ake</w:t>
      </w:r>
      <w:r w:rsidRPr="007D2F3E">
        <w:rPr>
          <w:rFonts w:eastAsia="Calibri"/>
          <w:spacing w:val="4"/>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2"/>
          <w:sz w:val="24"/>
          <w:szCs w:val="24"/>
        </w:rPr>
        <w:t>c</w:t>
      </w:r>
      <w:r w:rsidRPr="007D2F3E">
        <w:rPr>
          <w:rFonts w:eastAsia="Calibri"/>
          <w:sz w:val="24"/>
          <w:szCs w:val="24"/>
        </w:rPr>
        <w:t>e</w:t>
      </w:r>
      <w:r w:rsidRPr="007D2F3E">
        <w:rPr>
          <w:rFonts w:eastAsia="Calibri"/>
          <w:spacing w:val="-2"/>
          <w:sz w:val="24"/>
          <w:szCs w:val="24"/>
        </w:rPr>
        <w:t>s</w:t>
      </w:r>
      <w:r w:rsidRPr="007D2F3E">
        <w:rPr>
          <w:rFonts w:eastAsia="Calibri"/>
          <w:sz w:val="24"/>
          <w:szCs w:val="24"/>
        </w:rPr>
        <w:t>sary</w:t>
      </w:r>
      <w:r w:rsidRPr="007D2F3E">
        <w:rPr>
          <w:rFonts w:eastAsia="Calibri"/>
          <w:spacing w:val="6"/>
          <w:sz w:val="24"/>
          <w:szCs w:val="24"/>
        </w:rPr>
        <w:t xml:space="preserve"> </w:t>
      </w:r>
      <w:r w:rsidRPr="007D2F3E">
        <w:rPr>
          <w:rFonts w:eastAsia="Calibri"/>
          <w:spacing w:val="-3"/>
          <w:sz w:val="24"/>
          <w:szCs w:val="24"/>
        </w:rPr>
        <w:t>n</w:t>
      </w:r>
      <w:r w:rsidRPr="007D2F3E">
        <w:rPr>
          <w:rFonts w:eastAsia="Calibri"/>
          <w:spacing w:val="1"/>
          <w:sz w:val="24"/>
          <w:szCs w:val="24"/>
        </w:rPr>
        <w:t>o</w:t>
      </w:r>
      <w:r w:rsidRPr="007D2F3E">
        <w:rPr>
          <w:rFonts w:eastAsia="Calibri"/>
          <w:sz w:val="24"/>
          <w:szCs w:val="24"/>
        </w:rPr>
        <w:t>tific</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2"/>
          <w:sz w:val="24"/>
          <w:szCs w:val="24"/>
        </w:rPr>
        <w:t xml:space="preserve"> </w:t>
      </w:r>
      <w:r w:rsidRPr="007D2F3E">
        <w:rPr>
          <w:rFonts w:eastAsia="Calibri"/>
          <w:spacing w:val="1"/>
          <w:sz w:val="24"/>
          <w:szCs w:val="24"/>
        </w:rPr>
        <w:t>o</w:t>
      </w:r>
      <w:r w:rsidRPr="007D2F3E">
        <w:rPr>
          <w:rFonts w:eastAsia="Calibri"/>
          <w:sz w:val="24"/>
          <w:szCs w:val="24"/>
        </w:rPr>
        <w:t>f</w:t>
      </w:r>
      <w:r w:rsidRPr="007D2F3E">
        <w:rPr>
          <w:rFonts w:eastAsia="Calibri"/>
          <w:spacing w:val="2"/>
          <w:sz w:val="24"/>
          <w:szCs w:val="24"/>
        </w:rPr>
        <w:t xml:space="preserve">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2"/>
          <w:sz w:val="24"/>
          <w:szCs w:val="24"/>
        </w:rPr>
        <w:t>c</w:t>
      </w:r>
      <w:r w:rsidRPr="007D2F3E">
        <w:rPr>
          <w:rFonts w:eastAsia="Calibri"/>
          <w:sz w:val="24"/>
          <w:szCs w:val="24"/>
        </w:rPr>
        <w:t>t 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z w:val="24"/>
          <w:szCs w:val="24"/>
        </w:rPr>
        <w:t>let</w:t>
      </w:r>
      <w:r w:rsidRPr="007D2F3E">
        <w:rPr>
          <w:rFonts w:eastAsia="Calibri"/>
          <w:spacing w:val="-2"/>
          <w:sz w:val="24"/>
          <w:szCs w:val="24"/>
        </w:rPr>
        <w:t>i</w:t>
      </w:r>
      <w:r w:rsidRPr="007D2F3E">
        <w:rPr>
          <w:rFonts w:eastAsia="Calibri"/>
          <w:spacing w:val="1"/>
          <w:sz w:val="24"/>
          <w:szCs w:val="24"/>
        </w:rPr>
        <w:t>o</w:t>
      </w:r>
      <w:r w:rsidRPr="007D2F3E">
        <w:rPr>
          <w:rFonts w:eastAsia="Calibri"/>
          <w:sz w:val="24"/>
          <w:szCs w:val="24"/>
        </w:rPr>
        <w:t>n</w:t>
      </w:r>
      <w:r w:rsidRPr="007D2F3E">
        <w:rPr>
          <w:rFonts w:eastAsia="Calibri"/>
          <w:spacing w:val="-3"/>
          <w:sz w:val="24"/>
          <w:szCs w:val="24"/>
        </w:rPr>
        <w:t xml:space="preserve"> </w:t>
      </w:r>
      <w:r w:rsidRPr="007D2F3E">
        <w:rPr>
          <w:rFonts w:eastAsia="Calibri"/>
          <w:spacing w:val="1"/>
          <w:sz w:val="24"/>
          <w:szCs w:val="24"/>
        </w:rPr>
        <w:t>o</w:t>
      </w:r>
      <w:r w:rsidRPr="007D2F3E">
        <w:rPr>
          <w:rFonts w:eastAsia="Calibri"/>
          <w:sz w:val="24"/>
          <w:szCs w:val="24"/>
        </w:rPr>
        <w:t xml:space="preserve">r </w:t>
      </w:r>
      <w:r w:rsidRPr="007D2F3E">
        <w:rPr>
          <w:rFonts w:eastAsia="Calibri"/>
          <w:spacing w:val="1"/>
          <w:sz w:val="24"/>
          <w:szCs w:val="24"/>
        </w:rPr>
        <w:t>e</w:t>
      </w:r>
      <w:r w:rsidRPr="007D2F3E">
        <w:rPr>
          <w:rFonts w:eastAsia="Calibri"/>
          <w:sz w:val="24"/>
          <w:szCs w:val="24"/>
        </w:rPr>
        <w:t>ar</w:t>
      </w:r>
      <w:r w:rsidRPr="007D2F3E">
        <w:rPr>
          <w:rFonts w:eastAsia="Calibri"/>
          <w:spacing w:val="-3"/>
          <w:sz w:val="24"/>
          <w:szCs w:val="24"/>
        </w:rPr>
        <w:t>l</w:t>
      </w:r>
      <w:r w:rsidRPr="007D2F3E">
        <w:rPr>
          <w:rFonts w:eastAsia="Calibri"/>
          <w:sz w:val="24"/>
          <w:szCs w:val="24"/>
        </w:rPr>
        <w:t>y</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e</w:t>
      </w:r>
      <w:r w:rsidRPr="007D2F3E">
        <w:rPr>
          <w:rFonts w:eastAsia="Calibri"/>
          <w:spacing w:val="-2"/>
          <w:sz w:val="24"/>
          <w:szCs w:val="24"/>
        </w:rPr>
        <w:t>r</w:t>
      </w:r>
      <w:r w:rsidRPr="007D2F3E">
        <w:rPr>
          <w:rFonts w:eastAsia="Calibri"/>
          <w:spacing w:val="1"/>
          <w:sz w:val="24"/>
          <w:szCs w:val="24"/>
        </w:rPr>
        <w:t>m</w:t>
      </w:r>
      <w:r w:rsidRPr="007D2F3E">
        <w:rPr>
          <w:rFonts w:eastAsia="Calibri"/>
          <w:sz w:val="24"/>
          <w:szCs w:val="24"/>
        </w:rPr>
        <w:t>i</w:t>
      </w:r>
      <w:r w:rsidRPr="007D2F3E">
        <w:rPr>
          <w:rFonts w:eastAsia="Calibri"/>
          <w:spacing w:val="-1"/>
          <w:sz w:val="24"/>
          <w:szCs w:val="24"/>
        </w:rPr>
        <w:t>n</w:t>
      </w:r>
      <w:r w:rsidRPr="007D2F3E">
        <w:rPr>
          <w:rFonts w:eastAsia="Calibri"/>
          <w:sz w:val="24"/>
          <w:szCs w:val="24"/>
        </w:rPr>
        <w:t>ati</w:t>
      </w:r>
      <w:r w:rsidRPr="007D2F3E">
        <w:rPr>
          <w:rFonts w:eastAsia="Calibri"/>
          <w:spacing w:val="1"/>
          <w:sz w:val="24"/>
          <w:szCs w:val="24"/>
        </w:rPr>
        <w:t>o</w:t>
      </w:r>
      <w:r w:rsidRPr="007D2F3E">
        <w:rPr>
          <w:rFonts w:eastAsia="Calibri"/>
          <w:sz w:val="24"/>
          <w:szCs w:val="24"/>
        </w:rPr>
        <w:t>n</w:t>
      </w:r>
      <w:r w:rsidRPr="007D2F3E">
        <w:rPr>
          <w:rFonts w:eastAsia="Calibri"/>
          <w:spacing w:val="-1"/>
          <w:sz w:val="24"/>
          <w:szCs w:val="24"/>
        </w:rPr>
        <w:t xml:space="preserve"> </w:t>
      </w:r>
      <w:r w:rsidRPr="007D2F3E">
        <w:rPr>
          <w:rFonts w:eastAsia="Calibri"/>
          <w:sz w:val="24"/>
          <w:szCs w:val="24"/>
        </w:rPr>
        <w:t>and</w:t>
      </w:r>
      <w:r w:rsidRPr="007D2F3E">
        <w:rPr>
          <w:rFonts w:eastAsia="Calibri"/>
          <w:spacing w:val="-1"/>
          <w:sz w:val="24"/>
          <w:szCs w:val="24"/>
        </w:rPr>
        <w:t xml:space="preserve"> </w:t>
      </w:r>
      <w:r w:rsidRPr="007D2F3E">
        <w:rPr>
          <w:rFonts w:eastAsia="Calibri"/>
          <w:sz w:val="24"/>
          <w:szCs w:val="24"/>
        </w:rPr>
        <w:t>su</w:t>
      </w:r>
      <w:r w:rsidRPr="007D2F3E">
        <w:rPr>
          <w:rFonts w:eastAsia="Calibri"/>
          <w:spacing w:val="-4"/>
          <w:sz w:val="24"/>
          <w:szCs w:val="24"/>
        </w:rPr>
        <w:t>b</w:t>
      </w:r>
      <w:r w:rsidRPr="007D2F3E">
        <w:rPr>
          <w:rFonts w:eastAsia="Calibri"/>
          <w:spacing w:val="1"/>
          <w:sz w:val="24"/>
          <w:szCs w:val="24"/>
        </w:rPr>
        <w:t>m</w:t>
      </w:r>
      <w:r w:rsidRPr="007D2F3E">
        <w:rPr>
          <w:rFonts w:eastAsia="Calibri"/>
          <w:sz w:val="24"/>
          <w:szCs w:val="24"/>
        </w:rPr>
        <w:t xml:space="preserve">it </w:t>
      </w:r>
      <w:r w:rsidRPr="007D2F3E">
        <w:rPr>
          <w:rFonts w:eastAsia="Calibri"/>
          <w:spacing w:val="-1"/>
          <w:sz w:val="24"/>
          <w:szCs w:val="24"/>
        </w:rPr>
        <w:t>p</w:t>
      </w:r>
      <w:r w:rsidRPr="007D2F3E">
        <w:rPr>
          <w:rFonts w:eastAsia="Calibri"/>
          <w:sz w:val="24"/>
          <w:szCs w:val="24"/>
        </w:rPr>
        <w:t>r</w:t>
      </w:r>
      <w:r w:rsidRPr="007D2F3E">
        <w:rPr>
          <w:rFonts w:eastAsia="Calibri"/>
          <w:spacing w:val="1"/>
          <w:sz w:val="24"/>
          <w:szCs w:val="24"/>
        </w:rPr>
        <w:t>o</w:t>
      </w:r>
      <w:r w:rsidRPr="007D2F3E">
        <w:rPr>
          <w:rFonts w:eastAsia="Calibri"/>
          <w:sz w:val="24"/>
          <w:szCs w:val="24"/>
        </w:rPr>
        <w:t>je</w:t>
      </w:r>
      <w:r w:rsidRPr="007D2F3E">
        <w:rPr>
          <w:rFonts w:eastAsia="Calibri"/>
          <w:spacing w:val="-2"/>
          <w:sz w:val="24"/>
          <w:szCs w:val="24"/>
        </w:rPr>
        <w:t>c</w:t>
      </w:r>
      <w:r w:rsidRPr="007D2F3E">
        <w:rPr>
          <w:rFonts w:eastAsia="Calibri"/>
          <w:sz w:val="24"/>
          <w:szCs w:val="24"/>
        </w:rPr>
        <w:t>t</w:t>
      </w:r>
      <w:r w:rsidRPr="007D2F3E">
        <w:rPr>
          <w:rFonts w:eastAsia="Calibri"/>
          <w:spacing w:val="1"/>
          <w:sz w:val="24"/>
          <w:szCs w:val="24"/>
        </w:rPr>
        <w:t xml:space="preserve"> </w:t>
      </w:r>
      <w:r w:rsidRPr="007D2F3E">
        <w:rPr>
          <w:rFonts w:eastAsia="Calibri"/>
          <w:sz w:val="24"/>
          <w:szCs w:val="24"/>
        </w:rPr>
        <w:t>s</w:t>
      </w:r>
      <w:r w:rsidRPr="007D2F3E">
        <w:rPr>
          <w:rFonts w:eastAsia="Calibri"/>
          <w:spacing w:val="-3"/>
          <w:sz w:val="24"/>
          <w:szCs w:val="24"/>
        </w:rPr>
        <w:t>u</w:t>
      </w:r>
      <w:r w:rsidRPr="007D2F3E">
        <w:rPr>
          <w:rFonts w:eastAsia="Calibri"/>
          <w:spacing w:val="1"/>
          <w:sz w:val="24"/>
          <w:szCs w:val="24"/>
        </w:rPr>
        <w:t>mm</w:t>
      </w:r>
      <w:r w:rsidRPr="007D2F3E">
        <w:rPr>
          <w:rFonts w:eastAsia="Calibri"/>
          <w:sz w:val="24"/>
          <w:szCs w:val="24"/>
        </w:rPr>
        <w:t>ar</w:t>
      </w:r>
      <w:r w:rsidRPr="007D2F3E">
        <w:rPr>
          <w:rFonts w:eastAsia="Calibri"/>
          <w:spacing w:val="-3"/>
          <w:sz w:val="24"/>
          <w:szCs w:val="24"/>
        </w:rPr>
        <w:t>i</w:t>
      </w:r>
      <w:r w:rsidRPr="007D2F3E">
        <w:rPr>
          <w:rFonts w:eastAsia="Calibri"/>
          <w:sz w:val="24"/>
          <w:szCs w:val="24"/>
        </w:rPr>
        <w:t>es</w:t>
      </w:r>
      <w:r w:rsidRPr="007D2F3E">
        <w:rPr>
          <w:rFonts w:eastAsia="Calibri"/>
          <w:spacing w:val="1"/>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1"/>
          <w:sz w:val="24"/>
          <w:szCs w:val="24"/>
        </w:rPr>
        <w:t xml:space="preserve"> </w:t>
      </w:r>
      <w:r w:rsidR="0070059C" w:rsidRPr="007D2F3E">
        <w:rPr>
          <w:rFonts w:eastAsia="Calibri"/>
          <w:sz w:val="24"/>
          <w:szCs w:val="24"/>
        </w:rPr>
        <w:t>TMF, if required</w:t>
      </w:r>
      <w:r w:rsidRPr="007D2F3E">
        <w:rPr>
          <w:rFonts w:eastAsia="Calibri"/>
          <w:sz w:val="24"/>
          <w:szCs w:val="24"/>
        </w:rPr>
        <w:t xml:space="preserve">. </w:t>
      </w:r>
    </w:p>
    <w:p w14:paraId="10D3EDB0" w14:textId="5D2BE02B" w:rsidR="00BE37A5" w:rsidRPr="007D2F3E" w:rsidRDefault="00BE37A5" w:rsidP="00D9094E">
      <w:pPr>
        <w:pStyle w:val="Heading3"/>
        <w:numPr>
          <w:ilvl w:val="0"/>
          <w:numId w:val="26"/>
        </w:numPr>
        <w:rPr>
          <w:szCs w:val="24"/>
        </w:rPr>
      </w:pPr>
      <w:bookmarkStart w:id="64" w:name="_Toc178604249"/>
      <w:r w:rsidRPr="007D2F3E">
        <w:rPr>
          <w:szCs w:val="24"/>
        </w:rPr>
        <w:t>R</w:t>
      </w:r>
      <w:r w:rsidRPr="007D2F3E">
        <w:rPr>
          <w:spacing w:val="-1"/>
          <w:szCs w:val="24"/>
        </w:rPr>
        <w:t>e</w:t>
      </w:r>
      <w:r w:rsidRPr="007D2F3E">
        <w:rPr>
          <w:szCs w:val="24"/>
        </w:rPr>
        <w:t>port</w:t>
      </w:r>
      <w:r w:rsidRPr="007D2F3E">
        <w:rPr>
          <w:spacing w:val="-3"/>
          <w:szCs w:val="24"/>
        </w:rPr>
        <w:t xml:space="preserve"> </w:t>
      </w:r>
      <w:r w:rsidRPr="007D2F3E">
        <w:rPr>
          <w:spacing w:val="-4"/>
          <w:szCs w:val="24"/>
        </w:rPr>
        <w:t>R</w:t>
      </w:r>
      <w:r w:rsidRPr="007D2F3E">
        <w:rPr>
          <w:spacing w:val="-1"/>
          <w:szCs w:val="24"/>
        </w:rPr>
        <w:t>e</w:t>
      </w:r>
      <w:r w:rsidRPr="007D2F3E">
        <w:rPr>
          <w:szCs w:val="24"/>
        </w:rPr>
        <w:t>qu</w:t>
      </w:r>
      <w:r w:rsidRPr="007D2F3E">
        <w:rPr>
          <w:spacing w:val="-1"/>
          <w:szCs w:val="24"/>
        </w:rPr>
        <w:t>i</w:t>
      </w:r>
      <w:r w:rsidRPr="007D2F3E">
        <w:rPr>
          <w:spacing w:val="-4"/>
          <w:szCs w:val="24"/>
        </w:rPr>
        <w:t>re</w:t>
      </w:r>
      <w:r w:rsidRPr="007D2F3E">
        <w:rPr>
          <w:szCs w:val="24"/>
        </w:rPr>
        <w:t>m</w:t>
      </w:r>
      <w:r w:rsidRPr="007D2F3E">
        <w:rPr>
          <w:spacing w:val="-4"/>
          <w:szCs w:val="24"/>
        </w:rPr>
        <w:t>e</w:t>
      </w:r>
      <w:r w:rsidRPr="007D2F3E">
        <w:rPr>
          <w:szCs w:val="24"/>
        </w:rPr>
        <w:t>nt</w:t>
      </w:r>
      <w:r w:rsidR="00543736" w:rsidRPr="007D2F3E">
        <w:rPr>
          <w:szCs w:val="24"/>
        </w:rPr>
        <w:t xml:space="preserve"> and follow-up</w:t>
      </w:r>
      <w:bookmarkEnd w:id="64"/>
    </w:p>
    <w:p w14:paraId="46DA5505" w14:textId="16A46F55" w:rsidR="00BE37A5" w:rsidRPr="007D2F3E" w:rsidRDefault="00BE37A5" w:rsidP="000A3482">
      <w:pPr>
        <w:spacing w:before="38" w:line="277" w:lineRule="auto"/>
        <w:ind w:left="140" w:right="79"/>
        <w:jc w:val="both"/>
        <w:rPr>
          <w:rFonts w:eastAsia="Calibri"/>
          <w:sz w:val="24"/>
          <w:szCs w:val="24"/>
        </w:rPr>
      </w:pP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should c</w:t>
      </w:r>
      <w:r w:rsidRPr="007D2F3E">
        <w:rPr>
          <w:rFonts w:eastAsia="Calibri"/>
          <w:spacing w:val="-1"/>
          <w:sz w:val="24"/>
          <w:szCs w:val="24"/>
        </w:rPr>
        <w:t>o</w:t>
      </w:r>
      <w:r w:rsidRPr="007D2F3E">
        <w:rPr>
          <w:rFonts w:eastAsia="Calibri"/>
          <w:spacing w:val="1"/>
          <w:sz w:val="24"/>
          <w:szCs w:val="24"/>
        </w:rPr>
        <w:t>m</w:t>
      </w:r>
      <w:r w:rsidRPr="007D2F3E">
        <w:rPr>
          <w:rFonts w:eastAsia="Calibri"/>
          <w:spacing w:val="-1"/>
          <w:sz w:val="24"/>
          <w:szCs w:val="24"/>
        </w:rPr>
        <w:t>p</w:t>
      </w:r>
      <w:r w:rsidRPr="007D2F3E">
        <w:rPr>
          <w:rFonts w:eastAsia="Calibri"/>
          <w:spacing w:val="-3"/>
          <w:sz w:val="24"/>
          <w:szCs w:val="24"/>
        </w:rPr>
        <w:t>l</w:t>
      </w:r>
      <w:r w:rsidRPr="007D2F3E">
        <w:rPr>
          <w:rFonts w:eastAsia="Calibri"/>
          <w:sz w:val="24"/>
          <w:szCs w:val="24"/>
        </w:rPr>
        <w:t>e</w:t>
      </w:r>
      <w:r w:rsidRPr="007D2F3E">
        <w:rPr>
          <w:rFonts w:eastAsia="Calibri"/>
          <w:spacing w:val="1"/>
          <w:sz w:val="24"/>
          <w:szCs w:val="24"/>
        </w:rPr>
        <w:t>t</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z w:val="24"/>
          <w:szCs w:val="24"/>
        </w:rPr>
        <w:t>COV</w:t>
      </w:r>
      <w:r w:rsidRPr="007D2F3E">
        <w:rPr>
          <w:rFonts w:eastAsia="Calibri"/>
          <w:spacing w:val="1"/>
          <w:sz w:val="24"/>
          <w:szCs w:val="24"/>
        </w:rPr>
        <w:t xml:space="preserve"> </w:t>
      </w:r>
      <w:r w:rsidRPr="007D2F3E">
        <w:rPr>
          <w:rFonts w:eastAsia="Calibri"/>
          <w:sz w:val="24"/>
          <w:szCs w:val="24"/>
        </w:rPr>
        <w:t>repo</w:t>
      </w:r>
      <w:r w:rsidRPr="007D2F3E">
        <w:rPr>
          <w:rFonts w:eastAsia="Calibri"/>
          <w:spacing w:val="-3"/>
          <w:sz w:val="24"/>
          <w:szCs w:val="24"/>
        </w:rPr>
        <w:t>r</w:t>
      </w:r>
      <w:r w:rsidRPr="007D2F3E">
        <w:rPr>
          <w:rFonts w:eastAsia="Calibri"/>
          <w:sz w:val="24"/>
          <w:szCs w:val="24"/>
        </w:rPr>
        <w:t>t</w:t>
      </w:r>
      <w:r w:rsidRPr="007D2F3E">
        <w:rPr>
          <w:rFonts w:eastAsia="Calibri"/>
          <w:spacing w:val="2"/>
          <w:sz w:val="24"/>
          <w:szCs w:val="24"/>
        </w:rPr>
        <w:t xml:space="preserve"> </w:t>
      </w:r>
      <w:r w:rsidRPr="007D2F3E">
        <w:rPr>
          <w:rFonts w:eastAsia="Calibri"/>
          <w:sz w:val="24"/>
          <w:szCs w:val="24"/>
        </w:rPr>
        <w:t>within</w:t>
      </w:r>
      <w:r w:rsidRPr="007D2F3E">
        <w:rPr>
          <w:rFonts w:eastAsia="Calibri"/>
          <w:spacing w:val="4"/>
          <w:sz w:val="24"/>
          <w:szCs w:val="24"/>
        </w:rPr>
        <w:t xml:space="preserve"> </w:t>
      </w:r>
      <w:r w:rsidRPr="001B093E">
        <w:rPr>
          <w:rFonts w:eastAsia="Calibri"/>
          <w:b/>
          <w:bCs/>
          <w:sz w:val="24"/>
          <w:szCs w:val="24"/>
        </w:rPr>
        <w:t>5</w:t>
      </w:r>
      <w:r w:rsidRPr="001B093E">
        <w:rPr>
          <w:rFonts w:eastAsia="Calibri"/>
          <w:b/>
          <w:bCs/>
          <w:spacing w:val="5"/>
          <w:sz w:val="24"/>
          <w:szCs w:val="24"/>
        </w:rPr>
        <w:t xml:space="preserve"> </w:t>
      </w:r>
      <w:r w:rsidRPr="001B093E">
        <w:rPr>
          <w:rFonts w:eastAsia="Calibri"/>
          <w:b/>
          <w:bCs/>
          <w:spacing w:val="-1"/>
          <w:sz w:val="24"/>
          <w:szCs w:val="24"/>
        </w:rPr>
        <w:t>bu</w:t>
      </w:r>
      <w:r w:rsidRPr="001B093E">
        <w:rPr>
          <w:rFonts w:eastAsia="Calibri"/>
          <w:b/>
          <w:bCs/>
          <w:sz w:val="24"/>
          <w:szCs w:val="24"/>
        </w:rPr>
        <w:t>si</w:t>
      </w:r>
      <w:r w:rsidRPr="001B093E">
        <w:rPr>
          <w:rFonts w:eastAsia="Calibri"/>
          <w:b/>
          <w:bCs/>
          <w:spacing w:val="-1"/>
          <w:sz w:val="24"/>
          <w:szCs w:val="24"/>
        </w:rPr>
        <w:t>n</w:t>
      </w:r>
      <w:r w:rsidRPr="001B093E">
        <w:rPr>
          <w:rFonts w:eastAsia="Calibri"/>
          <w:b/>
          <w:bCs/>
          <w:sz w:val="24"/>
          <w:szCs w:val="24"/>
        </w:rPr>
        <w:t>ess</w:t>
      </w:r>
      <w:r w:rsidRPr="001B093E">
        <w:rPr>
          <w:rFonts w:eastAsia="Calibri"/>
          <w:b/>
          <w:bCs/>
          <w:spacing w:val="3"/>
          <w:sz w:val="24"/>
          <w:szCs w:val="24"/>
        </w:rPr>
        <w:t xml:space="preserve"> </w:t>
      </w:r>
      <w:r w:rsidRPr="001B093E">
        <w:rPr>
          <w:rFonts w:eastAsia="Calibri"/>
          <w:b/>
          <w:bCs/>
          <w:spacing w:val="-1"/>
          <w:sz w:val="24"/>
          <w:szCs w:val="24"/>
        </w:rPr>
        <w:t>d</w:t>
      </w:r>
      <w:r w:rsidRPr="001B093E">
        <w:rPr>
          <w:rFonts w:eastAsia="Calibri"/>
          <w:b/>
          <w:bCs/>
          <w:sz w:val="24"/>
          <w:szCs w:val="24"/>
        </w:rPr>
        <w:t xml:space="preserve">ays </w:t>
      </w:r>
      <w:r w:rsidRPr="001B093E">
        <w:rPr>
          <w:rFonts w:eastAsia="Calibri"/>
          <w:b/>
          <w:bCs/>
          <w:spacing w:val="1"/>
          <w:sz w:val="24"/>
          <w:szCs w:val="24"/>
        </w:rPr>
        <w:t>o</w:t>
      </w:r>
      <w:r w:rsidRPr="001B093E">
        <w:rPr>
          <w:rFonts w:eastAsia="Calibri"/>
          <w:b/>
          <w:bCs/>
          <w:sz w:val="24"/>
          <w:szCs w:val="24"/>
        </w:rPr>
        <w:t>f</w:t>
      </w:r>
      <w:r w:rsidRPr="001B093E">
        <w:rPr>
          <w:rFonts w:eastAsia="Calibri"/>
          <w:b/>
          <w:bCs/>
          <w:spacing w:val="4"/>
          <w:sz w:val="24"/>
          <w:szCs w:val="24"/>
        </w:rPr>
        <w:t xml:space="preserve"> </w:t>
      </w:r>
      <w:r w:rsidRPr="001B093E">
        <w:rPr>
          <w:rFonts w:eastAsia="Calibri"/>
          <w:b/>
          <w:bCs/>
          <w:sz w:val="24"/>
          <w:szCs w:val="24"/>
        </w:rPr>
        <w:t>si</w:t>
      </w:r>
      <w:r w:rsidRPr="001B093E">
        <w:rPr>
          <w:rFonts w:eastAsia="Calibri"/>
          <w:b/>
          <w:bCs/>
          <w:spacing w:val="-2"/>
          <w:sz w:val="24"/>
          <w:szCs w:val="24"/>
        </w:rPr>
        <w:t>t</w:t>
      </w:r>
      <w:r w:rsidRPr="001B093E">
        <w:rPr>
          <w:rFonts w:eastAsia="Calibri"/>
          <w:b/>
          <w:bCs/>
          <w:sz w:val="24"/>
          <w:szCs w:val="24"/>
        </w:rPr>
        <w:t>e</w:t>
      </w:r>
      <w:r w:rsidRPr="001B093E">
        <w:rPr>
          <w:rFonts w:eastAsia="Calibri"/>
          <w:b/>
          <w:bCs/>
          <w:spacing w:val="2"/>
          <w:sz w:val="24"/>
          <w:szCs w:val="24"/>
        </w:rPr>
        <w:t xml:space="preserve"> </w:t>
      </w:r>
      <w:r w:rsidRPr="001B093E">
        <w:rPr>
          <w:rFonts w:eastAsia="Calibri"/>
          <w:b/>
          <w:bCs/>
          <w:sz w:val="24"/>
          <w:szCs w:val="24"/>
        </w:rPr>
        <w:t>cl</w:t>
      </w:r>
      <w:r w:rsidRPr="001B093E">
        <w:rPr>
          <w:rFonts w:eastAsia="Calibri"/>
          <w:b/>
          <w:bCs/>
          <w:spacing w:val="1"/>
          <w:sz w:val="24"/>
          <w:szCs w:val="24"/>
        </w:rPr>
        <w:t>o</w:t>
      </w:r>
      <w:r w:rsidRPr="001B093E">
        <w:rPr>
          <w:rFonts w:eastAsia="Calibri"/>
          <w:b/>
          <w:bCs/>
          <w:spacing w:val="-2"/>
          <w:sz w:val="24"/>
          <w:szCs w:val="24"/>
        </w:rPr>
        <w:t>s</w:t>
      </w:r>
      <w:r w:rsidRPr="001B093E">
        <w:rPr>
          <w:rFonts w:eastAsia="Calibri"/>
          <w:b/>
          <w:bCs/>
          <w:spacing w:val="-1"/>
          <w:sz w:val="24"/>
          <w:szCs w:val="24"/>
        </w:rPr>
        <w:t>u</w:t>
      </w:r>
      <w:r w:rsidRPr="001B093E">
        <w:rPr>
          <w:rFonts w:eastAsia="Calibri"/>
          <w:b/>
          <w:bCs/>
          <w:sz w:val="24"/>
          <w:szCs w:val="24"/>
        </w:rPr>
        <w:t>re</w:t>
      </w:r>
      <w:r w:rsidRPr="001B093E">
        <w:rPr>
          <w:rFonts w:eastAsia="Calibri"/>
          <w:sz w:val="24"/>
          <w:szCs w:val="24"/>
        </w:rPr>
        <w:t>.</w:t>
      </w:r>
      <w:r w:rsidRPr="001B093E">
        <w:rPr>
          <w:rFonts w:eastAsia="Calibri"/>
          <w:spacing w:val="4"/>
          <w:sz w:val="24"/>
          <w:szCs w:val="24"/>
        </w:rPr>
        <w:t xml:space="preserve"> </w:t>
      </w:r>
      <w:r w:rsidRPr="001B093E">
        <w:rPr>
          <w:rFonts w:eastAsia="Calibri"/>
          <w:sz w:val="24"/>
          <w:szCs w:val="24"/>
        </w:rPr>
        <w:t>The</w:t>
      </w:r>
      <w:r w:rsidRPr="001B093E">
        <w:rPr>
          <w:rFonts w:eastAsia="Calibri"/>
          <w:spacing w:val="2"/>
          <w:sz w:val="24"/>
          <w:szCs w:val="24"/>
        </w:rPr>
        <w:t xml:space="preserve"> </w:t>
      </w:r>
      <w:r w:rsidRPr="001B093E">
        <w:rPr>
          <w:rFonts w:eastAsia="Calibri"/>
          <w:spacing w:val="-1"/>
          <w:sz w:val="24"/>
          <w:szCs w:val="24"/>
        </w:rPr>
        <w:t>P</w:t>
      </w:r>
      <w:r w:rsidRPr="001B093E">
        <w:rPr>
          <w:rFonts w:eastAsia="Calibri"/>
          <w:sz w:val="24"/>
          <w:szCs w:val="24"/>
        </w:rPr>
        <w:t>M</w:t>
      </w:r>
      <w:r w:rsidRPr="001B093E">
        <w:rPr>
          <w:rFonts w:eastAsia="Calibri"/>
          <w:spacing w:val="2"/>
          <w:sz w:val="24"/>
          <w:szCs w:val="24"/>
        </w:rPr>
        <w:t xml:space="preserve"> </w:t>
      </w:r>
      <w:r w:rsidRPr="001B093E">
        <w:rPr>
          <w:rFonts w:eastAsia="Calibri"/>
          <w:sz w:val="24"/>
          <w:szCs w:val="24"/>
        </w:rPr>
        <w:t>will</w:t>
      </w:r>
      <w:r w:rsidRPr="001B093E">
        <w:rPr>
          <w:rFonts w:eastAsia="Calibri"/>
          <w:spacing w:val="4"/>
          <w:sz w:val="24"/>
          <w:szCs w:val="24"/>
        </w:rPr>
        <w:t xml:space="preserve"> </w:t>
      </w:r>
      <w:r w:rsidRPr="001B093E">
        <w:rPr>
          <w:rFonts w:eastAsia="Calibri"/>
          <w:spacing w:val="-3"/>
          <w:sz w:val="24"/>
          <w:szCs w:val="24"/>
        </w:rPr>
        <w:t>r</w:t>
      </w:r>
      <w:r w:rsidRPr="001B093E">
        <w:rPr>
          <w:rFonts w:eastAsia="Calibri"/>
          <w:sz w:val="24"/>
          <w:szCs w:val="24"/>
        </w:rPr>
        <w:t>e</w:t>
      </w:r>
      <w:r w:rsidRPr="001B093E">
        <w:rPr>
          <w:rFonts w:eastAsia="Calibri"/>
          <w:spacing w:val="1"/>
          <w:sz w:val="24"/>
          <w:szCs w:val="24"/>
        </w:rPr>
        <w:t>v</w:t>
      </w:r>
      <w:r w:rsidRPr="001B093E">
        <w:rPr>
          <w:rFonts w:eastAsia="Calibri"/>
          <w:spacing w:val="-3"/>
          <w:sz w:val="24"/>
          <w:szCs w:val="24"/>
        </w:rPr>
        <w:t>i</w:t>
      </w:r>
      <w:r w:rsidRPr="001B093E">
        <w:rPr>
          <w:rFonts w:eastAsia="Calibri"/>
          <w:sz w:val="24"/>
          <w:szCs w:val="24"/>
        </w:rPr>
        <w:t>ew</w:t>
      </w:r>
      <w:r w:rsidRPr="001B093E">
        <w:rPr>
          <w:rFonts w:eastAsia="Calibri"/>
          <w:spacing w:val="3"/>
          <w:sz w:val="24"/>
          <w:szCs w:val="24"/>
        </w:rPr>
        <w:t xml:space="preserve"> </w:t>
      </w:r>
      <w:r w:rsidRPr="001B093E">
        <w:rPr>
          <w:rFonts w:eastAsia="Calibri"/>
          <w:sz w:val="24"/>
          <w:szCs w:val="24"/>
        </w:rPr>
        <w:t>a</w:t>
      </w:r>
      <w:r w:rsidRPr="001B093E">
        <w:rPr>
          <w:rFonts w:eastAsia="Calibri"/>
          <w:spacing w:val="-3"/>
          <w:sz w:val="24"/>
          <w:szCs w:val="24"/>
        </w:rPr>
        <w:t>n</w:t>
      </w:r>
      <w:r w:rsidRPr="001B093E">
        <w:rPr>
          <w:rFonts w:eastAsia="Calibri"/>
          <w:sz w:val="24"/>
          <w:szCs w:val="24"/>
        </w:rPr>
        <w:t>d a</w:t>
      </w:r>
      <w:r w:rsidRPr="001B093E">
        <w:rPr>
          <w:rFonts w:eastAsia="Calibri"/>
          <w:spacing w:val="-1"/>
          <w:sz w:val="24"/>
          <w:szCs w:val="24"/>
        </w:rPr>
        <w:t>pp</w:t>
      </w:r>
      <w:r w:rsidRPr="001B093E">
        <w:rPr>
          <w:rFonts w:eastAsia="Calibri"/>
          <w:sz w:val="24"/>
          <w:szCs w:val="24"/>
        </w:rPr>
        <w:t>r</w:t>
      </w:r>
      <w:r w:rsidRPr="001B093E">
        <w:rPr>
          <w:rFonts w:eastAsia="Calibri"/>
          <w:spacing w:val="1"/>
          <w:sz w:val="24"/>
          <w:szCs w:val="24"/>
        </w:rPr>
        <w:t>ov</w:t>
      </w:r>
      <w:r w:rsidRPr="001B093E">
        <w:rPr>
          <w:rFonts w:eastAsia="Calibri"/>
          <w:sz w:val="24"/>
          <w:szCs w:val="24"/>
        </w:rPr>
        <w:t>e</w:t>
      </w:r>
      <w:r w:rsidRPr="001B093E">
        <w:rPr>
          <w:rFonts w:eastAsia="Calibri"/>
          <w:spacing w:val="-2"/>
          <w:sz w:val="24"/>
          <w:szCs w:val="24"/>
        </w:rPr>
        <w:t xml:space="preserve"> </w:t>
      </w:r>
      <w:r w:rsidRPr="001B093E">
        <w:rPr>
          <w:rFonts w:eastAsia="Calibri"/>
          <w:spacing w:val="1"/>
          <w:sz w:val="24"/>
          <w:szCs w:val="24"/>
        </w:rPr>
        <w:t>t</w:t>
      </w:r>
      <w:r w:rsidRPr="001B093E">
        <w:rPr>
          <w:rFonts w:eastAsia="Calibri"/>
          <w:spacing w:val="-1"/>
          <w:sz w:val="24"/>
          <w:szCs w:val="24"/>
        </w:rPr>
        <w:t>h</w:t>
      </w:r>
      <w:r w:rsidRPr="001B093E">
        <w:rPr>
          <w:rFonts w:eastAsia="Calibri"/>
          <w:sz w:val="24"/>
          <w:szCs w:val="24"/>
        </w:rPr>
        <w:t>e</w:t>
      </w:r>
      <w:r w:rsidRPr="001B093E">
        <w:rPr>
          <w:rFonts w:eastAsia="Calibri"/>
          <w:spacing w:val="-2"/>
          <w:sz w:val="24"/>
          <w:szCs w:val="24"/>
        </w:rPr>
        <w:t xml:space="preserve"> </w:t>
      </w:r>
      <w:r w:rsidRPr="001B093E">
        <w:rPr>
          <w:rFonts w:eastAsia="Calibri"/>
          <w:sz w:val="24"/>
          <w:szCs w:val="24"/>
        </w:rPr>
        <w:t xml:space="preserve">COV </w:t>
      </w:r>
      <w:r w:rsidRPr="001B093E">
        <w:rPr>
          <w:rFonts w:eastAsia="Calibri"/>
          <w:spacing w:val="-3"/>
          <w:sz w:val="24"/>
          <w:szCs w:val="24"/>
        </w:rPr>
        <w:t>r</w:t>
      </w:r>
      <w:r w:rsidRPr="001B093E">
        <w:rPr>
          <w:rFonts w:eastAsia="Calibri"/>
          <w:sz w:val="24"/>
          <w:szCs w:val="24"/>
        </w:rPr>
        <w:t>ep</w:t>
      </w:r>
      <w:r w:rsidRPr="001B093E">
        <w:rPr>
          <w:rFonts w:eastAsia="Calibri"/>
          <w:spacing w:val="1"/>
          <w:sz w:val="24"/>
          <w:szCs w:val="24"/>
        </w:rPr>
        <w:t>o</w:t>
      </w:r>
      <w:r w:rsidRPr="001B093E">
        <w:rPr>
          <w:rFonts w:eastAsia="Calibri"/>
          <w:sz w:val="24"/>
          <w:szCs w:val="24"/>
        </w:rPr>
        <w:t>rt w</w:t>
      </w:r>
      <w:r w:rsidRPr="001B093E">
        <w:rPr>
          <w:rFonts w:eastAsia="Calibri"/>
          <w:spacing w:val="-2"/>
          <w:sz w:val="24"/>
          <w:szCs w:val="24"/>
        </w:rPr>
        <w:t>i</w:t>
      </w:r>
      <w:r w:rsidRPr="001B093E">
        <w:rPr>
          <w:rFonts w:eastAsia="Calibri"/>
          <w:sz w:val="24"/>
          <w:szCs w:val="24"/>
        </w:rPr>
        <w:t>th</w:t>
      </w:r>
      <w:r w:rsidRPr="001B093E">
        <w:rPr>
          <w:rFonts w:eastAsia="Calibri"/>
          <w:spacing w:val="-1"/>
          <w:sz w:val="24"/>
          <w:szCs w:val="24"/>
        </w:rPr>
        <w:t>i</w:t>
      </w:r>
      <w:r w:rsidRPr="001B093E">
        <w:rPr>
          <w:rFonts w:eastAsia="Calibri"/>
          <w:sz w:val="24"/>
          <w:szCs w:val="24"/>
        </w:rPr>
        <w:t>n</w:t>
      </w:r>
      <w:r w:rsidRPr="001B093E">
        <w:rPr>
          <w:rFonts w:eastAsia="Calibri"/>
          <w:spacing w:val="-1"/>
          <w:sz w:val="24"/>
          <w:szCs w:val="24"/>
        </w:rPr>
        <w:t xml:space="preserve"> </w:t>
      </w:r>
      <w:r w:rsidRPr="001B093E">
        <w:rPr>
          <w:rFonts w:eastAsia="Calibri"/>
          <w:sz w:val="24"/>
          <w:szCs w:val="24"/>
        </w:rPr>
        <w:t>a</w:t>
      </w:r>
      <w:r w:rsidRPr="001B093E">
        <w:rPr>
          <w:rFonts w:eastAsia="Calibri"/>
          <w:spacing w:val="1"/>
          <w:sz w:val="24"/>
          <w:szCs w:val="24"/>
        </w:rPr>
        <w:t xml:space="preserve"> </w:t>
      </w:r>
      <w:r w:rsidRPr="001B093E">
        <w:rPr>
          <w:rFonts w:eastAsia="Calibri"/>
          <w:sz w:val="24"/>
          <w:szCs w:val="24"/>
        </w:rPr>
        <w:t>f</w:t>
      </w:r>
      <w:r w:rsidRPr="001B093E">
        <w:rPr>
          <w:rFonts w:eastAsia="Calibri"/>
          <w:spacing w:val="-1"/>
          <w:sz w:val="24"/>
          <w:szCs w:val="24"/>
        </w:rPr>
        <w:t>u</w:t>
      </w:r>
      <w:r w:rsidRPr="001B093E">
        <w:rPr>
          <w:rFonts w:eastAsia="Calibri"/>
          <w:sz w:val="24"/>
          <w:szCs w:val="24"/>
        </w:rPr>
        <w:t>rther</w:t>
      </w:r>
      <w:r w:rsidRPr="001B093E">
        <w:rPr>
          <w:rFonts w:eastAsia="Calibri"/>
          <w:spacing w:val="-1"/>
          <w:sz w:val="24"/>
          <w:szCs w:val="24"/>
        </w:rPr>
        <w:t xml:space="preserve"> </w:t>
      </w:r>
      <w:r w:rsidRPr="001B093E">
        <w:rPr>
          <w:rFonts w:eastAsia="Calibri"/>
          <w:b/>
          <w:bCs/>
          <w:sz w:val="24"/>
          <w:szCs w:val="24"/>
        </w:rPr>
        <w:t>5</w:t>
      </w:r>
      <w:r w:rsidRPr="001B093E">
        <w:rPr>
          <w:rFonts w:eastAsia="Calibri"/>
          <w:b/>
          <w:bCs/>
          <w:spacing w:val="1"/>
          <w:sz w:val="24"/>
          <w:szCs w:val="24"/>
        </w:rPr>
        <w:t xml:space="preserve"> </w:t>
      </w:r>
      <w:r w:rsidRPr="001B093E">
        <w:rPr>
          <w:rFonts w:eastAsia="Calibri"/>
          <w:b/>
          <w:bCs/>
          <w:sz w:val="24"/>
          <w:szCs w:val="24"/>
        </w:rPr>
        <w:t>b</w:t>
      </w:r>
      <w:r w:rsidRPr="001B093E">
        <w:rPr>
          <w:rFonts w:eastAsia="Calibri"/>
          <w:b/>
          <w:bCs/>
          <w:spacing w:val="-1"/>
          <w:sz w:val="24"/>
          <w:szCs w:val="24"/>
        </w:rPr>
        <w:t>u</w:t>
      </w:r>
      <w:r w:rsidRPr="001B093E">
        <w:rPr>
          <w:rFonts w:eastAsia="Calibri"/>
          <w:b/>
          <w:bCs/>
          <w:sz w:val="24"/>
          <w:szCs w:val="24"/>
        </w:rPr>
        <w:t>si</w:t>
      </w:r>
      <w:r w:rsidRPr="001B093E">
        <w:rPr>
          <w:rFonts w:eastAsia="Calibri"/>
          <w:b/>
          <w:bCs/>
          <w:spacing w:val="-1"/>
          <w:sz w:val="24"/>
          <w:szCs w:val="24"/>
        </w:rPr>
        <w:t>n</w:t>
      </w:r>
      <w:r w:rsidRPr="001B093E">
        <w:rPr>
          <w:rFonts w:eastAsia="Calibri"/>
          <w:b/>
          <w:bCs/>
          <w:sz w:val="24"/>
          <w:szCs w:val="24"/>
        </w:rPr>
        <w:t>ess</w:t>
      </w:r>
      <w:r w:rsidRPr="001B093E">
        <w:rPr>
          <w:rFonts w:eastAsia="Calibri"/>
          <w:b/>
          <w:bCs/>
          <w:spacing w:val="-1"/>
          <w:sz w:val="24"/>
          <w:szCs w:val="24"/>
        </w:rPr>
        <w:t xml:space="preserve"> d</w:t>
      </w:r>
      <w:r w:rsidRPr="001B093E">
        <w:rPr>
          <w:rFonts w:eastAsia="Calibri"/>
          <w:b/>
          <w:bCs/>
          <w:spacing w:val="-3"/>
          <w:sz w:val="24"/>
          <w:szCs w:val="24"/>
        </w:rPr>
        <w:t>a</w:t>
      </w:r>
      <w:r w:rsidRPr="001B093E">
        <w:rPr>
          <w:rFonts w:eastAsia="Calibri"/>
          <w:b/>
          <w:bCs/>
          <w:spacing w:val="1"/>
          <w:sz w:val="24"/>
          <w:szCs w:val="24"/>
        </w:rPr>
        <w:t>y</w:t>
      </w:r>
      <w:r w:rsidRPr="001B093E">
        <w:rPr>
          <w:rFonts w:eastAsia="Calibri"/>
          <w:b/>
          <w:bCs/>
          <w:sz w:val="24"/>
          <w:szCs w:val="24"/>
        </w:rPr>
        <w:t>s</w:t>
      </w:r>
      <w:r w:rsidRPr="001B093E">
        <w:rPr>
          <w:rFonts w:eastAsia="Calibri"/>
          <w:sz w:val="24"/>
          <w:szCs w:val="24"/>
        </w:rPr>
        <w:t>.</w:t>
      </w:r>
      <w:r w:rsidR="000A3482" w:rsidRPr="001B093E">
        <w:rPr>
          <w:rFonts w:eastAsia="Calibri"/>
          <w:sz w:val="24"/>
          <w:szCs w:val="24"/>
        </w:rPr>
        <w:t xml:space="preserve"> </w:t>
      </w:r>
      <w:r w:rsidR="00863625" w:rsidRPr="001B093E">
        <w:rPr>
          <w:sz w:val="24"/>
          <w:szCs w:val="24"/>
        </w:rPr>
        <w:t xml:space="preserve"> </w:t>
      </w:r>
      <w:r w:rsidR="00863625" w:rsidRPr="001B093E">
        <w:rPr>
          <w:rFonts w:eastAsia="Calibri"/>
          <w:sz w:val="24"/>
          <w:szCs w:val="24"/>
        </w:rPr>
        <w:t xml:space="preserve">Follow-up any actions arising from the COV is to be completed in </w:t>
      </w:r>
      <w:r w:rsidR="00863625" w:rsidRPr="001B093E">
        <w:rPr>
          <w:rFonts w:eastAsia="Calibri"/>
          <w:b/>
          <w:bCs/>
          <w:sz w:val="24"/>
          <w:szCs w:val="24"/>
        </w:rPr>
        <w:t>5 business days after receiving</w:t>
      </w:r>
      <w:r w:rsidR="00863625" w:rsidRPr="001B093E">
        <w:rPr>
          <w:rFonts w:eastAsia="Calibri"/>
          <w:sz w:val="24"/>
          <w:szCs w:val="24"/>
        </w:rPr>
        <w:t xml:space="preserve"> the report. </w:t>
      </w:r>
      <w:r w:rsidRPr="001B093E">
        <w:rPr>
          <w:rFonts w:eastAsia="Calibri"/>
          <w:sz w:val="24"/>
          <w:szCs w:val="24"/>
        </w:rPr>
        <w:t>When</w:t>
      </w:r>
      <w:r w:rsidRPr="001B093E">
        <w:rPr>
          <w:rFonts w:eastAsia="Calibri"/>
          <w:spacing w:val="2"/>
          <w:sz w:val="24"/>
          <w:szCs w:val="24"/>
        </w:rPr>
        <w:t xml:space="preserve"> </w:t>
      </w:r>
      <w:r w:rsidRPr="001B093E">
        <w:rPr>
          <w:rFonts w:eastAsia="Calibri"/>
          <w:sz w:val="24"/>
          <w:szCs w:val="24"/>
        </w:rPr>
        <w:t>all</w:t>
      </w:r>
      <w:r w:rsidRPr="001B093E">
        <w:rPr>
          <w:rFonts w:eastAsia="Calibri"/>
          <w:spacing w:val="2"/>
          <w:sz w:val="24"/>
          <w:szCs w:val="24"/>
        </w:rPr>
        <w:t xml:space="preserve"> </w:t>
      </w:r>
      <w:r w:rsidRPr="001B093E">
        <w:rPr>
          <w:rFonts w:eastAsia="Calibri"/>
          <w:sz w:val="24"/>
          <w:szCs w:val="24"/>
        </w:rPr>
        <w:t>si</w:t>
      </w:r>
      <w:r w:rsidRPr="001B093E">
        <w:rPr>
          <w:rFonts w:eastAsia="Calibri"/>
          <w:spacing w:val="-2"/>
          <w:sz w:val="24"/>
          <w:szCs w:val="24"/>
        </w:rPr>
        <w:t>t</w:t>
      </w:r>
      <w:r w:rsidRPr="001B093E">
        <w:rPr>
          <w:rFonts w:eastAsia="Calibri"/>
          <w:sz w:val="24"/>
          <w:szCs w:val="24"/>
        </w:rPr>
        <w:t>e</w:t>
      </w:r>
      <w:r w:rsidRPr="001B093E">
        <w:rPr>
          <w:rFonts w:eastAsia="Calibri"/>
          <w:spacing w:val="3"/>
          <w:sz w:val="24"/>
          <w:szCs w:val="24"/>
        </w:rPr>
        <w:t xml:space="preserve"> </w:t>
      </w:r>
      <w:r w:rsidRPr="001B093E">
        <w:rPr>
          <w:rFonts w:eastAsia="Calibri"/>
          <w:sz w:val="24"/>
          <w:szCs w:val="24"/>
        </w:rPr>
        <w:t>c</w:t>
      </w:r>
      <w:r w:rsidRPr="001B093E">
        <w:rPr>
          <w:rFonts w:eastAsia="Calibri"/>
          <w:spacing w:val="-3"/>
          <w:sz w:val="24"/>
          <w:szCs w:val="24"/>
        </w:rPr>
        <w:t>l</w:t>
      </w:r>
      <w:r w:rsidRPr="001B093E">
        <w:rPr>
          <w:rFonts w:eastAsia="Calibri"/>
          <w:spacing w:val="1"/>
          <w:sz w:val="24"/>
          <w:szCs w:val="24"/>
        </w:rPr>
        <w:t>o</w:t>
      </w:r>
      <w:r w:rsidRPr="001B093E">
        <w:rPr>
          <w:rFonts w:eastAsia="Calibri"/>
          <w:sz w:val="24"/>
          <w:szCs w:val="24"/>
        </w:rPr>
        <w:t>su</w:t>
      </w:r>
      <w:r w:rsidRPr="001B093E">
        <w:rPr>
          <w:rFonts w:eastAsia="Calibri"/>
          <w:spacing w:val="-1"/>
          <w:sz w:val="24"/>
          <w:szCs w:val="24"/>
        </w:rPr>
        <w:t>r</w:t>
      </w:r>
      <w:r w:rsidRPr="001B093E">
        <w:rPr>
          <w:rFonts w:eastAsia="Calibri"/>
          <w:sz w:val="24"/>
          <w:szCs w:val="24"/>
        </w:rPr>
        <w:t>e</w:t>
      </w:r>
      <w:r w:rsidRPr="001B093E">
        <w:rPr>
          <w:rFonts w:eastAsia="Calibri"/>
          <w:spacing w:val="3"/>
          <w:sz w:val="24"/>
          <w:szCs w:val="24"/>
        </w:rPr>
        <w:t xml:space="preserve"> </w:t>
      </w:r>
      <w:r w:rsidRPr="001B093E">
        <w:rPr>
          <w:rFonts w:eastAsia="Calibri"/>
          <w:sz w:val="24"/>
          <w:szCs w:val="24"/>
        </w:rPr>
        <w:t>a</w:t>
      </w:r>
      <w:r w:rsidRPr="001B093E">
        <w:rPr>
          <w:rFonts w:eastAsia="Calibri"/>
          <w:spacing w:val="-2"/>
          <w:sz w:val="24"/>
          <w:szCs w:val="24"/>
        </w:rPr>
        <w:t>c</w:t>
      </w:r>
      <w:r w:rsidRPr="001B093E">
        <w:rPr>
          <w:rFonts w:eastAsia="Calibri"/>
          <w:sz w:val="24"/>
          <w:szCs w:val="24"/>
        </w:rPr>
        <w:t>ti</w:t>
      </w:r>
      <w:r w:rsidRPr="001B093E">
        <w:rPr>
          <w:rFonts w:eastAsia="Calibri"/>
          <w:spacing w:val="1"/>
          <w:sz w:val="24"/>
          <w:szCs w:val="24"/>
        </w:rPr>
        <w:t>v</w:t>
      </w:r>
      <w:r w:rsidRPr="001B093E">
        <w:rPr>
          <w:rFonts w:eastAsia="Calibri"/>
          <w:spacing w:val="-3"/>
          <w:sz w:val="24"/>
          <w:szCs w:val="24"/>
        </w:rPr>
        <w:t>i</w:t>
      </w:r>
      <w:r w:rsidRPr="001B093E">
        <w:rPr>
          <w:rFonts w:eastAsia="Calibri"/>
          <w:sz w:val="24"/>
          <w:szCs w:val="24"/>
        </w:rPr>
        <w:t>ties</w:t>
      </w:r>
      <w:r w:rsidRPr="001B093E">
        <w:rPr>
          <w:rFonts w:eastAsia="Calibri"/>
          <w:spacing w:val="3"/>
          <w:sz w:val="24"/>
          <w:szCs w:val="24"/>
        </w:rPr>
        <w:t xml:space="preserve"> </w:t>
      </w:r>
      <w:r w:rsidRPr="001B093E">
        <w:rPr>
          <w:rFonts w:eastAsia="Calibri"/>
          <w:sz w:val="24"/>
          <w:szCs w:val="24"/>
        </w:rPr>
        <w:t>are c</w:t>
      </w:r>
      <w:r w:rsidRPr="001B093E">
        <w:rPr>
          <w:rFonts w:eastAsia="Calibri"/>
          <w:spacing w:val="-1"/>
          <w:sz w:val="24"/>
          <w:szCs w:val="24"/>
        </w:rPr>
        <w:t>o</w:t>
      </w:r>
      <w:r w:rsidRPr="001B093E">
        <w:rPr>
          <w:rFonts w:eastAsia="Calibri"/>
          <w:spacing w:val="1"/>
          <w:sz w:val="24"/>
          <w:szCs w:val="24"/>
        </w:rPr>
        <w:t>m</w:t>
      </w:r>
      <w:r w:rsidRPr="001B093E">
        <w:rPr>
          <w:rFonts w:eastAsia="Calibri"/>
          <w:spacing w:val="-1"/>
          <w:sz w:val="24"/>
          <w:szCs w:val="24"/>
        </w:rPr>
        <w:t>p</w:t>
      </w:r>
      <w:r w:rsidRPr="001B093E">
        <w:rPr>
          <w:rFonts w:eastAsia="Calibri"/>
          <w:sz w:val="24"/>
          <w:szCs w:val="24"/>
        </w:rPr>
        <w:t>l</w:t>
      </w:r>
      <w:r w:rsidRPr="001B093E">
        <w:rPr>
          <w:rFonts w:eastAsia="Calibri"/>
          <w:spacing w:val="-2"/>
          <w:sz w:val="24"/>
          <w:szCs w:val="24"/>
        </w:rPr>
        <w:t>e</w:t>
      </w:r>
      <w:r w:rsidRPr="001B093E">
        <w:rPr>
          <w:rFonts w:eastAsia="Calibri"/>
          <w:sz w:val="24"/>
          <w:szCs w:val="24"/>
        </w:rPr>
        <w:t>t</w:t>
      </w:r>
      <w:r w:rsidRPr="001B093E">
        <w:rPr>
          <w:rFonts w:eastAsia="Calibri"/>
          <w:spacing w:val="1"/>
          <w:sz w:val="24"/>
          <w:szCs w:val="24"/>
        </w:rPr>
        <w:t>e</w:t>
      </w:r>
      <w:r w:rsidRPr="001B093E">
        <w:rPr>
          <w:rFonts w:eastAsia="Calibri"/>
          <w:sz w:val="24"/>
          <w:szCs w:val="24"/>
        </w:rPr>
        <w:t>,</w:t>
      </w:r>
      <w:r w:rsidRPr="001B093E">
        <w:rPr>
          <w:rFonts w:eastAsia="Calibri"/>
          <w:spacing w:val="3"/>
          <w:sz w:val="24"/>
          <w:szCs w:val="24"/>
        </w:rPr>
        <w:t xml:space="preserve"> </w:t>
      </w:r>
      <w:r w:rsidRPr="001B093E">
        <w:rPr>
          <w:rFonts w:eastAsia="Calibri"/>
          <w:sz w:val="24"/>
          <w:szCs w:val="24"/>
        </w:rPr>
        <w:t>a S</w:t>
      </w:r>
      <w:r w:rsidRPr="001B093E">
        <w:rPr>
          <w:rFonts w:eastAsia="Calibri"/>
          <w:spacing w:val="-1"/>
          <w:sz w:val="24"/>
          <w:szCs w:val="24"/>
        </w:rPr>
        <w:t>i</w:t>
      </w:r>
      <w:r w:rsidRPr="001B093E">
        <w:rPr>
          <w:rFonts w:eastAsia="Calibri"/>
          <w:sz w:val="24"/>
          <w:szCs w:val="24"/>
        </w:rPr>
        <w:t>te</w:t>
      </w:r>
      <w:r w:rsidRPr="001B093E">
        <w:rPr>
          <w:rFonts w:eastAsia="Calibri"/>
          <w:spacing w:val="3"/>
          <w:sz w:val="24"/>
          <w:szCs w:val="24"/>
        </w:rPr>
        <w:t xml:space="preserve"> </w:t>
      </w:r>
      <w:r w:rsidRPr="001B093E">
        <w:rPr>
          <w:rFonts w:eastAsia="Calibri"/>
          <w:sz w:val="24"/>
          <w:szCs w:val="24"/>
        </w:rPr>
        <w:t>C</w:t>
      </w:r>
      <w:r w:rsidRPr="001B093E">
        <w:rPr>
          <w:rFonts w:eastAsia="Calibri"/>
          <w:spacing w:val="-3"/>
          <w:sz w:val="24"/>
          <w:szCs w:val="24"/>
        </w:rPr>
        <w:t>l</w:t>
      </w:r>
      <w:r w:rsidRPr="001B093E">
        <w:rPr>
          <w:rFonts w:eastAsia="Calibri"/>
          <w:spacing w:val="1"/>
          <w:sz w:val="24"/>
          <w:szCs w:val="24"/>
        </w:rPr>
        <w:t>o</w:t>
      </w:r>
      <w:r w:rsidRPr="001B093E">
        <w:rPr>
          <w:rFonts w:eastAsia="Calibri"/>
          <w:sz w:val="24"/>
          <w:szCs w:val="24"/>
        </w:rPr>
        <w:t>su</w:t>
      </w:r>
      <w:r w:rsidRPr="001B093E">
        <w:rPr>
          <w:rFonts w:eastAsia="Calibri"/>
          <w:spacing w:val="-1"/>
          <w:sz w:val="24"/>
          <w:szCs w:val="24"/>
        </w:rPr>
        <w:t>r</w:t>
      </w:r>
      <w:r w:rsidRPr="001B093E">
        <w:rPr>
          <w:rFonts w:eastAsia="Calibri"/>
          <w:sz w:val="24"/>
          <w:szCs w:val="24"/>
        </w:rPr>
        <w:t>e</w:t>
      </w:r>
      <w:r w:rsidRPr="001B093E">
        <w:rPr>
          <w:rFonts w:eastAsia="Calibri"/>
          <w:spacing w:val="3"/>
          <w:sz w:val="24"/>
          <w:szCs w:val="24"/>
        </w:rPr>
        <w:t xml:space="preserve"> </w:t>
      </w:r>
      <w:r w:rsidRPr="001B093E">
        <w:rPr>
          <w:rFonts w:eastAsia="Calibri"/>
          <w:spacing w:val="-2"/>
          <w:sz w:val="24"/>
          <w:szCs w:val="24"/>
        </w:rPr>
        <w:t>C</w:t>
      </w:r>
      <w:r w:rsidRPr="001B093E">
        <w:rPr>
          <w:rFonts w:eastAsia="Calibri"/>
          <w:spacing w:val="1"/>
          <w:sz w:val="24"/>
          <w:szCs w:val="24"/>
        </w:rPr>
        <w:t>o</w:t>
      </w:r>
      <w:r w:rsidRPr="001B093E">
        <w:rPr>
          <w:rFonts w:eastAsia="Calibri"/>
          <w:spacing w:val="-1"/>
          <w:sz w:val="24"/>
          <w:szCs w:val="24"/>
        </w:rPr>
        <w:t>n</w:t>
      </w:r>
      <w:r w:rsidRPr="001B093E">
        <w:rPr>
          <w:rFonts w:eastAsia="Calibri"/>
          <w:sz w:val="24"/>
          <w:szCs w:val="24"/>
        </w:rPr>
        <w:t>fi</w:t>
      </w:r>
      <w:r w:rsidRPr="001B093E">
        <w:rPr>
          <w:rFonts w:eastAsia="Calibri"/>
          <w:spacing w:val="-3"/>
          <w:sz w:val="24"/>
          <w:szCs w:val="24"/>
        </w:rPr>
        <w:t>r</w:t>
      </w:r>
      <w:r w:rsidRPr="001B093E">
        <w:rPr>
          <w:rFonts w:eastAsia="Calibri"/>
          <w:spacing w:val="1"/>
          <w:sz w:val="24"/>
          <w:szCs w:val="24"/>
        </w:rPr>
        <w:t>m</w:t>
      </w:r>
      <w:r w:rsidRPr="001B093E">
        <w:rPr>
          <w:rFonts w:eastAsia="Calibri"/>
          <w:sz w:val="24"/>
          <w:szCs w:val="24"/>
        </w:rPr>
        <w:t>at</w:t>
      </w:r>
      <w:r w:rsidRPr="001B093E">
        <w:rPr>
          <w:rFonts w:eastAsia="Calibri"/>
          <w:spacing w:val="-2"/>
          <w:sz w:val="24"/>
          <w:szCs w:val="24"/>
        </w:rPr>
        <w:t>i</w:t>
      </w:r>
      <w:r w:rsidRPr="001B093E">
        <w:rPr>
          <w:rFonts w:eastAsia="Calibri"/>
          <w:spacing w:val="1"/>
          <w:sz w:val="24"/>
          <w:szCs w:val="24"/>
        </w:rPr>
        <w:t>o</w:t>
      </w:r>
      <w:r w:rsidRPr="001B093E">
        <w:rPr>
          <w:rFonts w:eastAsia="Calibri"/>
          <w:sz w:val="24"/>
          <w:szCs w:val="24"/>
        </w:rPr>
        <w:t>n</w:t>
      </w:r>
      <w:r w:rsidRPr="001B093E">
        <w:rPr>
          <w:rFonts w:eastAsia="Calibri"/>
          <w:spacing w:val="2"/>
          <w:sz w:val="24"/>
          <w:szCs w:val="24"/>
        </w:rPr>
        <w:t xml:space="preserve"> </w:t>
      </w:r>
      <w:r w:rsidRPr="001B093E">
        <w:rPr>
          <w:rFonts w:eastAsia="Calibri"/>
          <w:sz w:val="24"/>
          <w:szCs w:val="24"/>
        </w:rPr>
        <w:t>le</w:t>
      </w:r>
      <w:r w:rsidRPr="001B093E">
        <w:rPr>
          <w:rFonts w:eastAsia="Calibri"/>
          <w:spacing w:val="-2"/>
          <w:sz w:val="24"/>
          <w:szCs w:val="24"/>
        </w:rPr>
        <w:t>t</w:t>
      </w:r>
      <w:r w:rsidRPr="001B093E">
        <w:rPr>
          <w:rFonts w:eastAsia="Calibri"/>
          <w:sz w:val="24"/>
          <w:szCs w:val="24"/>
        </w:rPr>
        <w:t>t</w:t>
      </w:r>
      <w:r w:rsidRPr="001B093E">
        <w:rPr>
          <w:rFonts w:eastAsia="Calibri"/>
          <w:spacing w:val="1"/>
          <w:sz w:val="24"/>
          <w:szCs w:val="24"/>
        </w:rPr>
        <w:t>e</w:t>
      </w:r>
      <w:r w:rsidRPr="001B093E">
        <w:rPr>
          <w:rFonts w:eastAsia="Calibri"/>
          <w:sz w:val="24"/>
          <w:szCs w:val="24"/>
        </w:rPr>
        <w:t xml:space="preserve">r </w:t>
      </w:r>
      <w:r w:rsidR="0070059C" w:rsidRPr="001B093E">
        <w:rPr>
          <w:rFonts w:eastAsia="Calibri"/>
          <w:sz w:val="24"/>
          <w:szCs w:val="24"/>
        </w:rPr>
        <w:t>(Appendix)</w:t>
      </w:r>
      <w:r w:rsidR="0070059C" w:rsidRPr="007D2F3E">
        <w:rPr>
          <w:rFonts w:eastAsia="Calibri"/>
          <w:sz w:val="24"/>
          <w:szCs w:val="24"/>
        </w:rPr>
        <w:t xml:space="preserve"> </w:t>
      </w:r>
      <w:r w:rsidRPr="007D2F3E">
        <w:rPr>
          <w:rFonts w:eastAsia="Calibri"/>
          <w:sz w:val="24"/>
          <w:szCs w:val="24"/>
        </w:rPr>
        <w:t>will</w:t>
      </w:r>
      <w:r w:rsidRPr="007D2F3E">
        <w:rPr>
          <w:rFonts w:eastAsia="Calibri"/>
          <w:spacing w:val="2"/>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se</w:t>
      </w:r>
      <w:r w:rsidRPr="007D2F3E">
        <w:rPr>
          <w:rFonts w:eastAsia="Calibri"/>
          <w:spacing w:val="-3"/>
          <w:sz w:val="24"/>
          <w:szCs w:val="24"/>
        </w:rPr>
        <w:t>n</w:t>
      </w:r>
      <w:r w:rsidRPr="007D2F3E">
        <w:rPr>
          <w:rFonts w:eastAsia="Calibri"/>
          <w:sz w:val="24"/>
          <w:szCs w:val="24"/>
        </w:rPr>
        <w:t>t</w:t>
      </w:r>
      <w:r w:rsidRPr="007D2F3E">
        <w:rPr>
          <w:rFonts w:eastAsia="Calibri"/>
          <w:spacing w:val="3"/>
          <w:sz w:val="24"/>
          <w:szCs w:val="24"/>
        </w:rPr>
        <w:t xml:space="preserve"> </w:t>
      </w:r>
      <w:r w:rsidRPr="007D2F3E">
        <w:rPr>
          <w:rFonts w:eastAsia="Calibri"/>
          <w:spacing w:val="-2"/>
          <w:sz w:val="24"/>
          <w:szCs w:val="24"/>
        </w:rPr>
        <w:t>t</w:t>
      </w:r>
      <w:r w:rsidRPr="007D2F3E">
        <w:rPr>
          <w:rFonts w:eastAsia="Calibri"/>
          <w:sz w:val="24"/>
          <w:szCs w:val="24"/>
        </w:rPr>
        <w:t>o</w:t>
      </w:r>
      <w:r w:rsidRPr="007D2F3E">
        <w:rPr>
          <w:rFonts w:eastAsia="Calibri"/>
          <w:spacing w:val="4"/>
          <w:sz w:val="24"/>
          <w:szCs w:val="24"/>
        </w:rPr>
        <w:t xml:space="preserve"> </w:t>
      </w:r>
      <w:r w:rsidRPr="007D2F3E">
        <w:rPr>
          <w:rFonts w:eastAsia="Calibri"/>
          <w:sz w:val="24"/>
          <w:szCs w:val="24"/>
        </w:rPr>
        <w:t xml:space="preserve">the </w:t>
      </w:r>
      <w:r w:rsidRPr="007D2F3E">
        <w:rPr>
          <w:rFonts w:eastAsia="Calibri"/>
          <w:spacing w:val="1"/>
          <w:sz w:val="24"/>
          <w:szCs w:val="24"/>
        </w:rPr>
        <w:t>P</w:t>
      </w:r>
      <w:r w:rsidRPr="007D2F3E">
        <w:rPr>
          <w:rFonts w:eastAsia="Calibri"/>
          <w:sz w:val="24"/>
          <w:szCs w:val="24"/>
        </w:rPr>
        <w:t>I</w:t>
      </w:r>
      <w:r w:rsidRPr="007D2F3E">
        <w:rPr>
          <w:rFonts w:eastAsia="Calibri"/>
          <w:spacing w:val="2"/>
          <w:sz w:val="24"/>
          <w:szCs w:val="24"/>
        </w:rPr>
        <w:t xml:space="preserve"> </w:t>
      </w:r>
      <w:r w:rsidRPr="007D2F3E">
        <w:rPr>
          <w:rFonts w:eastAsia="Calibri"/>
          <w:spacing w:val="-1"/>
          <w:sz w:val="24"/>
          <w:szCs w:val="24"/>
        </w:rPr>
        <w:t>b</w:t>
      </w:r>
      <w:r w:rsidRPr="007D2F3E">
        <w:rPr>
          <w:rFonts w:eastAsia="Calibri"/>
          <w:sz w:val="24"/>
          <w:szCs w:val="24"/>
        </w:rPr>
        <w:t>y</w:t>
      </w:r>
      <w:r w:rsidRPr="007D2F3E">
        <w:rPr>
          <w:rFonts w:eastAsia="Calibri"/>
          <w:spacing w:val="1"/>
          <w:sz w:val="24"/>
          <w:szCs w:val="24"/>
        </w:rPr>
        <w:t xml:space="preserve"> </w:t>
      </w:r>
      <w:r w:rsidRPr="007D2F3E">
        <w:rPr>
          <w:rFonts w:eastAsia="Calibri"/>
          <w:sz w:val="24"/>
          <w:szCs w:val="24"/>
        </w:rPr>
        <w:t>t</w:t>
      </w:r>
      <w:r w:rsidRPr="007D2F3E">
        <w:rPr>
          <w:rFonts w:eastAsia="Calibri"/>
          <w:spacing w:val="-3"/>
          <w:sz w:val="24"/>
          <w:szCs w:val="24"/>
        </w:rPr>
        <w:t>h</w:t>
      </w:r>
      <w:r w:rsidRPr="007D2F3E">
        <w:rPr>
          <w:rFonts w:eastAsia="Calibri"/>
          <w:sz w:val="24"/>
          <w:szCs w:val="24"/>
        </w:rPr>
        <w:t xml:space="preserve">e </w:t>
      </w:r>
      <w:r w:rsidRPr="007D2F3E">
        <w:rPr>
          <w:rFonts w:eastAsia="Calibri"/>
          <w:spacing w:val="1"/>
          <w:sz w:val="24"/>
          <w:szCs w:val="24"/>
        </w:rPr>
        <w:t>mo</w:t>
      </w:r>
      <w:r w:rsidRPr="007D2F3E">
        <w:rPr>
          <w:rFonts w:eastAsia="Calibri"/>
          <w:spacing w:val="-1"/>
          <w:sz w:val="24"/>
          <w:szCs w:val="24"/>
        </w:rPr>
        <w:t>n</w:t>
      </w:r>
      <w:r w:rsidRPr="007D2F3E">
        <w:rPr>
          <w:rFonts w:eastAsia="Calibri"/>
          <w:spacing w:val="-3"/>
          <w:sz w:val="24"/>
          <w:szCs w:val="24"/>
        </w:rPr>
        <w:t>i</w:t>
      </w:r>
      <w:r w:rsidRPr="007D2F3E">
        <w:rPr>
          <w:rFonts w:eastAsia="Calibri"/>
          <w:sz w:val="24"/>
          <w:szCs w:val="24"/>
        </w:rPr>
        <w:t>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The</w:t>
      </w:r>
      <w:r w:rsidRPr="007D2F3E">
        <w:rPr>
          <w:rFonts w:eastAsia="Calibri"/>
          <w:spacing w:val="-2"/>
          <w:sz w:val="24"/>
          <w:szCs w:val="24"/>
        </w:rPr>
        <w:t xml:space="preserve"> </w:t>
      </w:r>
      <w:r w:rsidRPr="007D2F3E">
        <w:rPr>
          <w:rFonts w:eastAsia="Calibri"/>
          <w:spacing w:val="-1"/>
          <w:sz w:val="24"/>
          <w:szCs w:val="24"/>
        </w:rPr>
        <w:t>m</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it</w:t>
      </w:r>
      <w:r w:rsidRPr="007D2F3E">
        <w:rPr>
          <w:rFonts w:eastAsia="Calibri"/>
          <w:spacing w:val="1"/>
          <w:sz w:val="24"/>
          <w:szCs w:val="24"/>
        </w:rPr>
        <w:t>o</w:t>
      </w:r>
      <w:r w:rsidRPr="007D2F3E">
        <w:rPr>
          <w:rFonts w:eastAsia="Calibri"/>
          <w:sz w:val="24"/>
          <w:szCs w:val="24"/>
        </w:rPr>
        <w:t>r</w:t>
      </w:r>
      <w:r w:rsidRPr="007D2F3E">
        <w:rPr>
          <w:rFonts w:eastAsia="Calibri"/>
          <w:spacing w:val="-2"/>
          <w:sz w:val="24"/>
          <w:szCs w:val="24"/>
        </w:rPr>
        <w:t xml:space="preserve"> </w:t>
      </w:r>
      <w:r w:rsidRPr="007D2F3E">
        <w:rPr>
          <w:rFonts w:eastAsia="Calibri"/>
          <w:spacing w:val="1"/>
          <w:sz w:val="24"/>
          <w:szCs w:val="24"/>
        </w:rPr>
        <w:t>w</w:t>
      </w:r>
      <w:r w:rsidRPr="007D2F3E">
        <w:rPr>
          <w:rFonts w:eastAsia="Calibri"/>
          <w:sz w:val="24"/>
          <w:szCs w:val="24"/>
        </w:rPr>
        <w:t xml:space="preserve">ill </w:t>
      </w:r>
      <w:r w:rsidRPr="007D2F3E">
        <w:rPr>
          <w:rFonts w:eastAsia="Calibri"/>
          <w:spacing w:val="-2"/>
          <w:sz w:val="24"/>
          <w:szCs w:val="24"/>
        </w:rPr>
        <w:t>f</w:t>
      </w:r>
      <w:r w:rsidRPr="007D2F3E">
        <w:rPr>
          <w:rFonts w:eastAsia="Calibri"/>
          <w:sz w:val="24"/>
          <w:szCs w:val="24"/>
        </w:rPr>
        <w:t>ile</w:t>
      </w:r>
      <w:r w:rsidRPr="007D2F3E">
        <w:rPr>
          <w:rFonts w:eastAsia="Calibri"/>
          <w:spacing w:val="1"/>
          <w:sz w:val="24"/>
          <w:szCs w:val="24"/>
        </w:rPr>
        <w:t xml:space="preserve"> </w:t>
      </w:r>
      <w:r w:rsidRPr="007D2F3E">
        <w:rPr>
          <w:rFonts w:eastAsia="Calibri"/>
          <w:sz w:val="24"/>
          <w:szCs w:val="24"/>
        </w:rPr>
        <w:t>all si</w:t>
      </w:r>
      <w:r w:rsidRPr="007D2F3E">
        <w:rPr>
          <w:rFonts w:eastAsia="Calibri"/>
          <w:spacing w:val="-2"/>
          <w:sz w:val="24"/>
          <w:szCs w:val="24"/>
        </w:rPr>
        <w:t>t</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c</w:t>
      </w:r>
      <w:r w:rsidRPr="007D2F3E">
        <w:rPr>
          <w:rFonts w:eastAsia="Calibri"/>
          <w:spacing w:val="-3"/>
          <w:sz w:val="24"/>
          <w:szCs w:val="24"/>
        </w:rPr>
        <w:t>l</w:t>
      </w:r>
      <w:r w:rsidRPr="007D2F3E">
        <w:rPr>
          <w:rFonts w:eastAsia="Calibri"/>
          <w:spacing w:val="1"/>
          <w:sz w:val="24"/>
          <w:szCs w:val="24"/>
        </w:rPr>
        <w:t>o</w:t>
      </w:r>
      <w:r w:rsidRPr="007D2F3E">
        <w:rPr>
          <w:rFonts w:eastAsia="Calibri"/>
          <w:sz w:val="24"/>
          <w:szCs w:val="24"/>
        </w:rPr>
        <w:t>su</w:t>
      </w:r>
      <w:r w:rsidRPr="007D2F3E">
        <w:rPr>
          <w:rFonts w:eastAsia="Calibri"/>
          <w:spacing w:val="-1"/>
          <w:sz w:val="24"/>
          <w:szCs w:val="24"/>
        </w:rPr>
        <w:t>r</w:t>
      </w:r>
      <w:r w:rsidRPr="007D2F3E">
        <w:rPr>
          <w:rFonts w:eastAsia="Calibri"/>
          <w:sz w:val="24"/>
          <w:szCs w:val="24"/>
        </w:rPr>
        <w:t>e</w:t>
      </w:r>
      <w:r w:rsidRPr="007D2F3E">
        <w:rPr>
          <w:rFonts w:eastAsia="Calibri"/>
          <w:spacing w:val="1"/>
          <w:sz w:val="24"/>
          <w:szCs w:val="24"/>
        </w:rPr>
        <w:t xml:space="preserve"> </w:t>
      </w:r>
      <w:r w:rsidRPr="007D2F3E">
        <w:rPr>
          <w:rFonts w:eastAsia="Calibri"/>
          <w:spacing w:val="-3"/>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3"/>
          <w:sz w:val="24"/>
          <w:szCs w:val="24"/>
        </w:rPr>
        <w:t>u</w:t>
      </w:r>
      <w:r w:rsidRPr="007D2F3E">
        <w:rPr>
          <w:rFonts w:eastAsia="Calibri"/>
          <w:spacing w:val="1"/>
          <w:sz w:val="24"/>
          <w:szCs w:val="24"/>
        </w:rPr>
        <w:t>m</w:t>
      </w:r>
      <w:r w:rsidRPr="007D2F3E">
        <w:rPr>
          <w:rFonts w:eastAsia="Calibri"/>
          <w:sz w:val="24"/>
          <w:szCs w:val="24"/>
        </w:rPr>
        <w:t>e</w:t>
      </w:r>
      <w:r w:rsidRPr="007D2F3E">
        <w:rPr>
          <w:rFonts w:eastAsia="Calibri"/>
          <w:spacing w:val="-3"/>
          <w:sz w:val="24"/>
          <w:szCs w:val="24"/>
        </w:rPr>
        <w:t>n</w:t>
      </w:r>
      <w:r w:rsidRPr="007D2F3E">
        <w:rPr>
          <w:rFonts w:eastAsia="Calibri"/>
          <w:sz w:val="24"/>
          <w:szCs w:val="24"/>
        </w:rPr>
        <w:t>ts</w:t>
      </w:r>
      <w:r w:rsidRPr="007D2F3E">
        <w:rPr>
          <w:rFonts w:eastAsia="Calibri"/>
          <w:spacing w:val="1"/>
          <w:sz w:val="24"/>
          <w:szCs w:val="24"/>
        </w:rPr>
        <w:t xml:space="preserve"> </w:t>
      </w:r>
      <w:r w:rsidRPr="007D2F3E">
        <w:rPr>
          <w:rFonts w:eastAsia="Calibri"/>
          <w:sz w:val="24"/>
          <w:szCs w:val="24"/>
        </w:rPr>
        <w:t>in</w:t>
      </w:r>
      <w:r w:rsidRPr="007D2F3E">
        <w:rPr>
          <w:rFonts w:eastAsia="Calibri"/>
          <w:spacing w:val="-1"/>
          <w:sz w:val="24"/>
          <w:szCs w:val="24"/>
        </w:rPr>
        <w:t xml:space="preserve"> </w:t>
      </w:r>
      <w:r w:rsidRPr="007D2F3E">
        <w:rPr>
          <w:rFonts w:eastAsia="Calibri"/>
          <w:spacing w:val="1"/>
          <w:sz w:val="24"/>
          <w:szCs w:val="24"/>
        </w:rPr>
        <w:t>t</w:t>
      </w:r>
      <w:r w:rsidRPr="007D2F3E">
        <w:rPr>
          <w:rFonts w:eastAsia="Calibri"/>
          <w:spacing w:val="-1"/>
          <w:sz w:val="24"/>
          <w:szCs w:val="24"/>
        </w:rPr>
        <w:t>h</w:t>
      </w:r>
      <w:r w:rsidRPr="007D2F3E">
        <w:rPr>
          <w:rFonts w:eastAsia="Calibri"/>
          <w:sz w:val="24"/>
          <w:szCs w:val="24"/>
        </w:rPr>
        <w:t>e</w:t>
      </w:r>
      <w:r w:rsidRPr="007D2F3E">
        <w:rPr>
          <w:rFonts w:eastAsia="Calibri"/>
          <w:spacing w:val="-2"/>
          <w:sz w:val="24"/>
          <w:szCs w:val="24"/>
        </w:rPr>
        <w:t xml:space="preserve"> </w:t>
      </w:r>
      <w:r w:rsidRPr="007D2F3E">
        <w:rPr>
          <w:rFonts w:eastAsia="Calibri"/>
          <w:spacing w:val="-1"/>
          <w:sz w:val="24"/>
          <w:szCs w:val="24"/>
        </w:rPr>
        <w:t>T</w:t>
      </w:r>
      <w:r w:rsidRPr="007D2F3E">
        <w:rPr>
          <w:rFonts w:eastAsia="Calibri"/>
          <w:spacing w:val="1"/>
          <w:sz w:val="24"/>
          <w:szCs w:val="24"/>
        </w:rPr>
        <w:t>M</w:t>
      </w:r>
      <w:r w:rsidRPr="007D2F3E">
        <w:rPr>
          <w:rFonts w:eastAsia="Calibri"/>
          <w:sz w:val="24"/>
          <w:szCs w:val="24"/>
        </w:rPr>
        <w:t>F in</w:t>
      </w:r>
      <w:r w:rsidRPr="007D2F3E">
        <w:rPr>
          <w:rFonts w:eastAsia="Calibri"/>
          <w:spacing w:val="-1"/>
          <w:sz w:val="24"/>
          <w:szCs w:val="24"/>
        </w:rPr>
        <w:t xml:space="preserve"> </w:t>
      </w:r>
      <w:r w:rsidRPr="007D2F3E">
        <w:rPr>
          <w:rFonts w:eastAsia="Calibri"/>
          <w:sz w:val="24"/>
          <w:szCs w:val="24"/>
        </w:rPr>
        <w:t>a</w:t>
      </w:r>
      <w:r w:rsidRPr="007D2F3E">
        <w:rPr>
          <w:rFonts w:eastAsia="Calibri"/>
          <w:spacing w:val="1"/>
          <w:sz w:val="24"/>
          <w:szCs w:val="24"/>
        </w:rPr>
        <w:t xml:space="preserve"> </w:t>
      </w:r>
      <w:r w:rsidRPr="007D2F3E">
        <w:rPr>
          <w:rFonts w:eastAsia="Calibri"/>
          <w:sz w:val="24"/>
          <w:szCs w:val="24"/>
        </w:rPr>
        <w:t>t</w:t>
      </w:r>
      <w:r w:rsidRPr="007D2F3E">
        <w:rPr>
          <w:rFonts w:eastAsia="Calibri"/>
          <w:spacing w:val="-2"/>
          <w:sz w:val="24"/>
          <w:szCs w:val="24"/>
        </w:rPr>
        <w:t>i</w:t>
      </w:r>
      <w:r w:rsidRPr="007D2F3E">
        <w:rPr>
          <w:rFonts w:eastAsia="Calibri"/>
          <w:spacing w:val="-1"/>
          <w:sz w:val="24"/>
          <w:szCs w:val="24"/>
        </w:rPr>
        <w:t>m</w:t>
      </w:r>
      <w:r w:rsidRPr="007D2F3E">
        <w:rPr>
          <w:rFonts w:eastAsia="Calibri"/>
          <w:sz w:val="24"/>
          <w:szCs w:val="24"/>
        </w:rPr>
        <w:t>ely</w:t>
      </w:r>
      <w:r w:rsidRPr="007D2F3E">
        <w:rPr>
          <w:rFonts w:eastAsia="Calibri"/>
          <w:spacing w:val="-1"/>
          <w:sz w:val="24"/>
          <w:szCs w:val="24"/>
        </w:rPr>
        <w:t xml:space="preserve"> m</w:t>
      </w:r>
      <w:r w:rsidRPr="007D2F3E">
        <w:rPr>
          <w:rFonts w:eastAsia="Calibri"/>
          <w:sz w:val="24"/>
          <w:szCs w:val="24"/>
        </w:rPr>
        <w:t>a</w:t>
      </w:r>
      <w:r w:rsidRPr="007D2F3E">
        <w:rPr>
          <w:rFonts w:eastAsia="Calibri"/>
          <w:spacing w:val="-1"/>
          <w:sz w:val="24"/>
          <w:szCs w:val="24"/>
        </w:rPr>
        <w:t>nn</w:t>
      </w:r>
      <w:r w:rsidRPr="007D2F3E">
        <w:rPr>
          <w:rFonts w:eastAsia="Calibri"/>
          <w:sz w:val="24"/>
          <w:szCs w:val="24"/>
        </w:rPr>
        <w:t>er.</w:t>
      </w:r>
    </w:p>
    <w:p w14:paraId="69376D62" w14:textId="77777777" w:rsidR="00100BFF" w:rsidRPr="007D2F3E" w:rsidRDefault="00100BFF" w:rsidP="00D9094E">
      <w:pPr>
        <w:pStyle w:val="Heading3"/>
        <w:numPr>
          <w:ilvl w:val="0"/>
          <w:numId w:val="26"/>
        </w:numPr>
        <w:rPr>
          <w:szCs w:val="24"/>
        </w:rPr>
      </w:pPr>
      <w:bookmarkStart w:id="65" w:name="_Toc178604250"/>
      <w:r w:rsidRPr="007D2F3E">
        <w:rPr>
          <w:szCs w:val="24"/>
        </w:rPr>
        <w:t>Monitoring reports timelines</w:t>
      </w:r>
      <w:bookmarkEnd w:id="65"/>
    </w:p>
    <w:tbl>
      <w:tblPr>
        <w:tblStyle w:val="TableGrid"/>
        <w:tblW w:w="0" w:type="auto"/>
        <w:tblLook w:val="04A0" w:firstRow="1" w:lastRow="0" w:firstColumn="1" w:lastColumn="0" w:noHBand="0" w:noVBand="1"/>
      </w:tblPr>
      <w:tblGrid>
        <w:gridCol w:w="3005"/>
        <w:gridCol w:w="3005"/>
        <w:gridCol w:w="3006"/>
      </w:tblGrid>
      <w:tr w:rsidR="00100BFF" w:rsidRPr="007D2F3E" w14:paraId="3F10771B" w14:textId="77777777" w:rsidTr="00C638D0">
        <w:tc>
          <w:tcPr>
            <w:tcW w:w="3005" w:type="dxa"/>
          </w:tcPr>
          <w:p w14:paraId="0E6C2524" w14:textId="77777777" w:rsidR="00100BFF" w:rsidRPr="007D2F3E" w:rsidRDefault="00100BFF" w:rsidP="00C638D0">
            <w:pPr>
              <w:rPr>
                <w:sz w:val="24"/>
                <w:szCs w:val="24"/>
              </w:rPr>
            </w:pPr>
          </w:p>
        </w:tc>
        <w:tc>
          <w:tcPr>
            <w:tcW w:w="3005" w:type="dxa"/>
          </w:tcPr>
          <w:p w14:paraId="65D99611" w14:textId="77777777" w:rsidR="00100BFF" w:rsidRPr="007D2F3E" w:rsidRDefault="00100BFF" w:rsidP="00C638D0">
            <w:pPr>
              <w:rPr>
                <w:b/>
                <w:bCs/>
                <w:sz w:val="24"/>
                <w:szCs w:val="24"/>
              </w:rPr>
            </w:pPr>
            <w:r w:rsidRPr="007D2F3E">
              <w:rPr>
                <w:b/>
                <w:bCs/>
                <w:sz w:val="24"/>
                <w:szCs w:val="24"/>
              </w:rPr>
              <w:t>Monitor reporting timeline</w:t>
            </w:r>
          </w:p>
        </w:tc>
        <w:tc>
          <w:tcPr>
            <w:tcW w:w="3006" w:type="dxa"/>
          </w:tcPr>
          <w:p w14:paraId="675EE8A9" w14:textId="77777777" w:rsidR="00100BFF" w:rsidRPr="007D2F3E" w:rsidRDefault="00100BFF" w:rsidP="00C638D0">
            <w:pPr>
              <w:rPr>
                <w:b/>
                <w:bCs/>
                <w:sz w:val="24"/>
                <w:szCs w:val="24"/>
              </w:rPr>
            </w:pPr>
            <w:r w:rsidRPr="007D2F3E">
              <w:rPr>
                <w:b/>
                <w:bCs/>
                <w:sz w:val="24"/>
                <w:szCs w:val="24"/>
              </w:rPr>
              <w:t>Site response timeline</w:t>
            </w:r>
          </w:p>
        </w:tc>
      </w:tr>
      <w:tr w:rsidR="00100BFF" w:rsidRPr="007D2F3E" w14:paraId="4729F0A6" w14:textId="77777777" w:rsidTr="00C638D0">
        <w:tc>
          <w:tcPr>
            <w:tcW w:w="3005" w:type="dxa"/>
          </w:tcPr>
          <w:p w14:paraId="75B62D3C" w14:textId="77777777" w:rsidR="00100BFF" w:rsidRPr="007D2F3E" w:rsidRDefault="00100BFF" w:rsidP="00C638D0">
            <w:pPr>
              <w:rPr>
                <w:sz w:val="24"/>
                <w:szCs w:val="24"/>
              </w:rPr>
            </w:pPr>
            <w:r w:rsidRPr="007D2F3E">
              <w:rPr>
                <w:sz w:val="24"/>
                <w:szCs w:val="24"/>
              </w:rPr>
              <w:t>SIV report</w:t>
            </w:r>
          </w:p>
        </w:tc>
        <w:tc>
          <w:tcPr>
            <w:tcW w:w="3005" w:type="dxa"/>
          </w:tcPr>
          <w:p w14:paraId="68F23C3F" w14:textId="77777777" w:rsidR="00100BFF" w:rsidRPr="007D2F3E" w:rsidRDefault="00100BFF" w:rsidP="00C638D0">
            <w:pPr>
              <w:rPr>
                <w:sz w:val="24"/>
                <w:szCs w:val="24"/>
              </w:rPr>
            </w:pPr>
            <w:r w:rsidRPr="007D2F3E">
              <w:rPr>
                <w:rFonts w:eastAsia="Calibri"/>
                <w:sz w:val="24"/>
                <w:szCs w:val="24"/>
              </w:rPr>
              <w:t xml:space="preserve">within 10 working days </w:t>
            </w:r>
          </w:p>
        </w:tc>
        <w:tc>
          <w:tcPr>
            <w:tcW w:w="3006" w:type="dxa"/>
          </w:tcPr>
          <w:p w14:paraId="2FFE3AFE" w14:textId="77777777" w:rsidR="00100BFF" w:rsidRPr="007D2F3E" w:rsidRDefault="00100BFF" w:rsidP="00C638D0">
            <w:pPr>
              <w:rPr>
                <w:sz w:val="24"/>
                <w:szCs w:val="24"/>
              </w:rPr>
            </w:pPr>
          </w:p>
        </w:tc>
      </w:tr>
      <w:tr w:rsidR="00100BFF" w:rsidRPr="007D2F3E" w14:paraId="720A15FD" w14:textId="77777777" w:rsidTr="00C638D0">
        <w:tc>
          <w:tcPr>
            <w:tcW w:w="3005" w:type="dxa"/>
          </w:tcPr>
          <w:p w14:paraId="2F01E9FF" w14:textId="77777777" w:rsidR="00100BFF" w:rsidRPr="007D2F3E" w:rsidRDefault="00100BFF" w:rsidP="00C638D0">
            <w:pPr>
              <w:rPr>
                <w:sz w:val="24"/>
                <w:szCs w:val="24"/>
              </w:rPr>
            </w:pPr>
            <w:r w:rsidRPr="007D2F3E">
              <w:rPr>
                <w:sz w:val="24"/>
                <w:szCs w:val="24"/>
              </w:rPr>
              <w:t>Remote monitoring</w:t>
            </w:r>
          </w:p>
        </w:tc>
        <w:tc>
          <w:tcPr>
            <w:tcW w:w="3005" w:type="dxa"/>
          </w:tcPr>
          <w:p w14:paraId="777A9F5E" w14:textId="77777777" w:rsidR="00100BFF" w:rsidRPr="007D2F3E" w:rsidRDefault="00100BFF" w:rsidP="00C638D0">
            <w:pPr>
              <w:rPr>
                <w:sz w:val="24"/>
                <w:szCs w:val="24"/>
              </w:rPr>
            </w:pPr>
            <w:r w:rsidRPr="007D2F3E">
              <w:rPr>
                <w:rFonts w:eastAsia="Calibri"/>
                <w:sz w:val="24"/>
                <w:szCs w:val="24"/>
              </w:rPr>
              <w:t>within 2 working days</w:t>
            </w:r>
          </w:p>
        </w:tc>
        <w:tc>
          <w:tcPr>
            <w:tcW w:w="3006" w:type="dxa"/>
          </w:tcPr>
          <w:p w14:paraId="3640E125" w14:textId="77777777" w:rsidR="00100BFF" w:rsidRPr="007D2F3E" w:rsidRDefault="00100BFF" w:rsidP="00C638D0">
            <w:pPr>
              <w:rPr>
                <w:sz w:val="24"/>
                <w:szCs w:val="24"/>
              </w:rPr>
            </w:pPr>
            <w:r w:rsidRPr="007D2F3E">
              <w:rPr>
                <w:rFonts w:eastAsia="Calibri"/>
                <w:sz w:val="24"/>
                <w:szCs w:val="24"/>
              </w:rPr>
              <w:t>within 1 working week</w:t>
            </w:r>
          </w:p>
        </w:tc>
      </w:tr>
      <w:tr w:rsidR="00100BFF" w:rsidRPr="007D2F3E" w14:paraId="18E81EBF" w14:textId="77777777" w:rsidTr="00C638D0">
        <w:tc>
          <w:tcPr>
            <w:tcW w:w="3005" w:type="dxa"/>
          </w:tcPr>
          <w:p w14:paraId="07FA8B0B" w14:textId="77777777" w:rsidR="00100BFF" w:rsidRPr="007D2F3E" w:rsidRDefault="00100BFF" w:rsidP="00C638D0">
            <w:pPr>
              <w:rPr>
                <w:sz w:val="24"/>
                <w:szCs w:val="24"/>
              </w:rPr>
            </w:pPr>
            <w:r w:rsidRPr="007D2F3E">
              <w:rPr>
                <w:sz w:val="24"/>
                <w:szCs w:val="24"/>
              </w:rPr>
              <w:t>Outstanding monitoring issues</w:t>
            </w:r>
          </w:p>
        </w:tc>
        <w:tc>
          <w:tcPr>
            <w:tcW w:w="3005" w:type="dxa"/>
          </w:tcPr>
          <w:p w14:paraId="31B4C97D" w14:textId="77777777" w:rsidR="00100BFF" w:rsidRPr="007D2F3E" w:rsidRDefault="00100BFF" w:rsidP="00C638D0">
            <w:pPr>
              <w:rPr>
                <w:sz w:val="24"/>
                <w:szCs w:val="24"/>
              </w:rPr>
            </w:pPr>
            <w:r w:rsidRPr="007D2F3E">
              <w:rPr>
                <w:rFonts w:eastAsia="Calibri"/>
                <w:sz w:val="24"/>
                <w:szCs w:val="24"/>
              </w:rPr>
              <w:t>within 1 working week</w:t>
            </w:r>
          </w:p>
        </w:tc>
        <w:tc>
          <w:tcPr>
            <w:tcW w:w="3006" w:type="dxa"/>
          </w:tcPr>
          <w:p w14:paraId="7FA2857E" w14:textId="77777777" w:rsidR="00100BFF" w:rsidRPr="007D2F3E" w:rsidRDefault="00100BFF" w:rsidP="00C638D0">
            <w:pPr>
              <w:rPr>
                <w:sz w:val="24"/>
                <w:szCs w:val="24"/>
              </w:rPr>
            </w:pPr>
            <w:r w:rsidRPr="007D2F3E">
              <w:rPr>
                <w:rFonts w:eastAsia="Calibri"/>
                <w:sz w:val="24"/>
                <w:szCs w:val="24"/>
              </w:rPr>
              <w:t>within 30 days</w:t>
            </w:r>
          </w:p>
        </w:tc>
      </w:tr>
      <w:tr w:rsidR="00100BFF" w:rsidRPr="007D2F3E" w14:paraId="3451AD73" w14:textId="77777777" w:rsidTr="00C638D0">
        <w:tc>
          <w:tcPr>
            <w:tcW w:w="3005" w:type="dxa"/>
          </w:tcPr>
          <w:p w14:paraId="1BF0557D" w14:textId="77777777" w:rsidR="00100BFF" w:rsidRPr="007D2F3E" w:rsidRDefault="00100BFF" w:rsidP="00C638D0">
            <w:pPr>
              <w:rPr>
                <w:sz w:val="24"/>
                <w:szCs w:val="24"/>
              </w:rPr>
            </w:pPr>
            <w:r w:rsidRPr="007D2F3E">
              <w:rPr>
                <w:sz w:val="24"/>
                <w:szCs w:val="24"/>
              </w:rPr>
              <w:t xml:space="preserve">Onsite visit </w:t>
            </w:r>
          </w:p>
        </w:tc>
        <w:tc>
          <w:tcPr>
            <w:tcW w:w="3005" w:type="dxa"/>
          </w:tcPr>
          <w:p w14:paraId="6E0C568D" w14:textId="77777777" w:rsidR="00100BFF" w:rsidRPr="007D2F3E" w:rsidRDefault="00100BFF" w:rsidP="00C638D0">
            <w:pPr>
              <w:rPr>
                <w:rFonts w:eastAsia="Calibri"/>
                <w:sz w:val="24"/>
                <w:szCs w:val="24"/>
              </w:rPr>
            </w:pPr>
            <w:r w:rsidRPr="007D2F3E">
              <w:rPr>
                <w:rFonts w:eastAsia="Calibri"/>
                <w:sz w:val="24"/>
                <w:szCs w:val="24"/>
              </w:rPr>
              <w:t xml:space="preserve">within 7 working days </w:t>
            </w:r>
          </w:p>
        </w:tc>
        <w:tc>
          <w:tcPr>
            <w:tcW w:w="3006" w:type="dxa"/>
          </w:tcPr>
          <w:p w14:paraId="6A615DA0" w14:textId="77777777" w:rsidR="00100BFF" w:rsidRPr="007D2F3E" w:rsidRDefault="00100BFF" w:rsidP="00C638D0">
            <w:pPr>
              <w:rPr>
                <w:rFonts w:eastAsia="Calibri"/>
                <w:sz w:val="24"/>
                <w:szCs w:val="24"/>
              </w:rPr>
            </w:pPr>
            <w:r w:rsidRPr="007D2F3E">
              <w:rPr>
                <w:rFonts w:eastAsia="Calibri"/>
                <w:sz w:val="24"/>
                <w:szCs w:val="24"/>
              </w:rPr>
              <w:t>??</w:t>
            </w:r>
          </w:p>
        </w:tc>
      </w:tr>
      <w:tr w:rsidR="00100BFF" w:rsidRPr="007D2F3E" w14:paraId="21B5EA88" w14:textId="77777777" w:rsidTr="00C638D0">
        <w:tc>
          <w:tcPr>
            <w:tcW w:w="3005" w:type="dxa"/>
          </w:tcPr>
          <w:p w14:paraId="3C77E4F3" w14:textId="77777777" w:rsidR="00100BFF" w:rsidRPr="007D2F3E" w:rsidRDefault="00100BFF" w:rsidP="00C638D0">
            <w:pPr>
              <w:rPr>
                <w:sz w:val="24"/>
                <w:szCs w:val="24"/>
              </w:rPr>
            </w:pPr>
            <w:r w:rsidRPr="007D2F3E">
              <w:rPr>
                <w:sz w:val="24"/>
                <w:szCs w:val="24"/>
              </w:rPr>
              <w:t>COV</w:t>
            </w:r>
          </w:p>
        </w:tc>
        <w:tc>
          <w:tcPr>
            <w:tcW w:w="3005" w:type="dxa"/>
          </w:tcPr>
          <w:p w14:paraId="5E9725C0" w14:textId="77777777" w:rsidR="00100BFF" w:rsidRPr="007D2F3E" w:rsidRDefault="00100BFF" w:rsidP="00C638D0">
            <w:pPr>
              <w:rPr>
                <w:rFonts w:eastAsia="Calibri"/>
                <w:sz w:val="24"/>
                <w:szCs w:val="24"/>
              </w:rPr>
            </w:pPr>
            <w:r w:rsidRPr="007D2F3E">
              <w:rPr>
                <w:rFonts w:eastAsia="Calibri"/>
                <w:sz w:val="24"/>
                <w:szCs w:val="24"/>
              </w:rPr>
              <w:t>within 5 working days</w:t>
            </w:r>
          </w:p>
        </w:tc>
        <w:tc>
          <w:tcPr>
            <w:tcW w:w="3006" w:type="dxa"/>
          </w:tcPr>
          <w:p w14:paraId="67903108" w14:textId="77777777" w:rsidR="00100BFF" w:rsidRPr="007D2F3E" w:rsidRDefault="00100BFF" w:rsidP="00C638D0">
            <w:pPr>
              <w:rPr>
                <w:rFonts w:eastAsia="Calibri"/>
                <w:sz w:val="24"/>
                <w:szCs w:val="24"/>
              </w:rPr>
            </w:pPr>
            <w:r w:rsidRPr="007D2F3E">
              <w:rPr>
                <w:rFonts w:eastAsia="Calibri"/>
                <w:sz w:val="24"/>
                <w:szCs w:val="24"/>
              </w:rPr>
              <w:t>within 5 working days</w:t>
            </w:r>
          </w:p>
        </w:tc>
      </w:tr>
    </w:tbl>
    <w:p w14:paraId="5AF32917" w14:textId="77777777" w:rsidR="00100BFF" w:rsidRPr="007D2F3E" w:rsidRDefault="00100BFF" w:rsidP="00100BFF">
      <w:pPr>
        <w:spacing w:line="200" w:lineRule="exact"/>
        <w:rPr>
          <w:sz w:val="24"/>
          <w:szCs w:val="24"/>
        </w:rPr>
      </w:pPr>
    </w:p>
    <w:p w14:paraId="6B61F9AB" w14:textId="1CCFDA6F" w:rsidR="007A00C3" w:rsidRPr="007D2F3E" w:rsidRDefault="00624223" w:rsidP="00B43F67">
      <w:pPr>
        <w:pStyle w:val="Heading1"/>
      </w:pPr>
      <w:bookmarkStart w:id="66" w:name="_Toc178604251"/>
      <w:r w:rsidRPr="007D2F3E">
        <w:t>Communi</w:t>
      </w:r>
      <w:r w:rsidRPr="007D2F3E">
        <w:rPr>
          <w:spacing w:val="-4"/>
        </w:rPr>
        <w:t>c</w:t>
      </w:r>
      <w:r w:rsidRPr="007D2F3E">
        <w:t>ati</w:t>
      </w:r>
      <w:r w:rsidRPr="007D2F3E">
        <w:rPr>
          <w:spacing w:val="-4"/>
        </w:rPr>
        <w:t>o</w:t>
      </w:r>
      <w:r w:rsidRPr="007D2F3E">
        <w:t>n</w:t>
      </w:r>
      <w:bookmarkEnd w:id="66"/>
    </w:p>
    <w:p w14:paraId="57A22470" w14:textId="331C4029" w:rsidR="007A00C3" w:rsidRPr="007D2F3E" w:rsidRDefault="00624223" w:rsidP="00B53EA2">
      <w:pPr>
        <w:spacing w:before="59" w:line="276" w:lineRule="auto"/>
        <w:ind w:left="140" w:right="76"/>
        <w:jc w:val="both"/>
        <w:rPr>
          <w:sz w:val="24"/>
          <w:szCs w:val="24"/>
        </w:rPr>
      </w:pP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mm</w:t>
      </w:r>
      <w:r w:rsidRPr="007D2F3E">
        <w:rPr>
          <w:rFonts w:eastAsia="Calibri"/>
          <w:spacing w:val="-1"/>
          <w:sz w:val="24"/>
          <w:szCs w:val="24"/>
        </w:rPr>
        <w:t>un</w:t>
      </w:r>
      <w:r w:rsidRPr="007D2F3E">
        <w:rPr>
          <w:rFonts w:eastAsia="Calibri"/>
          <w:sz w:val="24"/>
          <w:szCs w:val="24"/>
        </w:rPr>
        <w:t>ic</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z w:val="24"/>
          <w:szCs w:val="24"/>
        </w:rPr>
        <w:t>n</w:t>
      </w:r>
      <w:r w:rsidRPr="007D2F3E">
        <w:rPr>
          <w:rFonts w:eastAsia="Calibri"/>
          <w:spacing w:val="-5"/>
          <w:sz w:val="24"/>
          <w:szCs w:val="24"/>
        </w:rPr>
        <w:t xml:space="preserve"> </w:t>
      </w:r>
      <w:r w:rsidRPr="007D2F3E">
        <w:rPr>
          <w:rFonts w:eastAsia="Calibri"/>
          <w:sz w:val="24"/>
          <w:szCs w:val="24"/>
        </w:rPr>
        <w:t>with</w:t>
      </w:r>
      <w:r w:rsidRPr="007D2F3E">
        <w:rPr>
          <w:rFonts w:eastAsia="Calibri"/>
          <w:spacing w:val="-4"/>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z w:val="24"/>
          <w:szCs w:val="24"/>
        </w:rPr>
        <w:t>es</w:t>
      </w:r>
      <w:r w:rsidRPr="007D2F3E">
        <w:rPr>
          <w:rFonts w:eastAsia="Calibri"/>
          <w:spacing w:val="-4"/>
          <w:sz w:val="24"/>
          <w:szCs w:val="24"/>
        </w:rPr>
        <w:t xml:space="preserve"> </w:t>
      </w:r>
      <w:r w:rsidRPr="007D2F3E">
        <w:rPr>
          <w:rFonts w:eastAsia="Calibri"/>
          <w:sz w:val="24"/>
          <w:szCs w:val="24"/>
        </w:rPr>
        <w:t>will</w:t>
      </w:r>
      <w:r w:rsidRPr="007D2F3E">
        <w:rPr>
          <w:rFonts w:eastAsia="Calibri"/>
          <w:spacing w:val="-4"/>
          <w:sz w:val="24"/>
          <w:szCs w:val="24"/>
        </w:rPr>
        <w:t xml:space="preserve"> </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n</w:t>
      </w:r>
      <w:r w:rsidRPr="007D2F3E">
        <w:rPr>
          <w:rFonts w:eastAsia="Calibri"/>
          <w:sz w:val="24"/>
          <w:szCs w:val="24"/>
        </w:rPr>
        <w:t>ly</w:t>
      </w:r>
      <w:r w:rsidRPr="007D2F3E">
        <w:rPr>
          <w:rFonts w:eastAsia="Calibri"/>
          <w:spacing w:val="-4"/>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4"/>
          <w:sz w:val="24"/>
          <w:szCs w:val="24"/>
        </w:rPr>
        <w:t xml:space="preserve"> </w:t>
      </w:r>
      <w:r w:rsidRPr="007D2F3E">
        <w:rPr>
          <w:rFonts w:eastAsia="Calibri"/>
          <w:spacing w:val="1"/>
          <w:sz w:val="24"/>
          <w:szCs w:val="24"/>
        </w:rPr>
        <w:t>v</w:t>
      </w:r>
      <w:r w:rsidRPr="007D2F3E">
        <w:rPr>
          <w:rFonts w:eastAsia="Calibri"/>
          <w:sz w:val="24"/>
          <w:szCs w:val="24"/>
        </w:rPr>
        <w:t>ia</w:t>
      </w:r>
      <w:r w:rsidRPr="007D2F3E">
        <w:rPr>
          <w:rFonts w:eastAsia="Calibri"/>
          <w:spacing w:val="-5"/>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l</w:t>
      </w:r>
      <w:r w:rsidRPr="007D2F3E">
        <w:rPr>
          <w:rFonts w:eastAsia="Calibri"/>
          <w:sz w:val="24"/>
          <w:szCs w:val="24"/>
        </w:rPr>
        <w:t xml:space="preserve">. </w:t>
      </w:r>
      <w:r w:rsidRPr="007D2F3E">
        <w:rPr>
          <w:rFonts w:eastAsia="Calibri"/>
          <w:spacing w:val="-3"/>
          <w:sz w:val="24"/>
          <w:szCs w:val="24"/>
        </w:rPr>
        <w:t>I</w:t>
      </w:r>
      <w:r w:rsidRPr="007D2F3E">
        <w:rPr>
          <w:rFonts w:eastAsia="Calibri"/>
          <w:spacing w:val="-1"/>
          <w:sz w:val="24"/>
          <w:szCs w:val="24"/>
        </w:rPr>
        <w:t>mp</w:t>
      </w:r>
      <w:r w:rsidRPr="007D2F3E">
        <w:rPr>
          <w:rFonts w:eastAsia="Calibri"/>
          <w:spacing w:val="1"/>
          <w:sz w:val="24"/>
          <w:szCs w:val="24"/>
        </w:rPr>
        <w:t>o</w:t>
      </w:r>
      <w:r w:rsidRPr="007D2F3E">
        <w:rPr>
          <w:rFonts w:eastAsia="Calibri"/>
          <w:sz w:val="24"/>
          <w:szCs w:val="24"/>
        </w:rPr>
        <w:t>rta</w:t>
      </w:r>
      <w:r w:rsidRPr="007D2F3E">
        <w:rPr>
          <w:rFonts w:eastAsia="Calibri"/>
          <w:spacing w:val="-1"/>
          <w:sz w:val="24"/>
          <w:szCs w:val="24"/>
        </w:rPr>
        <w:t>n</w:t>
      </w:r>
      <w:r w:rsidRPr="007D2F3E">
        <w:rPr>
          <w:rFonts w:eastAsia="Calibri"/>
          <w:sz w:val="24"/>
          <w:szCs w:val="24"/>
        </w:rPr>
        <w:t>t</w:t>
      </w:r>
      <w:r w:rsidRPr="007D2F3E">
        <w:rPr>
          <w:rFonts w:eastAsia="Calibri"/>
          <w:spacing w:val="-4"/>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z w:val="24"/>
          <w:szCs w:val="24"/>
        </w:rPr>
        <w:t>ail</w:t>
      </w:r>
      <w:r w:rsidRPr="007D2F3E">
        <w:rPr>
          <w:rFonts w:eastAsia="Calibri"/>
          <w:spacing w:val="-5"/>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z w:val="24"/>
          <w:szCs w:val="24"/>
        </w:rPr>
        <w:t>r</w:t>
      </w:r>
      <w:r w:rsidRPr="007D2F3E">
        <w:rPr>
          <w:rFonts w:eastAsia="Calibri"/>
          <w:spacing w:val="-3"/>
          <w:sz w:val="24"/>
          <w:szCs w:val="24"/>
        </w:rPr>
        <w:t>r</w:t>
      </w:r>
      <w:r w:rsidRPr="007D2F3E">
        <w:rPr>
          <w:rFonts w:eastAsia="Calibri"/>
          <w:sz w:val="24"/>
          <w:szCs w:val="24"/>
        </w:rPr>
        <w:t>esp</w:t>
      </w:r>
      <w:r w:rsidRPr="007D2F3E">
        <w:rPr>
          <w:rFonts w:eastAsia="Calibri"/>
          <w:spacing w:val="1"/>
          <w:sz w:val="24"/>
          <w:szCs w:val="24"/>
        </w:rPr>
        <w:t>o</w:t>
      </w:r>
      <w:r w:rsidRPr="007D2F3E">
        <w:rPr>
          <w:rFonts w:eastAsia="Calibri"/>
          <w:spacing w:val="-1"/>
          <w:sz w:val="24"/>
          <w:szCs w:val="24"/>
        </w:rPr>
        <w:t>nd</w:t>
      </w:r>
      <w:r w:rsidRPr="007D2F3E">
        <w:rPr>
          <w:rFonts w:eastAsia="Calibri"/>
          <w:spacing w:val="-2"/>
          <w:sz w:val="24"/>
          <w:szCs w:val="24"/>
        </w:rPr>
        <w:t>e</w:t>
      </w:r>
      <w:r w:rsidRPr="007D2F3E">
        <w:rPr>
          <w:rFonts w:eastAsia="Calibri"/>
          <w:spacing w:val="-1"/>
          <w:sz w:val="24"/>
          <w:szCs w:val="24"/>
        </w:rPr>
        <w:t>n</w:t>
      </w:r>
      <w:r w:rsidRPr="007D2F3E">
        <w:rPr>
          <w:rFonts w:eastAsia="Calibri"/>
          <w:sz w:val="24"/>
          <w:szCs w:val="24"/>
        </w:rPr>
        <w:t>ce</w:t>
      </w:r>
      <w:r w:rsidRPr="007D2F3E">
        <w:rPr>
          <w:rFonts w:eastAsia="Calibri"/>
          <w:spacing w:val="-1"/>
          <w:sz w:val="24"/>
          <w:szCs w:val="24"/>
        </w:rPr>
        <w:t xml:space="preserve"> n</w:t>
      </w:r>
      <w:r w:rsidRPr="007D2F3E">
        <w:rPr>
          <w:rFonts w:eastAsia="Calibri"/>
          <w:spacing w:val="-2"/>
          <w:sz w:val="24"/>
          <w:szCs w:val="24"/>
        </w:rPr>
        <w:t>e</w:t>
      </w:r>
      <w:r w:rsidRPr="007D2F3E">
        <w:rPr>
          <w:rFonts w:eastAsia="Calibri"/>
          <w:sz w:val="24"/>
          <w:szCs w:val="24"/>
        </w:rPr>
        <w:t>eds</w:t>
      </w:r>
      <w:r w:rsidRPr="007D2F3E">
        <w:rPr>
          <w:rFonts w:eastAsia="Calibri"/>
          <w:spacing w:val="-4"/>
          <w:sz w:val="24"/>
          <w:szCs w:val="24"/>
        </w:rPr>
        <w:t xml:space="preserve"> </w:t>
      </w:r>
      <w:r w:rsidRPr="007D2F3E">
        <w:rPr>
          <w:rFonts w:eastAsia="Calibri"/>
          <w:sz w:val="24"/>
          <w:szCs w:val="24"/>
        </w:rPr>
        <w:t>to</w:t>
      </w:r>
      <w:r w:rsidRPr="007D2F3E">
        <w:rPr>
          <w:rFonts w:eastAsia="Calibri"/>
          <w:spacing w:val="-3"/>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4"/>
          <w:sz w:val="24"/>
          <w:szCs w:val="24"/>
        </w:rPr>
        <w:t xml:space="preserve"> </w:t>
      </w:r>
      <w:r w:rsidRPr="007D2F3E">
        <w:rPr>
          <w:rFonts w:eastAsia="Calibri"/>
          <w:sz w:val="24"/>
          <w:szCs w:val="24"/>
        </w:rPr>
        <w:t>sa</w:t>
      </w:r>
      <w:r w:rsidRPr="007D2F3E">
        <w:rPr>
          <w:rFonts w:eastAsia="Calibri"/>
          <w:spacing w:val="-1"/>
          <w:sz w:val="24"/>
          <w:szCs w:val="24"/>
        </w:rPr>
        <w:t>v</w:t>
      </w:r>
      <w:r w:rsidRPr="007D2F3E">
        <w:rPr>
          <w:rFonts w:eastAsia="Calibri"/>
          <w:sz w:val="24"/>
          <w:szCs w:val="24"/>
        </w:rPr>
        <w:t>ed</w:t>
      </w:r>
      <w:r w:rsidRPr="007D2F3E">
        <w:rPr>
          <w:rFonts w:eastAsia="Calibri"/>
          <w:spacing w:val="-4"/>
          <w:sz w:val="24"/>
          <w:szCs w:val="24"/>
        </w:rPr>
        <w:t xml:space="preserve"> </w:t>
      </w:r>
      <w:r w:rsidRPr="007D2F3E">
        <w:rPr>
          <w:rFonts w:eastAsia="Calibri"/>
          <w:spacing w:val="1"/>
          <w:sz w:val="24"/>
          <w:szCs w:val="24"/>
        </w:rPr>
        <w:t>o</w:t>
      </w:r>
      <w:r w:rsidRPr="007D2F3E">
        <w:rPr>
          <w:rFonts w:eastAsia="Calibri"/>
          <w:sz w:val="24"/>
          <w:szCs w:val="24"/>
        </w:rPr>
        <w:t>n</w:t>
      </w:r>
      <w:r w:rsidRPr="007D2F3E">
        <w:rPr>
          <w:rFonts w:eastAsia="Calibri"/>
          <w:spacing w:val="-5"/>
          <w:sz w:val="24"/>
          <w:szCs w:val="24"/>
        </w:rPr>
        <w:t xml:space="preserve"> </w:t>
      </w:r>
      <w:r w:rsidRPr="007D2F3E">
        <w:rPr>
          <w:rFonts w:eastAsia="Calibri"/>
          <w:spacing w:val="-2"/>
          <w:sz w:val="24"/>
          <w:szCs w:val="24"/>
        </w:rPr>
        <w:t>t</w:t>
      </w:r>
      <w:r w:rsidRPr="007D2F3E">
        <w:rPr>
          <w:rFonts w:eastAsia="Calibri"/>
          <w:spacing w:val="-1"/>
          <w:sz w:val="24"/>
          <w:szCs w:val="24"/>
        </w:rPr>
        <w:t>h</w:t>
      </w:r>
      <w:r w:rsidRPr="007D2F3E">
        <w:rPr>
          <w:rFonts w:eastAsia="Calibri"/>
          <w:sz w:val="24"/>
          <w:szCs w:val="24"/>
        </w:rPr>
        <w:t xml:space="preserve">e </w:t>
      </w:r>
      <w:r w:rsidR="00863625" w:rsidRPr="007D2F3E">
        <w:rPr>
          <w:rFonts w:eastAsia="Calibri"/>
          <w:sz w:val="24"/>
          <w:szCs w:val="24"/>
        </w:rPr>
        <w:t>TMF</w:t>
      </w:r>
      <w:r w:rsidRPr="007D2F3E">
        <w:rPr>
          <w:rFonts w:eastAsia="Calibri"/>
          <w:spacing w:val="4"/>
          <w:sz w:val="24"/>
          <w:szCs w:val="24"/>
        </w:rPr>
        <w:t xml:space="preserve"> </w:t>
      </w:r>
      <w:r w:rsidRPr="007D2F3E">
        <w:rPr>
          <w:rFonts w:eastAsia="Calibri"/>
          <w:spacing w:val="-1"/>
          <w:sz w:val="24"/>
          <w:szCs w:val="24"/>
        </w:rPr>
        <w:t>und</w:t>
      </w:r>
      <w:r w:rsidRPr="007D2F3E">
        <w:rPr>
          <w:rFonts w:eastAsia="Calibri"/>
          <w:sz w:val="24"/>
          <w:szCs w:val="24"/>
        </w:rPr>
        <w:t>er</w:t>
      </w:r>
      <w:r w:rsidRPr="007D2F3E">
        <w:rPr>
          <w:rFonts w:eastAsia="Calibri"/>
          <w:spacing w:val="3"/>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z w:val="24"/>
          <w:szCs w:val="24"/>
        </w:rPr>
        <w:t>si</w:t>
      </w:r>
      <w:r w:rsidRPr="007D2F3E">
        <w:rPr>
          <w:rFonts w:eastAsia="Calibri"/>
          <w:spacing w:val="-2"/>
          <w:sz w:val="24"/>
          <w:szCs w:val="24"/>
        </w:rPr>
        <w:t>t</w:t>
      </w:r>
      <w:r w:rsidRPr="007D2F3E">
        <w:rPr>
          <w:rFonts w:eastAsia="Calibri"/>
          <w:spacing w:val="2"/>
          <w:sz w:val="24"/>
          <w:szCs w:val="24"/>
        </w:rPr>
        <w:t>e</w:t>
      </w:r>
      <w:r w:rsidRPr="007D2F3E">
        <w:rPr>
          <w:rFonts w:eastAsia="Calibri"/>
          <w:spacing w:val="-3"/>
          <w:sz w:val="24"/>
          <w:szCs w:val="24"/>
        </w:rPr>
        <w:t>-</w:t>
      </w:r>
      <w:r w:rsidRPr="007D2F3E">
        <w:rPr>
          <w:rFonts w:eastAsia="Calibri"/>
          <w:sz w:val="24"/>
          <w:szCs w:val="24"/>
        </w:rPr>
        <w:t>specif</w:t>
      </w:r>
      <w:r w:rsidRPr="007D2F3E">
        <w:rPr>
          <w:rFonts w:eastAsia="Calibri"/>
          <w:spacing w:val="-1"/>
          <w:sz w:val="24"/>
          <w:szCs w:val="24"/>
        </w:rPr>
        <w:t>i</w:t>
      </w:r>
      <w:r w:rsidRPr="007D2F3E">
        <w:rPr>
          <w:rFonts w:eastAsia="Calibri"/>
          <w:sz w:val="24"/>
          <w:szCs w:val="24"/>
        </w:rPr>
        <w:t>c</w:t>
      </w:r>
      <w:r w:rsidRPr="007D2F3E">
        <w:rPr>
          <w:rFonts w:eastAsia="Calibri"/>
          <w:spacing w:val="3"/>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w:t>
      </w:r>
      <w:r w:rsidRPr="007D2F3E">
        <w:rPr>
          <w:rFonts w:eastAsia="Calibri"/>
          <w:spacing w:val="-1"/>
          <w:sz w:val="24"/>
          <w:szCs w:val="24"/>
        </w:rPr>
        <w:t>d</w:t>
      </w:r>
      <w:r w:rsidRPr="007D2F3E">
        <w:rPr>
          <w:rFonts w:eastAsia="Calibri"/>
          <w:spacing w:val="-2"/>
          <w:sz w:val="24"/>
          <w:szCs w:val="24"/>
        </w:rPr>
        <w:t>e</w:t>
      </w:r>
      <w:r w:rsidRPr="007D2F3E">
        <w:rPr>
          <w:rFonts w:eastAsia="Calibri"/>
          <w:sz w:val="24"/>
          <w:szCs w:val="24"/>
        </w:rPr>
        <w:t>r</w:t>
      </w:r>
      <w:r w:rsidRPr="007D2F3E">
        <w:rPr>
          <w:rFonts w:eastAsia="Calibri"/>
          <w:spacing w:val="2"/>
          <w:sz w:val="24"/>
          <w:szCs w:val="24"/>
        </w:rPr>
        <w:t xml:space="preserve"> </w:t>
      </w:r>
      <w:r w:rsidRPr="007D2F3E">
        <w:rPr>
          <w:rFonts w:eastAsia="Calibri"/>
          <w:sz w:val="24"/>
          <w:szCs w:val="24"/>
        </w:rPr>
        <w:t xml:space="preserve">titled </w:t>
      </w:r>
      <w:r w:rsidRPr="007D2F3E">
        <w:rPr>
          <w:rFonts w:eastAsia="Calibri"/>
          <w:spacing w:val="1"/>
          <w:sz w:val="24"/>
          <w:szCs w:val="24"/>
        </w:rPr>
        <w:t>“</w:t>
      </w:r>
      <w:r w:rsidRPr="007D2F3E">
        <w:rPr>
          <w:rFonts w:eastAsia="Calibri"/>
          <w:sz w:val="24"/>
          <w:szCs w:val="24"/>
        </w:rPr>
        <w:t>S</w:t>
      </w:r>
      <w:r w:rsidRPr="007D2F3E">
        <w:rPr>
          <w:rFonts w:eastAsia="Calibri"/>
          <w:spacing w:val="-1"/>
          <w:sz w:val="24"/>
          <w:szCs w:val="24"/>
        </w:rPr>
        <w:t>i</w:t>
      </w:r>
      <w:r w:rsidRPr="007D2F3E">
        <w:rPr>
          <w:rFonts w:eastAsia="Calibri"/>
          <w:sz w:val="24"/>
          <w:szCs w:val="24"/>
        </w:rPr>
        <w:t>te</w:t>
      </w:r>
      <w:r w:rsidRPr="007D2F3E">
        <w:rPr>
          <w:rFonts w:eastAsia="Calibri"/>
          <w:spacing w:val="1"/>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mm</w:t>
      </w:r>
      <w:r w:rsidRPr="007D2F3E">
        <w:rPr>
          <w:rFonts w:eastAsia="Calibri"/>
          <w:spacing w:val="-1"/>
          <w:sz w:val="24"/>
          <w:szCs w:val="24"/>
        </w:rPr>
        <w:t>un</w:t>
      </w:r>
      <w:r w:rsidRPr="007D2F3E">
        <w:rPr>
          <w:rFonts w:eastAsia="Calibri"/>
          <w:sz w:val="24"/>
          <w:szCs w:val="24"/>
        </w:rPr>
        <w:t>ic</w:t>
      </w:r>
      <w:r w:rsidRPr="007D2F3E">
        <w:rPr>
          <w:rFonts w:eastAsia="Calibri"/>
          <w:spacing w:val="-3"/>
          <w:sz w:val="24"/>
          <w:szCs w:val="24"/>
        </w:rPr>
        <w:t>a</w:t>
      </w:r>
      <w:r w:rsidRPr="007D2F3E">
        <w:rPr>
          <w:rFonts w:eastAsia="Calibri"/>
          <w:sz w:val="24"/>
          <w:szCs w:val="24"/>
        </w:rPr>
        <w:t>ti</w:t>
      </w:r>
      <w:r w:rsidRPr="007D2F3E">
        <w:rPr>
          <w:rFonts w:eastAsia="Calibri"/>
          <w:spacing w:val="1"/>
          <w:sz w:val="24"/>
          <w:szCs w:val="24"/>
        </w:rPr>
        <w:t>o</w:t>
      </w:r>
      <w:r w:rsidRPr="007D2F3E">
        <w:rPr>
          <w:rFonts w:eastAsia="Calibri"/>
          <w:spacing w:val="-3"/>
          <w:sz w:val="24"/>
          <w:szCs w:val="24"/>
        </w:rPr>
        <w:t>n</w:t>
      </w:r>
      <w:r w:rsidRPr="007D2F3E">
        <w:rPr>
          <w:rFonts w:eastAsia="Calibri"/>
          <w:spacing w:val="1"/>
          <w:sz w:val="24"/>
          <w:szCs w:val="24"/>
        </w:rPr>
        <w:t>”</w:t>
      </w:r>
      <w:r w:rsidRPr="007D2F3E">
        <w:rPr>
          <w:rFonts w:eastAsia="Calibri"/>
          <w:sz w:val="24"/>
          <w:szCs w:val="24"/>
        </w:rPr>
        <w:t>.</w:t>
      </w:r>
      <w:r w:rsidRPr="007D2F3E">
        <w:rPr>
          <w:rFonts w:eastAsia="Calibri"/>
          <w:spacing w:val="2"/>
          <w:sz w:val="24"/>
          <w:szCs w:val="24"/>
        </w:rPr>
        <w:t xml:space="preserve"> </w:t>
      </w:r>
      <w:r w:rsidRPr="007D2F3E">
        <w:rPr>
          <w:rFonts w:eastAsia="Calibri"/>
          <w:sz w:val="24"/>
          <w:szCs w:val="24"/>
        </w:rPr>
        <w:t>The</w:t>
      </w:r>
      <w:r w:rsidRPr="007D2F3E">
        <w:rPr>
          <w:rFonts w:eastAsia="Calibri"/>
          <w:spacing w:val="3"/>
          <w:sz w:val="24"/>
          <w:szCs w:val="24"/>
        </w:rPr>
        <w:t xml:space="preserve"> </w:t>
      </w:r>
      <w:r w:rsidRPr="007D2F3E">
        <w:rPr>
          <w:rFonts w:eastAsia="Calibri"/>
          <w:spacing w:val="-2"/>
          <w:sz w:val="24"/>
          <w:szCs w:val="24"/>
        </w:rPr>
        <w:t>e</w:t>
      </w:r>
      <w:r w:rsidRPr="007D2F3E">
        <w:rPr>
          <w:rFonts w:eastAsia="Calibri"/>
          <w:spacing w:val="1"/>
          <w:sz w:val="24"/>
          <w:szCs w:val="24"/>
        </w:rPr>
        <w:t>m</w:t>
      </w:r>
      <w:r w:rsidRPr="007D2F3E">
        <w:rPr>
          <w:rFonts w:eastAsia="Calibri"/>
          <w:spacing w:val="-3"/>
          <w:sz w:val="24"/>
          <w:szCs w:val="24"/>
        </w:rPr>
        <w:t>a</w:t>
      </w:r>
      <w:r w:rsidRPr="007D2F3E">
        <w:rPr>
          <w:rFonts w:eastAsia="Calibri"/>
          <w:sz w:val="24"/>
          <w:szCs w:val="24"/>
        </w:rPr>
        <w:t>il</w:t>
      </w:r>
      <w:r w:rsidRPr="007D2F3E">
        <w:rPr>
          <w:rFonts w:eastAsia="Calibri"/>
          <w:spacing w:val="2"/>
          <w:sz w:val="24"/>
          <w:szCs w:val="24"/>
        </w:rPr>
        <w:t xml:space="preserve"> </w:t>
      </w:r>
      <w:r w:rsidRPr="007D2F3E">
        <w:rPr>
          <w:rFonts w:eastAsia="Calibri"/>
          <w:spacing w:val="-1"/>
          <w:sz w:val="24"/>
          <w:szCs w:val="24"/>
        </w:rPr>
        <w:t>n</w:t>
      </w:r>
      <w:r w:rsidRPr="007D2F3E">
        <w:rPr>
          <w:rFonts w:eastAsia="Calibri"/>
          <w:sz w:val="24"/>
          <w:szCs w:val="24"/>
        </w:rPr>
        <w:t>e</w:t>
      </w:r>
      <w:r w:rsidRPr="007D2F3E">
        <w:rPr>
          <w:rFonts w:eastAsia="Calibri"/>
          <w:spacing w:val="1"/>
          <w:sz w:val="24"/>
          <w:szCs w:val="24"/>
        </w:rPr>
        <w:t>e</w:t>
      </w:r>
      <w:r w:rsidRPr="007D2F3E">
        <w:rPr>
          <w:rFonts w:eastAsia="Calibri"/>
          <w:spacing w:val="-1"/>
          <w:sz w:val="24"/>
          <w:szCs w:val="24"/>
        </w:rPr>
        <w:t>d</w:t>
      </w:r>
      <w:r w:rsidRPr="007D2F3E">
        <w:rPr>
          <w:rFonts w:eastAsia="Calibri"/>
          <w:sz w:val="24"/>
          <w:szCs w:val="24"/>
        </w:rPr>
        <w:t>s</w:t>
      </w:r>
      <w:r w:rsidRPr="007D2F3E">
        <w:rPr>
          <w:rFonts w:eastAsia="Calibri"/>
          <w:spacing w:val="3"/>
          <w:sz w:val="24"/>
          <w:szCs w:val="24"/>
        </w:rPr>
        <w:t xml:space="preserve"> </w:t>
      </w:r>
      <w:r w:rsidRPr="007D2F3E">
        <w:rPr>
          <w:rFonts w:eastAsia="Calibri"/>
          <w:sz w:val="24"/>
          <w:szCs w:val="24"/>
        </w:rPr>
        <w:t>to</w:t>
      </w:r>
      <w:r w:rsidRPr="007D2F3E">
        <w:rPr>
          <w:rFonts w:eastAsia="Calibri"/>
          <w:spacing w:val="4"/>
          <w:sz w:val="24"/>
          <w:szCs w:val="24"/>
        </w:rPr>
        <w:t xml:space="preserve"> </w:t>
      </w:r>
      <w:r w:rsidRPr="007D2F3E">
        <w:rPr>
          <w:rFonts w:eastAsia="Calibri"/>
          <w:spacing w:val="-1"/>
          <w:sz w:val="24"/>
          <w:szCs w:val="24"/>
        </w:rPr>
        <w:t>b</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s</w:t>
      </w:r>
      <w:r w:rsidRPr="007D2F3E">
        <w:rPr>
          <w:rFonts w:eastAsia="Calibri"/>
          <w:spacing w:val="-2"/>
          <w:sz w:val="24"/>
          <w:szCs w:val="24"/>
        </w:rPr>
        <w:t>a</w:t>
      </w:r>
      <w:r w:rsidRPr="007D2F3E">
        <w:rPr>
          <w:rFonts w:eastAsia="Calibri"/>
          <w:spacing w:val="1"/>
          <w:sz w:val="24"/>
          <w:szCs w:val="24"/>
        </w:rPr>
        <w:t>v</w:t>
      </w:r>
      <w:r w:rsidRPr="007D2F3E">
        <w:rPr>
          <w:rFonts w:eastAsia="Calibri"/>
          <w:sz w:val="24"/>
          <w:szCs w:val="24"/>
        </w:rPr>
        <w:t>ed</w:t>
      </w:r>
      <w:r w:rsidRPr="007D2F3E">
        <w:rPr>
          <w:rFonts w:eastAsia="Calibri"/>
          <w:spacing w:val="2"/>
          <w:sz w:val="24"/>
          <w:szCs w:val="24"/>
        </w:rPr>
        <w:t xml:space="preserve"> </w:t>
      </w:r>
      <w:r w:rsidRPr="007D2F3E">
        <w:rPr>
          <w:rFonts w:eastAsia="Calibri"/>
          <w:sz w:val="24"/>
          <w:szCs w:val="24"/>
        </w:rPr>
        <w:t>w</w:t>
      </w:r>
      <w:r w:rsidRPr="007D2F3E">
        <w:rPr>
          <w:rFonts w:eastAsia="Calibri"/>
          <w:spacing w:val="-2"/>
          <w:sz w:val="24"/>
          <w:szCs w:val="24"/>
        </w:rPr>
        <w:t>i</w:t>
      </w:r>
      <w:r w:rsidRPr="007D2F3E">
        <w:rPr>
          <w:rFonts w:eastAsia="Calibri"/>
          <w:sz w:val="24"/>
          <w:szCs w:val="24"/>
        </w:rPr>
        <w:t>th</w:t>
      </w:r>
      <w:r w:rsidRPr="007D2F3E">
        <w:rPr>
          <w:rFonts w:eastAsia="Calibri"/>
          <w:spacing w:val="2"/>
          <w:sz w:val="24"/>
          <w:szCs w:val="24"/>
        </w:rPr>
        <w:t xml:space="preserve"> </w:t>
      </w:r>
      <w:r w:rsidRPr="007D2F3E">
        <w:rPr>
          <w:rFonts w:eastAsia="Calibri"/>
          <w:sz w:val="24"/>
          <w:szCs w:val="24"/>
        </w:rPr>
        <w:t>a short</w:t>
      </w:r>
      <w:r w:rsidRPr="007D2F3E">
        <w:rPr>
          <w:rFonts w:eastAsia="Calibri"/>
          <w:spacing w:val="-4"/>
          <w:sz w:val="24"/>
          <w:szCs w:val="24"/>
        </w:rPr>
        <w:t xml:space="preserve"> </w:t>
      </w:r>
      <w:r w:rsidRPr="007D2F3E">
        <w:rPr>
          <w:rFonts w:eastAsia="Calibri"/>
          <w:sz w:val="24"/>
          <w:szCs w:val="24"/>
        </w:rPr>
        <w:t>tit</w:t>
      </w:r>
      <w:r w:rsidRPr="007D2F3E">
        <w:rPr>
          <w:rFonts w:eastAsia="Calibri"/>
          <w:spacing w:val="-2"/>
          <w:sz w:val="24"/>
          <w:szCs w:val="24"/>
        </w:rPr>
        <w:t>l</w:t>
      </w:r>
      <w:r w:rsidRPr="007D2F3E">
        <w:rPr>
          <w:rFonts w:eastAsia="Calibri"/>
          <w:sz w:val="24"/>
          <w:szCs w:val="24"/>
        </w:rPr>
        <w:t>e</w:t>
      </w:r>
      <w:r w:rsidRPr="007D2F3E">
        <w:rPr>
          <w:rFonts w:eastAsia="Calibri"/>
          <w:spacing w:val="-3"/>
          <w:sz w:val="24"/>
          <w:szCs w:val="24"/>
        </w:rPr>
        <w:t xml:space="preserve"> </w:t>
      </w:r>
      <w:r w:rsidRPr="007D2F3E">
        <w:rPr>
          <w:rFonts w:eastAsia="Calibri"/>
          <w:sz w:val="24"/>
          <w:szCs w:val="24"/>
        </w:rPr>
        <w:t>reg</w:t>
      </w:r>
      <w:r w:rsidRPr="007D2F3E">
        <w:rPr>
          <w:rFonts w:eastAsia="Calibri"/>
          <w:spacing w:val="-1"/>
          <w:sz w:val="24"/>
          <w:szCs w:val="24"/>
        </w:rPr>
        <w:t>a</w:t>
      </w:r>
      <w:r w:rsidRPr="007D2F3E">
        <w:rPr>
          <w:rFonts w:eastAsia="Calibri"/>
          <w:sz w:val="24"/>
          <w:szCs w:val="24"/>
        </w:rPr>
        <w:t>r</w:t>
      </w:r>
      <w:r w:rsidRPr="007D2F3E">
        <w:rPr>
          <w:rFonts w:eastAsia="Calibri"/>
          <w:spacing w:val="-1"/>
          <w:sz w:val="24"/>
          <w:szCs w:val="24"/>
        </w:rPr>
        <w:t>d</w:t>
      </w:r>
      <w:r w:rsidRPr="007D2F3E">
        <w:rPr>
          <w:rFonts w:eastAsia="Calibri"/>
          <w:sz w:val="24"/>
          <w:szCs w:val="24"/>
        </w:rPr>
        <w:t>i</w:t>
      </w:r>
      <w:r w:rsidRPr="007D2F3E">
        <w:rPr>
          <w:rFonts w:eastAsia="Calibri"/>
          <w:spacing w:val="-1"/>
          <w:sz w:val="24"/>
          <w:szCs w:val="24"/>
        </w:rPr>
        <w:t>n</w:t>
      </w:r>
      <w:r w:rsidRPr="007D2F3E">
        <w:rPr>
          <w:rFonts w:eastAsia="Calibri"/>
          <w:sz w:val="24"/>
          <w:szCs w:val="24"/>
        </w:rPr>
        <w:t>g</w:t>
      </w:r>
      <w:r w:rsidRPr="007D2F3E">
        <w:rPr>
          <w:rFonts w:eastAsia="Calibri"/>
          <w:spacing w:val="-5"/>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pacing w:val="-2"/>
          <w:sz w:val="24"/>
          <w:szCs w:val="24"/>
        </w:rPr>
        <w:t>t</w:t>
      </w:r>
      <w:r w:rsidRPr="007D2F3E">
        <w:rPr>
          <w:rFonts w:eastAsia="Calibri"/>
          <w:sz w:val="24"/>
          <w:szCs w:val="24"/>
        </w:rPr>
        <w:t>ent</w:t>
      </w:r>
      <w:r w:rsidRPr="007D2F3E">
        <w:rPr>
          <w:rFonts w:eastAsia="Calibri"/>
          <w:spacing w:val="-4"/>
          <w:sz w:val="24"/>
          <w:szCs w:val="24"/>
        </w:rPr>
        <w:t xml:space="preserve"> </w:t>
      </w:r>
      <w:r w:rsidRPr="007D2F3E">
        <w:rPr>
          <w:rFonts w:eastAsia="Calibri"/>
          <w:sz w:val="24"/>
          <w:szCs w:val="24"/>
        </w:rPr>
        <w:t>a</w:t>
      </w:r>
      <w:r w:rsidRPr="007D2F3E">
        <w:rPr>
          <w:rFonts w:eastAsia="Calibri"/>
          <w:spacing w:val="-1"/>
          <w:sz w:val="24"/>
          <w:szCs w:val="24"/>
        </w:rPr>
        <w:t>n</w:t>
      </w:r>
      <w:r w:rsidRPr="007D2F3E">
        <w:rPr>
          <w:rFonts w:eastAsia="Calibri"/>
          <w:sz w:val="24"/>
          <w:szCs w:val="24"/>
        </w:rPr>
        <w:t>d</w:t>
      </w:r>
      <w:r w:rsidRPr="007D2F3E">
        <w:rPr>
          <w:rFonts w:eastAsia="Calibri"/>
          <w:spacing w:val="-5"/>
          <w:sz w:val="24"/>
          <w:szCs w:val="24"/>
        </w:rPr>
        <w:t xml:space="preserve"> </w:t>
      </w:r>
      <w:r w:rsidRPr="007D2F3E">
        <w:rPr>
          <w:rFonts w:eastAsia="Calibri"/>
          <w:sz w:val="24"/>
          <w:szCs w:val="24"/>
        </w:rPr>
        <w:t>a</w:t>
      </w:r>
      <w:r w:rsidRPr="007D2F3E">
        <w:rPr>
          <w:rFonts w:eastAsia="Calibri"/>
          <w:spacing w:val="-4"/>
          <w:sz w:val="24"/>
          <w:szCs w:val="24"/>
        </w:rPr>
        <w:t xml:space="preserve"> </w:t>
      </w:r>
      <w:r w:rsidRPr="007D2F3E">
        <w:rPr>
          <w:rFonts w:eastAsia="Calibri"/>
          <w:spacing w:val="-1"/>
          <w:sz w:val="24"/>
          <w:szCs w:val="24"/>
        </w:rPr>
        <w:t>d</w:t>
      </w:r>
      <w:r w:rsidRPr="007D2F3E">
        <w:rPr>
          <w:rFonts w:eastAsia="Calibri"/>
          <w:sz w:val="24"/>
          <w:szCs w:val="24"/>
        </w:rPr>
        <w:t>at</w:t>
      </w:r>
      <w:r w:rsidRPr="007D2F3E">
        <w:rPr>
          <w:rFonts w:eastAsia="Calibri"/>
          <w:spacing w:val="1"/>
          <w:sz w:val="24"/>
          <w:szCs w:val="24"/>
        </w:rPr>
        <w:t>e</w:t>
      </w:r>
      <w:r w:rsidRPr="007D2F3E">
        <w:rPr>
          <w:rFonts w:eastAsia="Calibri"/>
          <w:sz w:val="24"/>
          <w:szCs w:val="24"/>
        </w:rPr>
        <w:t>.</w:t>
      </w:r>
      <w:r w:rsidRPr="007D2F3E">
        <w:rPr>
          <w:rFonts w:eastAsia="Calibri"/>
          <w:spacing w:val="-5"/>
          <w:sz w:val="24"/>
          <w:szCs w:val="24"/>
        </w:rPr>
        <w:t xml:space="preserve"> </w:t>
      </w:r>
      <w:r w:rsidRPr="007D2F3E">
        <w:rPr>
          <w:rFonts w:eastAsia="Calibri"/>
          <w:sz w:val="24"/>
          <w:szCs w:val="24"/>
        </w:rPr>
        <w:t>A</w:t>
      </w:r>
      <w:r w:rsidRPr="007D2F3E">
        <w:rPr>
          <w:rFonts w:eastAsia="Calibri"/>
          <w:spacing w:val="-1"/>
          <w:sz w:val="24"/>
          <w:szCs w:val="24"/>
        </w:rPr>
        <w:t>l</w:t>
      </w:r>
      <w:r w:rsidRPr="007D2F3E">
        <w:rPr>
          <w:rFonts w:eastAsia="Calibri"/>
          <w:sz w:val="24"/>
          <w:szCs w:val="24"/>
        </w:rPr>
        <w:t>l</w:t>
      </w:r>
      <w:r w:rsidRPr="007D2F3E">
        <w:rPr>
          <w:rFonts w:eastAsia="Calibri"/>
          <w:spacing w:val="1"/>
          <w:sz w:val="24"/>
          <w:szCs w:val="24"/>
        </w:rPr>
        <w:t xml:space="preserve"> </w:t>
      </w:r>
      <w:r w:rsidRPr="007D2F3E">
        <w:rPr>
          <w:rFonts w:eastAsia="Calibri"/>
          <w:sz w:val="24"/>
          <w:szCs w:val="24"/>
        </w:rPr>
        <w:t>t</w:t>
      </w:r>
      <w:r w:rsidRPr="007D2F3E">
        <w:rPr>
          <w:rFonts w:eastAsia="Calibri"/>
          <w:spacing w:val="1"/>
          <w:sz w:val="24"/>
          <w:szCs w:val="24"/>
        </w:rPr>
        <w:t>e</w:t>
      </w:r>
      <w:r w:rsidRPr="007D2F3E">
        <w:rPr>
          <w:rFonts w:eastAsia="Calibri"/>
          <w:sz w:val="24"/>
          <w:szCs w:val="24"/>
        </w:rPr>
        <w:t>le</w:t>
      </w:r>
      <w:r w:rsidRPr="007D2F3E">
        <w:rPr>
          <w:rFonts w:eastAsia="Calibri"/>
          <w:spacing w:val="-3"/>
          <w:sz w:val="24"/>
          <w:szCs w:val="24"/>
        </w:rPr>
        <w:t>p</w:t>
      </w:r>
      <w:r w:rsidRPr="007D2F3E">
        <w:rPr>
          <w:rFonts w:eastAsia="Calibri"/>
          <w:spacing w:val="-1"/>
          <w:sz w:val="24"/>
          <w:szCs w:val="24"/>
        </w:rPr>
        <w:t>h</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e</w:t>
      </w:r>
      <w:r w:rsidRPr="007D2F3E">
        <w:rPr>
          <w:rFonts w:eastAsia="Calibri"/>
          <w:spacing w:val="2"/>
          <w:sz w:val="24"/>
          <w:szCs w:val="24"/>
        </w:rPr>
        <w:t xml:space="preserve"> </w:t>
      </w:r>
      <w:r w:rsidRPr="007D2F3E">
        <w:rPr>
          <w:rFonts w:eastAsia="Calibri"/>
          <w:sz w:val="24"/>
          <w:szCs w:val="24"/>
        </w:rPr>
        <w:t>c</w:t>
      </w:r>
      <w:r w:rsidRPr="007D2F3E">
        <w:rPr>
          <w:rFonts w:eastAsia="Calibri"/>
          <w:spacing w:val="1"/>
          <w:sz w:val="24"/>
          <w:szCs w:val="24"/>
        </w:rPr>
        <w:t>o</w:t>
      </w:r>
      <w:r w:rsidRPr="007D2F3E">
        <w:rPr>
          <w:rFonts w:eastAsia="Calibri"/>
          <w:spacing w:val="-3"/>
          <w:sz w:val="24"/>
          <w:szCs w:val="24"/>
        </w:rPr>
        <w:t>n</w:t>
      </w:r>
      <w:r w:rsidRPr="007D2F3E">
        <w:rPr>
          <w:rFonts w:eastAsia="Calibri"/>
          <w:sz w:val="24"/>
          <w:szCs w:val="24"/>
        </w:rPr>
        <w:t>tac</w:t>
      </w:r>
      <w:r w:rsidRPr="007D2F3E">
        <w:rPr>
          <w:rFonts w:eastAsia="Calibri"/>
          <w:spacing w:val="1"/>
          <w:sz w:val="24"/>
          <w:szCs w:val="24"/>
        </w:rPr>
        <w:t>t</w:t>
      </w:r>
      <w:r w:rsidRPr="007D2F3E">
        <w:rPr>
          <w:rFonts w:eastAsia="Calibri"/>
          <w:sz w:val="24"/>
          <w:szCs w:val="24"/>
        </w:rPr>
        <w:t>s</w:t>
      </w:r>
      <w:r w:rsidRPr="007D2F3E">
        <w:rPr>
          <w:rFonts w:eastAsia="Calibri"/>
          <w:spacing w:val="1"/>
          <w:sz w:val="24"/>
          <w:szCs w:val="24"/>
        </w:rPr>
        <w:t xml:space="preserve"> </w:t>
      </w:r>
      <w:r w:rsidRPr="007D2F3E">
        <w:rPr>
          <w:rFonts w:eastAsia="Calibri"/>
          <w:sz w:val="24"/>
          <w:szCs w:val="24"/>
        </w:rPr>
        <w:t>s</w:t>
      </w:r>
      <w:r w:rsidRPr="007D2F3E">
        <w:rPr>
          <w:rFonts w:eastAsia="Calibri"/>
          <w:spacing w:val="-3"/>
          <w:sz w:val="24"/>
          <w:szCs w:val="24"/>
        </w:rPr>
        <w:t>h</w:t>
      </w:r>
      <w:r w:rsidRPr="007D2F3E">
        <w:rPr>
          <w:rFonts w:eastAsia="Calibri"/>
          <w:spacing w:val="1"/>
          <w:sz w:val="24"/>
          <w:szCs w:val="24"/>
        </w:rPr>
        <w:t>o</w:t>
      </w:r>
      <w:r w:rsidRPr="007D2F3E">
        <w:rPr>
          <w:rFonts w:eastAsia="Calibri"/>
          <w:spacing w:val="-1"/>
          <w:sz w:val="24"/>
          <w:szCs w:val="24"/>
        </w:rPr>
        <w:t>u</w:t>
      </w:r>
      <w:r w:rsidRPr="007D2F3E">
        <w:rPr>
          <w:rFonts w:eastAsia="Calibri"/>
          <w:sz w:val="24"/>
          <w:szCs w:val="24"/>
        </w:rPr>
        <w:t xml:space="preserve">ld </w:t>
      </w:r>
      <w:r w:rsidRPr="007D2F3E">
        <w:rPr>
          <w:rFonts w:eastAsia="Calibri"/>
          <w:spacing w:val="-1"/>
          <w:sz w:val="24"/>
          <w:szCs w:val="24"/>
        </w:rPr>
        <w:t>b</w:t>
      </w:r>
      <w:r w:rsidRPr="007D2F3E">
        <w:rPr>
          <w:rFonts w:eastAsia="Calibri"/>
          <w:sz w:val="24"/>
          <w:szCs w:val="24"/>
        </w:rPr>
        <w:t>e</w:t>
      </w:r>
      <w:r w:rsidRPr="007D2F3E">
        <w:rPr>
          <w:rFonts w:eastAsia="Calibri"/>
          <w:spacing w:val="6"/>
          <w:sz w:val="24"/>
          <w:szCs w:val="24"/>
        </w:rPr>
        <w:t xml:space="preserve"> </w:t>
      </w:r>
      <w:r w:rsidRPr="007D2F3E">
        <w:rPr>
          <w:rFonts w:eastAsia="Calibri"/>
          <w:spacing w:val="-1"/>
          <w:sz w:val="24"/>
          <w:szCs w:val="24"/>
        </w:rPr>
        <w:t>d</w:t>
      </w:r>
      <w:r w:rsidRPr="007D2F3E">
        <w:rPr>
          <w:rFonts w:eastAsia="Calibri"/>
          <w:spacing w:val="1"/>
          <w:sz w:val="24"/>
          <w:szCs w:val="24"/>
        </w:rPr>
        <w:t>o</w:t>
      </w:r>
      <w:r w:rsidRPr="007D2F3E">
        <w:rPr>
          <w:rFonts w:eastAsia="Calibri"/>
          <w:sz w:val="24"/>
          <w:szCs w:val="24"/>
        </w:rPr>
        <w:t>c</w:t>
      </w:r>
      <w:r w:rsidRPr="007D2F3E">
        <w:rPr>
          <w:rFonts w:eastAsia="Calibri"/>
          <w:spacing w:val="-1"/>
          <w:sz w:val="24"/>
          <w:szCs w:val="24"/>
        </w:rPr>
        <w:t>um</w:t>
      </w:r>
      <w:r w:rsidRPr="007D2F3E">
        <w:rPr>
          <w:rFonts w:eastAsia="Calibri"/>
          <w:sz w:val="24"/>
          <w:szCs w:val="24"/>
        </w:rPr>
        <w:t>ented</w:t>
      </w:r>
      <w:r w:rsidRPr="007D2F3E">
        <w:rPr>
          <w:rFonts w:eastAsia="Calibri"/>
          <w:spacing w:val="1"/>
          <w:sz w:val="24"/>
          <w:szCs w:val="24"/>
        </w:rPr>
        <w:t xml:space="preserve"> </w:t>
      </w:r>
      <w:r w:rsidRPr="007D2F3E">
        <w:rPr>
          <w:rFonts w:eastAsia="Calibri"/>
          <w:spacing w:val="-1"/>
          <w:sz w:val="24"/>
          <w:szCs w:val="24"/>
        </w:rPr>
        <w:t>b</w:t>
      </w:r>
      <w:r w:rsidRPr="007D2F3E">
        <w:rPr>
          <w:rFonts w:eastAsia="Calibri"/>
          <w:sz w:val="24"/>
          <w:szCs w:val="24"/>
        </w:rPr>
        <w:t>y</w:t>
      </w:r>
      <w:r w:rsidRPr="007D2F3E">
        <w:rPr>
          <w:rFonts w:eastAsia="Calibri"/>
          <w:spacing w:val="2"/>
          <w:sz w:val="24"/>
          <w:szCs w:val="24"/>
        </w:rPr>
        <w:t xml:space="preserve"> </w:t>
      </w:r>
      <w:r w:rsidRPr="007D2F3E">
        <w:rPr>
          <w:rFonts w:eastAsia="Calibri"/>
          <w:spacing w:val="-2"/>
          <w:sz w:val="24"/>
          <w:szCs w:val="24"/>
        </w:rPr>
        <w:t>c</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fi</w:t>
      </w:r>
      <w:r w:rsidRPr="007D2F3E">
        <w:rPr>
          <w:rFonts w:eastAsia="Calibri"/>
          <w:spacing w:val="-3"/>
          <w:sz w:val="24"/>
          <w:szCs w:val="24"/>
        </w:rPr>
        <w:t>r</w:t>
      </w:r>
      <w:r w:rsidRPr="007D2F3E">
        <w:rPr>
          <w:rFonts w:eastAsia="Calibri"/>
          <w:spacing w:val="1"/>
          <w:sz w:val="24"/>
          <w:szCs w:val="24"/>
        </w:rPr>
        <w:t>m</w:t>
      </w:r>
      <w:r w:rsidRPr="007D2F3E">
        <w:rPr>
          <w:rFonts w:eastAsia="Calibri"/>
          <w:sz w:val="24"/>
          <w:szCs w:val="24"/>
        </w:rPr>
        <w:t>i</w:t>
      </w:r>
      <w:r w:rsidRPr="007D2F3E">
        <w:rPr>
          <w:rFonts w:eastAsia="Calibri"/>
          <w:spacing w:val="-1"/>
          <w:sz w:val="24"/>
          <w:szCs w:val="24"/>
        </w:rPr>
        <w:t>n</w:t>
      </w:r>
      <w:r w:rsidRPr="007D2F3E">
        <w:rPr>
          <w:rFonts w:eastAsia="Calibri"/>
          <w:sz w:val="24"/>
          <w:szCs w:val="24"/>
        </w:rPr>
        <w:t>g the</w:t>
      </w:r>
      <w:r w:rsidRPr="007D2F3E">
        <w:rPr>
          <w:rFonts w:eastAsia="Calibri"/>
          <w:spacing w:val="1"/>
          <w:sz w:val="24"/>
          <w:szCs w:val="24"/>
        </w:rPr>
        <w:t xml:space="preserve"> </w:t>
      </w:r>
      <w:r w:rsidRPr="007D2F3E">
        <w:rPr>
          <w:rFonts w:eastAsia="Calibri"/>
          <w:spacing w:val="-1"/>
          <w:sz w:val="24"/>
          <w:szCs w:val="24"/>
        </w:rPr>
        <w:t>d</w:t>
      </w:r>
      <w:r w:rsidRPr="007D2F3E">
        <w:rPr>
          <w:rFonts w:eastAsia="Calibri"/>
          <w:sz w:val="24"/>
          <w:szCs w:val="24"/>
        </w:rPr>
        <w:t>isc</w:t>
      </w:r>
      <w:r w:rsidRPr="007D2F3E">
        <w:rPr>
          <w:rFonts w:eastAsia="Calibri"/>
          <w:spacing w:val="-1"/>
          <w:sz w:val="24"/>
          <w:szCs w:val="24"/>
        </w:rPr>
        <w:t>u</w:t>
      </w:r>
      <w:r w:rsidRPr="007D2F3E">
        <w:rPr>
          <w:rFonts w:eastAsia="Calibri"/>
          <w:sz w:val="24"/>
          <w:szCs w:val="24"/>
        </w:rPr>
        <w:t>ssi</w:t>
      </w:r>
      <w:r w:rsidRPr="007D2F3E">
        <w:rPr>
          <w:rFonts w:eastAsia="Calibri"/>
          <w:spacing w:val="1"/>
          <w:sz w:val="24"/>
          <w:szCs w:val="24"/>
        </w:rPr>
        <w:t>o</w:t>
      </w:r>
      <w:r w:rsidRPr="007D2F3E">
        <w:rPr>
          <w:rFonts w:eastAsia="Calibri"/>
          <w:spacing w:val="-1"/>
          <w:sz w:val="24"/>
          <w:szCs w:val="24"/>
        </w:rPr>
        <w:t>n</w:t>
      </w:r>
      <w:r w:rsidRPr="007D2F3E">
        <w:rPr>
          <w:rFonts w:eastAsia="Calibri"/>
          <w:sz w:val="24"/>
          <w:szCs w:val="24"/>
        </w:rPr>
        <w:t>s</w:t>
      </w:r>
      <w:r w:rsidRPr="007D2F3E">
        <w:rPr>
          <w:rFonts w:eastAsia="Calibri"/>
          <w:spacing w:val="1"/>
          <w:sz w:val="24"/>
          <w:szCs w:val="24"/>
        </w:rPr>
        <w:t xml:space="preserve"> </w:t>
      </w:r>
      <w:r w:rsidRPr="007D2F3E">
        <w:rPr>
          <w:rFonts w:eastAsia="Calibri"/>
          <w:sz w:val="24"/>
          <w:szCs w:val="24"/>
        </w:rPr>
        <w:t>in a</w:t>
      </w:r>
      <w:r w:rsidRPr="007D2F3E">
        <w:rPr>
          <w:rFonts w:eastAsia="Calibri"/>
          <w:spacing w:val="1"/>
          <w:sz w:val="24"/>
          <w:szCs w:val="24"/>
        </w:rPr>
        <w:t xml:space="preserve"> </w:t>
      </w:r>
      <w:r w:rsidRPr="007D2F3E">
        <w:rPr>
          <w:rFonts w:eastAsia="Calibri"/>
          <w:sz w:val="24"/>
          <w:szCs w:val="24"/>
        </w:rPr>
        <w:t>f</w:t>
      </w:r>
      <w:r w:rsidRPr="007D2F3E">
        <w:rPr>
          <w:rFonts w:eastAsia="Calibri"/>
          <w:spacing w:val="1"/>
          <w:sz w:val="24"/>
          <w:szCs w:val="24"/>
        </w:rPr>
        <w:t>o</w:t>
      </w:r>
      <w:r w:rsidRPr="007D2F3E">
        <w:rPr>
          <w:rFonts w:eastAsia="Calibri"/>
          <w:sz w:val="24"/>
          <w:szCs w:val="24"/>
        </w:rPr>
        <w:t>ll</w:t>
      </w:r>
      <w:r w:rsidRPr="007D2F3E">
        <w:rPr>
          <w:rFonts w:eastAsia="Calibri"/>
          <w:spacing w:val="-1"/>
          <w:sz w:val="24"/>
          <w:szCs w:val="24"/>
        </w:rPr>
        <w:t>o</w:t>
      </w:r>
      <w:r w:rsidRPr="007D2F3E">
        <w:rPr>
          <w:rFonts w:eastAsia="Calibri"/>
          <w:spacing w:val="4"/>
          <w:sz w:val="24"/>
          <w:szCs w:val="24"/>
        </w:rPr>
        <w:t>w</w:t>
      </w:r>
      <w:r w:rsidRPr="007D2F3E">
        <w:rPr>
          <w:rFonts w:eastAsia="Calibri"/>
          <w:spacing w:val="-3"/>
          <w:sz w:val="24"/>
          <w:szCs w:val="24"/>
        </w:rPr>
        <w:t>-</w:t>
      </w:r>
      <w:r w:rsidRPr="007D2F3E">
        <w:rPr>
          <w:rFonts w:eastAsia="Calibri"/>
          <w:spacing w:val="-1"/>
          <w:sz w:val="24"/>
          <w:szCs w:val="24"/>
        </w:rPr>
        <w:t xml:space="preserve">up </w:t>
      </w:r>
      <w:r w:rsidRPr="007D2F3E">
        <w:rPr>
          <w:rFonts w:eastAsia="Calibri"/>
          <w:sz w:val="24"/>
          <w:szCs w:val="24"/>
        </w:rPr>
        <w:t>e</w:t>
      </w:r>
      <w:r w:rsidRPr="007D2F3E">
        <w:rPr>
          <w:rFonts w:eastAsia="Calibri"/>
          <w:spacing w:val="1"/>
          <w:sz w:val="24"/>
          <w:szCs w:val="24"/>
        </w:rPr>
        <w:t>m</w:t>
      </w:r>
      <w:r w:rsidRPr="007D2F3E">
        <w:rPr>
          <w:rFonts w:eastAsia="Calibri"/>
          <w:sz w:val="24"/>
          <w:szCs w:val="24"/>
        </w:rPr>
        <w:t>ai</w:t>
      </w:r>
      <w:r w:rsidRPr="007D2F3E">
        <w:rPr>
          <w:rFonts w:eastAsia="Calibri"/>
          <w:spacing w:val="-1"/>
          <w:sz w:val="24"/>
          <w:szCs w:val="24"/>
        </w:rPr>
        <w:t>l</w:t>
      </w:r>
      <w:r w:rsidRPr="007D2F3E">
        <w:rPr>
          <w:rFonts w:eastAsia="Calibri"/>
          <w:sz w:val="24"/>
          <w:szCs w:val="24"/>
        </w:rPr>
        <w:t>.</w:t>
      </w:r>
    </w:p>
    <w:p w14:paraId="05CEBC53" w14:textId="77777777" w:rsidR="00A33510" w:rsidRPr="007D2F3E" w:rsidRDefault="00A33510" w:rsidP="00B43F67">
      <w:pPr>
        <w:pStyle w:val="Heading1"/>
      </w:pPr>
      <w:bookmarkStart w:id="67" w:name="_Toc178604252"/>
      <w:r w:rsidRPr="007D2F3E">
        <w:t>Trial Steering and Data Monitoring Committee</w:t>
      </w:r>
      <w:bookmarkEnd w:id="67"/>
    </w:p>
    <w:p w14:paraId="671B7DF0" w14:textId="77777777" w:rsidR="00A33510" w:rsidRPr="007D2F3E" w:rsidRDefault="00A33510" w:rsidP="00A33510">
      <w:pPr>
        <w:jc w:val="both"/>
        <w:rPr>
          <w:sz w:val="24"/>
          <w:szCs w:val="24"/>
        </w:rPr>
      </w:pPr>
      <w:r w:rsidRPr="007D2F3E">
        <w:rPr>
          <w:sz w:val="24"/>
          <w:szCs w:val="24"/>
        </w:rPr>
        <w:t>Joint Trial Steering and Data Monitoring Committee (SDMC) will be conducted for this study. The SDMC’s responsibility is to oversee the trial, review results of interim analyses and safety events reported by the TMG, and review trial data for each batch, assessing data quality, completeness, cluster performance in recruitment and loss to follow-up rates, and external factors affecting trial validity, safety, or ethics. This committee also offer guidance to the TMG. Frequency of this meeting will be after the completion of each batch. However, meetings can be more frequent if required.</w:t>
      </w:r>
    </w:p>
    <w:p w14:paraId="68DB0195" w14:textId="77777777" w:rsidR="00A33510" w:rsidRPr="007D2F3E" w:rsidRDefault="00A33510" w:rsidP="00A33510">
      <w:pPr>
        <w:rPr>
          <w:sz w:val="24"/>
          <w:szCs w:val="24"/>
        </w:rPr>
      </w:pPr>
    </w:p>
    <w:p w14:paraId="28C99DFD" w14:textId="34101AA5" w:rsidR="00DF49D7" w:rsidRPr="007D2F3E" w:rsidRDefault="00DF49D7" w:rsidP="00B43F67">
      <w:pPr>
        <w:pStyle w:val="Heading1"/>
      </w:pPr>
      <w:bookmarkStart w:id="68" w:name="_Toc178604253"/>
      <w:bookmarkStart w:id="69" w:name="_Hlk177463032"/>
      <w:r w:rsidRPr="007D2F3E">
        <w:t>Reporting timelines</w:t>
      </w:r>
      <w:bookmarkEnd w:id="68"/>
    </w:p>
    <w:tbl>
      <w:tblPr>
        <w:tblStyle w:val="TableGrid"/>
        <w:tblW w:w="9920" w:type="dxa"/>
        <w:tblInd w:w="140" w:type="dxa"/>
        <w:tblLook w:val="04A0" w:firstRow="1" w:lastRow="0" w:firstColumn="1" w:lastColumn="0" w:noHBand="0" w:noVBand="1"/>
      </w:tblPr>
      <w:tblGrid>
        <w:gridCol w:w="2549"/>
        <w:gridCol w:w="1701"/>
        <w:gridCol w:w="1559"/>
        <w:gridCol w:w="1843"/>
        <w:gridCol w:w="2268"/>
      </w:tblGrid>
      <w:tr w:rsidR="00DF49D7" w:rsidRPr="007D2F3E" w14:paraId="13CFB84A" w14:textId="77777777" w:rsidTr="00DF49D7">
        <w:tc>
          <w:tcPr>
            <w:tcW w:w="2549" w:type="dxa"/>
          </w:tcPr>
          <w:p w14:paraId="7B615A66"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Reporting Event</w:t>
            </w:r>
          </w:p>
        </w:tc>
        <w:tc>
          <w:tcPr>
            <w:tcW w:w="1701" w:type="dxa"/>
          </w:tcPr>
          <w:p w14:paraId="60D5F722"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Reporting authority</w:t>
            </w:r>
          </w:p>
        </w:tc>
        <w:tc>
          <w:tcPr>
            <w:tcW w:w="1559" w:type="dxa"/>
          </w:tcPr>
          <w:p w14:paraId="0B76CBC4"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Reported to</w:t>
            </w:r>
          </w:p>
        </w:tc>
        <w:tc>
          <w:tcPr>
            <w:tcW w:w="1843" w:type="dxa"/>
          </w:tcPr>
          <w:p w14:paraId="6773CDB5"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Timeline for reporting</w:t>
            </w:r>
          </w:p>
        </w:tc>
        <w:tc>
          <w:tcPr>
            <w:tcW w:w="2268" w:type="dxa"/>
          </w:tcPr>
          <w:p w14:paraId="60A778BC" w14:textId="77777777" w:rsidR="00DF49D7" w:rsidRPr="007D2F3E" w:rsidRDefault="00DF49D7" w:rsidP="00DF49D7">
            <w:pPr>
              <w:spacing w:line="276" w:lineRule="auto"/>
              <w:ind w:right="76"/>
              <w:jc w:val="center"/>
              <w:rPr>
                <w:rFonts w:eastAsia="Calibri"/>
                <w:b/>
                <w:bCs/>
                <w:sz w:val="24"/>
                <w:szCs w:val="24"/>
              </w:rPr>
            </w:pPr>
            <w:r w:rsidRPr="007D2F3E">
              <w:rPr>
                <w:rFonts w:eastAsia="Calibri"/>
                <w:b/>
                <w:bCs/>
                <w:sz w:val="24"/>
                <w:szCs w:val="24"/>
              </w:rPr>
              <w:t>Response time</w:t>
            </w:r>
          </w:p>
        </w:tc>
      </w:tr>
      <w:tr w:rsidR="00DF49D7" w:rsidRPr="007D2F3E" w14:paraId="230EDFA5" w14:textId="77777777" w:rsidTr="00DF49D7">
        <w:tc>
          <w:tcPr>
            <w:tcW w:w="2549" w:type="dxa"/>
          </w:tcPr>
          <w:p w14:paraId="22DDA941"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Safety event reporting</w:t>
            </w:r>
          </w:p>
        </w:tc>
        <w:tc>
          <w:tcPr>
            <w:tcW w:w="1701" w:type="dxa"/>
          </w:tcPr>
          <w:p w14:paraId="2CB2E932"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PI</w:t>
            </w:r>
          </w:p>
        </w:tc>
        <w:tc>
          <w:tcPr>
            <w:tcW w:w="1559" w:type="dxa"/>
          </w:tcPr>
          <w:p w14:paraId="66A9010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TMG</w:t>
            </w:r>
          </w:p>
        </w:tc>
        <w:tc>
          <w:tcPr>
            <w:tcW w:w="1843" w:type="dxa"/>
          </w:tcPr>
          <w:p w14:paraId="7C9A1A0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 xml:space="preserve">24 </w:t>
            </w:r>
            <w:proofErr w:type="spellStart"/>
            <w:r w:rsidRPr="007D2F3E">
              <w:rPr>
                <w:rFonts w:eastAsia="Calibri"/>
                <w:sz w:val="24"/>
                <w:szCs w:val="24"/>
              </w:rPr>
              <w:t>hrs</w:t>
            </w:r>
            <w:proofErr w:type="spellEnd"/>
          </w:p>
        </w:tc>
        <w:tc>
          <w:tcPr>
            <w:tcW w:w="2268" w:type="dxa"/>
          </w:tcPr>
          <w:p w14:paraId="3EE645C1" w14:textId="0091DFA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 xml:space="preserve">24 </w:t>
            </w:r>
            <w:proofErr w:type="spellStart"/>
            <w:r w:rsidRPr="007D2F3E">
              <w:rPr>
                <w:rFonts w:eastAsia="Calibri"/>
                <w:sz w:val="24"/>
                <w:szCs w:val="24"/>
              </w:rPr>
              <w:t>hrs</w:t>
            </w:r>
            <w:proofErr w:type="spellEnd"/>
            <w:r w:rsidR="003336C0" w:rsidRPr="007D2F3E">
              <w:rPr>
                <w:rFonts w:eastAsia="Calibri"/>
                <w:sz w:val="24"/>
                <w:szCs w:val="24"/>
              </w:rPr>
              <w:t>-TMG</w:t>
            </w:r>
          </w:p>
        </w:tc>
      </w:tr>
      <w:tr w:rsidR="00DF49D7" w:rsidRPr="007D2F3E" w14:paraId="09175825" w14:textId="77777777" w:rsidTr="00DF49D7">
        <w:tc>
          <w:tcPr>
            <w:tcW w:w="2549" w:type="dxa"/>
          </w:tcPr>
          <w:p w14:paraId="0CA69150"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Safety event reporting</w:t>
            </w:r>
          </w:p>
        </w:tc>
        <w:tc>
          <w:tcPr>
            <w:tcW w:w="1701" w:type="dxa"/>
          </w:tcPr>
          <w:p w14:paraId="6D2171C4"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PI</w:t>
            </w:r>
          </w:p>
        </w:tc>
        <w:tc>
          <w:tcPr>
            <w:tcW w:w="1559" w:type="dxa"/>
          </w:tcPr>
          <w:p w14:paraId="371665E3"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IEC</w:t>
            </w:r>
          </w:p>
        </w:tc>
        <w:tc>
          <w:tcPr>
            <w:tcW w:w="1843" w:type="dxa"/>
          </w:tcPr>
          <w:p w14:paraId="714F8EB4"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w:t>
            </w:r>
          </w:p>
        </w:tc>
        <w:tc>
          <w:tcPr>
            <w:tcW w:w="2268" w:type="dxa"/>
          </w:tcPr>
          <w:p w14:paraId="1422760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Not required?</w:t>
            </w:r>
          </w:p>
        </w:tc>
      </w:tr>
      <w:tr w:rsidR="00DF49D7" w:rsidRPr="007D2F3E" w14:paraId="495E0668" w14:textId="77777777" w:rsidTr="00DF49D7">
        <w:tc>
          <w:tcPr>
            <w:tcW w:w="2549" w:type="dxa"/>
          </w:tcPr>
          <w:p w14:paraId="5F9D363E"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Safety event reporting</w:t>
            </w:r>
          </w:p>
        </w:tc>
        <w:tc>
          <w:tcPr>
            <w:tcW w:w="1701" w:type="dxa"/>
          </w:tcPr>
          <w:p w14:paraId="2D36C835"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TMG</w:t>
            </w:r>
          </w:p>
        </w:tc>
        <w:tc>
          <w:tcPr>
            <w:tcW w:w="1559" w:type="dxa"/>
          </w:tcPr>
          <w:p w14:paraId="29AB715F"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SDMC</w:t>
            </w:r>
          </w:p>
        </w:tc>
        <w:tc>
          <w:tcPr>
            <w:tcW w:w="1843" w:type="dxa"/>
          </w:tcPr>
          <w:p w14:paraId="3129145E"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5 days</w:t>
            </w:r>
          </w:p>
        </w:tc>
        <w:tc>
          <w:tcPr>
            <w:tcW w:w="2268" w:type="dxa"/>
          </w:tcPr>
          <w:p w14:paraId="0FFF1F3C"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w:t>
            </w:r>
          </w:p>
        </w:tc>
      </w:tr>
      <w:tr w:rsidR="00DF49D7" w:rsidRPr="007D2F3E" w14:paraId="36746876" w14:textId="77777777" w:rsidTr="00DF49D7">
        <w:tc>
          <w:tcPr>
            <w:tcW w:w="2549" w:type="dxa"/>
          </w:tcPr>
          <w:p w14:paraId="372893CE" w14:textId="77777777" w:rsidR="00DF49D7" w:rsidRPr="007D2F3E" w:rsidRDefault="00DF49D7" w:rsidP="00D4583A">
            <w:pPr>
              <w:spacing w:line="276" w:lineRule="auto"/>
              <w:ind w:right="76"/>
              <w:jc w:val="both"/>
              <w:rPr>
                <w:rFonts w:eastAsia="Calibri"/>
                <w:sz w:val="24"/>
                <w:szCs w:val="24"/>
              </w:rPr>
            </w:pPr>
            <w:r w:rsidRPr="007D2F3E">
              <w:rPr>
                <w:rFonts w:eastAsia="Calibri"/>
                <w:sz w:val="24"/>
                <w:szCs w:val="24"/>
              </w:rPr>
              <w:t>PV</w:t>
            </w:r>
          </w:p>
        </w:tc>
        <w:tc>
          <w:tcPr>
            <w:tcW w:w="1701" w:type="dxa"/>
          </w:tcPr>
          <w:p w14:paraId="2ABB1F60"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PI</w:t>
            </w:r>
          </w:p>
        </w:tc>
        <w:tc>
          <w:tcPr>
            <w:tcW w:w="1559" w:type="dxa"/>
          </w:tcPr>
          <w:p w14:paraId="67AF8209"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Monitor</w:t>
            </w:r>
          </w:p>
        </w:tc>
        <w:tc>
          <w:tcPr>
            <w:tcW w:w="1843" w:type="dxa"/>
          </w:tcPr>
          <w:p w14:paraId="531C7D24" w14:textId="77777777" w:rsidR="00DF49D7" w:rsidRPr="007D2F3E" w:rsidRDefault="00DF49D7" w:rsidP="00DF49D7">
            <w:pPr>
              <w:spacing w:line="276" w:lineRule="auto"/>
              <w:ind w:right="76"/>
              <w:jc w:val="center"/>
              <w:rPr>
                <w:rFonts w:eastAsia="Calibri"/>
                <w:sz w:val="24"/>
                <w:szCs w:val="24"/>
              </w:rPr>
            </w:pPr>
            <w:r w:rsidRPr="007D2F3E">
              <w:rPr>
                <w:rFonts w:eastAsia="Calibri"/>
                <w:sz w:val="24"/>
                <w:szCs w:val="24"/>
              </w:rPr>
              <w:t>2 days</w:t>
            </w:r>
          </w:p>
        </w:tc>
        <w:tc>
          <w:tcPr>
            <w:tcW w:w="2268" w:type="dxa"/>
          </w:tcPr>
          <w:p w14:paraId="06F9C12C" w14:textId="7B71E2A0" w:rsidR="00DF49D7" w:rsidRPr="007D2F3E" w:rsidRDefault="003336C0" w:rsidP="00DF49D7">
            <w:pPr>
              <w:spacing w:line="276" w:lineRule="auto"/>
              <w:ind w:right="76"/>
              <w:jc w:val="center"/>
              <w:rPr>
                <w:rFonts w:eastAsia="Calibri"/>
                <w:sz w:val="24"/>
                <w:szCs w:val="24"/>
              </w:rPr>
            </w:pPr>
            <w:r w:rsidRPr="007D2F3E">
              <w:rPr>
                <w:rFonts w:eastAsia="Calibri"/>
                <w:sz w:val="24"/>
                <w:szCs w:val="24"/>
              </w:rPr>
              <w:t>For CAPA?</w:t>
            </w:r>
          </w:p>
        </w:tc>
      </w:tr>
    </w:tbl>
    <w:p w14:paraId="324EC2EA" w14:textId="7E998EDD" w:rsidR="00611B3F" w:rsidRPr="007D2F3E" w:rsidRDefault="00611B3F" w:rsidP="00B43F67">
      <w:pPr>
        <w:pStyle w:val="Heading1"/>
      </w:pPr>
      <w:bookmarkStart w:id="70" w:name="_Toc178604254"/>
      <w:r w:rsidRPr="007D2F3E">
        <w:lastRenderedPageBreak/>
        <w:t>Trial organization team meeting timelines</w:t>
      </w:r>
      <w:bookmarkEnd w:id="70"/>
      <w:r w:rsidR="00696C8C" w:rsidRPr="007D2F3E">
        <w:tab/>
      </w:r>
    </w:p>
    <w:tbl>
      <w:tblPr>
        <w:tblStyle w:val="TableGrid"/>
        <w:tblW w:w="9920" w:type="dxa"/>
        <w:tblInd w:w="140" w:type="dxa"/>
        <w:tblLook w:val="04A0" w:firstRow="1" w:lastRow="0" w:firstColumn="1" w:lastColumn="0" w:noHBand="0" w:noVBand="1"/>
      </w:tblPr>
      <w:tblGrid>
        <w:gridCol w:w="2832"/>
        <w:gridCol w:w="2410"/>
        <w:gridCol w:w="2268"/>
        <w:gridCol w:w="2410"/>
      </w:tblGrid>
      <w:tr w:rsidR="00275BB1" w:rsidRPr="007D2F3E" w14:paraId="4215FA13" w14:textId="77777777" w:rsidTr="001445D3">
        <w:tc>
          <w:tcPr>
            <w:tcW w:w="2832" w:type="dxa"/>
          </w:tcPr>
          <w:p w14:paraId="0457EE5A" w14:textId="77777777"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Trial organization team</w:t>
            </w:r>
          </w:p>
        </w:tc>
        <w:tc>
          <w:tcPr>
            <w:tcW w:w="2410" w:type="dxa"/>
          </w:tcPr>
          <w:p w14:paraId="3C5FABF1" w14:textId="77777777"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Frequency</w:t>
            </w:r>
          </w:p>
        </w:tc>
        <w:tc>
          <w:tcPr>
            <w:tcW w:w="2268" w:type="dxa"/>
          </w:tcPr>
          <w:p w14:paraId="3D540DB3" w14:textId="322639E1"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Documents to submit</w:t>
            </w:r>
          </w:p>
        </w:tc>
        <w:tc>
          <w:tcPr>
            <w:tcW w:w="2410" w:type="dxa"/>
          </w:tcPr>
          <w:p w14:paraId="5C9E5B00" w14:textId="77777777" w:rsidR="00275BB1" w:rsidRPr="007D2F3E" w:rsidRDefault="00275BB1" w:rsidP="00D4583A">
            <w:pPr>
              <w:spacing w:line="276" w:lineRule="auto"/>
              <w:ind w:right="76"/>
              <w:jc w:val="both"/>
              <w:rPr>
                <w:rFonts w:eastAsia="Calibri"/>
                <w:b/>
                <w:bCs/>
                <w:sz w:val="24"/>
                <w:szCs w:val="24"/>
              </w:rPr>
            </w:pPr>
            <w:r w:rsidRPr="007D2F3E">
              <w:rPr>
                <w:rFonts w:eastAsia="Calibri"/>
                <w:b/>
                <w:bCs/>
                <w:sz w:val="24"/>
                <w:szCs w:val="24"/>
              </w:rPr>
              <w:t>Timelines</w:t>
            </w:r>
          </w:p>
        </w:tc>
      </w:tr>
      <w:tr w:rsidR="00275BB1" w:rsidRPr="007D2F3E" w14:paraId="07A48488" w14:textId="77777777" w:rsidTr="001445D3">
        <w:tc>
          <w:tcPr>
            <w:tcW w:w="2832" w:type="dxa"/>
          </w:tcPr>
          <w:p w14:paraId="60277408" w14:textId="476530FD" w:rsidR="00275BB1" w:rsidRPr="007D2F3E" w:rsidRDefault="00275BB1" w:rsidP="00D4583A">
            <w:pPr>
              <w:spacing w:line="276" w:lineRule="auto"/>
              <w:ind w:right="76"/>
              <w:jc w:val="both"/>
              <w:rPr>
                <w:rFonts w:eastAsia="Calibri"/>
                <w:sz w:val="24"/>
                <w:szCs w:val="24"/>
              </w:rPr>
            </w:pPr>
            <w:r w:rsidRPr="007D2F3E">
              <w:rPr>
                <w:rFonts w:eastAsia="Calibri"/>
                <w:sz w:val="24"/>
                <w:szCs w:val="24"/>
              </w:rPr>
              <w:t>Trial Team</w:t>
            </w:r>
            <w:r w:rsidR="002C20D0" w:rsidRPr="007D2F3E">
              <w:rPr>
                <w:rFonts w:eastAsia="Calibri"/>
                <w:sz w:val="24"/>
                <w:szCs w:val="24"/>
              </w:rPr>
              <w:t xml:space="preserve"> Meeting</w:t>
            </w:r>
          </w:p>
        </w:tc>
        <w:tc>
          <w:tcPr>
            <w:tcW w:w="2410" w:type="dxa"/>
          </w:tcPr>
          <w:p w14:paraId="649B3B88" w14:textId="77777777" w:rsidR="00275BB1" w:rsidRPr="007D2F3E" w:rsidRDefault="00275BB1" w:rsidP="00D4583A">
            <w:pPr>
              <w:spacing w:line="276" w:lineRule="auto"/>
              <w:ind w:right="76"/>
              <w:jc w:val="both"/>
              <w:rPr>
                <w:rFonts w:eastAsia="Calibri"/>
                <w:sz w:val="24"/>
                <w:szCs w:val="24"/>
              </w:rPr>
            </w:pPr>
            <w:r w:rsidRPr="007D2F3E">
              <w:rPr>
                <w:rFonts w:eastAsia="Calibri"/>
                <w:sz w:val="24"/>
                <w:szCs w:val="24"/>
              </w:rPr>
              <w:t>Weekly/ biweekly</w:t>
            </w:r>
          </w:p>
        </w:tc>
        <w:tc>
          <w:tcPr>
            <w:tcW w:w="2268" w:type="dxa"/>
          </w:tcPr>
          <w:p w14:paraId="3247CE70" w14:textId="1FF69163" w:rsidR="00275BB1" w:rsidRPr="007D2F3E" w:rsidRDefault="00427E87" w:rsidP="00D4583A">
            <w:pPr>
              <w:spacing w:line="276" w:lineRule="auto"/>
              <w:ind w:right="76"/>
              <w:jc w:val="both"/>
              <w:rPr>
                <w:rFonts w:eastAsia="Calibri"/>
                <w:sz w:val="24"/>
                <w:szCs w:val="24"/>
              </w:rPr>
            </w:pPr>
            <w:r w:rsidRPr="007D2F3E">
              <w:rPr>
                <w:rFonts w:eastAsia="Calibri"/>
                <w:sz w:val="24"/>
                <w:szCs w:val="24"/>
              </w:rPr>
              <w:t>Meeting Minutes</w:t>
            </w:r>
          </w:p>
        </w:tc>
        <w:tc>
          <w:tcPr>
            <w:tcW w:w="2410" w:type="dxa"/>
          </w:tcPr>
          <w:p w14:paraId="07C76619" w14:textId="31E68CFE" w:rsidR="00275BB1" w:rsidRPr="007D2F3E" w:rsidRDefault="00427E87" w:rsidP="00D4583A">
            <w:pPr>
              <w:spacing w:line="276" w:lineRule="auto"/>
              <w:ind w:right="76"/>
              <w:jc w:val="both"/>
              <w:rPr>
                <w:rFonts w:eastAsia="Calibri"/>
                <w:sz w:val="24"/>
                <w:szCs w:val="24"/>
              </w:rPr>
            </w:pPr>
            <w:r w:rsidRPr="007D2F3E">
              <w:rPr>
                <w:rFonts w:eastAsia="Calibri"/>
                <w:sz w:val="24"/>
                <w:szCs w:val="24"/>
              </w:rPr>
              <w:t>7 days after the meeting</w:t>
            </w:r>
          </w:p>
        </w:tc>
      </w:tr>
      <w:tr w:rsidR="00275BB1" w:rsidRPr="007D2F3E" w14:paraId="6C6DD76E" w14:textId="77777777" w:rsidTr="001445D3">
        <w:tc>
          <w:tcPr>
            <w:tcW w:w="2832" w:type="dxa"/>
          </w:tcPr>
          <w:p w14:paraId="4D7D18C4" w14:textId="77777777" w:rsidR="00275BB1" w:rsidRPr="007D2F3E" w:rsidRDefault="00275BB1" w:rsidP="00D4583A">
            <w:pPr>
              <w:spacing w:line="276" w:lineRule="auto"/>
              <w:ind w:right="76"/>
              <w:jc w:val="both"/>
              <w:rPr>
                <w:rFonts w:eastAsia="Calibri"/>
                <w:sz w:val="24"/>
                <w:szCs w:val="24"/>
              </w:rPr>
            </w:pPr>
            <w:r w:rsidRPr="007D2F3E">
              <w:rPr>
                <w:rFonts w:eastAsia="Calibri"/>
                <w:sz w:val="24"/>
                <w:szCs w:val="24"/>
              </w:rPr>
              <w:t>Trial Management Group (TMG)</w:t>
            </w:r>
          </w:p>
        </w:tc>
        <w:tc>
          <w:tcPr>
            <w:tcW w:w="2410" w:type="dxa"/>
          </w:tcPr>
          <w:p w14:paraId="532BFC5B" w14:textId="77777777" w:rsidR="00275BB1" w:rsidRPr="007D2F3E" w:rsidRDefault="00275BB1" w:rsidP="00556354">
            <w:pPr>
              <w:spacing w:line="276" w:lineRule="auto"/>
              <w:ind w:right="76"/>
              <w:rPr>
                <w:rFonts w:eastAsia="Calibri"/>
                <w:sz w:val="24"/>
                <w:szCs w:val="24"/>
              </w:rPr>
            </w:pPr>
            <w:r w:rsidRPr="007D2F3E">
              <w:rPr>
                <w:rFonts w:eastAsia="Calibri"/>
                <w:sz w:val="24"/>
                <w:szCs w:val="24"/>
              </w:rPr>
              <w:t>6 months</w:t>
            </w:r>
          </w:p>
        </w:tc>
        <w:tc>
          <w:tcPr>
            <w:tcW w:w="2268" w:type="dxa"/>
          </w:tcPr>
          <w:p w14:paraId="597D1123" w14:textId="020936E8" w:rsidR="00275BB1" w:rsidRPr="007D2F3E" w:rsidRDefault="00427E87" w:rsidP="00D4583A">
            <w:pPr>
              <w:spacing w:line="276" w:lineRule="auto"/>
              <w:ind w:right="76"/>
              <w:jc w:val="both"/>
              <w:rPr>
                <w:rFonts w:eastAsia="Calibri"/>
                <w:sz w:val="24"/>
                <w:szCs w:val="24"/>
              </w:rPr>
            </w:pPr>
            <w:commentRangeStart w:id="71"/>
            <w:r w:rsidRPr="007D2F3E">
              <w:rPr>
                <w:rFonts w:eastAsia="Calibri"/>
                <w:sz w:val="24"/>
                <w:szCs w:val="24"/>
              </w:rPr>
              <w:t xml:space="preserve">TMG/ SDMC report </w:t>
            </w:r>
            <w:commentRangeEnd w:id="71"/>
            <w:r w:rsidR="00D40CEC" w:rsidRPr="007D2F3E">
              <w:rPr>
                <w:rStyle w:val="CommentReference"/>
                <w:sz w:val="24"/>
                <w:szCs w:val="24"/>
              </w:rPr>
              <w:commentReference w:id="71"/>
            </w:r>
            <w:r w:rsidRPr="007D2F3E">
              <w:rPr>
                <w:rFonts w:eastAsia="Calibri"/>
                <w:sz w:val="24"/>
                <w:szCs w:val="24"/>
              </w:rPr>
              <w:t>template</w:t>
            </w:r>
          </w:p>
        </w:tc>
        <w:tc>
          <w:tcPr>
            <w:tcW w:w="2410" w:type="dxa"/>
          </w:tcPr>
          <w:p w14:paraId="2E076301" w14:textId="1178BCD2" w:rsidR="00275BB1" w:rsidRPr="007D2F3E" w:rsidRDefault="003336C0" w:rsidP="00D4583A">
            <w:pPr>
              <w:spacing w:line="276" w:lineRule="auto"/>
              <w:ind w:right="76"/>
              <w:jc w:val="both"/>
              <w:rPr>
                <w:rFonts w:eastAsia="Calibri"/>
                <w:sz w:val="24"/>
                <w:szCs w:val="24"/>
              </w:rPr>
            </w:pPr>
            <w:r w:rsidRPr="007D2F3E">
              <w:rPr>
                <w:rFonts w:eastAsia="Calibri"/>
                <w:sz w:val="24"/>
                <w:szCs w:val="24"/>
              </w:rPr>
              <w:t>??</w:t>
            </w:r>
          </w:p>
        </w:tc>
      </w:tr>
      <w:tr w:rsidR="00427E87" w:rsidRPr="007D2F3E" w14:paraId="08DEAD5B" w14:textId="77777777" w:rsidTr="001445D3">
        <w:tc>
          <w:tcPr>
            <w:tcW w:w="2832" w:type="dxa"/>
          </w:tcPr>
          <w:p w14:paraId="4CEE8E65" w14:textId="77777777" w:rsidR="00427E87" w:rsidRPr="007D2F3E" w:rsidRDefault="00427E87" w:rsidP="00427E87">
            <w:pPr>
              <w:spacing w:line="276" w:lineRule="auto"/>
              <w:ind w:right="76"/>
              <w:jc w:val="both"/>
              <w:rPr>
                <w:rFonts w:eastAsia="Calibri"/>
                <w:sz w:val="24"/>
                <w:szCs w:val="24"/>
              </w:rPr>
            </w:pPr>
            <w:r w:rsidRPr="007D2F3E">
              <w:rPr>
                <w:rFonts w:eastAsia="Calibri"/>
                <w:sz w:val="24"/>
                <w:szCs w:val="24"/>
              </w:rPr>
              <w:t>Trial Steering and</w:t>
            </w:r>
          </w:p>
          <w:p w14:paraId="76D9A735" w14:textId="77777777" w:rsidR="00427E87" w:rsidRPr="007D2F3E" w:rsidRDefault="00427E87" w:rsidP="00427E87">
            <w:pPr>
              <w:spacing w:line="276" w:lineRule="auto"/>
              <w:ind w:right="76"/>
              <w:jc w:val="both"/>
              <w:rPr>
                <w:rFonts w:eastAsia="Calibri"/>
                <w:sz w:val="24"/>
                <w:szCs w:val="24"/>
              </w:rPr>
            </w:pPr>
            <w:r w:rsidRPr="007D2F3E">
              <w:rPr>
                <w:rFonts w:eastAsia="Calibri"/>
                <w:sz w:val="24"/>
                <w:szCs w:val="24"/>
              </w:rPr>
              <w:t>Data Monitoring Committee (SDMC)</w:t>
            </w:r>
          </w:p>
        </w:tc>
        <w:tc>
          <w:tcPr>
            <w:tcW w:w="2410" w:type="dxa"/>
          </w:tcPr>
          <w:p w14:paraId="16F09963" w14:textId="77777777" w:rsidR="00427E87" w:rsidRPr="007D2F3E" w:rsidRDefault="00427E87" w:rsidP="00427E87">
            <w:pPr>
              <w:spacing w:line="276" w:lineRule="auto"/>
              <w:ind w:right="76"/>
              <w:jc w:val="both"/>
              <w:rPr>
                <w:rFonts w:eastAsia="Calibri"/>
                <w:sz w:val="24"/>
                <w:szCs w:val="24"/>
              </w:rPr>
            </w:pPr>
            <w:r w:rsidRPr="007D2F3E">
              <w:rPr>
                <w:rFonts w:eastAsia="Calibri"/>
                <w:sz w:val="24"/>
                <w:szCs w:val="24"/>
              </w:rPr>
              <w:t>After the completion of each batch</w:t>
            </w:r>
          </w:p>
        </w:tc>
        <w:tc>
          <w:tcPr>
            <w:tcW w:w="2268" w:type="dxa"/>
          </w:tcPr>
          <w:p w14:paraId="27392BA1" w14:textId="18DC400B" w:rsidR="00427E87" w:rsidRPr="007D2F3E" w:rsidRDefault="00427E87" w:rsidP="00427E87">
            <w:pPr>
              <w:spacing w:line="276" w:lineRule="auto"/>
              <w:ind w:right="76"/>
              <w:jc w:val="both"/>
              <w:rPr>
                <w:rFonts w:eastAsia="Calibri"/>
                <w:sz w:val="24"/>
                <w:szCs w:val="24"/>
              </w:rPr>
            </w:pPr>
            <w:r w:rsidRPr="007D2F3E">
              <w:rPr>
                <w:rFonts w:eastAsia="Calibri"/>
                <w:sz w:val="24"/>
                <w:szCs w:val="24"/>
              </w:rPr>
              <w:t>TMG/ SDMC report template</w:t>
            </w:r>
          </w:p>
        </w:tc>
        <w:tc>
          <w:tcPr>
            <w:tcW w:w="2410" w:type="dxa"/>
          </w:tcPr>
          <w:p w14:paraId="574B8FF6" w14:textId="3A7064D8" w:rsidR="00427E87" w:rsidRPr="007D2F3E" w:rsidRDefault="00D40CEC" w:rsidP="00427E87">
            <w:pPr>
              <w:spacing w:line="276" w:lineRule="auto"/>
              <w:ind w:right="76"/>
              <w:jc w:val="both"/>
              <w:rPr>
                <w:rFonts w:eastAsia="Calibri"/>
                <w:sz w:val="24"/>
                <w:szCs w:val="24"/>
              </w:rPr>
            </w:pPr>
            <w:r w:rsidRPr="007D2F3E">
              <w:rPr>
                <w:rFonts w:eastAsia="Calibri"/>
                <w:sz w:val="24"/>
                <w:szCs w:val="24"/>
              </w:rPr>
              <w:t>Within 1 week of meeting</w:t>
            </w:r>
          </w:p>
        </w:tc>
      </w:tr>
      <w:tr w:rsidR="00427E87" w:rsidRPr="007D2F3E" w14:paraId="1727F39B" w14:textId="77777777" w:rsidTr="001445D3">
        <w:tc>
          <w:tcPr>
            <w:tcW w:w="2832" w:type="dxa"/>
          </w:tcPr>
          <w:p w14:paraId="52C485C0" w14:textId="559B62FA" w:rsidR="00427E87" w:rsidRPr="007D2F3E" w:rsidRDefault="00427E87" w:rsidP="00427E87">
            <w:pPr>
              <w:spacing w:line="276" w:lineRule="auto"/>
              <w:ind w:right="76"/>
              <w:jc w:val="both"/>
              <w:rPr>
                <w:rFonts w:eastAsia="Calibri"/>
                <w:sz w:val="24"/>
                <w:szCs w:val="24"/>
              </w:rPr>
            </w:pPr>
            <w:r w:rsidRPr="007D2F3E">
              <w:rPr>
                <w:rFonts w:eastAsia="Calibri"/>
                <w:sz w:val="24"/>
                <w:szCs w:val="24"/>
              </w:rPr>
              <w:t>Remote Monitoring</w:t>
            </w:r>
          </w:p>
        </w:tc>
        <w:tc>
          <w:tcPr>
            <w:tcW w:w="2410" w:type="dxa"/>
          </w:tcPr>
          <w:p w14:paraId="584BF562" w14:textId="4F29E43D" w:rsidR="00427E87" w:rsidRPr="007D2F3E" w:rsidRDefault="00427E87" w:rsidP="00427E87">
            <w:pPr>
              <w:spacing w:line="276" w:lineRule="auto"/>
              <w:ind w:right="76"/>
              <w:jc w:val="both"/>
              <w:rPr>
                <w:rFonts w:eastAsia="Calibri"/>
                <w:sz w:val="24"/>
                <w:szCs w:val="24"/>
              </w:rPr>
            </w:pPr>
            <w:r w:rsidRPr="007D2F3E">
              <w:rPr>
                <w:rFonts w:eastAsia="Calibri"/>
                <w:sz w:val="24"/>
                <w:szCs w:val="24"/>
              </w:rPr>
              <w:t>Weekly</w:t>
            </w:r>
          </w:p>
        </w:tc>
        <w:tc>
          <w:tcPr>
            <w:tcW w:w="2268" w:type="dxa"/>
          </w:tcPr>
          <w:p w14:paraId="75119A3F" w14:textId="1C4B3555" w:rsidR="00427E87" w:rsidRPr="007D2F3E" w:rsidRDefault="00427E87" w:rsidP="00427E87">
            <w:pPr>
              <w:spacing w:line="276" w:lineRule="auto"/>
              <w:ind w:right="76"/>
              <w:jc w:val="both"/>
              <w:rPr>
                <w:rFonts w:eastAsia="Calibri"/>
                <w:sz w:val="24"/>
                <w:szCs w:val="24"/>
              </w:rPr>
            </w:pPr>
            <w:r w:rsidRPr="007D2F3E">
              <w:rPr>
                <w:rFonts w:eastAsia="Calibri"/>
                <w:sz w:val="24"/>
                <w:szCs w:val="24"/>
              </w:rPr>
              <w:t>Query Sheet (in excel)</w:t>
            </w:r>
          </w:p>
        </w:tc>
        <w:tc>
          <w:tcPr>
            <w:tcW w:w="2410" w:type="dxa"/>
          </w:tcPr>
          <w:p w14:paraId="3F57676F" w14:textId="5F446D93" w:rsidR="00427E87" w:rsidRPr="007D2F3E" w:rsidRDefault="00427E87" w:rsidP="00427E87">
            <w:pPr>
              <w:spacing w:line="276" w:lineRule="auto"/>
              <w:ind w:right="76"/>
              <w:jc w:val="both"/>
              <w:rPr>
                <w:rFonts w:eastAsia="Calibri"/>
                <w:sz w:val="24"/>
                <w:szCs w:val="24"/>
              </w:rPr>
            </w:pPr>
            <w:r w:rsidRPr="007D2F3E">
              <w:rPr>
                <w:rFonts w:eastAsia="Calibri"/>
                <w:sz w:val="24"/>
                <w:szCs w:val="24"/>
              </w:rPr>
              <w:t>Weekly</w:t>
            </w:r>
          </w:p>
        </w:tc>
      </w:tr>
      <w:bookmarkEnd w:id="69"/>
    </w:tbl>
    <w:p w14:paraId="771569AC" w14:textId="77777777" w:rsidR="0077667B" w:rsidRPr="007D2F3E" w:rsidRDefault="0077667B">
      <w:pPr>
        <w:spacing w:line="276" w:lineRule="auto"/>
        <w:ind w:left="140" w:right="76"/>
        <w:jc w:val="both"/>
        <w:rPr>
          <w:rFonts w:eastAsia="Calibri"/>
          <w:sz w:val="24"/>
          <w:szCs w:val="24"/>
        </w:rPr>
      </w:pPr>
    </w:p>
    <w:p w14:paraId="5EA23482" w14:textId="77777777" w:rsidR="0077667B" w:rsidRPr="007D2F3E" w:rsidRDefault="0077667B">
      <w:pPr>
        <w:spacing w:line="276" w:lineRule="auto"/>
        <w:ind w:left="140" w:right="76"/>
        <w:jc w:val="both"/>
        <w:rPr>
          <w:rFonts w:eastAsia="Calibri"/>
          <w:sz w:val="24"/>
          <w:szCs w:val="24"/>
        </w:rPr>
      </w:pPr>
    </w:p>
    <w:p w14:paraId="41E69E4C" w14:textId="77777777" w:rsidR="00995863" w:rsidRPr="007D2F3E" w:rsidRDefault="00995863">
      <w:pPr>
        <w:spacing w:line="276" w:lineRule="auto"/>
        <w:ind w:left="140" w:right="76"/>
        <w:jc w:val="both"/>
        <w:rPr>
          <w:rFonts w:eastAsia="Calibri"/>
          <w:sz w:val="24"/>
          <w:szCs w:val="24"/>
        </w:rPr>
      </w:pPr>
    </w:p>
    <w:p w14:paraId="6C1D2231" w14:textId="77777777" w:rsidR="00995863" w:rsidRDefault="00995863">
      <w:pPr>
        <w:spacing w:line="276" w:lineRule="auto"/>
        <w:ind w:left="140" w:right="76"/>
        <w:jc w:val="both"/>
        <w:rPr>
          <w:rFonts w:eastAsia="Calibri"/>
          <w:sz w:val="24"/>
          <w:szCs w:val="24"/>
        </w:rPr>
      </w:pPr>
    </w:p>
    <w:p w14:paraId="6FF84B71" w14:textId="77777777" w:rsidR="00F861C6" w:rsidRDefault="00F861C6" w:rsidP="00F861C6">
      <w:pPr>
        <w:rPr>
          <w:rFonts w:eastAsia="Calibri"/>
          <w:sz w:val="24"/>
          <w:szCs w:val="24"/>
        </w:rPr>
      </w:pPr>
    </w:p>
    <w:p w14:paraId="10D9F25E" w14:textId="1433C8D5" w:rsidR="00F861C6" w:rsidRPr="00F861C6" w:rsidRDefault="00F861C6" w:rsidP="00D440A2">
      <w:pPr>
        <w:tabs>
          <w:tab w:val="left" w:pos="7250"/>
        </w:tabs>
        <w:rPr>
          <w:rFonts w:eastAsia="Calibri"/>
          <w:sz w:val="24"/>
          <w:szCs w:val="24"/>
        </w:rPr>
      </w:pPr>
      <w:r>
        <w:rPr>
          <w:rFonts w:eastAsia="Calibri"/>
          <w:sz w:val="24"/>
          <w:szCs w:val="24"/>
        </w:rPr>
        <w:tab/>
      </w:r>
    </w:p>
    <w:sectPr w:rsidR="00F861C6" w:rsidRPr="00F861C6">
      <w:headerReference w:type="default" r:id="rId15"/>
      <w:pgSz w:w="11920" w:h="16840"/>
      <w:pgMar w:top="1440" w:right="960" w:bottom="280" w:left="940" w:header="427" w:footer="60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Samriddhi Ranjan" w:date="2024-08-28T15:32:00Z" w:initials="SR">
    <w:p w14:paraId="15B974BC" w14:textId="37798CC1" w:rsidR="00B61B30" w:rsidRDefault="00351B2A" w:rsidP="00B61B30">
      <w:pPr>
        <w:pStyle w:val="CommentText"/>
      </w:pPr>
      <w:r>
        <w:rPr>
          <w:rStyle w:val="CommentReference"/>
        </w:rPr>
        <w:annotationRef/>
      </w:r>
      <w:r w:rsidR="00B61B30">
        <w:t xml:space="preserve">Mock session for the ATLS adherence as a part of training? </w:t>
      </w:r>
    </w:p>
  </w:comment>
  <w:comment w:id="18" w:author="Samriddhi Ranjan" w:date="2024-09-10T16:13:00Z" w:initials="SR">
    <w:p w14:paraId="2AC0CBA0" w14:textId="69772851" w:rsidR="00821975" w:rsidRDefault="00DB5832" w:rsidP="00821975">
      <w:pPr>
        <w:pStyle w:val="CommentText"/>
      </w:pPr>
      <w:r>
        <w:rPr>
          <w:rStyle w:val="CommentReference"/>
        </w:rPr>
        <w:annotationRef/>
      </w:r>
      <w:r w:rsidR="00821975">
        <w:t>Our roll out meeting will be SIV. If there are some site specific training identified during the roll-out a subsequent site specific SIV can be done. Suggestions required.</w:t>
      </w:r>
    </w:p>
  </w:comment>
  <w:comment w:id="19" w:author="Samriddhi Ranjan" w:date="2024-09-30T17:16:00Z" w:initials="SR">
    <w:p w14:paraId="3524BA74" w14:textId="77777777" w:rsidR="00321CB4" w:rsidRDefault="00321CB4" w:rsidP="00321CB4">
      <w:pPr>
        <w:pStyle w:val="CommentText"/>
      </w:pPr>
      <w:r>
        <w:rPr>
          <w:rStyle w:val="CommentReference"/>
        </w:rPr>
        <w:annotationRef/>
      </w:r>
      <w:r>
        <w:t>Need suggestion on this</w:t>
      </w:r>
    </w:p>
  </w:comment>
  <w:comment w:id="29" w:author="Samriddhi Ranjan" w:date="2024-09-17T14:44:00Z" w:initials="SR">
    <w:p w14:paraId="210B7554" w14:textId="6EBE7140" w:rsidR="00321CB4" w:rsidRDefault="00A60506" w:rsidP="00321CB4">
      <w:pPr>
        <w:pStyle w:val="CommentText"/>
      </w:pPr>
      <w:r>
        <w:rPr>
          <w:rStyle w:val="CommentReference"/>
        </w:rPr>
        <w:annotationRef/>
      </w:r>
      <w:r w:rsidR="00321CB4">
        <w:t>Please add, if there are any other points required besides these</w:t>
      </w:r>
    </w:p>
  </w:comment>
  <w:comment w:id="47" w:author="Samriddhi Ranjan" w:date="2024-08-26T10:56:00Z" w:initials="SR">
    <w:p w14:paraId="3DDD92F1" w14:textId="77777777" w:rsidR="00663621" w:rsidRDefault="00663621" w:rsidP="00663621">
      <w:pPr>
        <w:pStyle w:val="CommentText"/>
      </w:pPr>
      <w:r>
        <w:rPr>
          <w:rStyle w:val="CommentReference"/>
        </w:rPr>
        <w:annotationRef/>
      </w:r>
    </w:p>
  </w:comment>
  <w:comment w:id="48" w:author="Samriddhi Ranjan" w:date="2024-08-26T11:44:00Z" w:initials="SR">
    <w:p w14:paraId="785B0056" w14:textId="77777777" w:rsidR="00663621" w:rsidRDefault="00663621" w:rsidP="00663621">
      <w:pPr>
        <w:pStyle w:val="CommentText"/>
      </w:pPr>
      <w:r>
        <w:rPr>
          <w:rStyle w:val="CommentReference"/>
        </w:rPr>
        <w:annotationRef/>
      </w:r>
      <w:r>
        <w:t>meaningful harm to the participant, what will be covered under this?</w:t>
      </w:r>
    </w:p>
  </w:comment>
  <w:comment w:id="49" w:author="Samriddhi Ranjan" w:date="2024-08-26T11:45:00Z" w:initials="SR">
    <w:p w14:paraId="5628ECCF" w14:textId="77777777" w:rsidR="00663621" w:rsidRDefault="00663621" w:rsidP="00663621">
      <w:pPr>
        <w:pStyle w:val="CommentText"/>
      </w:pPr>
      <w:r>
        <w:rPr>
          <w:rStyle w:val="CommentReference"/>
        </w:rPr>
        <w:annotationRef/>
      </w:r>
      <w:r>
        <w:t>Identify the events where end date is required, and accordingly update in the database.</w:t>
      </w:r>
    </w:p>
  </w:comment>
  <w:comment w:id="50" w:author="Samriddhi Ranjan" w:date="2024-08-28T15:47:00Z" w:initials="SR">
    <w:p w14:paraId="7B11ADEB" w14:textId="77777777" w:rsidR="00663621" w:rsidRDefault="00663621" w:rsidP="00663621">
      <w:pPr>
        <w:pStyle w:val="CommentText"/>
      </w:pPr>
      <w:r>
        <w:rPr>
          <w:rStyle w:val="CommentReference"/>
        </w:rPr>
        <w:annotationRef/>
      </w:r>
      <w:r>
        <w:t>Trial management team=Trial management group?</w:t>
      </w:r>
    </w:p>
  </w:comment>
  <w:comment w:id="51" w:author="Samriddhi Ranjan" w:date="2024-08-29T14:46:00Z" w:initials="SR">
    <w:p w14:paraId="7049FFB6" w14:textId="77777777" w:rsidR="00663621" w:rsidRDefault="00663621" w:rsidP="00663621">
      <w:pPr>
        <w:pStyle w:val="CommentText"/>
      </w:pPr>
      <w:r>
        <w:rPr>
          <w:rStyle w:val="CommentReference"/>
        </w:rPr>
        <w:annotationRef/>
      </w:r>
      <w:r>
        <w:t xml:space="preserve">Are there any other details which we need to share with the TMG besides recorded CRF? </w:t>
      </w:r>
    </w:p>
  </w:comment>
  <w:comment w:id="52" w:author="Samriddhi Ranjan" w:date="2024-09-17T10:18:00Z" w:initials="SR">
    <w:p w14:paraId="61E3E652" w14:textId="77777777" w:rsidR="00663621" w:rsidRDefault="00663621" w:rsidP="00663621">
      <w:pPr>
        <w:pStyle w:val="CommentText"/>
      </w:pPr>
      <w:r>
        <w:rPr>
          <w:rStyle w:val="CommentReference"/>
        </w:rPr>
        <w:annotationRef/>
      </w:r>
      <w:r>
        <w:t>What will be the format of reporting to SDMC. Does the TMG will also prepare a report for its assessment to SDMC?</w:t>
      </w:r>
    </w:p>
  </w:comment>
  <w:comment w:id="54" w:author="Samriddhi Ranjan" w:date="2024-08-28T15:04:00Z" w:initials="SR">
    <w:p w14:paraId="233060F4" w14:textId="77777777" w:rsidR="00663621" w:rsidRDefault="00663621" w:rsidP="00663621">
      <w:pPr>
        <w:pStyle w:val="CommentText"/>
      </w:pPr>
      <w:r>
        <w:rPr>
          <w:rStyle w:val="CommentReference"/>
        </w:rPr>
        <w:annotationRef/>
      </w:r>
    </w:p>
  </w:comment>
  <w:comment w:id="55" w:author="Samriddhi Ranjan" w:date="2024-08-28T15:05:00Z" w:initials="SR">
    <w:p w14:paraId="12043ABF" w14:textId="77777777" w:rsidR="00663621" w:rsidRDefault="00663621" w:rsidP="00663621">
      <w:pPr>
        <w:pStyle w:val="CommentText"/>
      </w:pPr>
      <w:r>
        <w:rPr>
          <w:rStyle w:val="CommentReference"/>
        </w:rPr>
        <w:annotationRef/>
      </w:r>
      <w:r>
        <w:t>As per protocol, The</w:t>
      </w:r>
    </w:p>
    <w:p w14:paraId="474E7D84" w14:textId="77777777" w:rsidR="00663621" w:rsidRDefault="00663621" w:rsidP="00663621">
      <w:pPr>
        <w:pStyle w:val="CommentText"/>
      </w:pPr>
      <w:r>
        <w:t>sponsor should assess the suspected serious breach and the consequences of deviations</w:t>
      </w:r>
    </w:p>
    <w:p w14:paraId="2931F969" w14:textId="77777777" w:rsidR="00663621" w:rsidRDefault="00663621" w:rsidP="00663621">
      <w:pPr>
        <w:pStyle w:val="CommentText"/>
      </w:pPr>
      <w:r>
        <w:t>that have occurred. This will be Martin? Monty? Dr Roy? Also, these reporting will be done through clinical trial report?</w:t>
      </w:r>
    </w:p>
  </w:comment>
  <w:comment w:id="56" w:author="Samriddhi Ranjan" w:date="2024-09-05T13:41:00Z" w:initials="SR">
    <w:p w14:paraId="7D39FD6B" w14:textId="77777777" w:rsidR="00663621" w:rsidRDefault="00663621" w:rsidP="00663621">
      <w:pPr>
        <w:pStyle w:val="CommentText"/>
      </w:pPr>
      <w:r>
        <w:rPr>
          <w:rStyle w:val="CommentReference"/>
        </w:rPr>
        <w:annotationRef/>
      </w:r>
      <w:r>
        <w:t>CAPA for violation. Does the TMG will review reported CAPAs?</w:t>
      </w:r>
    </w:p>
  </w:comment>
  <w:comment w:id="57" w:author="Samriddhi Ranjan" w:date="2024-09-13T14:29:00Z" w:initials="SR">
    <w:p w14:paraId="34BBEEA1" w14:textId="77777777" w:rsidR="00663621" w:rsidRDefault="00663621" w:rsidP="00663621">
      <w:pPr>
        <w:pStyle w:val="CommentText"/>
      </w:pPr>
      <w:r>
        <w:rPr>
          <w:rStyle w:val="CommentReference"/>
        </w:rPr>
        <w:annotationRef/>
      </w:r>
      <w:r>
        <w:t>Any other listed items for PD and PV to be added in the table below?</w:t>
      </w:r>
    </w:p>
  </w:comment>
  <w:comment w:id="63" w:author="Samriddhi Ranjan" w:date="2024-09-26T14:24:00Z" w:initials="SR">
    <w:p w14:paraId="4CBDD11D" w14:textId="77777777" w:rsidR="001B093E" w:rsidRDefault="004C3FAF" w:rsidP="001B093E">
      <w:pPr>
        <w:pStyle w:val="CommentText"/>
      </w:pPr>
      <w:r>
        <w:rPr>
          <w:rStyle w:val="CommentReference"/>
        </w:rPr>
        <w:annotationRef/>
      </w:r>
      <w:r w:rsidR="001B093E">
        <w:t>In case we consider tablets for data collection.</w:t>
      </w:r>
    </w:p>
  </w:comment>
  <w:comment w:id="71" w:author="Samriddhi Ranjan" w:date="2024-09-17T10:20:00Z" w:initials="SR">
    <w:p w14:paraId="04D97F59" w14:textId="3880514F" w:rsidR="00D40CEC" w:rsidRDefault="00D40CEC" w:rsidP="00D40CEC">
      <w:pPr>
        <w:pStyle w:val="CommentText"/>
      </w:pPr>
      <w:r>
        <w:rPr>
          <w:rStyle w:val="CommentReference"/>
        </w:rPr>
        <w:annotationRef/>
      </w:r>
      <w:r>
        <w:t>Timeline for TMG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B974BC" w15:done="0"/>
  <w15:commentEx w15:paraId="2AC0CBA0" w15:done="0"/>
  <w15:commentEx w15:paraId="3524BA74" w15:done="0"/>
  <w15:commentEx w15:paraId="210B7554" w15:done="0"/>
  <w15:commentEx w15:paraId="3DDD92F1" w15:done="0"/>
  <w15:commentEx w15:paraId="785B0056" w15:paraIdParent="3DDD92F1" w15:done="0"/>
  <w15:commentEx w15:paraId="5628ECCF" w15:paraIdParent="3DDD92F1" w15:done="0"/>
  <w15:commentEx w15:paraId="7B11ADEB" w15:paraIdParent="3DDD92F1" w15:done="0"/>
  <w15:commentEx w15:paraId="7049FFB6" w15:done="0"/>
  <w15:commentEx w15:paraId="61E3E652" w15:paraIdParent="7049FFB6" w15:done="0"/>
  <w15:commentEx w15:paraId="233060F4" w15:done="0"/>
  <w15:commentEx w15:paraId="2931F969" w15:paraIdParent="233060F4" w15:done="0"/>
  <w15:commentEx w15:paraId="7D39FD6B" w15:paraIdParent="2931F969" w15:done="0"/>
  <w15:commentEx w15:paraId="34BBEEA1" w15:paraIdParent="2931F969" w15:done="0"/>
  <w15:commentEx w15:paraId="4CBDD11D" w15:done="0"/>
  <w15:commentEx w15:paraId="04D97F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B6258C" w16cex:dateUtc="2024-08-28T10:02:00Z"/>
  <w16cex:commentExtensible w16cex:durableId="30AFEAD8" w16cex:dateUtc="2024-09-10T10:43:00Z"/>
  <w16cex:commentExtensible w16cex:durableId="646E0A91" w16cex:dateUtc="2024-09-30T11:46:00Z"/>
  <w16cex:commentExtensible w16cex:durableId="5DEBD04C" w16cex:dateUtc="2024-09-17T09:14:00Z"/>
  <w16cex:commentExtensible w16cex:durableId="21D36517" w16cex:dateUtc="2024-08-26T05:26:00Z"/>
  <w16cex:commentExtensible w16cex:durableId="76F0F737" w16cex:dateUtc="2024-08-26T06:14:00Z"/>
  <w16cex:commentExtensible w16cex:durableId="67C4F1DC" w16cex:dateUtc="2024-08-26T06:15:00Z"/>
  <w16cex:commentExtensible w16cex:durableId="39D40B97" w16cex:dateUtc="2024-08-28T10:17:00Z"/>
  <w16cex:commentExtensible w16cex:durableId="758DAEEB" w16cex:dateUtc="2024-08-29T09:16:00Z"/>
  <w16cex:commentExtensible w16cex:durableId="303D555A" w16cex:dateUtc="2024-09-17T04:48:00Z"/>
  <w16cex:commentExtensible w16cex:durableId="01F75C79" w16cex:dateUtc="2024-08-28T09:34:00Z"/>
  <w16cex:commentExtensible w16cex:durableId="14D0546B" w16cex:dateUtc="2024-08-28T09:35:00Z"/>
  <w16cex:commentExtensible w16cex:durableId="61887B6B" w16cex:dateUtc="2024-09-05T08:11:00Z"/>
  <w16cex:commentExtensible w16cex:durableId="6677F734" w16cex:dateUtc="2024-09-13T08:59:00Z"/>
  <w16cex:commentExtensible w16cex:durableId="335F87E9" w16cex:dateUtc="2024-09-26T08:54:00Z"/>
  <w16cex:commentExtensible w16cex:durableId="780DFF29" w16cex:dateUtc="2024-09-17T0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B974BC" w16cid:durableId="17B6258C"/>
  <w16cid:commentId w16cid:paraId="2AC0CBA0" w16cid:durableId="30AFEAD8"/>
  <w16cid:commentId w16cid:paraId="3524BA74" w16cid:durableId="646E0A91"/>
  <w16cid:commentId w16cid:paraId="210B7554" w16cid:durableId="5DEBD04C"/>
  <w16cid:commentId w16cid:paraId="3DDD92F1" w16cid:durableId="21D36517"/>
  <w16cid:commentId w16cid:paraId="785B0056" w16cid:durableId="76F0F737"/>
  <w16cid:commentId w16cid:paraId="5628ECCF" w16cid:durableId="67C4F1DC"/>
  <w16cid:commentId w16cid:paraId="7B11ADEB" w16cid:durableId="39D40B97"/>
  <w16cid:commentId w16cid:paraId="7049FFB6" w16cid:durableId="758DAEEB"/>
  <w16cid:commentId w16cid:paraId="61E3E652" w16cid:durableId="303D555A"/>
  <w16cid:commentId w16cid:paraId="233060F4" w16cid:durableId="01F75C79"/>
  <w16cid:commentId w16cid:paraId="2931F969" w16cid:durableId="14D0546B"/>
  <w16cid:commentId w16cid:paraId="7D39FD6B" w16cid:durableId="61887B6B"/>
  <w16cid:commentId w16cid:paraId="34BBEEA1" w16cid:durableId="6677F734"/>
  <w16cid:commentId w16cid:paraId="4CBDD11D" w16cid:durableId="335F87E9"/>
  <w16cid:commentId w16cid:paraId="04D97F59" w16cid:durableId="780DF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E7A1A" w14:textId="77777777" w:rsidR="00624223" w:rsidRDefault="00624223">
      <w:r>
        <w:separator/>
      </w:r>
    </w:p>
  </w:endnote>
  <w:endnote w:type="continuationSeparator" w:id="0">
    <w:p w14:paraId="79C1F24B" w14:textId="77777777" w:rsidR="00624223" w:rsidRDefault="0062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EB5BA" w14:textId="78EE34A8" w:rsidR="007A00C3" w:rsidRDefault="00321CB4">
    <w:pPr>
      <w:spacing w:line="200" w:lineRule="exact"/>
    </w:pPr>
    <w:r>
      <w:pict w14:anchorId="1DD46CA5">
        <v:shapetype id="_x0000_t202" coordsize="21600,21600" o:spt="202" path="m,l,21600r21600,l21600,xe">
          <v:stroke joinstyle="miter"/>
          <v:path gradientshapeok="t" o:connecttype="rect"/>
        </v:shapetype>
        <v:shape id="_x0000_s2075" type="#_x0000_t202" style="position:absolute;margin-left:433.75pt;margin-top:800.8pt;width:96.05pt;height:14.45pt;z-index:-2208;mso-position-horizontal-relative:page;mso-position-vertical-relative:page" filled="f" stroked="f">
          <v:textbox inset="0,0,0,0">
            <w:txbxContent>
              <w:p w14:paraId="22398F66" w14:textId="111678B2" w:rsidR="007A00C3" w:rsidRDefault="00624223">
                <w:pPr>
                  <w:spacing w:line="200" w:lineRule="exact"/>
                  <w:ind w:left="20" w:right="-30"/>
                  <w:rPr>
                    <w:rFonts w:ascii="Calibri" w:eastAsia="Calibri" w:hAnsi="Calibri" w:cs="Calibri"/>
                  </w:rPr>
                </w:pPr>
                <w:r>
                  <w:rPr>
                    <w:rFonts w:ascii="Calibri" w:eastAsia="Calibri" w:hAnsi="Calibri" w:cs="Calibri"/>
                    <w:position w:val="1"/>
                  </w:rPr>
                  <w:t>P</w:t>
                </w:r>
                <w:r>
                  <w:rPr>
                    <w:rFonts w:ascii="Calibri" w:eastAsia="Calibri" w:hAnsi="Calibri" w:cs="Calibri"/>
                    <w:spacing w:val="1"/>
                    <w:position w:val="1"/>
                  </w:rPr>
                  <w:t>a</w:t>
                </w:r>
                <w:r>
                  <w:rPr>
                    <w:rFonts w:ascii="Calibri" w:eastAsia="Calibri" w:hAnsi="Calibri" w:cs="Calibri"/>
                    <w:position w:val="1"/>
                  </w:rPr>
                  <w:t>ge</w:t>
                </w:r>
                <w:r>
                  <w:rPr>
                    <w:rFonts w:ascii="Calibri" w:eastAsia="Calibri" w:hAnsi="Calibri" w:cs="Calibri"/>
                    <w:spacing w:val="-4"/>
                    <w:position w:val="1"/>
                  </w:rPr>
                  <w:t xml:space="preserve"> </w:t>
                </w:r>
                <w:r>
                  <w:fldChar w:fldCharType="begin"/>
                </w:r>
                <w:r>
                  <w:rPr>
                    <w:rFonts w:ascii="Calibri" w:eastAsia="Calibri" w:hAnsi="Calibri" w:cs="Calibri"/>
                    <w:b/>
                    <w:position w:val="1"/>
                  </w:rPr>
                  <w:instrText xml:space="preserve"> PAGE </w:instrText>
                </w:r>
                <w:r>
                  <w:fldChar w:fldCharType="separate"/>
                </w:r>
                <w:r>
                  <w:t>1</w:t>
                </w:r>
                <w:r>
                  <w:fldChar w:fldCharType="end"/>
                </w:r>
                <w:r>
                  <w:rPr>
                    <w:rFonts w:ascii="Calibri" w:eastAsia="Calibri" w:hAnsi="Calibri" w:cs="Calibri"/>
                    <w:b/>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sidR="00F861C6">
                  <w:rPr>
                    <w:rFonts w:ascii="Calibri" w:eastAsia="Calibri" w:hAnsi="Calibri" w:cs="Calibri"/>
                    <w:b/>
                    <w:position w:val="1"/>
                  </w:rPr>
                  <w:t>17</w:t>
                </w:r>
              </w:p>
            </w:txbxContent>
          </v:textbox>
          <w10:wrap anchorx="page" anchory="page"/>
        </v:shape>
      </w:pict>
    </w:r>
    <w:r>
      <w:pict w14:anchorId="6B4A560F">
        <v:shape id="_x0000_s2076" type="#_x0000_t202" style="position:absolute;margin-left:53pt;margin-top:800.8pt;width:285.25pt;height:13.45pt;z-index:-2209;mso-position-horizontal-relative:page;mso-position-vertical-relative:page" filled="f" stroked="f">
          <v:textbox inset="0,0,0,0">
            <w:txbxContent>
              <w:p w14:paraId="42204319" w14:textId="398FEE80" w:rsidR="007A00C3" w:rsidRDefault="009159B2">
                <w:pPr>
                  <w:spacing w:line="200" w:lineRule="exact"/>
                  <w:ind w:left="20" w:right="-30"/>
                  <w:rPr>
                    <w:rFonts w:ascii="Calibri" w:eastAsia="Calibri" w:hAnsi="Calibri" w:cs="Calibri"/>
                  </w:rPr>
                </w:pPr>
                <w:r>
                  <w:rPr>
                    <w:rFonts w:ascii="Calibri" w:eastAsia="Calibri" w:hAnsi="Calibri" w:cs="Calibri"/>
                    <w:position w:val="1"/>
                  </w:rPr>
                  <w:t xml:space="preserve">ATLS </w:t>
                </w:r>
                <w:r w:rsidR="00624223">
                  <w:rPr>
                    <w:rFonts w:ascii="Calibri" w:eastAsia="Calibri" w:hAnsi="Calibri" w:cs="Calibri"/>
                    <w:position w:val="1"/>
                  </w:rPr>
                  <w:t>Mo</w:t>
                </w:r>
                <w:r w:rsidR="00624223">
                  <w:rPr>
                    <w:rFonts w:ascii="Calibri" w:eastAsia="Calibri" w:hAnsi="Calibri" w:cs="Calibri"/>
                    <w:spacing w:val="1"/>
                    <w:position w:val="1"/>
                  </w:rPr>
                  <w:t>n</w:t>
                </w:r>
                <w:r w:rsidR="00624223">
                  <w:rPr>
                    <w:rFonts w:ascii="Calibri" w:eastAsia="Calibri" w:hAnsi="Calibri" w:cs="Calibri"/>
                    <w:position w:val="1"/>
                  </w:rPr>
                  <w:t>it</w:t>
                </w:r>
                <w:r w:rsidR="00624223">
                  <w:rPr>
                    <w:rFonts w:ascii="Calibri" w:eastAsia="Calibri" w:hAnsi="Calibri" w:cs="Calibri"/>
                    <w:spacing w:val="1"/>
                    <w:position w:val="1"/>
                  </w:rPr>
                  <w:t>o</w:t>
                </w:r>
                <w:r w:rsidR="00624223">
                  <w:rPr>
                    <w:rFonts w:ascii="Calibri" w:eastAsia="Calibri" w:hAnsi="Calibri" w:cs="Calibri"/>
                    <w:position w:val="1"/>
                  </w:rPr>
                  <w:t>ri</w:t>
                </w:r>
                <w:r w:rsidR="00624223">
                  <w:rPr>
                    <w:rFonts w:ascii="Calibri" w:eastAsia="Calibri" w:hAnsi="Calibri" w:cs="Calibri"/>
                    <w:spacing w:val="1"/>
                    <w:position w:val="1"/>
                  </w:rPr>
                  <w:t>n</w:t>
                </w:r>
                <w:r w:rsidR="00624223">
                  <w:rPr>
                    <w:rFonts w:ascii="Calibri" w:eastAsia="Calibri" w:hAnsi="Calibri" w:cs="Calibri"/>
                    <w:position w:val="1"/>
                  </w:rPr>
                  <w:t>g</w:t>
                </w:r>
                <w:r w:rsidR="00624223">
                  <w:rPr>
                    <w:rFonts w:ascii="Calibri" w:eastAsia="Calibri" w:hAnsi="Calibri" w:cs="Calibri"/>
                    <w:spacing w:val="-9"/>
                    <w:position w:val="1"/>
                  </w:rPr>
                  <w:t xml:space="preserve"> </w:t>
                </w:r>
                <w:r w:rsidR="00624223">
                  <w:rPr>
                    <w:rFonts w:ascii="Calibri" w:eastAsia="Calibri" w:hAnsi="Calibri" w:cs="Calibri"/>
                    <w:position w:val="1"/>
                  </w:rPr>
                  <w:t>Pl</w:t>
                </w:r>
                <w:r w:rsidR="00624223">
                  <w:rPr>
                    <w:rFonts w:ascii="Calibri" w:eastAsia="Calibri" w:hAnsi="Calibri" w:cs="Calibri"/>
                    <w:spacing w:val="1"/>
                    <w:position w:val="1"/>
                  </w:rPr>
                  <w:t>an</w:t>
                </w:r>
                <w:r>
                  <w:rPr>
                    <w:rFonts w:ascii="Calibri" w:eastAsia="Calibri" w:hAnsi="Calibri" w:cs="Calibri"/>
                    <w:position w:val="1"/>
                  </w:rPr>
                  <w:t xml:space="preserve"> V0. </w:t>
                </w:r>
                <w:r w:rsidR="00624223">
                  <w:rPr>
                    <w:rFonts w:ascii="Calibri" w:eastAsia="Calibri" w:hAnsi="Calibri" w:cs="Calibri"/>
                    <w:position w:val="1"/>
                  </w:rPr>
                  <w:t>1,</w:t>
                </w:r>
                <w:r w:rsidR="00624223">
                  <w:rPr>
                    <w:rFonts w:ascii="Calibri" w:eastAsia="Calibri" w:hAnsi="Calibri" w:cs="Calibri"/>
                    <w:spacing w:val="-3"/>
                    <w:position w:val="1"/>
                  </w:rPr>
                  <w:t xml:space="preserve"> </w:t>
                </w:r>
                <w:r>
                  <w:rPr>
                    <w:rFonts w:ascii="Calibri" w:eastAsia="Calibri" w:hAnsi="Calibri" w:cs="Calibri"/>
                    <w:spacing w:val="2"/>
                    <w:position w:val="1"/>
                  </w:rPr>
                  <w:t>9</w:t>
                </w:r>
                <w:r w:rsidR="00624223">
                  <w:rPr>
                    <w:rFonts w:ascii="Calibri" w:eastAsia="Calibri" w:hAnsi="Calibri" w:cs="Calibri"/>
                    <w:position w:val="1"/>
                  </w:rPr>
                  <w:t>th</w:t>
                </w:r>
                <w:r w:rsidR="00624223">
                  <w:rPr>
                    <w:rFonts w:ascii="Calibri" w:eastAsia="Calibri" w:hAnsi="Calibri" w:cs="Calibri"/>
                    <w:spacing w:val="-2"/>
                    <w:position w:val="1"/>
                  </w:rPr>
                  <w:t xml:space="preserve"> </w:t>
                </w:r>
                <w:r w:rsidR="00624223">
                  <w:rPr>
                    <w:rFonts w:ascii="Calibri" w:eastAsia="Calibri" w:hAnsi="Calibri" w:cs="Calibri"/>
                    <w:position w:val="1"/>
                  </w:rPr>
                  <w:t>A</w:t>
                </w:r>
                <w:r>
                  <w:rPr>
                    <w:rFonts w:ascii="Calibri" w:eastAsia="Calibri" w:hAnsi="Calibri" w:cs="Calibri"/>
                    <w:spacing w:val="1"/>
                    <w:position w:val="1"/>
                  </w:rPr>
                  <w:t>ugust 2024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470BF" w14:textId="77777777" w:rsidR="00624223" w:rsidRDefault="00624223">
      <w:r>
        <w:separator/>
      </w:r>
    </w:p>
  </w:footnote>
  <w:footnote w:type="continuationSeparator" w:id="0">
    <w:p w14:paraId="23F7FBEB" w14:textId="77777777" w:rsidR="00624223" w:rsidRDefault="0062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D153C" w14:textId="629A3112" w:rsidR="007A00C3" w:rsidRDefault="009501B3">
    <w:pPr>
      <w:spacing w:line="200" w:lineRule="exact"/>
    </w:pPr>
    <w:r w:rsidRPr="0068712D">
      <w:rPr>
        <w:noProof/>
        <w:lang w:eastAsia="zh-CN"/>
      </w:rPr>
      <w:drawing>
        <wp:anchor distT="0" distB="0" distL="114300" distR="114300" simplePos="0" relativeHeight="251658752" behindDoc="0" locked="0" layoutInCell="1" allowOverlap="1" wp14:anchorId="50596032" wp14:editId="34ED6A8C">
          <wp:simplePos x="0" y="0"/>
          <wp:positionH relativeFrom="column">
            <wp:posOffset>50800</wp:posOffset>
          </wp:positionH>
          <wp:positionV relativeFrom="paragraph">
            <wp:posOffset>-33020</wp:posOffset>
          </wp:positionV>
          <wp:extent cx="2343150" cy="4038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A887" w14:textId="5C71CEB5" w:rsidR="007A00C3" w:rsidRDefault="007A00C3">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7BB"/>
    <w:multiLevelType w:val="hybridMultilevel"/>
    <w:tmpl w:val="6D9C5A1C"/>
    <w:lvl w:ilvl="0" w:tplc="0C090001">
      <w:start w:val="1"/>
      <w:numFmt w:val="bullet"/>
      <w:lvlText w:val=""/>
      <w:lvlJc w:val="left"/>
      <w:pPr>
        <w:ind w:left="4973" w:hanging="360"/>
      </w:pPr>
      <w:rPr>
        <w:rFonts w:ascii="Symbol" w:hAnsi="Symbol" w:hint="default"/>
      </w:rPr>
    </w:lvl>
    <w:lvl w:ilvl="1" w:tplc="0C090003" w:tentative="1">
      <w:start w:val="1"/>
      <w:numFmt w:val="bullet"/>
      <w:lvlText w:val="o"/>
      <w:lvlJc w:val="left"/>
      <w:pPr>
        <w:ind w:left="5693" w:hanging="360"/>
      </w:pPr>
      <w:rPr>
        <w:rFonts w:ascii="Courier New" w:hAnsi="Courier New" w:cs="Courier New" w:hint="default"/>
      </w:rPr>
    </w:lvl>
    <w:lvl w:ilvl="2" w:tplc="0C090005" w:tentative="1">
      <w:start w:val="1"/>
      <w:numFmt w:val="bullet"/>
      <w:lvlText w:val=""/>
      <w:lvlJc w:val="left"/>
      <w:pPr>
        <w:ind w:left="6413" w:hanging="360"/>
      </w:pPr>
      <w:rPr>
        <w:rFonts w:ascii="Wingdings" w:hAnsi="Wingdings" w:hint="default"/>
      </w:rPr>
    </w:lvl>
    <w:lvl w:ilvl="3" w:tplc="0C090001" w:tentative="1">
      <w:start w:val="1"/>
      <w:numFmt w:val="bullet"/>
      <w:lvlText w:val=""/>
      <w:lvlJc w:val="left"/>
      <w:pPr>
        <w:ind w:left="7133" w:hanging="360"/>
      </w:pPr>
      <w:rPr>
        <w:rFonts w:ascii="Symbol" w:hAnsi="Symbol" w:hint="default"/>
      </w:rPr>
    </w:lvl>
    <w:lvl w:ilvl="4" w:tplc="0C090003" w:tentative="1">
      <w:start w:val="1"/>
      <w:numFmt w:val="bullet"/>
      <w:lvlText w:val="o"/>
      <w:lvlJc w:val="left"/>
      <w:pPr>
        <w:ind w:left="7853" w:hanging="360"/>
      </w:pPr>
      <w:rPr>
        <w:rFonts w:ascii="Courier New" w:hAnsi="Courier New" w:cs="Courier New" w:hint="default"/>
      </w:rPr>
    </w:lvl>
    <w:lvl w:ilvl="5" w:tplc="0C090005" w:tentative="1">
      <w:start w:val="1"/>
      <w:numFmt w:val="bullet"/>
      <w:lvlText w:val=""/>
      <w:lvlJc w:val="left"/>
      <w:pPr>
        <w:ind w:left="8573" w:hanging="360"/>
      </w:pPr>
      <w:rPr>
        <w:rFonts w:ascii="Wingdings" w:hAnsi="Wingdings" w:hint="default"/>
      </w:rPr>
    </w:lvl>
    <w:lvl w:ilvl="6" w:tplc="0C090001" w:tentative="1">
      <w:start w:val="1"/>
      <w:numFmt w:val="bullet"/>
      <w:lvlText w:val=""/>
      <w:lvlJc w:val="left"/>
      <w:pPr>
        <w:ind w:left="9293" w:hanging="360"/>
      </w:pPr>
      <w:rPr>
        <w:rFonts w:ascii="Symbol" w:hAnsi="Symbol" w:hint="default"/>
      </w:rPr>
    </w:lvl>
    <w:lvl w:ilvl="7" w:tplc="0C090003" w:tentative="1">
      <w:start w:val="1"/>
      <w:numFmt w:val="bullet"/>
      <w:lvlText w:val="o"/>
      <w:lvlJc w:val="left"/>
      <w:pPr>
        <w:ind w:left="10013" w:hanging="360"/>
      </w:pPr>
      <w:rPr>
        <w:rFonts w:ascii="Courier New" w:hAnsi="Courier New" w:cs="Courier New" w:hint="default"/>
      </w:rPr>
    </w:lvl>
    <w:lvl w:ilvl="8" w:tplc="0C090005" w:tentative="1">
      <w:start w:val="1"/>
      <w:numFmt w:val="bullet"/>
      <w:lvlText w:val=""/>
      <w:lvlJc w:val="left"/>
      <w:pPr>
        <w:ind w:left="10733" w:hanging="360"/>
      </w:pPr>
      <w:rPr>
        <w:rFonts w:ascii="Wingdings" w:hAnsi="Wingdings" w:hint="default"/>
      </w:rPr>
    </w:lvl>
  </w:abstractNum>
  <w:abstractNum w:abstractNumId="1" w15:restartNumberingAfterBreak="0">
    <w:nsid w:val="01E97B9C"/>
    <w:multiLevelType w:val="hybridMultilevel"/>
    <w:tmpl w:val="ADF4FD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B044A"/>
    <w:multiLevelType w:val="hybridMultilevel"/>
    <w:tmpl w:val="84C64318"/>
    <w:lvl w:ilvl="0" w:tplc="87067D9E">
      <w:numFmt w:val="bullet"/>
      <w:lvlText w:val="•"/>
      <w:lvlJc w:val="left"/>
      <w:pPr>
        <w:ind w:left="360" w:hanging="360"/>
      </w:pPr>
      <w:rPr>
        <w:rFonts w:ascii="Times New Roman" w:eastAsia="Verdana" w:hAnsi="Times New Roman" w:cs="Times New Roman" w:hint="default"/>
      </w:rPr>
    </w:lvl>
    <w:lvl w:ilvl="1" w:tplc="0C090003" w:tentative="1">
      <w:start w:val="1"/>
      <w:numFmt w:val="bullet"/>
      <w:lvlText w:val="o"/>
      <w:lvlJc w:val="left"/>
      <w:pPr>
        <w:ind w:left="940" w:hanging="360"/>
      </w:pPr>
      <w:rPr>
        <w:rFonts w:ascii="Courier New" w:hAnsi="Courier New" w:cs="Courier New" w:hint="default"/>
      </w:rPr>
    </w:lvl>
    <w:lvl w:ilvl="2" w:tplc="0C090005" w:tentative="1">
      <w:start w:val="1"/>
      <w:numFmt w:val="bullet"/>
      <w:lvlText w:val=""/>
      <w:lvlJc w:val="left"/>
      <w:pPr>
        <w:ind w:left="1660" w:hanging="360"/>
      </w:pPr>
      <w:rPr>
        <w:rFonts w:ascii="Wingdings" w:hAnsi="Wingdings" w:hint="default"/>
      </w:rPr>
    </w:lvl>
    <w:lvl w:ilvl="3" w:tplc="0C090001" w:tentative="1">
      <w:start w:val="1"/>
      <w:numFmt w:val="bullet"/>
      <w:lvlText w:val=""/>
      <w:lvlJc w:val="left"/>
      <w:pPr>
        <w:ind w:left="2380" w:hanging="360"/>
      </w:pPr>
      <w:rPr>
        <w:rFonts w:ascii="Symbol" w:hAnsi="Symbol" w:hint="default"/>
      </w:rPr>
    </w:lvl>
    <w:lvl w:ilvl="4" w:tplc="0C090003" w:tentative="1">
      <w:start w:val="1"/>
      <w:numFmt w:val="bullet"/>
      <w:lvlText w:val="o"/>
      <w:lvlJc w:val="left"/>
      <w:pPr>
        <w:ind w:left="3100" w:hanging="360"/>
      </w:pPr>
      <w:rPr>
        <w:rFonts w:ascii="Courier New" w:hAnsi="Courier New" w:cs="Courier New" w:hint="default"/>
      </w:rPr>
    </w:lvl>
    <w:lvl w:ilvl="5" w:tplc="0C090005" w:tentative="1">
      <w:start w:val="1"/>
      <w:numFmt w:val="bullet"/>
      <w:lvlText w:val=""/>
      <w:lvlJc w:val="left"/>
      <w:pPr>
        <w:ind w:left="3820" w:hanging="360"/>
      </w:pPr>
      <w:rPr>
        <w:rFonts w:ascii="Wingdings" w:hAnsi="Wingdings" w:hint="default"/>
      </w:rPr>
    </w:lvl>
    <w:lvl w:ilvl="6" w:tplc="0C090001" w:tentative="1">
      <w:start w:val="1"/>
      <w:numFmt w:val="bullet"/>
      <w:lvlText w:val=""/>
      <w:lvlJc w:val="left"/>
      <w:pPr>
        <w:ind w:left="4540" w:hanging="360"/>
      </w:pPr>
      <w:rPr>
        <w:rFonts w:ascii="Symbol" w:hAnsi="Symbol" w:hint="default"/>
      </w:rPr>
    </w:lvl>
    <w:lvl w:ilvl="7" w:tplc="0C090003" w:tentative="1">
      <w:start w:val="1"/>
      <w:numFmt w:val="bullet"/>
      <w:lvlText w:val="o"/>
      <w:lvlJc w:val="left"/>
      <w:pPr>
        <w:ind w:left="5260" w:hanging="360"/>
      </w:pPr>
      <w:rPr>
        <w:rFonts w:ascii="Courier New" w:hAnsi="Courier New" w:cs="Courier New" w:hint="default"/>
      </w:rPr>
    </w:lvl>
    <w:lvl w:ilvl="8" w:tplc="0C090005" w:tentative="1">
      <w:start w:val="1"/>
      <w:numFmt w:val="bullet"/>
      <w:lvlText w:val=""/>
      <w:lvlJc w:val="left"/>
      <w:pPr>
        <w:ind w:left="5980" w:hanging="360"/>
      </w:pPr>
      <w:rPr>
        <w:rFonts w:ascii="Wingdings" w:hAnsi="Wingdings" w:hint="default"/>
      </w:rPr>
    </w:lvl>
  </w:abstractNum>
  <w:abstractNum w:abstractNumId="3" w15:restartNumberingAfterBreak="0">
    <w:nsid w:val="06690EEA"/>
    <w:multiLevelType w:val="hybridMultilevel"/>
    <w:tmpl w:val="6F08275A"/>
    <w:lvl w:ilvl="0" w:tplc="0C090015">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4" w15:restartNumberingAfterBreak="0">
    <w:nsid w:val="0E503F8A"/>
    <w:multiLevelType w:val="hybridMultilevel"/>
    <w:tmpl w:val="9358FA92"/>
    <w:lvl w:ilvl="0" w:tplc="0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04F55DC"/>
    <w:multiLevelType w:val="hybridMultilevel"/>
    <w:tmpl w:val="31BC7E9C"/>
    <w:lvl w:ilvl="0" w:tplc="11EA9A00">
      <w:start w:val="1"/>
      <w:numFmt w:val="decimal"/>
      <w:lvlText w:val="8.4.%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503FB3"/>
    <w:multiLevelType w:val="hybridMultilevel"/>
    <w:tmpl w:val="2E8633BA"/>
    <w:lvl w:ilvl="0" w:tplc="66BC9520">
      <w:start w:val="1"/>
      <w:numFmt w:val="decimal"/>
      <w:lvlText w:val="8.2.%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E71A3E"/>
    <w:multiLevelType w:val="hybridMultilevel"/>
    <w:tmpl w:val="74FC87D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3E0554"/>
    <w:multiLevelType w:val="hybridMultilevel"/>
    <w:tmpl w:val="45AC51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77D2629"/>
    <w:multiLevelType w:val="hybridMultilevel"/>
    <w:tmpl w:val="08CA9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07DD8"/>
    <w:multiLevelType w:val="hybridMultilevel"/>
    <w:tmpl w:val="28162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30677E"/>
    <w:multiLevelType w:val="hybridMultilevel"/>
    <w:tmpl w:val="216C78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57B689A"/>
    <w:multiLevelType w:val="hybridMultilevel"/>
    <w:tmpl w:val="BF140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0A1277"/>
    <w:multiLevelType w:val="hybridMultilevel"/>
    <w:tmpl w:val="F00473A2"/>
    <w:lvl w:ilvl="0" w:tplc="66E26474">
      <w:start w:val="1"/>
      <w:numFmt w:val="decimal"/>
      <w:pStyle w:val="Heading2"/>
      <w:lvlText w:val="8.%1."/>
      <w:lvlJc w:val="left"/>
      <w:pPr>
        <w:ind w:left="333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F11640"/>
    <w:multiLevelType w:val="hybridMultilevel"/>
    <w:tmpl w:val="313C30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940" w:hanging="360"/>
      </w:pPr>
      <w:rPr>
        <w:rFonts w:ascii="Courier New" w:hAnsi="Courier New" w:cs="Courier New" w:hint="default"/>
      </w:rPr>
    </w:lvl>
    <w:lvl w:ilvl="2" w:tplc="0C090005" w:tentative="1">
      <w:start w:val="1"/>
      <w:numFmt w:val="bullet"/>
      <w:lvlText w:val=""/>
      <w:lvlJc w:val="left"/>
      <w:pPr>
        <w:ind w:left="1660" w:hanging="360"/>
      </w:pPr>
      <w:rPr>
        <w:rFonts w:ascii="Wingdings" w:hAnsi="Wingdings" w:hint="default"/>
      </w:rPr>
    </w:lvl>
    <w:lvl w:ilvl="3" w:tplc="0C090001" w:tentative="1">
      <w:start w:val="1"/>
      <w:numFmt w:val="bullet"/>
      <w:lvlText w:val=""/>
      <w:lvlJc w:val="left"/>
      <w:pPr>
        <w:ind w:left="2380" w:hanging="360"/>
      </w:pPr>
      <w:rPr>
        <w:rFonts w:ascii="Symbol" w:hAnsi="Symbol" w:hint="default"/>
      </w:rPr>
    </w:lvl>
    <w:lvl w:ilvl="4" w:tplc="0C090003" w:tentative="1">
      <w:start w:val="1"/>
      <w:numFmt w:val="bullet"/>
      <w:lvlText w:val="o"/>
      <w:lvlJc w:val="left"/>
      <w:pPr>
        <w:ind w:left="3100" w:hanging="360"/>
      </w:pPr>
      <w:rPr>
        <w:rFonts w:ascii="Courier New" w:hAnsi="Courier New" w:cs="Courier New" w:hint="default"/>
      </w:rPr>
    </w:lvl>
    <w:lvl w:ilvl="5" w:tplc="0C090005" w:tentative="1">
      <w:start w:val="1"/>
      <w:numFmt w:val="bullet"/>
      <w:lvlText w:val=""/>
      <w:lvlJc w:val="left"/>
      <w:pPr>
        <w:ind w:left="3820" w:hanging="360"/>
      </w:pPr>
      <w:rPr>
        <w:rFonts w:ascii="Wingdings" w:hAnsi="Wingdings" w:hint="default"/>
      </w:rPr>
    </w:lvl>
    <w:lvl w:ilvl="6" w:tplc="0C090001" w:tentative="1">
      <w:start w:val="1"/>
      <w:numFmt w:val="bullet"/>
      <w:lvlText w:val=""/>
      <w:lvlJc w:val="left"/>
      <w:pPr>
        <w:ind w:left="4540" w:hanging="360"/>
      </w:pPr>
      <w:rPr>
        <w:rFonts w:ascii="Symbol" w:hAnsi="Symbol" w:hint="default"/>
      </w:rPr>
    </w:lvl>
    <w:lvl w:ilvl="7" w:tplc="0C090003" w:tentative="1">
      <w:start w:val="1"/>
      <w:numFmt w:val="bullet"/>
      <w:lvlText w:val="o"/>
      <w:lvlJc w:val="left"/>
      <w:pPr>
        <w:ind w:left="5260" w:hanging="360"/>
      </w:pPr>
      <w:rPr>
        <w:rFonts w:ascii="Courier New" w:hAnsi="Courier New" w:cs="Courier New" w:hint="default"/>
      </w:rPr>
    </w:lvl>
    <w:lvl w:ilvl="8" w:tplc="0C090005" w:tentative="1">
      <w:start w:val="1"/>
      <w:numFmt w:val="bullet"/>
      <w:lvlText w:val=""/>
      <w:lvlJc w:val="left"/>
      <w:pPr>
        <w:ind w:left="5980" w:hanging="360"/>
      </w:pPr>
      <w:rPr>
        <w:rFonts w:ascii="Wingdings" w:hAnsi="Wingdings" w:hint="default"/>
      </w:rPr>
    </w:lvl>
  </w:abstractNum>
  <w:abstractNum w:abstractNumId="15" w15:restartNumberingAfterBreak="0">
    <w:nsid w:val="40AE2133"/>
    <w:multiLevelType w:val="hybridMultilevel"/>
    <w:tmpl w:val="B9903D7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1F921D3"/>
    <w:multiLevelType w:val="hybridMultilevel"/>
    <w:tmpl w:val="88580DD6"/>
    <w:lvl w:ilvl="0" w:tplc="0C09001B">
      <w:start w:val="1"/>
      <w:numFmt w:val="lowerRoman"/>
      <w:lvlText w:val="%1."/>
      <w:lvlJc w:val="right"/>
      <w:pPr>
        <w:ind w:left="1220" w:hanging="360"/>
      </w:pPr>
    </w:lvl>
    <w:lvl w:ilvl="1" w:tplc="0C090019" w:tentative="1">
      <w:start w:val="1"/>
      <w:numFmt w:val="lowerLetter"/>
      <w:lvlText w:val="%2."/>
      <w:lvlJc w:val="left"/>
      <w:pPr>
        <w:ind w:left="1940" w:hanging="360"/>
      </w:pPr>
    </w:lvl>
    <w:lvl w:ilvl="2" w:tplc="0C09001B" w:tentative="1">
      <w:start w:val="1"/>
      <w:numFmt w:val="lowerRoman"/>
      <w:lvlText w:val="%3."/>
      <w:lvlJc w:val="right"/>
      <w:pPr>
        <w:ind w:left="2660" w:hanging="180"/>
      </w:pPr>
    </w:lvl>
    <w:lvl w:ilvl="3" w:tplc="0C09000F" w:tentative="1">
      <w:start w:val="1"/>
      <w:numFmt w:val="decimal"/>
      <w:lvlText w:val="%4."/>
      <w:lvlJc w:val="left"/>
      <w:pPr>
        <w:ind w:left="3380" w:hanging="360"/>
      </w:pPr>
    </w:lvl>
    <w:lvl w:ilvl="4" w:tplc="0C090019" w:tentative="1">
      <w:start w:val="1"/>
      <w:numFmt w:val="lowerLetter"/>
      <w:lvlText w:val="%5."/>
      <w:lvlJc w:val="left"/>
      <w:pPr>
        <w:ind w:left="4100" w:hanging="360"/>
      </w:pPr>
    </w:lvl>
    <w:lvl w:ilvl="5" w:tplc="0C09001B" w:tentative="1">
      <w:start w:val="1"/>
      <w:numFmt w:val="lowerRoman"/>
      <w:lvlText w:val="%6."/>
      <w:lvlJc w:val="right"/>
      <w:pPr>
        <w:ind w:left="4820" w:hanging="180"/>
      </w:pPr>
    </w:lvl>
    <w:lvl w:ilvl="6" w:tplc="0C09000F" w:tentative="1">
      <w:start w:val="1"/>
      <w:numFmt w:val="decimal"/>
      <w:lvlText w:val="%7."/>
      <w:lvlJc w:val="left"/>
      <w:pPr>
        <w:ind w:left="5540" w:hanging="360"/>
      </w:pPr>
    </w:lvl>
    <w:lvl w:ilvl="7" w:tplc="0C090019" w:tentative="1">
      <w:start w:val="1"/>
      <w:numFmt w:val="lowerLetter"/>
      <w:lvlText w:val="%8."/>
      <w:lvlJc w:val="left"/>
      <w:pPr>
        <w:ind w:left="6260" w:hanging="360"/>
      </w:pPr>
    </w:lvl>
    <w:lvl w:ilvl="8" w:tplc="0C09001B" w:tentative="1">
      <w:start w:val="1"/>
      <w:numFmt w:val="lowerRoman"/>
      <w:lvlText w:val="%9."/>
      <w:lvlJc w:val="right"/>
      <w:pPr>
        <w:ind w:left="6980" w:hanging="180"/>
      </w:pPr>
    </w:lvl>
  </w:abstractNum>
  <w:abstractNum w:abstractNumId="17" w15:restartNumberingAfterBreak="0">
    <w:nsid w:val="45BC0EF5"/>
    <w:multiLevelType w:val="hybridMultilevel"/>
    <w:tmpl w:val="B2645956"/>
    <w:lvl w:ilvl="0" w:tplc="B6BE2EA2">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8" w15:restartNumberingAfterBreak="0">
    <w:nsid w:val="47A960CA"/>
    <w:multiLevelType w:val="hybridMultilevel"/>
    <w:tmpl w:val="D7FEA89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07258E4"/>
    <w:multiLevelType w:val="hybridMultilevel"/>
    <w:tmpl w:val="FBA212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54BA1ACE"/>
    <w:multiLevelType w:val="hybridMultilevel"/>
    <w:tmpl w:val="07165938"/>
    <w:lvl w:ilvl="0" w:tplc="87067D9E">
      <w:numFmt w:val="bullet"/>
      <w:lvlText w:val="•"/>
      <w:lvlJc w:val="left"/>
      <w:pPr>
        <w:ind w:left="360" w:hanging="360"/>
      </w:pPr>
      <w:rPr>
        <w:rFonts w:ascii="Times New Roman" w:eastAsia="Verdana" w:hAnsi="Times New Roman" w:cs="Times New Roman" w:hint="default"/>
      </w:rPr>
    </w:lvl>
    <w:lvl w:ilvl="1" w:tplc="0C090003">
      <w:start w:val="1"/>
      <w:numFmt w:val="bullet"/>
      <w:lvlText w:val="o"/>
      <w:lvlJc w:val="left"/>
      <w:pPr>
        <w:ind w:left="940" w:hanging="360"/>
      </w:pPr>
      <w:rPr>
        <w:rFonts w:ascii="Courier New" w:hAnsi="Courier New" w:cs="Courier New" w:hint="default"/>
      </w:rPr>
    </w:lvl>
    <w:lvl w:ilvl="2" w:tplc="0C090005" w:tentative="1">
      <w:start w:val="1"/>
      <w:numFmt w:val="bullet"/>
      <w:lvlText w:val=""/>
      <w:lvlJc w:val="left"/>
      <w:pPr>
        <w:ind w:left="1660" w:hanging="360"/>
      </w:pPr>
      <w:rPr>
        <w:rFonts w:ascii="Wingdings" w:hAnsi="Wingdings" w:hint="default"/>
      </w:rPr>
    </w:lvl>
    <w:lvl w:ilvl="3" w:tplc="0C090001" w:tentative="1">
      <w:start w:val="1"/>
      <w:numFmt w:val="bullet"/>
      <w:lvlText w:val=""/>
      <w:lvlJc w:val="left"/>
      <w:pPr>
        <w:ind w:left="2380" w:hanging="360"/>
      </w:pPr>
      <w:rPr>
        <w:rFonts w:ascii="Symbol" w:hAnsi="Symbol" w:hint="default"/>
      </w:rPr>
    </w:lvl>
    <w:lvl w:ilvl="4" w:tplc="0C090003" w:tentative="1">
      <w:start w:val="1"/>
      <w:numFmt w:val="bullet"/>
      <w:lvlText w:val="o"/>
      <w:lvlJc w:val="left"/>
      <w:pPr>
        <w:ind w:left="3100" w:hanging="360"/>
      </w:pPr>
      <w:rPr>
        <w:rFonts w:ascii="Courier New" w:hAnsi="Courier New" w:cs="Courier New" w:hint="default"/>
      </w:rPr>
    </w:lvl>
    <w:lvl w:ilvl="5" w:tplc="0C090005" w:tentative="1">
      <w:start w:val="1"/>
      <w:numFmt w:val="bullet"/>
      <w:lvlText w:val=""/>
      <w:lvlJc w:val="left"/>
      <w:pPr>
        <w:ind w:left="3820" w:hanging="360"/>
      </w:pPr>
      <w:rPr>
        <w:rFonts w:ascii="Wingdings" w:hAnsi="Wingdings" w:hint="default"/>
      </w:rPr>
    </w:lvl>
    <w:lvl w:ilvl="6" w:tplc="0C090001" w:tentative="1">
      <w:start w:val="1"/>
      <w:numFmt w:val="bullet"/>
      <w:lvlText w:val=""/>
      <w:lvlJc w:val="left"/>
      <w:pPr>
        <w:ind w:left="4540" w:hanging="360"/>
      </w:pPr>
      <w:rPr>
        <w:rFonts w:ascii="Symbol" w:hAnsi="Symbol" w:hint="default"/>
      </w:rPr>
    </w:lvl>
    <w:lvl w:ilvl="7" w:tplc="0C090003" w:tentative="1">
      <w:start w:val="1"/>
      <w:numFmt w:val="bullet"/>
      <w:lvlText w:val="o"/>
      <w:lvlJc w:val="left"/>
      <w:pPr>
        <w:ind w:left="5260" w:hanging="360"/>
      </w:pPr>
      <w:rPr>
        <w:rFonts w:ascii="Courier New" w:hAnsi="Courier New" w:cs="Courier New" w:hint="default"/>
      </w:rPr>
    </w:lvl>
    <w:lvl w:ilvl="8" w:tplc="0C090005" w:tentative="1">
      <w:start w:val="1"/>
      <w:numFmt w:val="bullet"/>
      <w:lvlText w:val=""/>
      <w:lvlJc w:val="left"/>
      <w:pPr>
        <w:ind w:left="5980" w:hanging="360"/>
      </w:pPr>
      <w:rPr>
        <w:rFonts w:ascii="Wingdings" w:hAnsi="Wingdings" w:hint="default"/>
      </w:rPr>
    </w:lvl>
  </w:abstractNum>
  <w:abstractNum w:abstractNumId="21" w15:restartNumberingAfterBreak="0">
    <w:nsid w:val="56955A3A"/>
    <w:multiLevelType w:val="hybridMultilevel"/>
    <w:tmpl w:val="CF6864DC"/>
    <w:lvl w:ilvl="0" w:tplc="FFFFFFFF">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22" w15:restartNumberingAfterBreak="0">
    <w:nsid w:val="586D0F31"/>
    <w:multiLevelType w:val="hybridMultilevel"/>
    <w:tmpl w:val="42680AAA"/>
    <w:lvl w:ilvl="0" w:tplc="A080C9D8">
      <w:start w:val="1"/>
      <w:numFmt w:val="decimal"/>
      <w:lvlText w:val="8.3.%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91411E4"/>
    <w:multiLevelType w:val="hybridMultilevel"/>
    <w:tmpl w:val="2598C5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501C24"/>
    <w:multiLevelType w:val="hybridMultilevel"/>
    <w:tmpl w:val="A766A46A"/>
    <w:lvl w:ilvl="0" w:tplc="87067D9E">
      <w:numFmt w:val="bullet"/>
      <w:lvlText w:val="•"/>
      <w:lvlJc w:val="left"/>
      <w:pPr>
        <w:ind w:left="860" w:hanging="360"/>
      </w:pPr>
      <w:rPr>
        <w:rFonts w:ascii="Times New Roman" w:eastAsia="Verdana" w:hAnsi="Times New Roman" w:cs="Times New Roman" w:hint="default"/>
      </w:rPr>
    </w:lvl>
    <w:lvl w:ilvl="1" w:tplc="0C090003" w:tentative="1">
      <w:start w:val="1"/>
      <w:numFmt w:val="bullet"/>
      <w:lvlText w:val="o"/>
      <w:lvlJc w:val="left"/>
      <w:pPr>
        <w:ind w:left="1580" w:hanging="360"/>
      </w:pPr>
      <w:rPr>
        <w:rFonts w:ascii="Courier New" w:hAnsi="Courier New" w:cs="Courier New" w:hint="default"/>
      </w:rPr>
    </w:lvl>
    <w:lvl w:ilvl="2" w:tplc="0C090005" w:tentative="1">
      <w:start w:val="1"/>
      <w:numFmt w:val="bullet"/>
      <w:lvlText w:val=""/>
      <w:lvlJc w:val="left"/>
      <w:pPr>
        <w:ind w:left="2300" w:hanging="360"/>
      </w:pPr>
      <w:rPr>
        <w:rFonts w:ascii="Wingdings" w:hAnsi="Wingdings" w:hint="default"/>
      </w:rPr>
    </w:lvl>
    <w:lvl w:ilvl="3" w:tplc="0C090001" w:tentative="1">
      <w:start w:val="1"/>
      <w:numFmt w:val="bullet"/>
      <w:lvlText w:val=""/>
      <w:lvlJc w:val="left"/>
      <w:pPr>
        <w:ind w:left="3020" w:hanging="360"/>
      </w:pPr>
      <w:rPr>
        <w:rFonts w:ascii="Symbol" w:hAnsi="Symbol" w:hint="default"/>
      </w:rPr>
    </w:lvl>
    <w:lvl w:ilvl="4" w:tplc="0C090003" w:tentative="1">
      <w:start w:val="1"/>
      <w:numFmt w:val="bullet"/>
      <w:lvlText w:val="o"/>
      <w:lvlJc w:val="left"/>
      <w:pPr>
        <w:ind w:left="3740" w:hanging="360"/>
      </w:pPr>
      <w:rPr>
        <w:rFonts w:ascii="Courier New" w:hAnsi="Courier New" w:cs="Courier New" w:hint="default"/>
      </w:rPr>
    </w:lvl>
    <w:lvl w:ilvl="5" w:tplc="0C090005" w:tentative="1">
      <w:start w:val="1"/>
      <w:numFmt w:val="bullet"/>
      <w:lvlText w:val=""/>
      <w:lvlJc w:val="left"/>
      <w:pPr>
        <w:ind w:left="4460" w:hanging="360"/>
      </w:pPr>
      <w:rPr>
        <w:rFonts w:ascii="Wingdings" w:hAnsi="Wingdings" w:hint="default"/>
      </w:rPr>
    </w:lvl>
    <w:lvl w:ilvl="6" w:tplc="0C090001" w:tentative="1">
      <w:start w:val="1"/>
      <w:numFmt w:val="bullet"/>
      <w:lvlText w:val=""/>
      <w:lvlJc w:val="left"/>
      <w:pPr>
        <w:ind w:left="5180" w:hanging="360"/>
      </w:pPr>
      <w:rPr>
        <w:rFonts w:ascii="Symbol" w:hAnsi="Symbol" w:hint="default"/>
      </w:rPr>
    </w:lvl>
    <w:lvl w:ilvl="7" w:tplc="0C090003" w:tentative="1">
      <w:start w:val="1"/>
      <w:numFmt w:val="bullet"/>
      <w:lvlText w:val="o"/>
      <w:lvlJc w:val="left"/>
      <w:pPr>
        <w:ind w:left="5900" w:hanging="360"/>
      </w:pPr>
      <w:rPr>
        <w:rFonts w:ascii="Courier New" w:hAnsi="Courier New" w:cs="Courier New" w:hint="default"/>
      </w:rPr>
    </w:lvl>
    <w:lvl w:ilvl="8" w:tplc="0C090005" w:tentative="1">
      <w:start w:val="1"/>
      <w:numFmt w:val="bullet"/>
      <w:lvlText w:val=""/>
      <w:lvlJc w:val="left"/>
      <w:pPr>
        <w:ind w:left="6620" w:hanging="360"/>
      </w:pPr>
      <w:rPr>
        <w:rFonts w:ascii="Wingdings" w:hAnsi="Wingdings" w:hint="default"/>
      </w:rPr>
    </w:lvl>
  </w:abstractNum>
  <w:abstractNum w:abstractNumId="25" w15:restartNumberingAfterBreak="0">
    <w:nsid w:val="613B5320"/>
    <w:multiLevelType w:val="hybridMultilevel"/>
    <w:tmpl w:val="6C92B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866C8C"/>
    <w:multiLevelType w:val="hybridMultilevel"/>
    <w:tmpl w:val="DF36BD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A16CCC"/>
    <w:multiLevelType w:val="hybridMultilevel"/>
    <w:tmpl w:val="A7DE66A8"/>
    <w:lvl w:ilvl="0" w:tplc="FFFFFFFF">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28" w15:restartNumberingAfterBreak="0">
    <w:nsid w:val="691F2992"/>
    <w:multiLevelType w:val="hybridMultilevel"/>
    <w:tmpl w:val="CA9A0B88"/>
    <w:lvl w:ilvl="0" w:tplc="FFFFFFFF">
      <w:numFmt w:val="bullet"/>
      <w:lvlText w:val="•"/>
      <w:lvlJc w:val="left"/>
      <w:pPr>
        <w:ind w:left="360" w:hanging="360"/>
      </w:pPr>
      <w:rPr>
        <w:rFonts w:ascii="Times New Roman" w:eastAsia="Verdana" w:hAnsi="Times New Roman" w:cs="Times New Roman" w:hint="default"/>
      </w:rPr>
    </w:lvl>
    <w:lvl w:ilvl="1" w:tplc="87067D9E">
      <w:numFmt w:val="bullet"/>
      <w:lvlText w:val="•"/>
      <w:lvlJc w:val="left"/>
      <w:pPr>
        <w:ind w:left="940" w:hanging="360"/>
      </w:pPr>
      <w:rPr>
        <w:rFonts w:ascii="Times New Roman" w:eastAsia="Verdana" w:hAnsi="Times New Roman" w:cs="Times New Roman" w:hint="default"/>
      </w:rPr>
    </w:lvl>
    <w:lvl w:ilvl="2" w:tplc="FFFFFFFF" w:tentative="1">
      <w:start w:val="1"/>
      <w:numFmt w:val="bullet"/>
      <w:lvlText w:val=""/>
      <w:lvlJc w:val="left"/>
      <w:pPr>
        <w:ind w:left="1660" w:hanging="360"/>
      </w:pPr>
      <w:rPr>
        <w:rFonts w:ascii="Wingdings" w:hAnsi="Wingdings" w:hint="default"/>
      </w:rPr>
    </w:lvl>
    <w:lvl w:ilvl="3" w:tplc="FFFFFFFF" w:tentative="1">
      <w:start w:val="1"/>
      <w:numFmt w:val="bullet"/>
      <w:lvlText w:val=""/>
      <w:lvlJc w:val="left"/>
      <w:pPr>
        <w:ind w:left="2380" w:hanging="360"/>
      </w:pPr>
      <w:rPr>
        <w:rFonts w:ascii="Symbol" w:hAnsi="Symbol" w:hint="default"/>
      </w:rPr>
    </w:lvl>
    <w:lvl w:ilvl="4" w:tplc="FFFFFFFF" w:tentative="1">
      <w:start w:val="1"/>
      <w:numFmt w:val="bullet"/>
      <w:lvlText w:val="o"/>
      <w:lvlJc w:val="left"/>
      <w:pPr>
        <w:ind w:left="3100" w:hanging="360"/>
      </w:pPr>
      <w:rPr>
        <w:rFonts w:ascii="Courier New" w:hAnsi="Courier New" w:cs="Courier New" w:hint="default"/>
      </w:rPr>
    </w:lvl>
    <w:lvl w:ilvl="5" w:tplc="FFFFFFFF" w:tentative="1">
      <w:start w:val="1"/>
      <w:numFmt w:val="bullet"/>
      <w:lvlText w:val=""/>
      <w:lvlJc w:val="left"/>
      <w:pPr>
        <w:ind w:left="3820" w:hanging="360"/>
      </w:pPr>
      <w:rPr>
        <w:rFonts w:ascii="Wingdings" w:hAnsi="Wingdings" w:hint="default"/>
      </w:rPr>
    </w:lvl>
    <w:lvl w:ilvl="6" w:tplc="FFFFFFFF" w:tentative="1">
      <w:start w:val="1"/>
      <w:numFmt w:val="bullet"/>
      <w:lvlText w:val=""/>
      <w:lvlJc w:val="left"/>
      <w:pPr>
        <w:ind w:left="4540" w:hanging="360"/>
      </w:pPr>
      <w:rPr>
        <w:rFonts w:ascii="Symbol" w:hAnsi="Symbol" w:hint="default"/>
      </w:rPr>
    </w:lvl>
    <w:lvl w:ilvl="7" w:tplc="FFFFFFFF" w:tentative="1">
      <w:start w:val="1"/>
      <w:numFmt w:val="bullet"/>
      <w:lvlText w:val="o"/>
      <w:lvlJc w:val="left"/>
      <w:pPr>
        <w:ind w:left="5260" w:hanging="360"/>
      </w:pPr>
      <w:rPr>
        <w:rFonts w:ascii="Courier New" w:hAnsi="Courier New" w:cs="Courier New" w:hint="default"/>
      </w:rPr>
    </w:lvl>
    <w:lvl w:ilvl="8" w:tplc="FFFFFFFF" w:tentative="1">
      <w:start w:val="1"/>
      <w:numFmt w:val="bullet"/>
      <w:lvlText w:val=""/>
      <w:lvlJc w:val="left"/>
      <w:pPr>
        <w:ind w:left="5980" w:hanging="360"/>
      </w:pPr>
      <w:rPr>
        <w:rFonts w:ascii="Wingdings" w:hAnsi="Wingdings" w:hint="default"/>
      </w:rPr>
    </w:lvl>
  </w:abstractNum>
  <w:abstractNum w:abstractNumId="29" w15:restartNumberingAfterBreak="0">
    <w:nsid w:val="6E46474C"/>
    <w:multiLevelType w:val="hybridMultilevel"/>
    <w:tmpl w:val="E6086C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72142CD9"/>
    <w:multiLevelType w:val="hybridMultilevel"/>
    <w:tmpl w:val="E8360D0C"/>
    <w:lvl w:ilvl="0" w:tplc="551A55AC">
      <w:start w:val="1"/>
      <w:numFmt w:val="decimal"/>
      <w:lvlText w:val="8.5.%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30E2E76"/>
    <w:multiLevelType w:val="multilevel"/>
    <w:tmpl w:val="14FC84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73C04B48"/>
    <w:multiLevelType w:val="hybridMultilevel"/>
    <w:tmpl w:val="639E26E0"/>
    <w:lvl w:ilvl="0" w:tplc="B110254A">
      <w:start w:val="1"/>
      <w:numFmt w:val="decimal"/>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64569B"/>
    <w:multiLevelType w:val="hybridMultilevel"/>
    <w:tmpl w:val="0E4A7E80"/>
    <w:lvl w:ilvl="0" w:tplc="FFFFFFFF">
      <w:start w:val="1"/>
      <w:numFmt w:val="upperLetter"/>
      <w:lvlText w:val="%1."/>
      <w:lvlJc w:val="left"/>
      <w:pPr>
        <w:ind w:left="360" w:hanging="360"/>
      </w:pPr>
      <w:rPr>
        <w:rFonts w:hint="default"/>
        <w:sz w:val="24"/>
        <w:szCs w:val="24"/>
      </w:rPr>
    </w:lvl>
    <w:lvl w:ilvl="1" w:tplc="FFFFFFFF" w:tentative="1">
      <w:start w:val="1"/>
      <w:numFmt w:val="lowerLetter"/>
      <w:lvlText w:val="%2."/>
      <w:lvlJc w:val="left"/>
      <w:pPr>
        <w:ind w:left="-971" w:hanging="360"/>
      </w:pPr>
    </w:lvl>
    <w:lvl w:ilvl="2" w:tplc="FFFFFFFF" w:tentative="1">
      <w:start w:val="1"/>
      <w:numFmt w:val="lowerRoman"/>
      <w:lvlText w:val="%3."/>
      <w:lvlJc w:val="right"/>
      <w:pPr>
        <w:ind w:left="-251" w:hanging="180"/>
      </w:pPr>
    </w:lvl>
    <w:lvl w:ilvl="3" w:tplc="FFFFFFFF" w:tentative="1">
      <w:start w:val="1"/>
      <w:numFmt w:val="decimal"/>
      <w:lvlText w:val="%4."/>
      <w:lvlJc w:val="left"/>
      <w:pPr>
        <w:ind w:left="469" w:hanging="360"/>
      </w:pPr>
    </w:lvl>
    <w:lvl w:ilvl="4" w:tplc="FFFFFFFF" w:tentative="1">
      <w:start w:val="1"/>
      <w:numFmt w:val="lowerLetter"/>
      <w:lvlText w:val="%5."/>
      <w:lvlJc w:val="left"/>
      <w:pPr>
        <w:ind w:left="1189" w:hanging="360"/>
      </w:pPr>
    </w:lvl>
    <w:lvl w:ilvl="5" w:tplc="FFFFFFFF" w:tentative="1">
      <w:start w:val="1"/>
      <w:numFmt w:val="lowerRoman"/>
      <w:lvlText w:val="%6."/>
      <w:lvlJc w:val="right"/>
      <w:pPr>
        <w:ind w:left="1909" w:hanging="180"/>
      </w:pPr>
    </w:lvl>
    <w:lvl w:ilvl="6" w:tplc="FFFFFFFF" w:tentative="1">
      <w:start w:val="1"/>
      <w:numFmt w:val="decimal"/>
      <w:lvlText w:val="%7."/>
      <w:lvlJc w:val="left"/>
      <w:pPr>
        <w:ind w:left="2629" w:hanging="360"/>
      </w:pPr>
    </w:lvl>
    <w:lvl w:ilvl="7" w:tplc="FFFFFFFF" w:tentative="1">
      <w:start w:val="1"/>
      <w:numFmt w:val="lowerLetter"/>
      <w:lvlText w:val="%8."/>
      <w:lvlJc w:val="left"/>
      <w:pPr>
        <w:ind w:left="3349" w:hanging="360"/>
      </w:pPr>
    </w:lvl>
    <w:lvl w:ilvl="8" w:tplc="FFFFFFFF" w:tentative="1">
      <w:start w:val="1"/>
      <w:numFmt w:val="lowerRoman"/>
      <w:lvlText w:val="%9."/>
      <w:lvlJc w:val="right"/>
      <w:pPr>
        <w:ind w:left="4069" w:hanging="180"/>
      </w:pPr>
    </w:lvl>
  </w:abstractNum>
  <w:abstractNum w:abstractNumId="34" w15:restartNumberingAfterBreak="0">
    <w:nsid w:val="79DE0918"/>
    <w:multiLevelType w:val="hybridMultilevel"/>
    <w:tmpl w:val="349820F4"/>
    <w:lvl w:ilvl="0" w:tplc="87067D9E">
      <w:numFmt w:val="bullet"/>
      <w:lvlText w:val="•"/>
      <w:lvlJc w:val="left"/>
      <w:pPr>
        <w:ind w:left="860" w:hanging="360"/>
      </w:pPr>
      <w:rPr>
        <w:rFonts w:ascii="Times New Roman" w:eastAsia="Verdan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972477"/>
    <w:multiLevelType w:val="hybridMultilevel"/>
    <w:tmpl w:val="4FEA3A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DD112D2"/>
    <w:multiLevelType w:val="hybridMultilevel"/>
    <w:tmpl w:val="187EE0EA"/>
    <w:lvl w:ilvl="0" w:tplc="8030276C">
      <w:start w:val="1"/>
      <w:numFmt w:val="decimal"/>
      <w:lvlText w:val="8.1.%1."/>
      <w:lvlJc w:val="left"/>
      <w:pPr>
        <w:ind w:left="720" w:hanging="360"/>
      </w:pPr>
      <w:rPr>
        <w:rFonts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53665809">
    <w:abstractNumId w:val="31"/>
  </w:num>
  <w:num w:numId="2" w16cid:durableId="1480029533">
    <w:abstractNumId w:val="24"/>
  </w:num>
  <w:num w:numId="3" w16cid:durableId="1331329761">
    <w:abstractNumId w:val="25"/>
  </w:num>
  <w:num w:numId="4" w16cid:durableId="332496621">
    <w:abstractNumId w:val="10"/>
  </w:num>
  <w:num w:numId="5" w16cid:durableId="1503667403">
    <w:abstractNumId w:val="4"/>
  </w:num>
  <w:num w:numId="6" w16cid:durableId="1043139082">
    <w:abstractNumId w:val="16"/>
  </w:num>
  <w:num w:numId="7" w16cid:durableId="448085008">
    <w:abstractNumId w:val="26"/>
  </w:num>
  <w:num w:numId="8" w16cid:durableId="1329675300">
    <w:abstractNumId w:val="35"/>
  </w:num>
  <w:num w:numId="9" w16cid:durableId="1132403439">
    <w:abstractNumId w:val="29"/>
  </w:num>
  <w:num w:numId="10" w16cid:durableId="614946489">
    <w:abstractNumId w:val="18"/>
  </w:num>
  <w:num w:numId="11" w16cid:durableId="828406509">
    <w:abstractNumId w:val="11"/>
  </w:num>
  <w:num w:numId="12" w16cid:durableId="917597819">
    <w:abstractNumId w:val="7"/>
  </w:num>
  <w:num w:numId="13" w16cid:durableId="1083995058">
    <w:abstractNumId w:val="15"/>
  </w:num>
  <w:num w:numId="14" w16cid:durableId="30693709">
    <w:abstractNumId w:val="13"/>
  </w:num>
  <w:num w:numId="15" w16cid:durableId="1071123854">
    <w:abstractNumId w:val="8"/>
  </w:num>
  <w:num w:numId="16" w16cid:durableId="1019040585">
    <w:abstractNumId w:val="20"/>
  </w:num>
  <w:num w:numId="17" w16cid:durableId="634071319">
    <w:abstractNumId w:val="2"/>
  </w:num>
  <w:num w:numId="18" w16cid:durableId="1455367598">
    <w:abstractNumId w:val="14"/>
  </w:num>
  <w:num w:numId="19" w16cid:durableId="1862628258">
    <w:abstractNumId w:val="28"/>
  </w:num>
  <w:num w:numId="20" w16cid:durableId="614215819">
    <w:abstractNumId w:val="34"/>
  </w:num>
  <w:num w:numId="21" w16cid:durableId="1592737397">
    <w:abstractNumId w:val="3"/>
  </w:num>
  <w:num w:numId="22" w16cid:durableId="1323000788">
    <w:abstractNumId w:val="33"/>
  </w:num>
  <w:num w:numId="23" w16cid:durableId="299264831">
    <w:abstractNumId w:val="6"/>
  </w:num>
  <w:num w:numId="24" w16cid:durableId="61216504">
    <w:abstractNumId w:val="22"/>
  </w:num>
  <w:num w:numId="25" w16cid:durableId="869032991">
    <w:abstractNumId w:val="19"/>
  </w:num>
  <w:num w:numId="26" w16cid:durableId="1014307697">
    <w:abstractNumId w:val="30"/>
  </w:num>
  <w:num w:numId="27" w16cid:durableId="192428802">
    <w:abstractNumId w:val="36"/>
  </w:num>
  <w:num w:numId="28" w16cid:durableId="746652780">
    <w:abstractNumId w:val="12"/>
  </w:num>
  <w:num w:numId="29" w16cid:durableId="1006984901">
    <w:abstractNumId w:val="9"/>
  </w:num>
  <w:num w:numId="30" w16cid:durableId="625087919">
    <w:abstractNumId w:val="0"/>
  </w:num>
  <w:num w:numId="31" w16cid:durableId="41175790">
    <w:abstractNumId w:val="17"/>
  </w:num>
  <w:num w:numId="32" w16cid:durableId="878206665">
    <w:abstractNumId w:val="21"/>
  </w:num>
  <w:num w:numId="33" w16cid:durableId="463352976">
    <w:abstractNumId w:val="27"/>
  </w:num>
  <w:num w:numId="34" w16cid:durableId="2094620351">
    <w:abstractNumId w:val="5"/>
  </w:num>
  <w:num w:numId="35" w16cid:durableId="1327244703">
    <w:abstractNumId w:val="1"/>
  </w:num>
  <w:num w:numId="36" w16cid:durableId="1168331223">
    <w:abstractNumId w:val="23"/>
  </w:num>
  <w:num w:numId="37" w16cid:durableId="1698120474">
    <w:abstractNumId w:val="3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riddhi Ranjan">
    <w15:presenceInfo w15:providerId="AD" w15:userId="S::SRanjan@georgeinstitute.org.in::cc717036-8204-48fa-a99b-e521c5949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C3"/>
    <w:rsid w:val="00000498"/>
    <w:rsid w:val="0000240D"/>
    <w:rsid w:val="00006D83"/>
    <w:rsid w:val="00012016"/>
    <w:rsid w:val="00017944"/>
    <w:rsid w:val="000249C7"/>
    <w:rsid w:val="00027B38"/>
    <w:rsid w:val="00030E64"/>
    <w:rsid w:val="00032696"/>
    <w:rsid w:val="0004004E"/>
    <w:rsid w:val="000406CC"/>
    <w:rsid w:val="00054745"/>
    <w:rsid w:val="00056411"/>
    <w:rsid w:val="00064306"/>
    <w:rsid w:val="00070EF0"/>
    <w:rsid w:val="00072927"/>
    <w:rsid w:val="00076A00"/>
    <w:rsid w:val="000853FD"/>
    <w:rsid w:val="000A1562"/>
    <w:rsid w:val="000A1AAE"/>
    <w:rsid w:val="000A3482"/>
    <w:rsid w:val="000A3B0D"/>
    <w:rsid w:val="000B12BE"/>
    <w:rsid w:val="000C0CBA"/>
    <w:rsid w:val="000C331A"/>
    <w:rsid w:val="000C5BF2"/>
    <w:rsid w:val="000D102E"/>
    <w:rsid w:val="000D10C1"/>
    <w:rsid w:val="000D42D5"/>
    <w:rsid w:val="000D5A34"/>
    <w:rsid w:val="000F1E8D"/>
    <w:rsid w:val="00100197"/>
    <w:rsid w:val="00100A10"/>
    <w:rsid w:val="00100BFF"/>
    <w:rsid w:val="00102CC0"/>
    <w:rsid w:val="001202FC"/>
    <w:rsid w:val="0012057A"/>
    <w:rsid w:val="00121F7B"/>
    <w:rsid w:val="00125BCF"/>
    <w:rsid w:val="00126DC0"/>
    <w:rsid w:val="00133239"/>
    <w:rsid w:val="00135317"/>
    <w:rsid w:val="001445D3"/>
    <w:rsid w:val="00151FD9"/>
    <w:rsid w:val="00153FBF"/>
    <w:rsid w:val="001563B1"/>
    <w:rsid w:val="001604DC"/>
    <w:rsid w:val="00160AB1"/>
    <w:rsid w:val="001618D4"/>
    <w:rsid w:val="001640B4"/>
    <w:rsid w:val="00165C1C"/>
    <w:rsid w:val="00165E6F"/>
    <w:rsid w:val="0017746A"/>
    <w:rsid w:val="001963F5"/>
    <w:rsid w:val="001A5B1C"/>
    <w:rsid w:val="001A5B55"/>
    <w:rsid w:val="001B093E"/>
    <w:rsid w:val="001B3B62"/>
    <w:rsid w:val="001C1135"/>
    <w:rsid w:val="001C27DF"/>
    <w:rsid w:val="001D532C"/>
    <w:rsid w:val="001E3DF6"/>
    <w:rsid w:val="001E664C"/>
    <w:rsid w:val="001F00D2"/>
    <w:rsid w:val="001F0ECF"/>
    <w:rsid w:val="001F0F66"/>
    <w:rsid w:val="00205796"/>
    <w:rsid w:val="00205B8D"/>
    <w:rsid w:val="00215867"/>
    <w:rsid w:val="00220FDE"/>
    <w:rsid w:val="00222988"/>
    <w:rsid w:val="002240B8"/>
    <w:rsid w:val="00224E1D"/>
    <w:rsid w:val="0022516E"/>
    <w:rsid w:val="00245F1D"/>
    <w:rsid w:val="0025046B"/>
    <w:rsid w:val="00253071"/>
    <w:rsid w:val="00275BB1"/>
    <w:rsid w:val="00285473"/>
    <w:rsid w:val="00291E00"/>
    <w:rsid w:val="00294031"/>
    <w:rsid w:val="0029434B"/>
    <w:rsid w:val="002971DA"/>
    <w:rsid w:val="002972BD"/>
    <w:rsid w:val="002C1617"/>
    <w:rsid w:val="002C20D0"/>
    <w:rsid w:val="002C30E4"/>
    <w:rsid w:val="002C3577"/>
    <w:rsid w:val="002C7295"/>
    <w:rsid w:val="002D72EB"/>
    <w:rsid w:val="002E6330"/>
    <w:rsid w:val="002F46DC"/>
    <w:rsid w:val="00304507"/>
    <w:rsid w:val="00315CD3"/>
    <w:rsid w:val="00316880"/>
    <w:rsid w:val="00317858"/>
    <w:rsid w:val="00321CB4"/>
    <w:rsid w:val="00323614"/>
    <w:rsid w:val="00325C11"/>
    <w:rsid w:val="003301F6"/>
    <w:rsid w:val="00330DE7"/>
    <w:rsid w:val="003336C0"/>
    <w:rsid w:val="00351B2A"/>
    <w:rsid w:val="003543C9"/>
    <w:rsid w:val="00357ECD"/>
    <w:rsid w:val="00383CF8"/>
    <w:rsid w:val="003865AD"/>
    <w:rsid w:val="00397D68"/>
    <w:rsid w:val="003A273E"/>
    <w:rsid w:val="003B6422"/>
    <w:rsid w:val="003B7B14"/>
    <w:rsid w:val="003D543A"/>
    <w:rsid w:val="003F0624"/>
    <w:rsid w:val="003F463F"/>
    <w:rsid w:val="00407AE8"/>
    <w:rsid w:val="004113A4"/>
    <w:rsid w:val="004250E1"/>
    <w:rsid w:val="00426FAA"/>
    <w:rsid w:val="00427E87"/>
    <w:rsid w:val="00433DEC"/>
    <w:rsid w:val="004444E2"/>
    <w:rsid w:val="00446DBD"/>
    <w:rsid w:val="00447716"/>
    <w:rsid w:val="00447B18"/>
    <w:rsid w:val="00447C0D"/>
    <w:rsid w:val="0047197E"/>
    <w:rsid w:val="004754B9"/>
    <w:rsid w:val="00481456"/>
    <w:rsid w:val="00486899"/>
    <w:rsid w:val="00491F3E"/>
    <w:rsid w:val="00494D24"/>
    <w:rsid w:val="00496ED0"/>
    <w:rsid w:val="004B1982"/>
    <w:rsid w:val="004B2335"/>
    <w:rsid w:val="004B4857"/>
    <w:rsid w:val="004B6960"/>
    <w:rsid w:val="004B7D8F"/>
    <w:rsid w:val="004C3FAF"/>
    <w:rsid w:val="004C48D5"/>
    <w:rsid w:val="004E32AE"/>
    <w:rsid w:val="004E5EC4"/>
    <w:rsid w:val="004F1CB7"/>
    <w:rsid w:val="00500351"/>
    <w:rsid w:val="00500C56"/>
    <w:rsid w:val="00503909"/>
    <w:rsid w:val="00505636"/>
    <w:rsid w:val="00512D45"/>
    <w:rsid w:val="00526336"/>
    <w:rsid w:val="00527CED"/>
    <w:rsid w:val="00532975"/>
    <w:rsid w:val="00541CB9"/>
    <w:rsid w:val="00543736"/>
    <w:rsid w:val="00554161"/>
    <w:rsid w:val="00556354"/>
    <w:rsid w:val="00563316"/>
    <w:rsid w:val="00572C9D"/>
    <w:rsid w:val="005749AE"/>
    <w:rsid w:val="005804B5"/>
    <w:rsid w:val="00580913"/>
    <w:rsid w:val="00581D5D"/>
    <w:rsid w:val="00593686"/>
    <w:rsid w:val="005A7DEA"/>
    <w:rsid w:val="005B1BF2"/>
    <w:rsid w:val="005B52BE"/>
    <w:rsid w:val="005B54C6"/>
    <w:rsid w:val="005D00D7"/>
    <w:rsid w:val="005D2378"/>
    <w:rsid w:val="005D5CEB"/>
    <w:rsid w:val="005D6A44"/>
    <w:rsid w:val="005F1FF9"/>
    <w:rsid w:val="00600B3F"/>
    <w:rsid w:val="00602207"/>
    <w:rsid w:val="00611B3F"/>
    <w:rsid w:val="006202B9"/>
    <w:rsid w:val="00624223"/>
    <w:rsid w:val="00624FB7"/>
    <w:rsid w:val="0063119F"/>
    <w:rsid w:val="0063408D"/>
    <w:rsid w:val="006346EA"/>
    <w:rsid w:val="006348B9"/>
    <w:rsid w:val="00635466"/>
    <w:rsid w:val="00642161"/>
    <w:rsid w:val="00651FFE"/>
    <w:rsid w:val="00655754"/>
    <w:rsid w:val="00663621"/>
    <w:rsid w:val="00664182"/>
    <w:rsid w:val="00671C28"/>
    <w:rsid w:val="006743FD"/>
    <w:rsid w:val="00676CE6"/>
    <w:rsid w:val="00685A63"/>
    <w:rsid w:val="00686FD4"/>
    <w:rsid w:val="00693450"/>
    <w:rsid w:val="00696C8C"/>
    <w:rsid w:val="006A4F96"/>
    <w:rsid w:val="006B3040"/>
    <w:rsid w:val="006C10D9"/>
    <w:rsid w:val="006D4601"/>
    <w:rsid w:val="0070059C"/>
    <w:rsid w:val="007069AA"/>
    <w:rsid w:val="007128D8"/>
    <w:rsid w:val="00713021"/>
    <w:rsid w:val="00717670"/>
    <w:rsid w:val="007224BD"/>
    <w:rsid w:val="00724A21"/>
    <w:rsid w:val="0072549D"/>
    <w:rsid w:val="00730F18"/>
    <w:rsid w:val="00731FCF"/>
    <w:rsid w:val="00742F61"/>
    <w:rsid w:val="007710A6"/>
    <w:rsid w:val="007728CF"/>
    <w:rsid w:val="0077667B"/>
    <w:rsid w:val="0078149C"/>
    <w:rsid w:val="00782E5F"/>
    <w:rsid w:val="0078496F"/>
    <w:rsid w:val="00797406"/>
    <w:rsid w:val="007A00C3"/>
    <w:rsid w:val="007A1AB0"/>
    <w:rsid w:val="007A2FCB"/>
    <w:rsid w:val="007B1BCB"/>
    <w:rsid w:val="007B3C09"/>
    <w:rsid w:val="007C2313"/>
    <w:rsid w:val="007D2F3E"/>
    <w:rsid w:val="007E4B76"/>
    <w:rsid w:val="007E4E3C"/>
    <w:rsid w:val="007E692E"/>
    <w:rsid w:val="008043FF"/>
    <w:rsid w:val="00817F54"/>
    <w:rsid w:val="00821975"/>
    <w:rsid w:val="0084022B"/>
    <w:rsid w:val="008445C5"/>
    <w:rsid w:val="00850803"/>
    <w:rsid w:val="00852E0D"/>
    <w:rsid w:val="00863625"/>
    <w:rsid w:val="00866E9B"/>
    <w:rsid w:val="00877CDE"/>
    <w:rsid w:val="00884EC9"/>
    <w:rsid w:val="00885F43"/>
    <w:rsid w:val="00887E6E"/>
    <w:rsid w:val="00894CF9"/>
    <w:rsid w:val="00895AED"/>
    <w:rsid w:val="00896CCA"/>
    <w:rsid w:val="008A3563"/>
    <w:rsid w:val="008A5537"/>
    <w:rsid w:val="008B0CCC"/>
    <w:rsid w:val="008B5EF4"/>
    <w:rsid w:val="008B643C"/>
    <w:rsid w:val="008C1D63"/>
    <w:rsid w:val="008D35D5"/>
    <w:rsid w:val="008E0110"/>
    <w:rsid w:val="008F08D5"/>
    <w:rsid w:val="008F7E0E"/>
    <w:rsid w:val="00901665"/>
    <w:rsid w:val="00903365"/>
    <w:rsid w:val="00903785"/>
    <w:rsid w:val="00905010"/>
    <w:rsid w:val="00905B92"/>
    <w:rsid w:val="00907B48"/>
    <w:rsid w:val="009100F4"/>
    <w:rsid w:val="00914946"/>
    <w:rsid w:val="00914B07"/>
    <w:rsid w:val="009159B2"/>
    <w:rsid w:val="00925271"/>
    <w:rsid w:val="00936040"/>
    <w:rsid w:val="0093669A"/>
    <w:rsid w:val="009501B3"/>
    <w:rsid w:val="00954742"/>
    <w:rsid w:val="009653F4"/>
    <w:rsid w:val="009750B3"/>
    <w:rsid w:val="009865BE"/>
    <w:rsid w:val="00993098"/>
    <w:rsid w:val="009947DD"/>
    <w:rsid w:val="00995863"/>
    <w:rsid w:val="009A1F60"/>
    <w:rsid w:val="009B54A9"/>
    <w:rsid w:val="009E0C7F"/>
    <w:rsid w:val="009F1B3C"/>
    <w:rsid w:val="00A02E56"/>
    <w:rsid w:val="00A035FA"/>
    <w:rsid w:val="00A06D91"/>
    <w:rsid w:val="00A13D1D"/>
    <w:rsid w:val="00A15622"/>
    <w:rsid w:val="00A22ED4"/>
    <w:rsid w:val="00A33510"/>
    <w:rsid w:val="00A60506"/>
    <w:rsid w:val="00A778B0"/>
    <w:rsid w:val="00A83368"/>
    <w:rsid w:val="00A8633B"/>
    <w:rsid w:val="00A87D00"/>
    <w:rsid w:val="00A902CA"/>
    <w:rsid w:val="00A93492"/>
    <w:rsid w:val="00A937C2"/>
    <w:rsid w:val="00A941D5"/>
    <w:rsid w:val="00AD0CDF"/>
    <w:rsid w:val="00AD18D5"/>
    <w:rsid w:val="00AD272D"/>
    <w:rsid w:val="00AD2E94"/>
    <w:rsid w:val="00AE4883"/>
    <w:rsid w:val="00AE7730"/>
    <w:rsid w:val="00AF77FB"/>
    <w:rsid w:val="00AF781B"/>
    <w:rsid w:val="00B076FB"/>
    <w:rsid w:val="00B1434A"/>
    <w:rsid w:val="00B17F3D"/>
    <w:rsid w:val="00B22770"/>
    <w:rsid w:val="00B30F24"/>
    <w:rsid w:val="00B3412D"/>
    <w:rsid w:val="00B40062"/>
    <w:rsid w:val="00B424AD"/>
    <w:rsid w:val="00B43F67"/>
    <w:rsid w:val="00B47AC7"/>
    <w:rsid w:val="00B51D4F"/>
    <w:rsid w:val="00B53EA2"/>
    <w:rsid w:val="00B54246"/>
    <w:rsid w:val="00B56F0D"/>
    <w:rsid w:val="00B61B30"/>
    <w:rsid w:val="00B62D0D"/>
    <w:rsid w:val="00B76632"/>
    <w:rsid w:val="00BA0A2D"/>
    <w:rsid w:val="00BA0F00"/>
    <w:rsid w:val="00BA0F96"/>
    <w:rsid w:val="00BB04DB"/>
    <w:rsid w:val="00BC769D"/>
    <w:rsid w:val="00BD52E5"/>
    <w:rsid w:val="00BD7F37"/>
    <w:rsid w:val="00BE3081"/>
    <w:rsid w:val="00BE37A5"/>
    <w:rsid w:val="00BE46FD"/>
    <w:rsid w:val="00BF1954"/>
    <w:rsid w:val="00BF6840"/>
    <w:rsid w:val="00C069AA"/>
    <w:rsid w:val="00C12A4E"/>
    <w:rsid w:val="00C24AB4"/>
    <w:rsid w:val="00C25E92"/>
    <w:rsid w:val="00C60BA3"/>
    <w:rsid w:val="00C8213C"/>
    <w:rsid w:val="00C949B9"/>
    <w:rsid w:val="00CA2B15"/>
    <w:rsid w:val="00CB1146"/>
    <w:rsid w:val="00CB5051"/>
    <w:rsid w:val="00CC13FF"/>
    <w:rsid w:val="00CC74A9"/>
    <w:rsid w:val="00CD31D8"/>
    <w:rsid w:val="00CD3883"/>
    <w:rsid w:val="00CD585A"/>
    <w:rsid w:val="00CE747F"/>
    <w:rsid w:val="00CE75BA"/>
    <w:rsid w:val="00CF0B37"/>
    <w:rsid w:val="00CF370A"/>
    <w:rsid w:val="00CF3DD4"/>
    <w:rsid w:val="00CF7716"/>
    <w:rsid w:val="00D070C8"/>
    <w:rsid w:val="00D10E71"/>
    <w:rsid w:val="00D16A98"/>
    <w:rsid w:val="00D17555"/>
    <w:rsid w:val="00D24D26"/>
    <w:rsid w:val="00D33975"/>
    <w:rsid w:val="00D40234"/>
    <w:rsid w:val="00D40CEC"/>
    <w:rsid w:val="00D440A2"/>
    <w:rsid w:val="00D5377E"/>
    <w:rsid w:val="00D57E59"/>
    <w:rsid w:val="00D617DA"/>
    <w:rsid w:val="00D62525"/>
    <w:rsid w:val="00D64301"/>
    <w:rsid w:val="00D674FD"/>
    <w:rsid w:val="00D71B3A"/>
    <w:rsid w:val="00D7464E"/>
    <w:rsid w:val="00D74950"/>
    <w:rsid w:val="00D763C1"/>
    <w:rsid w:val="00D76D38"/>
    <w:rsid w:val="00D8397B"/>
    <w:rsid w:val="00D84A0C"/>
    <w:rsid w:val="00D84F94"/>
    <w:rsid w:val="00D853DE"/>
    <w:rsid w:val="00D8689A"/>
    <w:rsid w:val="00D9094E"/>
    <w:rsid w:val="00DA044D"/>
    <w:rsid w:val="00DA32FE"/>
    <w:rsid w:val="00DA3F77"/>
    <w:rsid w:val="00DB098E"/>
    <w:rsid w:val="00DB20B6"/>
    <w:rsid w:val="00DB56AE"/>
    <w:rsid w:val="00DB5832"/>
    <w:rsid w:val="00DB7BD0"/>
    <w:rsid w:val="00DC58F0"/>
    <w:rsid w:val="00DC5D12"/>
    <w:rsid w:val="00DC5D70"/>
    <w:rsid w:val="00DD07A6"/>
    <w:rsid w:val="00DD4B1E"/>
    <w:rsid w:val="00DE7A8A"/>
    <w:rsid w:val="00DF3E16"/>
    <w:rsid w:val="00DF47FD"/>
    <w:rsid w:val="00DF49D7"/>
    <w:rsid w:val="00E0149F"/>
    <w:rsid w:val="00E119B0"/>
    <w:rsid w:val="00E11C2F"/>
    <w:rsid w:val="00E11E0C"/>
    <w:rsid w:val="00E2579A"/>
    <w:rsid w:val="00E3171E"/>
    <w:rsid w:val="00E36CAA"/>
    <w:rsid w:val="00E3750A"/>
    <w:rsid w:val="00E41703"/>
    <w:rsid w:val="00E5154D"/>
    <w:rsid w:val="00E676EE"/>
    <w:rsid w:val="00E70BD9"/>
    <w:rsid w:val="00E75AA2"/>
    <w:rsid w:val="00E81FD0"/>
    <w:rsid w:val="00E842EB"/>
    <w:rsid w:val="00E84739"/>
    <w:rsid w:val="00E847D2"/>
    <w:rsid w:val="00E927B7"/>
    <w:rsid w:val="00E95CEE"/>
    <w:rsid w:val="00EA3FAA"/>
    <w:rsid w:val="00EA6BF4"/>
    <w:rsid w:val="00EB2E58"/>
    <w:rsid w:val="00EB37CE"/>
    <w:rsid w:val="00EC0673"/>
    <w:rsid w:val="00EC35AF"/>
    <w:rsid w:val="00EC5505"/>
    <w:rsid w:val="00ED1928"/>
    <w:rsid w:val="00ED2F3E"/>
    <w:rsid w:val="00ED49A3"/>
    <w:rsid w:val="00EE0C66"/>
    <w:rsid w:val="00EF6BEA"/>
    <w:rsid w:val="00EF6DF5"/>
    <w:rsid w:val="00F00986"/>
    <w:rsid w:val="00F17212"/>
    <w:rsid w:val="00F24E74"/>
    <w:rsid w:val="00F3312C"/>
    <w:rsid w:val="00F33557"/>
    <w:rsid w:val="00F46B0D"/>
    <w:rsid w:val="00F46B14"/>
    <w:rsid w:val="00F63206"/>
    <w:rsid w:val="00F7151F"/>
    <w:rsid w:val="00F72D51"/>
    <w:rsid w:val="00F80048"/>
    <w:rsid w:val="00F80E72"/>
    <w:rsid w:val="00F83DEB"/>
    <w:rsid w:val="00F844C0"/>
    <w:rsid w:val="00F861C6"/>
    <w:rsid w:val="00F86DFB"/>
    <w:rsid w:val="00FA1352"/>
    <w:rsid w:val="00FA4BB5"/>
    <w:rsid w:val="00FB5A1A"/>
    <w:rsid w:val="00FC0C46"/>
    <w:rsid w:val="00FC75DA"/>
    <w:rsid w:val="00FD54B5"/>
    <w:rsid w:val="00FF0179"/>
    <w:rsid w:val="00FF0BDB"/>
    <w:rsid w:val="00FF1B8D"/>
    <w:rsid w:val="00FF71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2D3404CC"/>
  <w15:docId w15:val="{80DB4121-0A19-488F-AD57-48A073F5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AA2"/>
  </w:style>
  <w:style w:type="paragraph" w:styleId="Heading1">
    <w:name w:val="heading 1"/>
    <w:basedOn w:val="Normal"/>
    <w:next w:val="Normal"/>
    <w:link w:val="Heading1Char"/>
    <w:autoRedefine/>
    <w:uiPriority w:val="9"/>
    <w:qFormat/>
    <w:rsid w:val="00B43F67"/>
    <w:pPr>
      <w:keepNext/>
      <w:numPr>
        <w:numId w:val="37"/>
      </w:numPr>
      <w:spacing w:before="240" w:after="60"/>
      <w:outlineLvl w:val="0"/>
    </w:pPr>
    <w:rPr>
      <w:rFonts w:eastAsiaTheme="majorEastAsia" w:cstheme="majorBidi"/>
      <w:b/>
      <w:bCs/>
      <w:spacing w:val="-2"/>
      <w:kern w:val="32"/>
      <w:sz w:val="24"/>
      <w:szCs w:val="32"/>
    </w:rPr>
  </w:style>
  <w:style w:type="paragraph" w:styleId="Heading2">
    <w:name w:val="heading 2"/>
    <w:basedOn w:val="Normal"/>
    <w:next w:val="Normal"/>
    <w:link w:val="Heading2Char"/>
    <w:autoRedefine/>
    <w:uiPriority w:val="9"/>
    <w:unhideWhenUsed/>
    <w:qFormat/>
    <w:rsid w:val="00B43F67"/>
    <w:pPr>
      <w:keepNext/>
      <w:numPr>
        <w:numId w:val="14"/>
      </w:numPr>
      <w:spacing w:before="240" w:after="60"/>
      <w:ind w:left="284" w:hanging="142"/>
      <w:outlineLvl w:val="1"/>
    </w:pPr>
    <w:rPr>
      <w:rFonts w:eastAsiaTheme="majorEastAsia" w:cstheme="majorBidi"/>
      <w:b/>
      <w:bCs/>
      <w:iCs/>
      <w:spacing w:val="-2"/>
      <w:sz w:val="24"/>
      <w:szCs w:val="28"/>
    </w:rPr>
  </w:style>
  <w:style w:type="paragraph" w:styleId="Heading3">
    <w:name w:val="heading 3"/>
    <w:basedOn w:val="Normal"/>
    <w:next w:val="Normal"/>
    <w:link w:val="Heading3Char"/>
    <w:uiPriority w:val="9"/>
    <w:unhideWhenUsed/>
    <w:qFormat/>
    <w:rsid w:val="00AF781B"/>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F67"/>
    <w:rPr>
      <w:rFonts w:eastAsiaTheme="majorEastAsia" w:cstheme="majorBidi"/>
      <w:b/>
      <w:bCs/>
      <w:spacing w:val="-2"/>
      <w:kern w:val="32"/>
      <w:sz w:val="24"/>
      <w:szCs w:val="32"/>
    </w:rPr>
  </w:style>
  <w:style w:type="character" w:customStyle="1" w:styleId="Heading2Char">
    <w:name w:val="Heading 2 Char"/>
    <w:basedOn w:val="DefaultParagraphFont"/>
    <w:link w:val="Heading2"/>
    <w:uiPriority w:val="9"/>
    <w:rsid w:val="00B43F67"/>
    <w:rPr>
      <w:rFonts w:eastAsiaTheme="majorEastAsia" w:cstheme="majorBidi"/>
      <w:b/>
      <w:bCs/>
      <w:iCs/>
      <w:spacing w:val="-2"/>
      <w:sz w:val="24"/>
      <w:szCs w:val="28"/>
    </w:rPr>
  </w:style>
  <w:style w:type="character" w:customStyle="1" w:styleId="Heading3Char">
    <w:name w:val="Heading 3 Char"/>
    <w:basedOn w:val="DefaultParagraphFont"/>
    <w:link w:val="Heading3"/>
    <w:uiPriority w:val="9"/>
    <w:rsid w:val="003B6422"/>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3865AD"/>
    <w:pPr>
      <w:tabs>
        <w:tab w:val="center" w:pos="4513"/>
        <w:tab w:val="right" w:pos="9026"/>
      </w:tabs>
    </w:pPr>
  </w:style>
  <w:style w:type="character" w:customStyle="1" w:styleId="HeaderChar">
    <w:name w:val="Header Char"/>
    <w:basedOn w:val="DefaultParagraphFont"/>
    <w:link w:val="Header"/>
    <w:uiPriority w:val="99"/>
    <w:rsid w:val="003865AD"/>
  </w:style>
  <w:style w:type="paragraph" w:styleId="Footer">
    <w:name w:val="footer"/>
    <w:basedOn w:val="Normal"/>
    <w:link w:val="FooterChar"/>
    <w:uiPriority w:val="99"/>
    <w:unhideWhenUsed/>
    <w:rsid w:val="003865AD"/>
    <w:pPr>
      <w:tabs>
        <w:tab w:val="center" w:pos="4513"/>
        <w:tab w:val="right" w:pos="9026"/>
      </w:tabs>
    </w:pPr>
  </w:style>
  <w:style w:type="character" w:customStyle="1" w:styleId="FooterChar">
    <w:name w:val="Footer Char"/>
    <w:basedOn w:val="DefaultParagraphFont"/>
    <w:link w:val="Footer"/>
    <w:uiPriority w:val="99"/>
    <w:rsid w:val="003865AD"/>
  </w:style>
  <w:style w:type="paragraph" w:styleId="TOCHeading">
    <w:name w:val="TOC Heading"/>
    <w:basedOn w:val="Heading1"/>
    <w:next w:val="Normal"/>
    <w:uiPriority w:val="39"/>
    <w:unhideWhenUsed/>
    <w:qFormat/>
    <w:rsid w:val="00797406"/>
    <w:pPr>
      <w:keepLines/>
      <w:spacing w:after="0" w:line="259" w:lineRule="auto"/>
      <w:ind w:left="0"/>
      <w:outlineLvl w:val="9"/>
    </w:pPr>
    <w:rPr>
      <w:b w:val="0"/>
      <w:bCs w:val="0"/>
      <w:color w:val="365F91" w:themeColor="accent1" w:themeShade="BF"/>
      <w:kern w:val="0"/>
    </w:rPr>
  </w:style>
  <w:style w:type="paragraph" w:styleId="ListParagraph">
    <w:name w:val="List Paragraph"/>
    <w:basedOn w:val="Normal"/>
    <w:link w:val="ListParagraphChar"/>
    <w:uiPriority w:val="34"/>
    <w:qFormat/>
    <w:rsid w:val="00B17F3D"/>
    <w:pPr>
      <w:ind w:left="720"/>
      <w:contextualSpacing/>
    </w:pPr>
  </w:style>
  <w:style w:type="table" w:styleId="TableGrid">
    <w:name w:val="Table Grid"/>
    <w:basedOn w:val="TableNormal"/>
    <w:rsid w:val="00DA3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5010"/>
    <w:rPr>
      <w:sz w:val="16"/>
      <w:szCs w:val="16"/>
    </w:rPr>
  </w:style>
  <w:style w:type="paragraph" w:styleId="CommentText">
    <w:name w:val="annotation text"/>
    <w:basedOn w:val="Normal"/>
    <w:link w:val="CommentTextChar"/>
    <w:uiPriority w:val="99"/>
    <w:unhideWhenUsed/>
    <w:rsid w:val="00905010"/>
  </w:style>
  <w:style w:type="character" w:customStyle="1" w:styleId="CommentTextChar">
    <w:name w:val="Comment Text Char"/>
    <w:basedOn w:val="DefaultParagraphFont"/>
    <w:link w:val="CommentText"/>
    <w:uiPriority w:val="99"/>
    <w:rsid w:val="00905010"/>
  </w:style>
  <w:style w:type="paragraph" w:styleId="CommentSubject">
    <w:name w:val="annotation subject"/>
    <w:basedOn w:val="CommentText"/>
    <w:next w:val="CommentText"/>
    <w:link w:val="CommentSubjectChar"/>
    <w:uiPriority w:val="99"/>
    <w:semiHidden/>
    <w:unhideWhenUsed/>
    <w:rsid w:val="00905010"/>
    <w:rPr>
      <w:b/>
      <w:bCs/>
    </w:rPr>
  </w:style>
  <w:style w:type="character" w:customStyle="1" w:styleId="CommentSubjectChar">
    <w:name w:val="Comment Subject Char"/>
    <w:basedOn w:val="CommentTextChar"/>
    <w:link w:val="CommentSubject"/>
    <w:uiPriority w:val="99"/>
    <w:semiHidden/>
    <w:rsid w:val="00905010"/>
    <w:rPr>
      <w:b/>
      <w:bCs/>
    </w:rPr>
  </w:style>
  <w:style w:type="paragraph" w:customStyle="1" w:styleId="SOPtext">
    <w:name w:val="SOP text"/>
    <w:basedOn w:val="Normal"/>
    <w:link w:val="SOPtextChar"/>
    <w:qFormat/>
    <w:rsid w:val="00995863"/>
    <w:pPr>
      <w:spacing w:before="120" w:after="120" w:line="360" w:lineRule="auto"/>
      <w:contextualSpacing/>
      <w:jc w:val="both"/>
    </w:pPr>
    <w:rPr>
      <w:rFonts w:ascii="Calibri" w:eastAsiaTheme="majorEastAsia" w:hAnsi="Calibri" w:cstheme="minorHAnsi"/>
      <w:color w:val="000000" w:themeColor="text1"/>
      <w:sz w:val="22"/>
      <w:szCs w:val="23"/>
      <w:lang w:val="en-AU"/>
    </w:rPr>
  </w:style>
  <w:style w:type="character" w:customStyle="1" w:styleId="SOPtextChar">
    <w:name w:val="SOP text Char"/>
    <w:basedOn w:val="DefaultParagraphFont"/>
    <w:link w:val="SOPtext"/>
    <w:rsid w:val="00995863"/>
    <w:rPr>
      <w:rFonts w:ascii="Calibri" w:eastAsiaTheme="majorEastAsia" w:hAnsi="Calibri" w:cstheme="minorHAnsi"/>
      <w:color w:val="000000" w:themeColor="text1"/>
      <w:sz w:val="22"/>
      <w:szCs w:val="23"/>
      <w:lang w:val="en-AU"/>
    </w:rPr>
  </w:style>
  <w:style w:type="paragraph" w:styleId="TOC1">
    <w:name w:val="toc 1"/>
    <w:basedOn w:val="Normal"/>
    <w:next w:val="Normal"/>
    <w:autoRedefine/>
    <w:uiPriority w:val="39"/>
    <w:unhideWhenUsed/>
    <w:rsid w:val="00CE747F"/>
    <w:pPr>
      <w:spacing w:after="100"/>
    </w:pPr>
  </w:style>
  <w:style w:type="paragraph" w:styleId="TOC2">
    <w:name w:val="toc 2"/>
    <w:basedOn w:val="Normal"/>
    <w:next w:val="Normal"/>
    <w:autoRedefine/>
    <w:uiPriority w:val="39"/>
    <w:unhideWhenUsed/>
    <w:rsid w:val="00CE747F"/>
    <w:pPr>
      <w:spacing w:after="100"/>
      <w:ind w:left="200"/>
    </w:pPr>
  </w:style>
  <w:style w:type="paragraph" w:styleId="TOC3">
    <w:name w:val="toc 3"/>
    <w:basedOn w:val="Normal"/>
    <w:next w:val="Normal"/>
    <w:autoRedefine/>
    <w:uiPriority w:val="39"/>
    <w:unhideWhenUsed/>
    <w:rsid w:val="00CE747F"/>
    <w:pPr>
      <w:spacing w:after="100"/>
      <w:ind w:left="400"/>
    </w:pPr>
  </w:style>
  <w:style w:type="character" w:styleId="Hyperlink">
    <w:name w:val="Hyperlink"/>
    <w:basedOn w:val="DefaultParagraphFont"/>
    <w:uiPriority w:val="99"/>
    <w:unhideWhenUsed/>
    <w:rsid w:val="00CE747F"/>
    <w:rPr>
      <w:color w:val="0000FF" w:themeColor="hyperlink"/>
      <w:u w:val="single"/>
    </w:rPr>
  </w:style>
  <w:style w:type="paragraph" w:customStyle="1" w:styleId="StyleN">
    <w:name w:val="Style N"/>
    <w:basedOn w:val="Heading2"/>
    <w:link w:val="StyleNChar"/>
    <w:autoRedefine/>
    <w:qFormat/>
    <w:rsid w:val="00076A00"/>
    <w:pPr>
      <w:ind w:left="698"/>
    </w:pPr>
  </w:style>
  <w:style w:type="character" w:customStyle="1" w:styleId="StyleNChar">
    <w:name w:val="Style N Char"/>
    <w:basedOn w:val="Heading2Char"/>
    <w:link w:val="StyleN"/>
    <w:rsid w:val="00076A00"/>
    <w:rPr>
      <w:rFonts w:eastAsiaTheme="majorEastAsia" w:cstheme="majorBidi"/>
      <w:b/>
      <w:bCs/>
      <w:iCs/>
      <w:spacing w:val="-2"/>
      <w:sz w:val="24"/>
      <w:szCs w:val="28"/>
    </w:rPr>
  </w:style>
  <w:style w:type="character" w:styleId="UnresolvedMention">
    <w:name w:val="Unresolved Mention"/>
    <w:basedOn w:val="DefaultParagraphFont"/>
    <w:uiPriority w:val="99"/>
    <w:semiHidden/>
    <w:unhideWhenUsed/>
    <w:rsid w:val="00153FBF"/>
    <w:rPr>
      <w:color w:val="605E5C"/>
      <w:shd w:val="clear" w:color="auto" w:fill="E1DFDD"/>
    </w:rPr>
  </w:style>
  <w:style w:type="paragraph" w:styleId="Subtitle">
    <w:name w:val="Subtitle"/>
    <w:basedOn w:val="Normal"/>
    <w:next w:val="Normal"/>
    <w:link w:val="SubtitleChar"/>
    <w:uiPriority w:val="11"/>
    <w:qFormat/>
    <w:rsid w:val="00CF3DD4"/>
    <w:pPr>
      <w:numPr>
        <w:ilvl w:val="1"/>
      </w:numPr>
      <w:spacing w:after="160"/>
      <w:jc w:val="both"/>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CF3DD4"/>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ListParagraphChar">
    <w:name w:val="List Paragraph Char"/>
    <w:link w:val="ListParagraph"/>
    <w:uiPriority w:val="34"/>
    <w:locked/>
    <w:rsid w:val="005F1FF9"/>
  </w:style>
  <w:style w:type="paragraph" w:styleId="Revision">
    <w:name w:val="Revision"/>
    <w:hidden/>
    <w:uiPriority w:val="99"/>
    <w:semiHidden/>
    <w:rsid w:val="00ED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29970">
      <w:bodyDiv w:val="1"/>
      <w:marLeft w:val="0"/>
      <w:marRight w:val="0"/>
      <w:marTop w:val="0"/>
      <w:marBottom w:val="0"/>
      <w:divBdr>
        <w:top w:val="none" w:sz="0" w:space="0" w:color="auto"/>
        <w:left w:val="none" w:sz="0" w:space="0" w:color="auto"/>
        <w:bottom w:val="none" w:sz="0" w:space="0" w:color="auto"/>
        <w:right w:val="none" w:sz="0" w:space="0" w:color="auto"/>
      </w:divBdr>
    </w:div>
    <w:div w:id="169490316">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00940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eorgeinstitute.sharepoint.com/:f:/s/TGIATLSKIStudy/ErnMzrrEuTdCnMwoTIYljJAB-9T3snKK7j2HxjTPS1tH1A?e=b5BdT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42E7F-7395-4C2C-8053-1F6A047B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18</Pages>
  <Words>6757</Words>
  <Characters>38519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Samriddhi Ranjan</dc:creator>
  <cp:lastModifiedBy>Samriddhi Ranjan</cp:lastModifiedBy>
  <cp:revision>25</cp:revision>
  <dcterms:created xsi:type="dcterms:W3CDTF">2024-09-23T11:24:00Z</dcterms:created>
  <dcterms:modified xsi:type="dcterms:W3CDTF">2024-09-30T11:48:00Z</dcterms:modified>
</cp:coreProperties>
</file>